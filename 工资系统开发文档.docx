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sz w:val="52"/>
          <w:szCs w:val="52"/>
        </w:rPr>
      </w:pPr>
    </w:p>
    <w:p w:rsidR="002915AD" w:rsidRDefault="00326715">
      <w:pPr>
        <w:spacing w:line="10" w:lineRule="atLeast"/>
        <w:rPr>
          <w:rFonts w:asciiTheme="minorEastAsia" w:hAnsiTheme="minorEastAsia" w:cstheme="minorEastAsia"/>
          <w:sz w:val="72"/>
          <w:szCs w:val="72"/>
        </w:rPr>
      </w:pPr>
      <w:r>
        <w:rPr>
          <w:rFonts w:asciiTheme="minorEastAsia" w:hAnsiTheme="minorEastAsia" w:cstheme="minorEastAsia" w:hint="eastAsia"/>
          <w:sz w:val="52"/>
          <w:szCs w:val="52"/>
        </w:rPr>
        <w:t xml:space="preserve">     </w:t>
      </w:r>
      <w:r>
        <w:rPr>
          <w:rFonts w:asciiTheme="minorEastAsia" w:hAnsiTheme="minorEastAsia" w:cstheme="minorEastAsia" w:hint="eastAsia"/>
          <w:sz w:val="72"/>
          <w:szCs w:val="72"/>
        </w:rPr>
        <w:t>软件工程课程设计</w:t>
      </w:r>
    </w:p>
    <w:p w:rsidR="002915AD" w:rsidRDefault="00326715">
      <w:pPr>
        <w:spacing w:line="10" w:lineRule="atLeast"/>
        <w:rPr>
          <w:rFonts w:asciiTheme="minorEastAsia" w:hAnsiTheme="minorEastAsia" w:cstheme="minorEastAsia"/>
          <w:sz w:val="72"/>
          <w:szCs w:val="72"/>
        </w:rPr>
      </w:pPr>
      <w:r>
        <w:rPr>
          <w:rFonts w:asciiTheme="minorEastAsia" w:hAnsiTheme="minorEastAsia" w:cstheme="minorEastAsia" w:hint="eastAsia"/>
          <w:sz w:val="72"/>
          <w:szCs w:val="72"/>
        </w:rPr>
        <w:t xml:space="preserve">       实验报告</w:t>
      </w:r>
    </w:p>
    <w:p w:rsidR="002915AD" w:rsidRDefault="00326715">
      <w:pPr>
        <w:spacing w:line="10" w:lineRule="atLeast"/>
        <w:rPr>
          <w:rFonts w:asciiTheme="minorEastAsia" w:hAnsiTheme="minorEastAsia" w:cstheme="minorEastAsia"/>
          <w:sz w:val="48"/>
          <w:szCs w:val="48"/>
        </w:rPr>
      </w:pPr>
      <w:r>
        <w:rPr>
          <w:rFonts w:asciiTheme="minorEastAsia" w:hAnsiTheme="minorEastAsia" w:cstheme="minorEastAsia" w:hint="eastAsia"/>
          <w:sz w:val="72"/>
          <w:szCs w:val="72"/>
        </w:rPr>
        <w:t xml:space="preserve">      </w:t>
      </w:r>
      <w:r>
        <w:rPr>
          <w:rFonts w:asciiTheme="minorEastAsia" w:hAnsiTheme="minorEastAsia" w:cstheme="minorEastAsia" w:hint="eastAsia"/>
          <w:noProof/>
          <w:sz w:val="72"/>
          <w:szCs w:val="72"/>
        </w:rPr>
        <w:drawing>
          <wp:inline distT="0" distB="0" distL="114300" distR="114300">
            <wp:extent cx="2362835" cy="2362835"/>
            <wp:effectExtent l="0" t="0" r="18415" b="18415"/>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
                    <pic:cNvPicPr>
                      <a:picLocks noChangeAspect="1"/>
                    </pic:cNvPicPr>
                  </pic:nvPicPr>
                  <pic:blipFill>
                    <a:blip r:embed="rId8"/>
                    <a:stretch>
                      <a:fillRect/>
                    </a:stretch>
                  </pic:blipFill>
                  <pic:spPr>
                    <a:xfrm>
                      <a:off x="0" y="0"/>
                      <a:ext cx="2362835" cy="2362835"/>
                    </a:xfrm>
                    <a:prstGeom prst="rect">
                      <a:avLst/>
                    </a:prstGeom>
                  </pic:spPr>
                </pic:pic>
              </a:graphicData>
            </a:graphic>
          </wp:inline>
        </w:drawing>
      </w:r>
    </w:p>
    <w:p w:rsidR="002915AD" w:rsidRDefault="002915AD">
      <w:pPr>
        <w:spacing w:line="10" w:lineRule="atLeast"/>
        <w:rPr>
          <w:rFonts w:asciiTheme="minorEastAsia" w:hAnsiTheme="minorEastAsia" w:cstheme="minorEastAsia"/>
          <w:sz w:val="48"/>
          <w:szCs w:val="48"/>
        </w:rPr>
      </w:pPr>
    </w:p>
    <w:p w:rsidR="002915AD" w:rsidRDefault="002915AD">
      <w:pPr>
        <w:spacing w:line="10" w:lineRule="atLeast"/>
        <w:rPr>
          <w:rFonts w:asciiTheme="minorEastAsia" w:hAnsiTheme="minorEastAsia" w:cstheme="minorEastAsia"/>
          <w:sz w:val="48"/>
          <w:szCs w:val="48"/>
        </w:rPr>
      </w:pPr>
    </w:p>
    <w:p w:rsidR="002915AD" w:rsidRDefault="002915AD">
      <w:pPr>
        <w:spacing w:line="10" w:lineRule="atLeast"/>
        <w:rPr>
          <w:rFonts w:asciiTheme="minorEastAsia" w:hAnsiTheme="minorEastAsia" w:cstheme="minorEastAsia"/>
          <w:sz w:val="48"/>
          <w:szCs w:val="48"/>
        </w:rPr>
      </w:pPr>
    </w:p>
    <w:p w:rsidR="002915AD" w:rsidRDefault="002915AD">
      <w:pPr>
        <w:spacing w:line="10" w:lineRule="atLeast"/>
        <w:rPr>
          <w:rFonts w:asciiTheme="minorEastAsia" w:hAnsiTheme="minorEastAsia" w:cstheme="minorEastAsia"/>
          <w:sz w:val="48"/>
          <w:szCs w:val="48"/>
        </w:rPr>
      </w:pPr>
    </w:p>
    <w:p w:rsidR="002915AD" w:rsidRDefault="00326715">
      <w:pPr>
        <w:spacing w:line="10" w:lineRule="atLeast"/>
        <w:rPr>
          <w:rFonts w:asciiTheme="minorEastAsia" w:hAnsiTheme="minorEastAsia" w:cstheme="minorEastAsia"/>
          <w:sz w:val="48"/>
          <w:szCs w:val="48"/>
          <w:u w:val="single"/>
        </w:rPr>
      </w:pPr>
      <w:r>
        <w:rPr>
          <w:rFonts w:asciiTheme="minorEastAsia" w:hAnsiTheme="minorEastAsia" w:cstheme="minorEastAsia" w:hint="eastAsia"/>
          <w:sz w:val="48"/>
          <w:szCs w:val="48"/>
        </w:rPr>
        <w:t xml:space="preserve">               组长：</w:t>
      </w:r>
      <w:r>
        <w:rPr>
          <w:rFonts w:asciiTheme="minorEastAsia" w:hAnsiTheme="minorEastAsia" w:cstheme="minorEastAsia" w:hint="eastAsia"/>
          <w:sz w:val="48"/>
          <w:szCs w:val="48"/>
          <w:u w:val="single"/>
        </w:rPr>
        <w:t>黄刚  21140220</w:t>
      </w:r>
    </w:p>
    <w:p w:rsidR="002915AD" w:rsidRDefault="00326715">
      <w:pPr>
        <w:spacing w:line="10" w:lineRule="atLeast"/>
        <w:rPr>
          <w:rFonts w:asciiTheme="minorEastAsia" w:hAnsiTheme="minorEastAsia" w:cstheme="minorEastAsia"/>
          <w:sz w:val="48"/>
          <w:szCs w:val="48"/>
          <w:u w:val="single"/>
        </w:rPr>
      </w:pPr>
      <w:r>
        <w:rPr>
          <w:rFonts w:asciiTheme="minorEastAsia" w:hAnsiTheme="minorEastAsia" w:cstheme="minorEastAsia" w:hint="eastAsia"/>
          <w:sz w:val="48"/>
          <w:szCs w:val="48"/>
        </w:rPr>
        <w:t xml:space="preserve">               组员：</w:t>
      </w:r>
      <w:r>
        <w:rPr>
          <w:rFonts w:asciiTheme="minorEastAsia" w:hAnsiTheme="minorEastAsia" w:cstheme="minorEastAsia" w:hint="eastAsia"/>
          <w:sz w:val="48"/>
          <w:szCs w:val="48"/>
          <w:u w:val="single"/>
        </w:rPr>
        <w:t>杨诗欣21140225</w:t>
      </w:r>
    </w:p>
    <w:p w:rsidR="002915AD" w:rsidRDefault="00326715">
      <w:pPr>
        <w:spacing w:line="10" w:lineRule="atLeast"/>
        <w:rPr>
          <w:rFonts w:asciiTheme="minorEastAsia" w:hAnsiTheme="minorEastAsia" w:cstheme="minorEastAsia"/>
          <w:sz w:val="48"/>
          <w:szCs w:val="48"/>
          <w:u w:val="single"/>
        </w:rPr>
      </w:pPr>
      <w:r>
        <w:rPr>
          <w:rFonts w:asciiTheme="minorEastAsia" w:hAnsiTheme="minorEastAsia" w:cstheme="minorEastAsia" w:hint="eastAsia"/>
          <w:sz w:val="48"/>
          <w:szCs w:val="48"/>
        </w:rPr>
        <w:t xml:space="preserve">               组员：</w:t>
      </w:r>
      <w:r>
        <w:rPr>
          <w:rFonts w:asciiTheme="minorEastAsia" w:hAnsiTheme="minorEastAsia" w:cstheme="minorEastAsia" w:hint="eastAsia"/>
          <w:sz w:val="48"/>
          <w:szCs w:val="48"/>
          <w:u w:val="single"/>
        </w:rPr>
        <w:t>李奇  21140229</w:t>
      </w:r>
    </w:p>
    <w:p w:rsidR="002915AD" w:rsidRDefault="00326715">
      <w:pPr>
        <w:spacing w:line="10" w:lineRule="atLeast"/>
        <w:rPr>
          <w:rFonts w:asciiTheme="minorEastAsia" w:hAnsiTheme="minorEastAsia" w:cstheme="minorEastAsia"/>
          <w:sz w:val="48"/>
          <w:szCs w:val="48"/>
          <w:u w:val="single"/>
        </w:rPr>
      </w:pPr>
      <w:r>
        <w:rPr>
          <w:rFonts w:asciiTheme="minorEastAsia" w:hAnsiTheme="minorEastAsia" w:cstheme="minorEastAsia" w:hint="eastAsia"/>
          <w:sz w:val="48"/>
          <w:szCs w:val="48"/>
        </w:rPr>
        <w:t xml:space="preserve">               组员：</w:t>
      </w:r>
      <w:r>
        <w:rPr>
          <w:rFonts w:asciiTheme="minorEastAsia" w:hAnsiTheme="minorEastAsia" w:cstheme="minorEastAsia" w:hint="eastAsia"/>
          <w:sz w:val="48"/>
          <w:szCs w:val="48"/>
          <w:u w:val="single"/>
        </w:rPr>
        <w:t>刘圣洁21140230</w:t>
      </w:r>
    </w:p>
    <w:p w:rsidR="002915AD" w:rsidRDefault="00326715">
      <w:pPr>
        <w:spacing w:line="10" w:lineRule="atLeast"/>
        <w:rPr>
          <w:rFonts w:asciiTheme="minorEastAsia" w:hAnsiTheme="minorEastAsia" w:cstheme="minorEastAsia"/>
          <w:sz w:val="48"/>
          <w:szCs w:val="48"/>
          <w:u w:val="single"/>
        </w:rPr>
      </w:pPr>
      <w:r>
        <w:rPr>
          <w:rFonts w:asciiTheme="minorEastAsia" w:hAnsiTheme="minorEastAsia" w:cstheme="minorEastAsia" w:hint="eastAsia"/>
          <w:sz w:val="48"/>
          <w:szCs w:val="48"/>
        </w:rPr>
        <w:t xml:space="preserve">               组员：</w:t>
      </w:r>
      <w:r>
        <w:rPr>
          <w:rFonts w:asciiTheme="minorEastAsia" w:hAnsiTheme="minorEastAsia" w:cstheme="minorEastAsia" w:hint="eastAsia"/>
          <w:sz w:val="48"/>
          <w:szCs w:val="48"/>
          <w:u w:val="single"/>
        </w:rPr>
        <w:t>刘兴伟211402</w:t>
      </w:r>
      <w:r w:rsidR="008F2CE0">
        <w:rPr>
          <w:rFonts w:asciiTheme="minorEastAsia" w:hAnsiTheme="minorEastAsia" w:cstheme="minorEastAsia"/>
          <w:sz w:val="48"/>
          <w:szCs w:val="48"/>
          <w:u w:val="single"/>
        </w:rPr>
        <w:t>11</w:t>
      </w:r>
    </w:p>
    <w:p w:rsidR="002915AD" w:rsidRDefault="002915AD">
      <w:pPr>
        <w:spacing w:line="10" w:lineRule="atLeast"/>
        <w:rPr>
          <w:rFonts w:asciiTheme="minorEastAsia" w:hAnsiTheme="minorEastAsia" w:cstheme="minorEastAsia"/>
          <w:sz w:val="48"/>
          <w:szCs w:val="48"/>
          <w:u w:val="single"/>
        </w:rPr>
      </w:pPr>
    </w:p>
    <w:p w:rsidR="002915AD" w:rsidRDefault="00326715">
      <w:pPr>
        <w:spacing w:line="10" w:lineRule="atLeast"/>
        <w:rPr>
          <w:rFonts w:asciiTheme="minorEastAsia" w:hAnsiTheme="minorEastAsia" w:cstheme="minorEastAsia"/>
          <w:sz w:val="48"/>
          <w:szCs w:val="48"/>
        </w:rPr>
      </w:pPr>
      <w:r>
        <w:rPr>
          <w:rFonts w:asciiTheme="minorEastAsia" w:hAnsiTheme="minorEastAsia" w:cstheme="minorEastAsia" w:hint="eastAsia"/>
          <w:sz w:val="48"/>
          <w:szCs w:val="48"/>
        </w:rPr>
        <w:lastRenderedPageBreak/>
        <w:t xml:space="preserve">              </w:t>
      </w:r>
      <w:r>
        <w:rPr>
          <w:rFonts w:asciiTheme="minorEastAsia" w:hAnsiTheme="minorEastAsia" w:cstheme="minorEastAsia" w:hint="eastAsia"/>
          <w:sz w:val="52"/>
          <w:szCs w:val="52"/>
        </w:rPr>
        <w:t>目录</w:t>
      </w:r>
    </w:p>
    <w:p w:rsidR="002915AD" w:rsidRDefault="00326715">
      <w:pPr>
        <w:numPr>
          <w:ilvl w:val="0"/>
          <w:numId w:val="2"/>
        </w:numPr>
        <w:spacing w:line="10" w:lineRule="atLeast"/>
        <w:rPr>
          <w:rFonts w:asciiTheme="minorEastAsia" w:hAnsiTheme="minorEastAsia" w:cstheme="minorEastAsia"/>
          <w:sz w:val="44"/>
          <w:szCs w:val="44"/>
        </w:rPr>
      </w:pPr>
      <w:r>
        <w:rPr>
          <w:rFonts w:asciiTheme="minorEastAsia" w:hAnsiTheme="minorEastAsia" w:cstheme="minorEastAsia" w:hint="eastAsia"/>
          <w:sz w:val="44"/>
          <w:szCs w:val="44"/>
        </w:rPr>
        <w:t>项目开发</w:t>
      </w:r>
    </w:p>
    <w:p w:rsidR="002915AD" w:rsidRDefault="002915AD">
      <w:pPr>
        <w:pStyle w:val="10"/>
        <w:tabs>
          <w:tab w:val="right" w:leader="dot" w:pos="8306"/>
        </w:tabs>
        <w:spacing w:line="10" w:lineRule="atLeast"/>
        <w:rPr>
          <w:rFonts w:asciiTheme="minorEastAsia" w:hAnsiTheme="minorEastAsia" w:cstheme="minorEastAsia"/>
        </w:rPr>
      </w:pPr>
    </w:p>
    <w:p w:rsidR="002915AD" w:rsidRDefault="00326715">
      <w:pPr>
        <w:pStyle w:val="10"/>
        <w:tabs>
          <w:tab w:val="right" w:leader="dot" w:pos="8306"/>
        </w:tabs>
        <w:spacing w:line="10" w:lineRule="atLeast"/>
        <w:rPr>
          <w:rFonts w:asciiTheme="minorEastAsia" w:hAnsiTheme="minorEastAsia" w:cstheme="minorEastAsia"/>
        </w:rPr>
      </w:pPr>
      <w:r>
        <w:rPr>
          <w:rFonts w:asciiTheme="minorEastAsia" w:hAnsiTheme="minorEastAsia" w:cstheme="minorEastAsia" w:hint="eastAsia"/>
        </w:rPr>
        <w:fldChar w:fldCharType="begin"/>
      </w:r>
      <w:r>
        <w:rPr>
          <w:rFonts w:asciiTheme="minorEastAsia" w:hAnsiTheme="minorEastAsia" w:cstheme="minorEastAsia" w:hint="eastAsia"/>
        </w:rPr>
        <w:instrText xml:space="preserve"> TOC </w:instrText>
      </w:r>
      <w:r>
        <w:rPr>
          <w:rFonts w:asciiTheme="minorEastAsia" w:hAnsiTheme="minorEastAsia" w:cstheme="minorEastAsia" w:hint="eastAsia"/>
        </w:rPr>
        <w:fldChar w:fldCharType="separate"/>
      </w:r>
      <w:hyperlink w:anchor="__RefHeading__1_815464324" w:history="1">
        <w:r>
          <w:rPr>
            <w:rStyle w:val="IndexLink"/>
            <w:rFonts w:asciiTheme="minorEastAsia" w:hAnsiTheme="minorEastAsia" w:cstheme="minorEastAsia" w:hint="eastAsia"/>
          </w:rPr>
          <w:t>1．引言</w:t>
        </w:r>
        <w:r>
          <w:rPr>
            <w:rStyle w:val="IndexLink"/>
            <w:rFonts w:asciiTheme="minorEastAsia" w:hAnsiTheme="minorEastAsia" w:cstheme="minorEastAsia" w:hint="eastAsia"/>
          </w:rPr>
          <w:tab/>
        </w:r>
        <w:r w:rsidR="00055698">
          <w:rPr>
            <w:rStyle w:val="IndexLink"/>
            <w:rFonts w:asciiTheme="minorEastAsia" w:hAnsiTheme="minorEastAsia" w:cstheme="minorEastAsia" w:hint="eastAsia"/>
          </w:rPr>
          <w:t>7</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3_815464324" w:history="1">
        <w:r w:rsidR="00326715">
          <w:rPr>
            <w:rStyle w:val="IndexLink"/>
            <w:rFonts w:asciiTheme="minorEastAsia" w:hAnsiTheme="minorEastAsia" w:cstheme="minorEastAsia" w:hint="eastAsia"/>
          </w:rPr>
          <w:t>1.1</w:t>
        </w:r>
        <w:r w:rsidR="0034763D">
          <w:rPr>
            <w:rStyle w:val="IndexLink"/>
            <w:rFonts w:asciiTheme="minorEastAsia" w:hAnsiTheme="minorEastAsia" w:cstheme="minorEastAsia" w:hint="eastAsia"/>
          </w:rPr>
          <w:t>编写目的</w:t>
        </w:r>
        <w:r w:rsidR="00326715">
          <w:rPr>
            <w:rStyle w:val="IndexLink"/>
            <w:rFonts w:asciiTheme="minorEastAsia" w:hAnsiTheme="minorEastAsia" w:cstheme="minorEastAsia" w:hint="eastAsia"/>
          </w:rPr>
          <w:tab/>
        </w:r>
      </w:hyperlink>
      <w:r w:rsidR="00055698">
        <w:rPr>
          <w:rFonts w:asciiTheme="minorEastAsia" w:hAnsiTheme="minorEastAsia" w:cstheme="minorEastAsia" w:hint="eastAsia"/>
        </w:rPr>
        <w:t>7</w:t>
      </w:r>
    </w:p>
    <w:p w:rsidR="002915AD" w:rsidRDefault="00BE536D">
      <w:pPr>
        <w:pStyle w:val="20"/>
        <w:tabs>
          <w:tab w:val="right" w:leader="dot" w:pos="8306"/>
        </w:tabs>
        <w:spacing w:line="10" w:lineRule="atLeast"/>
        <w:rPr>
          <w:rFonts w:asciiTheme="minorEastAsia" w:hAnsiTheme="minorEastAsia" w:cstheme="minorEastAsia"/>
        </w:rPr>
      </w:pPr>
      <w:hyperlink w:anchor="__RefHeading__5_815464324" w:history="1">
        <w:r w:rsidR="00326715">
          <w:rPr>
            <w:rStyle w:val="IndexLink"/>
            <w:rFonts w:asciiTheme="minorEastAsia" w:hAnsiTheme="minorEastAsia" w:cstheme="minorEastAsia" w:hint="eastAsia"/>
          </w:rPr>
          <w:t>1.2项目背景</w:t>
        </w:r>
        <w:r w:rsidR="00326715">
          <w:rPr>
            <w:rStyle w:val="IndexLink"/>
            <w:rFonts w:asciiTheme="minorEastAsia" w:hAnsiTheme="minorEastAsia" w:cstheme="minorEastAsia" w:hint="eastAsia"/>
          </w:rPr>
          <w:tab/>
        </w:r>
        <w:r w:rsidR="00055698">
          <w:rPr>
            <w:rStyle w:val="IndexLink"/>
            <w:rFonts w:asciiTheme="minorEastAsia" w:hAnsiTheme="minorEastAsia" w:cstheme="minorEastAsia" w:hint="eastAsia"/>
          </w:rPr>
          <w:t>7</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7_815464324" w:history="1">
        <w:r w:rsidR="00326715">
          <w:rPr>
            <w:rStyle w:val="IndexLink"/>
            <w:rFonts w:asciiTheme="minorEastAsia" w:hAnsiTheme="minorEastAsia" w:cstheme="minorEastAsia" w:hint="eastAsia"/>
          </w:rPr>
          <w:t>1.3定义</w:t>
        </w:r>
        <w:r w:rsidR="00326715">
          <w:rPr>
            <w:rStyle w:val="IndexLink"/>
            <w:rFonts w:asciiTheme="minorEastAsia" w:hAnsiTheme="minorEastAsia" w:cstheme="minorEastAsia" w:hint="eastAsia"/>
          </w:rPr>
          <w:tab/>
        </w:r>
        <w:r w:rsidR="00055698">
          <w:rPr>
            <w:rStyle w:val="IndexLink"/>
            <w:rFonts w:asciiTheme="minorEastAsia" w:hAnsiTheme="minorEastAsia" w:cstheme="minorEastAsia" w:hint="eastAsia"/>
          </w:rPr>
          <w:t>7</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9_815464324" w:history="1">
        <w:r w:rsidR="00326715">
          <w:rPr>
            <w:rStyle w:val="IndexLink"/>
            <w:rFonts w:asciiTheme="minorEastAsia" w:hAnsiTheme="minorEastAsia" w:cstheme="minorEastAsia" w:hint="eastAsia"/>
          </w:rPr>
          <w:t>1.4参考资料</w:t>
        </w:r>
        <w:r w:rsidR="00326715">
          <w:rPr>
            <w:rStyle w:val="IndexLink"/>
            <w:rFonts w:asciiTheme="minorEastAsia" w:hAnsiTheme="minorEastAsia" w:cstheme="minorEastAsia" w:hint="eastAsia"/>
          </w:rPr>
          <w:tab/>
        </w:r>
        <w:r w:rsidR="00055698">
          <w:rPr>
            <w:rStyle w:val="IndexLink"/>
            <w:rFonts w:asciiTheme="minorEastAsia" w:hAnsiTheme="minorEastAsia" w:cstheme="minorEastAsia" w:hint="eastAsia"/>
          </w:rPr>
          <w:t>7</w:t>
        </w:r>
      </w:hyperlink>
    </w:p>
    <w:p w:rsidR="002915AD" w:rsidRDefault="00BE536D">
      <w:pPr>
        <w:pStyle w:val="10"/>
        <w:tabs>
          <w:tab w:val="right" w:leader="dot" w:pos="8306"/>
        </w:tabs>
        <w:spacing w:line="10" w:lineRule="atLeast"/>
        <w:rPr>
          <w:rFonts w:asciiTheme="minorEastAsia" w:hAnsiTheme="minorEastAsia" w:cstheme="minorEastAsia"/>
        </w:rPr>
      </w:pPr>
      <w:hyperlink w:anchor="__RefHeading__11_815464324" w:history="1">
        <w:r w:rsidR="00326715">
          <w:rPr>
            <w:rStyle w:val="IndexLink"/>
            <w:rFonts w:asciiTheme="minorEastAsia" w:hAnsiTheme="minorEastAsia" w:cstheme="minorEastAsia" w:hint="eastAsia"/>
          </w:rPr>
          <w:t>2．项目概述</w:t>
        </w:r>
        <w:r w:rsidR="00326715">
          <w:rPr>
            <w:rStyle w:val="IndexLink"/>
            <w:rFonts w:asciiTheme="minorEastAsia" w:hAnsiTheme="minorEastAsia" w:cstheme="minorEastAsia" w:hint="eastAsia"/>
          </w:rPr>
          <w:tab/>
        </w:r>
        <w:r w:rsidR="00055698">
          <w:rPr>
            <w:rStyle w:val="IndexLink"/>
            <w:rFonts w:asciiTheme="minorEastAsia" w:hAnsiTheme="minorEastAsia" w:cstheme="minorEastAsia" w:hint="eastAsia"/>
          </w:rPr>
          <w:t>7</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13_815464324" w:history="1">
        <w:r w:rsidR="00326715">
          <w:rPr>
            <w:rStyle w:val="IndexLink"/>
            <w:rFonts w:asciiTheme="minorEastAsia" w:hAnsiTheme="minorEastAsia" w:cstheme="minorEastAsia" w:hint="eastAsia"/>
          </w:rPr>
          <w:t>2.1工作内容</w:t>
        </w:r>
        <w:r w:rsidR="00326715">
          <w:rPr>
            <w:rStyle w:val="IndexLink"/>
            <w:rFonts w:asciiTheme="minorEastAsia" w:hAnsiTheme="minorEastAsia" w:cstheme="minorEastAsia" w:hint="eastAsia"/>
          </w:rPr>
          <w:tab/>
        </w:r>
        <w:r w:rsidR="00055698">
          <w:rPr>
            <w:rStyle w:val="IndexLink"/>
            <w:rFonts w:asciiTheme="minorEastAsia" w:hAnsiTheme="minorEastAsia" w:cstheme="minorEastAsia" w:hint="eastAsia"/>
          </w:rPr>
          <w:t>7</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15_815464324" w:history="1">
        <w:r w:rsidR="00326715">
          <w:rPr>
            <w:rStyle w:val="IndexLink"/>
            <w:rFonts w:asciiTheme="minorEastAsia" w:hAnsiTheme="minorEastAsia" w:cstheme="minorEastAsia" w:hint="eastAsia"/>
          </w:rPr>
          <w:t>2.2条件与限制</w:t>
        </w:r>
        <w:r w:rsidR="00326715">
          <w:rPr>
            <w:rStyle w:val="IndexLink"/>
            <w:rFonts w:asciiTheme="minorEastAsia" w:hAnsiTheme="minorEastAsia" w:cstheme="minorEastAsia" w:hint="eastAsia"/>
          </w:rPr>
          <w:tab/>
        </w:r>
        <w:r w:rsidR="00055698">
          <w:rPr>
            <w:rStyle w:val="IndexLink"/>
            <w:rFonts w:asciiTheme="minorEastAsia" w:hAnsiTheme="minorEastAsia" w:cstheme="minorEastAsia" w:hint="eastAsia"/>
          </w:rPr>
          <w:t>7</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17_815464324" w:history="1">
        <w:r w:rsidR="00326715">
          <w:rPr>
            <w:rStyle w:val="IndexLink"/>
            <w:rFonts w:asciiTheme="minorEastAsia" w:hAnsiTheme="minorEastAsia" w:cstheme="minorEastAsia" w:hint="eastAsia"/>
          </w:rPr>
          <w:t>2.3产品</w:t>
        </w:r>
        <w:r w:rsidR="00326715">
          <w:rPr>
            <w:rStyle w:val="IndexLink"/>
            <w:rFonts w:asciiTheme="minorEastAsia" w:hAnsiTheme="minorEastAsia" w:cstheme="minorEastAsia" w:hint="eastAsia"/>
          </w:rPr>
          <w:tab/>
        </w:r>
        <w:r w:rsidR="00055698">
          <w:rPr>
            <w:rStyle w:val="IndexLink"/>
            <w:rFonts w:asciiTheme="minorEastAsia" w:hAnsiTheme="minorEastAsia" w:cstheme="minorEastAsia" w:hint="eastAsia"/>
          </w:rPr>
          <w:t>7</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19_815464324" w:history="1">
        <w:r w:rsidR="00326715">
          <w:rPr>
            <w:rStyle w:val="IndexLink"/>
            <w:rFonts w:asciiTheme="minorEastAsia" w:hAnsiTheme="minorEastAsia" w:cstheme="minorEastAsia" w:hint="eastAsia"/>
          </w:rPr>
          <w:t>2.4运行环境</w:t>
        </w:r>
        <w:r w:rsidR="00326715">
          <w:rPr>
            <w:rStyle w:val="IndexLink"/>
            <w:rFonts w:asciiTheme="minorEastAsia" w:hAnsiTheme="minorEastAsia" w:cstheme="minorEastAsia" w:hint="eastAsia"/>
          </w:rPr>
          <w:tab/>
        </w:r>
        <w:r w:rsidR="00055698">
          <w:rPr>
            <w:rStyle w:val="IndexLink"/>
            <w:rFonts w:asciiTheme="minorEastAsia" w:hAnsiTheme="minorEastAsia" w:cstheme="minorEastAsia" w:hint="eastAsia"/>
          </w:rPr>
          <w:t>8</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21_815464324" w:history="1">
        <w:r w:rsidR="00326715">
          <w:rPr>
            <w:rStyle w:val="IndexLink"/>
            <w:rFonts w:asciiTheme="minorEastAsia" w:hAnsiTheme="minorEastAsia" w:cstheme="minorEastAsia" w:hint="eastAsia"/>
          </w:rPr>
          <w:t>2.5服务</w:t>
        </w:r>
        <w:r w:rsidR="00326715">
          <w:rPr>
            <w:rStyle w:val="IndexLink"/>
            <w:rFonts w:asciiTheme="minorEastAsia" w:hAnsiTheme="minorEastAsia" w:cstheme="minorEastAsia" w:hint="eastAsia"/>
          </w:rPr>
          <w:tab/>
        </w:r>
        <w:r w:rsidR="00055698">
          <w:rPr>
            <w:rStyle w:val="IndexLink"/>
            <w:rFonts w:asciiTheme="minorEastAsia" w:hAnsiTheme="minorEastAsia" w:cstheme="minorEastAsia" w:hint="eastAsia"/>
          </w:rPr>
          <w:t>8</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23_815464324" w:history="1">
        <w:r w:rsidR="00326715">
          <w:rPr>
            <w:rStyle w:val="IndexLink"/>
            <w:rFonts w:asciiTheme="minorEastAsia" w:hAnsiTheme="minorEastAsia" w:cstheme="minorEastAsia" w:hint="eastAsia"/>
          </w:rPr>
          <w:t>2.6验收标准</w:t>
        </w:r>
        <w:r w:rsidR="00326715">
          <w:rPr>
            <w:rStyle w:val="IndexLink"/>
            <w:rFonts w:asciiTheme="minorEastAsia" w:hAnsiTheme="minorEastAsia" w:cstheme="minorEastAsia" w:hint="eastAsia"/>
          </w:rPr>
          <w:tab/>
        </w:r>
        <w:r w:rsidR="00055698">
          <w:rPr>
            <w:rStyle w:val="IndexLink"/>
            <w:rFonts w:asciiTheme="minorEastAsia" w:hAnsiTheme="minorEastAsia" w:cstheme="minorEastAsia" w:hint="eastAsia"/>
          </w:rPr>
          <w:t>8</w:t>
        </w:r>
      </w:hyperlink>
    </w:p>
    <w:p w:rsidR="002915AD" w:rsidRDefault="00BE536D">
      <w:pPr>
        <w:pStyle w:val="10"/>
        <w:tabs>
          <w:tab w:val="right" w:leader="dot" w:pos="8306"/>
        </w:tabs>
        <w:spacing w:line="10" w:lineRule="atLeast"/>
        <w:rPr>
          <w:rFonts w:asciiTheme="minorEastAsia" w:hAnsiTheme="minorEastAsia" w:cstheme="minorEastAsia"/>
        </w:rPr>
      </w:pPr>
      <w:hyperlink w:anchor="__RefHeading__25_815464324" w:history="1">
        <w:r w:rsidR="00326715">
          <w:rPr>
            <w:rStyle w:val="IndexLink"/>
            <w:rFonts w:asciiTheme="minorEastAsia" w:hAnsiTheme="minorEastAsia" w:cstheme="minorEastAsia" w:hint="eastAsia"/>
          </w:rPr>
          <w:t>3．实施计划</w:t>
        </w:r>
        <w:r w:rsidR="00326715">
          <w:rPr>
            <w:rStyle w:val="IndexLink"/>
            <w:rFonts w:asciiTheme="minorEastAsia" w:hAnsiTheme="minorEastAsia" w:cstheme="minorEastAsia" w:hint="eastAsia"/>
          </w:rPr>
          <w:tab/>
        </w:r>
        <w:r w:rsidR="00055698">
          <w:rPr>
            <w:rStyle w:val="IndexLink"/>
            <w:rFonts w:asciiTheme="minorEastAsia" w:hAnsiTheme="minorEastAsia" w:cstheme="minorEastAsia" w:hint="eastAsia"/>
          </w:rPr>
          <w:t>8</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27_815464324" w:history="1">
        <w:r w:rsidR="00326715">
          <w:rPr>
            <w:rStyle w:val="IndexLink"/>
            <w:rFonts w:asciiTheme="minorEastAsia" w:hAnsiTheme="minorEastAsia" w:cstheme="minorEastAsia" w:hint="eastAsia"/>
          </w:rPr>
          <w:t>3.1任务分解</w:t>
        </w:r>
        <w:r w:rsidR="00326715">
          <w:rPr>
            <w:rStyle w:val="IndexLink"/>
            <w:rFonts w:asciiTheme="minorEastAsia" w:hAnsiTheme="minorEastAsia" w:cstheme="minorEastAsia" w:hint="eastAsia"/>
          </w:rPr>
          <w:tab/>
        </w:r>
        <w:r w:rsidR="00055698">
          <w:rPr>
            <w:rStyle w:val="IndexLink"/>
            <w:rFonts w:asciiTheme="minorEastAsia" w:hAnsiTheme="minorEastAsia" w:cstheme="minorEastAsia" w:hint="eastAsia"/>
          </w:rPr>
          <w:t>8</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29_815464324" w:history="1">
        <w:r w:rsidR="00326715">
          <w:rPr>
            <w:rStyle w:val="IndexLink"/>
            <w:rFonts w:asciiTheme="minorEastAsia" w:hAnsiTheme="minorEastAsia" w:cstheme="minorEastAsia" w:hint="eastAsia"/>
          </w:rPr>
          <w:t>3.2进度</w:t>
        </w:r>
        <w:r w:rsidR="00326715">
          <w:rPr>
            <w:rStyle w:val="IndexLink"/>
            <w:rFonts w:asciiTheme="minorEastAsia" w:hAnsiTheme="minorEastAsia" w:cstheme="minorEastAsia" w:hint="eastAsia"/>
          </w:rPr>
          <w:tab/>
        </w:r>
        <w:r w:rsidR="00055698">
          <w:rPr>
            <w:rStyle w:val="IndexLink"/>
            <w:rFonts w:asciiTheme="minorEastAsia" w:hAnsiTheme="minorEastAsia" w:cstheme="minorEastAsia" w:hint="eastAsia"/>
          </w:rPr>
          <w:t>8</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31_815464324" w:history="1">
        <w:r w:rsidR="00326715">
          <w:rPr>
            <w:rStyle w:val="IndexLink"/>
            <w:rFonts w:asciiTheme="minorEastAsia" w:hAnsiTheme="minorEastAsia" w:cstheme="minorEastAsia" w:hint="eastAsia"/>
          </w:rPr>
          <w:t>3.3预算</w:t>
        </w:r>
        <w:r w:rsidR="00326715">
          <w:rPr>
            <w:rStyle w:val="IndexLink"/>
            <w:rFonts w:asciiTheme="minorEastAsia" w:hAnsiTheme="minorEastAsia" w:cstheme="minorEastAsia" w:hint="eastAsia"/>
          </w:rPr>
          <w:tab/>
        </w:r>
        <w:r w:rsidR="00055698">
          <w:rPr>
            <w:rStyle w:val="IndexLink"/>
            <w:rFonts w:asciiTheme="minorEastAsia" w:hAnsiTheme="minorEastAsia" w:cstheme="minorEastAsia" w:hint="eastAsia"/>
          </w:rPr>
          <w:t>8</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33_815464324" w:history="1">
        <w:r w:rsidR="00326715">
          <w:rPr>
            <w:rStyle w:val="IndexLink"/>
            <w:rFonts w:asciiTheme="minorEastAsia" w:hAnsiTheme="minorEastAsia" w:cstheme="minorEastAsia" w:hint="eastAsia"/>
          </w:rPr>
          <w:t>3.4关键问题</w:t>
        </w:r>
        <w:r w:rsidR="00326715">
          <w:rPr>
            <w:rStyle w:val="IndexLink"/>
            <w:rFonts w:asciiTheme="minorEastAsia" w:hAnsiTheme="minorEastAsia" w:cstheme="minorEastAsia" w:hint="eastAsia"/>
          </w:rPr>
          <w:tab/>
        </w:r>
        <w:r w:rsidR="00B95E60">
          <w:rPr>
            <w:rStyle w:val="IndexLink"/>
            <w:rFonts w:asciiTheme="minorEastAsia" w:hAnsiTheme="minorEastAsia" w:cstheme="minorEastAsia" w:hint="eastAsia"/>
          </w:rPr>
          <w:t>8</w:t>
        </w:r>
      </w:hyperlink>
    </w:p>
    <w:p w:rsidR="002915AD" w:rsidRDefault="00BE536D">
      <w:pPr>
        <w:pStyle w:val="10"/>
        <w:tabs>
          <w:tab w:val="right" w:leader="dot" w:pos="8306"/>
        </w:tabs>
        <w:spacing w:line="10" w:lineRule="atLeast"/>
        <w:rPr>
          <w:rFonts w:asciiTheme="minorEastAsia" w:hAnsiTheme="minorEastAsia" w:cstheme="minorEastAsia"/>
        </w:rPr>
      </w:pPr>
      <w:hyperlink w:anchor="__RefHeading__35_815464324" w:history="1">
        <w:r w:rsidR="00326715">
          <w:rPr>
            <w:rStyle w:val="IndexLink"/>
            <w:rFonts w:asciiTheme="minorEastAsia" w:hAnsiTheme="minorEastAsia" w:cstheme="minorEastAsia" w:hint="eastAsia"/>
          </w:rPr>
          <w:t>4．人员组织及分工</w:t>
        </w:r>
        <w:r w:rsidR="00326715">
          <w:rPr>
            <w:rStyle w:val="IndexLink"/>
            <w:rFonts w:asciiTheme="minorEastAsia" w:hAnsiTheme="minorEastAsia" w:cstheme="minorEastAsia" w:hint="eastAsia"/>
          </w:rPr>
          <w:tab/>
        </w:r>
        <w:r w:rsidR="00B95E60">
          <w:rPr>
            <w:rStyle w:val="IndexLink"/>
            <w:rFonts w:asciiTheme="minorEastAsia" w:hAnsiTheme="minorEastAsia" w:cstheme="minorEastAsia" w:hint="eastAsia"/>
          </w:rPr>
          <w:t>9</w:t>
        </w:r>
      </w:hyperlink>
    </w:p>
    <w:p w:rsidR="002915AD" w:rsidRDefault="00BE536D">
      <w:pPr>
        <w:pStyle w:val="10"/>
        <w:tabs>
          <w:tab w:val="right" w:leader="dot" w:pos="8306"/>
        </w:tabs>
        <w:spacing w:line="10" w:lineRule="atLeast"/>
        <w:rPr>
          <w:rFonts w:asciiTheme="minorEastAsia" w:hAnsiTheme="minorEastAsia" w:cstheme="minorEastAsia"/>
        </w:rPr>
      </w:pPr>
      <w:hyperlink w:anchor="__RefHeading__37_815464324" w:history="1">
        <w:r w:rsidR="00326715">
          <w:rPr>
            <w:rStyle w:val="IndexLink"/>
            <w:rFonts w:asciiTheme="minorEastAsia" w:hAnsiTheme="minorEastAsia" w:cstheme="minorEastAsia" w:hint="eastAsia"/>
          </w:rPr>
          <w:t>5．交付期限</w:t>
        </w:r>
        <w:r w:rsidR="00326715">
          <w:rPr>
            <w:rStyle w:val="IndexLink"/>
            <w:rFonts w:asciiTheme="minorEastAsia" w:hAnsiTheme="minorEastAsia" w:cstheme="minorEastAsia" w:hint="eastAsia"/>
          </w:rPr>
          <w:tab/>
        </w:r>
        <w:r w:rsidR="00B95E60">
          <w:rPr>
            <w:rStyle w:val="IndexLink"/>
            <w:rFonts w:asciiTheme="minorEastAsia" w:hAnsiTheme="minorEastAsia" w:cstheme="minorEastAsia" w:hint="eastAsia"/>
          </w:rPr>
          <w:t>9</w:t>
        </w:r>
      </w:hyperlink>
    </w:p>
    <w:p w:rsidR="002915AD" w:rsidRDefault="00BE536D">
      <w:pPr>
        <w:pStyle w:val="10"/>
        <w:tabs>
          <w:tab w:val="right" w:leader="dot" w:pos="8306"/>
        </w:tabs>
        <w:spacing w:line="10" w:lineRule="atLeast"/>
        <w:rPr>
          <w:rFonts w:asciiTheme="minorEastAsia" w:hAnsiTheme="minorEastAsia" w:cstheme="minorEastAsia"/>
        </w:rPr>
      </w:pPr>
      <w:hyperlink w:anchor="__RefHeading__39_815464324" w:history="1">
        <w:r w:rsidR="00326715">
          <w:rPr>
            <w:rStyle w:val="IndexLink"/>
            <w:rFonts w:asciiTheme="minorEastAsia" w:hAnsiTheme="minorEastAsia" w:cstheme="minorEastAsia" w:hint="eastAsia"/>
          </w:rPr>
          <w:t>6．专题计划要点</w:t>
        </w:r>
        <w:r w:rsidR="00326715">
          <w:rPr>
            <w:rStyle w:val="IndexLink"/>
            <w:rFonts w:asciiTheme="minorEastAsia" w:hAnsiTheme="minorEastAsia" w:cstheme="minorEastAsia" w:hint="eastAsia"/>
          </w:rPr>
          <w:tab/>
        </w:r>
        <w:r w:rsidR="00B95E60">
          <w:rPr>
            <w:rStyle w:val="IndexLink"/>
            <w:rFonts w:asciiTheme="minorEastAsia" w:hAnsiTheme="minorEastAsia" w:cstheme="minorEastAsia" w:hint="eastAsia"/>
          </w:rPr>
          <w:t>9</w:t>
        </w:r>
      </w:hyperlink>
      <w:r w:rsidR="00326715">
        <w:rPr>
          <w:rFonts w:asciiTheme="minorEastAsia" w:hAnsiTheme="minorEastAsia" w:cstheme="minorEastAsia" w:hint="eastAsia"/>
        </w:rPr>
        <w:fldChar w:fldCharType="end"/>
      </w: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326715">
      <w:pPr>
        <w:numPr>
          <w:ilvl w:val="0"/>
          <w:numId w:val="2"/>
        </w:numPr>
        <w:spacing w:line="10" w:lineRule="atLeast"/>
        <w:rPr>
          <w:rFonts w:asciiTheme="minorEastAsia" w:hAnsiTheme="minorEastAsia" w:cstheme="minorEastAsia"/>
          <w:sz w:val="44"/>
          <w:szCs w:val="44"/>
        </w:rPr>
      </w:pPr>
      <w:r>
        <w:rPr>
          <w:rFonts w:asciiTheme="minorEastAsia" w:hAnsiTheme="minorEastAsia" w:cstheme="minorEastAsia" w:hint="eastAsia"/>
          <w:sz w:val="44"/>
          <w:szCs w:val="44"/>
        </w:rPr>
        <w:lastRenderedPageBreak/>
        <w:t>需求分析</w:t>
      </w:r>
    </w:p>
    <w:p w:rsidR="002915AD" w:rsidRDefault="002915AD">
      <w:pPr>
        <w:spacing w:line="10" w:lineRule="atLeast"/>
        <w:rPr>
          <w:rFonts w:asciiTheme="minorEastAsia" w:hAnsiTheme="minorEastAsia" w:cstheme="minorEastAsia"/>
          <w:szCs w:val="21"/>
        </w:rPr>
      </w:pPr>
    </w:p>
    <w:p w:rsidR="002915AD" w:rsidRDefault="00326715">
      <w:pPr>
        <w:pStyle w:val="10"/>
        <w:tabs>
          <w:tab w:val="right" w:leader="dot" w:pos="8306"/>
        </w:tabs>
        <w:spacing w:line="10" w:lineRule="atLeast"/>
        <w:rPr>
          <w:rFonts w:asciiTheme="minorEastAsia" w:hAnsiTheme="minorEastAsia" w:cstheme="minorEastAsia"/>
        </w:rPr>
      </w:pPr>
      <w:r>
        <w:rPr>
          <w:rFonts w:asciiTheme="minorEastAsia" w:hAnsiTheme="minorEastAsia" w:cstheme="minorEastAsia" w:hint="eastAsia"/>
        </w:rPr>
        <w:fldChar w:fldCharType="begin"/>
      </w:r>
      <w:r>
        <w:rPr>
          <w:rFonts w:asciiTheme="minorEastAsia" w:hAnsiTheme="minorEastAsia" w:cstheme="minorEastAsia" w:hint="eastAsia"/>
        </w:rPr>
        <w:instrText xml:space="preserve"> TOC </w:instrText>
      </w:r>
      <w:r>
        <w:rPr>
          <w:rFonts w:asciiTheme="minorEastAsia" w:hAnsiTheme="minorEastAsia" w:cstheme="minorEastAsia" w:hint="eastAsia"/>
        </w:rPr>
        <w:fldChar w:fldCharType="separate"/>
      </w:r>
      <w:hyperlink w:anchor="__RefHeading__1_209121840" w:history="1">
        <w:r>
          <w:rPr>
            <w:rStyle w:val="IndexLink"/>
            <w:rFonts w:asciiTheme="minorEastAsia" w:hAnsiTheme="minorEastAsia" w:cstheme="minorEastAsia" w:hint="eastAsia"/>
          </w:rPr>
          <w:t>1．引言</w:t>
        </w:r>
        <w:r>
          <w:rPr>
            <w:rStyle w:val="IndexLink"/>
            <w:rFonts w:asciiTheme="minorEastAsia" w:hAnsiTheme="minorEastAsia" w:cstheme="minorEastAsia" w:hint="eastAsia"/>
          </w:rPr>
          <w:tab/>
        </w:r>
        <w:r w:rsidR="00B95E60">
          <w:rPr>
            <w:rStyle w:val="IndexLink"/>
            <w:rFonts w:asciiTheme="minorEastAsia" w:hAnsiTheme="minorEastAsia" w:cstheme="minorEastAsia" w:hint="eastAsia"/>
          </w:rPr>
          <w:t>10</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3_209121840" w:history="1">
        <w:r w:rsidR="00326715">
          <w:rPr>
            <w:rStyle w:val="IndexLink"/>
            <w:rFonts w:asciiTheme="minorEastAsia" w:hAnsiTheme="minorEastAsia" w:cstheme="minorEastAsia" w:hint="eastAsia"/>
          </w:rPr>
          <w:t>1.1编写目的</w:t>
        </w:r>
        <w:r w:rsidR="00326715">
          <w:rPr>
            <w:rStyle w:val="IndexLink"/>
            <w:rFonts w:asciiTheme="minorEastAsia" w:hAnsiTheme="minorEastAsia" w:cstheme="minorEastAsia" w:hint="eastAsia"/>
          </w:rPr>
          <w:tab/>
        </w:r>
        <w:r w:rsidR="00B95E60">
          <w:rPr>
            <w:rStyle w:val="IndexLink"/>
            <w:rFonts w:asciiTheme="minorEastAsia" w:hAnsiTheme="minorEastAsia" w:cstheme="minorEastAsia" w:hint="eastAsia"/>
          </w:rPr>
          <w:t>10</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5_209121840" w:history="1">
        <w:r w:rsidR="00326715">
          <w:rPr>
            <w:rStyle w:val="IndexLink"/>
            <w:rFonts w:asciiTheme="minorEastAsia" w:hAnsiTheme="minorEastAsia" w:cstheme="minorEastAsia" w:hint="eastAsia"/>
          </w:rPr>
          <w:t>1.2项目背景</w:t>
        </w:r>
        <w:r w:rsidR="00326715">
          <w:rPr>
            <w:rStyle w:val="IndexLink"/>
            <w:rFonts w:asciiTheme="minorEastAsia" w:hAnsiTheme="minorEastAsia" w:cstheme="minorEastAsia" w:hint="eastAsia"/>
          </w:rPr>
          <w:tab/>
        </w:r>
        <w:r w:rsidR="00B95E60">
          <w:rPr>
            <w:rStyle w:val="IndexLink"/>
            <w:rFonts w:asciiTheme="minorEastAsia" w:hAnsiTheme="minorEastAsia" w:cstheme="minorEastAsia" w:hint="eastAsia"/>
          </w:rPr>
          <w:t>10</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7_209121840" w:history="1">
        <w:r w:rsidR="00326715">
          <w:rPr>
            <w:rStyle w:val="IndexLink"/>
            <w:rFonts w:asciiTheme="minorEastAsia" w:hAnsiTheme="minorEastAsia" w:cstheme="minorEastAsia" w:hint="eastAsia"/>
          </w:rPr>
          <w:t>1.3定义</w:t>
        </w:r>
        <w:r w:rsidR="00326715">
          <w:rPr>
            <w:rStyle w:val="IndexLink"/>
            <w:rFonts w:asciiTheme="minorEastAsia" w:hAnsiTheme="minorEastAsia" w:cstheme="minorEastAsia" w:hint="eastAsia"/>
          </w:rPr>
          <w:tab/>
        </w:r>
        <w:r w:rsidR="00B95E60">
          <w:rPr>
            <w:rStyle w:val="IndexLink"/>
            <w:rFonts w:asciiTheme="minorEastAsia" w:hAnsiTheme="minorEastAsia" w:cstheme="minorEastAsia" w:hint="eastAsia"/>
          </w:rPr>
          <w:t>10</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9_209121840" w:history="1">
        <w:r w:rsidR="00326715">
          <w:rPr>
            <w:rStyle w:val="IndexLink"/>
            <w:rFonts w:asciiTheme="minorEastAsia" w:hAnsiTheme="minorEastAsia" w:cstheme="minorEastAsia" w:hint="eastAsia"/>
          </w:rPr>
          <w:t>1.4参考资料</w:t>
        </w:r>
        <w:r w:rsidR="00326715">
          <w:rPr>
            <w:rStyle w:val="IndexLink"/>
            <w:rFonts w:asciiTheme="minorEastAsia" w:hAnsiTheme="minorEastAsia" w:cstheme="minorEastAsia" w:hint="eastAsia"/>
          </w:rPr>
          <w:tab/>
        </w:r>
        <w:r w:rsidR="00B95E60">
          <w:rPr>
            <w:rStyle w:val="IndexLink"/>
            <w:rFonts w:asciiTheme="minorEastAsia" w:hAnsiTheme="minorEastAsia" w:cstheme="minorEastAsia" w:hint="eastAsia"/>
          </w:rPr>
          <w:t>10</w:t>
        </w:r>
      </w:hyperlink>
    </w:p>
    <w:p w:rsidR="002915AD" w:rsidRDefault="00BE536D">
      <w:pPr>
        <w:pStyle w:val="10"/>
        <w:tabs>
          <w:tab w:val="right" w:leader="dot" w:pos="8306"/>
        </w:tabs>
        <w:spacing w:line="10" w:lineRule="atLeast"/>
        <w:rPr>
          <w:rFonts w:asciiTheme="minorEastAsia" w:hAnsiTheme="minorEastAsia" w:cstheme="minorEastAsia"/>
        </w:rPr>
      </w:pPr>
      <w:hyperlink w:anchor="__RefHeading__11_209121840" w:history="1">
        <w:r w:rsidR="00326715">
          <w:rPr>
            <w:rStyle w:val="IndexLink"/>
            <w:rFonts w:asciiTheme="minorEastAsia" w:hAnsiTheme="minorEastAsia" w:cstheme="minorEastAsia" w:hint="eastAsia"/>
          </w:rPr>
          <w:t>2．任务概述</w:t>
        </w:r>
        <w:r w:rsidR="00326715">
          <w:rPr>
            <w:rStyle w:val="IndexLink"/>
            <w:rFonts w:asciiTheme="minorEastAsia" w:hAnsiTheme="minorEastAsia" w:cstheme="minorEastAsia" w:hint="eastAsia"/>
          </w:rPr>
          <w:tab/>
        </w:r>
        <w:r w:rsidR="00B95E60">
          <w:rPr>
            <w:rStyle w:val="IndexLink"/>
            <w:rFonts w:asciiTheme="minorEastAsia" w:hAnsiTheme="minorEastAsia" w:cstheme="minorEastAsia" w:hint="eastAsia"/>
          </w:rPr>
          <w:t>10</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13_209121840" w:history="1">
        <w:r w:rsidR="00326715">
          <w:rPr>
            <w:rStyle w:val="IndexLink"/>
            <w:rFonts w:asciiTheme="minorEastAsia" w:hAnsiTheme="minorEastAsia" w:cstheme="minorEastAsia" w:hint="eastAsia"/>
          </w:rPr>
          <w:t>2.1目标</w:t>
        </w:r>
        <w:r w:rsidR="00326715">
          <w:rPr>
            <w:rStyle w:val="IndexLink"/>
            <w:rFonts w:asciiTheme="minorEastAsia" w:hAnsiTheme="minorEastAsia" w:cstheme="minorEastAsia" w:hint="eastAsia"/>
          </w:rPr>
          <w:tab/>
        </w:r>
        <w:r w:rsidR="00B95E60">
          <w:rPr>
            <w:rStyle w:val="IndexLink"/>
            <w:rFonts w:asciiTheme="minorEastAsia" w:hAnsiTheme="minorEastAsia" w:cstheme="minorEastAsia" w:hint="eastAsia"/>
          </w:rPr>
          <w:t>10</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15_209121840" w:history="1">
        <w:r w:rsidR="00326715">
          <w:rPr>
            <w:rStyle w:val="IndexLink"/>
            <w:rFonts w:asciiTheme="minorEastAsia" w:hAnsiTheme="minorEastAsia" w:cstheme="minorEastAsia" w:hint="eastAsia"/>
          </w:rPr>
          <w:t>2.2运行环境</w:t>
        </w:r>
        <w:r w:rsidR="00326715">
          <w:rPr>
            <w:rStyle w:val="IndexLink"/>
            <w:rFonts w:asciiTheme="minorEastAsia" w:hAnsiTheme="minorEastAsia" w:cstheme="minorEastAsia" w:hint="eastAsia"/>
          </w:rPr>
          <w:tab/>
        </w:r>
        <w:r w:rsidR="00B95E60">
          <w:rPr>
            <w:rStyle w:val="IndexLink"/>
            <w:rFonts w:asciiTheme="minorEastAsia" w:hAnsiTheme="minorEastAsia" w:cstheme="minorEastAsia" w:hint="eastAsia"/>
          </w:rPr>
          <w:t>10</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17_209121840" w:history="1">
        <w:r w:rsidR="00326715">
          <w:rPr>
            <w:rStyle w:val="IndexLink"/>
            <w:rFonts w:asciiTheme="minorEastAsia" w:hAnsiTheme="minorEastAsia" w:cstheme="minorEastAsia" w:hint="eastAsia"/>
          </w:rPr>
          <w:t>2.3条件与限制</w:t>
        </w:r>
        <w:bookmarkStart w:id="0" w:name="_Hlt484732115"/>
        <w:bookmarkStart w:id="1" w:name="_Hlt484732116"/>
        <w:r w:rsidR="00326715">
          <w:rPr>
            <w:rStyle w:val="IndexLink"/>
            <w:rFonts w:asciiTheme="minorEastAsia" w:hAnsiTheme="minorEastAsia" w:cstheme="minorEastAsia" w:hint="eastAsia"/>
          </w:rPr>
          <w:tab/>
        </w:r>
        <w:bookmarkEnd w:id="0"/>
        <w:bookmarkEnd w:id="1"/>
        <w:r w:rsidR="00B95E60">
          <w:rPr>
            <w:rStyle w:val="IndexLink"/>
            <w:rFonts w:asciiTheme="minorEastAsia" w:hAnsiTheme="minorEastAsia" w:cstheme="minorEastAsia" w:hint="eastAsia"/>
          </w:rPr>
          <w:t>11</w:t>
        </w:r>
      </w:hyperlink>
    </w:p>
    <w:p w:rsidR="002915AD" w:rsidRDefault="00BE536D">
      <w:pPr>
        <w:pStyle w:val="10"/>
        <w:tabs>
          <w:tab w:val="right" w:leader="dot" w:pos="8306"/>
        </w:tabs>
        <w:spacing w:line="10" w:lineRule="atLeast"/>
        <w:rPr>
          <w:rFonts w:asciiTheme="minorEastAsia" w:hAnsiTheme="minorEastAsia" w:cstheme="minorEastAsia"/>
        </w:rPr>
      </w:pPr>
      <w:hyperlink w:anchor="__RefHeading__19_209121840" w:history="1">
        <w:r w:rsidR="00326715">
          <w:rPr>
            <w:rStyle w:val="IndexLink"/>
            <w:rFonts w:asciiTheme="minorEastAsia" w:hAnsiTheme="minorEastAsia" w:cstheme="minorEastAsia" w:hint="eastAsia"/>
          </w:rPr>
          <w:t>3．数据描述</w:t>
        </w:r>
        <w:r w:rsidR="00326715">
          <w:rPr>
            <w:rStyle w:val="IndexLink"/>
            <w:rFonts w:asciiTheme="minorEastAsia" w:hAnsiTheme="minorEastAsia" w:cstheme="minorEastAsia" w:hint="eastAsia"/>
          </w:rPr>
          <w:tab/>
        </w:r>
        <w:r w:rsidR="00B95E60">
          <w:rPr>
            <w:rStyle w:val="IndexLink"/>
            <w:rFonts w:asciiTheme="minorEastAsia" w:hAnsiTheme="minorEastAsia" w:cstheme="minorEastAsia" w:hint="eastAsia"/>
          </w:rPr>
          <w:t>11</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21_209121840" w:history="1">
        <w:r w:rsidR="00326715">
          <w:rPr>
            <w:rStyle w:val="IndexLink"/>
            <w:rFonts w:asciiTheme="minorEastAsia" w:hAnsiTheme="minorEastAsia" w:cstheme="minorEastAsia" w:hint="eastAsia"/>
          </w:rPr>
          <w:t>3.1静态数据</w:t>
        </w:r>
        <w:r w:rsidR="00326715">
          <w:rPr>
            <w:rStyle w:val="IndexLink"/>
            <w:rFonts w:asciiTheme="minorEastAsia" w:hAnsiTheme="minorEastAsia" w:cstheme="minorEastAsia" w:hint="eastAsia"/>
          </w:rPr>
          <w:tab/>
        </w:r>
        <w:r w:rsidR="00B95E60">
          <w:rPr>
            <w:rStyle w:val="IndexLink"/>
            <w:rFonts w:asciiTheme="minorEastAsia" w:hAnsiTheme="minorEastAsia" w:cstheme="minorEastAsia" w:hint="eastAsia"/>
          </w:rPr>
          <w:t>11</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23_209121840" w:history="1">
        <w:r w:rsidR="00326715">
          <w:rPr>
            <w:rStyle w:val="IndexLink"/>
            <w:rFonts w:asciiTheme="minorEastAsia" w:hAnsiTheme="minorEastAsia" w:cstheme="minorEastAsia" w:hint="eastAsia"/>
          </w:rPr>
          <w:t>3.2动态数据</w:t>
        </w:r>
        <w:r w:rsidR="00326715">
          <w:rPr>
            <w:rStyle w:val="IndexLink"/>
            <w:rFonts w:asciiTheme="minorEastAsia" w:hAnsiTheme="minorEastAsia" w:cstheme="minorEastAsia" w:hint="eastAsia"/>
          </w:rPr>
          <w:tab/>
        </w:r>
        <w:r w:rsidR="00B95E60">
          <w:rPr>
            <w:rStyle w:val="IndexLink"/>
            <w:rFonts w:asciiTheme="minorEastAsia" w:hAnsiTheme="minorEastAsia" w:cstheme="minorEastAsia" w:hint="eastAsia"/>
          </w:rPr>
          <w:t>11</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25_209121840" w:history="1">
        <w:r w:rsidR="00326715">
          <w:rPr>
            <w:rStyle w:val="IndexLink"/>
            <w:rFonts w:asciiTheme="minorEastAsia" w:hAnsiTheme="minorEastAsia" w:cstheme="minorEastAsia" w:hint="eastAsia"/>
          </w:rPr>
          <w:t>3.3</w:t>
        </w:r>
        <w:bookmarkStart w:id="2" w:name="_Hlt484732122"/>
        <w:r w:rsidR="00326715">
          <w:rPr>
            <w:rStyle w:val="IndexLink"/>
            <w:rFonts w:asciiTheme="minorEastAsia" w:hAnsiTheme="minorEastAsia" w:cstheme="minorEastAsia" w:hint="eastAsia"/>
          </w:rPr>
          <w:t>数</w:t>
        </w:r>
        <w:bookmarkEnd w:id="2"/>
        <w:r w:rsidR="00326715">
          <w:rPr>
            <w:rStyle w:val="IndexLink"/>
            <w:rFonts w:asciiTheme="minorEastAsia" w:hAnsiTheme="minorEastAsia" w:cstheme="minorEastAsia" w:hint="eastAsia"/>
          </w:rPr>
          <w:t>据库介绍</w:t>
        </w:r>
        <w:r w:rsidR="00326715">
          <w:rPr>
            <w:rStyle w:val="IndexLink"/>
            <w:rFonts w:asciiTheme="minorEastAsia" w:hAnsiTheme="minorEastAsia" w:cstheme="minorEastAsia" w:hint="eastAsia"/>
          </w:rPr>
          <w:tab/>
        </w:r>
        <w:r w:rsidR="00B95E60">
          <w:rPr>
            <w:rStyle w:val="IndexLink"/>
            <w:rFonts w:asciiTheme="minorEastAsia" w:hAnsiTheme="minorEastAsia" w:cstheme="minorEastAsia" w:hint="eastAsia"/>
          </w:rPr>
          <w:t>11</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27_209121840" w:history="1">
        <w:r w:rsidR="00326715">
          <w:rPr>
            <w:rStyle w:val="IndexLink"/>
            <w:rFonts w:asciiTheme="minorEastAsia" w:hAnsiTheme="minorEastAsia" w:cstheme="minorEastAsia" w:hint="eastAsia"/>
          </w:rPr>
          <w:t>3.4数据</w:t>
        </w:r>
        <w:bookmarkStart w:id="3" w:name="_Hlt484732134"/>
        <w:r w:rsidR="00326715">
          <w:rPr>
            <w:rStyle w:val="IndexLink"/>
            <w:rFonts w:asciiTheme="minorEastAsia" w:hAnsiTheme="minorEastAsia" w:cstheme="minorEastAsia" w:hint="eastAsia"/>
          </w:rPr>
          <w:t>词</w:t>
        </w:r>
        <w:bookmarkEnd w:id="3"/>
        <w:r w:rsidR="00326715">
          <w:rPr>
            <w:rStyle w:val="IndexLink"/>
            <w:rFonts w:asciiTheme="minorEastAsia" w:hAnsiTheme="minorEastAsia" w:cstheme="minorEastAsia" w:hint="eastAsia"/>
          </w:rPr>
          <w:t>典</w:t>
        </w:r>
        <w:r w:rsidR="00326715">
          <w:rPr>
            <w:rStyle w:val="IndexLink"/>
            <w:rFonts w:asciiTheme="minorEastAsia" w:hAnsiTheme="minorEastAsia" w:cstheme="minorEastAsia" w:hint="eastAsia"/>
          </w:rPr>
          <w:tab/>
        </w:r>
        <w:r w:rsidR="00B95E60">
          <w:rPr>
            <w:rStyle w:val="IndexLink"/>
            <w:rFonts w:asciiTheme="minorEastAsia" w:hAnsiTheme="minorEastAsia" w:cstheme="minorEastAsia" w:hint="eastAsia"/>
          </w:rPr>
          <w:t>12</w:t>
        </w:r>
      </w:hyperlink>
    </w:p>
    <w:p w:rsidR="002915AD" w:rsidRDefault="00BE536D">
      <w:pPr>
        <w:pStyle w:val="10"/>
        <w:tabs>
          <w:tab w:val="right" w:leader="dot" w:pos="8306"/>
        </w:tabs>
        <w:spacing w:line="10" w:lineRule="atLeast"/>
        <w:rPr>
          <w:rFonts w:asciiTheme="minorEastAsia" w:hAnsiTheme="minorEastAsia" w:cstheme="minorEastAsia"/>
        </w:rPr>
      </w:pPr>
      <w:hyperlink w:anchor="__RefHeading__29_209121840" w:history="1">
        <w:r w:rsidR="00326715">
          <w:rPr>
            <w:rStyle w:val="IndexLink"/>
            <w:rFonts w:asciiTheme="minorEastAsia" w:hAnsiTheme="minorEastAsia" w:cstheme="minorEastAsia" w:hint="eastAsia"/>
          </w:rPr>
          <w:t>4．功能需求</w:t>
        </w:r>
        <w:r w:rsidR="00326715">
          <w:rPr>
            <w:rStyle w:val="IndexLink"/>
            <w:rFonts w:asciiTheme="minorEastAsia" w:hAnsiTheme="minorEastAsia" w:cstheme="minorEastAsia" w:hint="eastAsia"/>
          </w:rPr>
          <w:tab/>
        </w:r>
        <w:r w:rsidR="00B95E60">
          <w:rPr>
            <w:rStyle w:val="IndexLink"/>
            <w:rFonts w:asciiTheme="minorEastAsia" w:hAnsiTheme="minorEastAsia" w:cstheme="minorEastAsia" w:hint="eastAsia"/>
          </w:rPr>
          <w:t>1</w:t>
        </w:r>
      </w:hyperlink>
      <w:r w:rsidR="00B95E60">
        <w:rPr>
          <w:rFonts w:asciiTheme="minorEastAsia" w:hAnsiTheme="minorEastAsia" w:cstheme="minorEastAsia" w:hint="eastAsia"/>
        </w:rPr>
        <w:t>2</w:t>
      </w:r>
    </w:p>
    <w:p w:rsidR="002915AD" w:rsidRDefault="00BE536D">
      <w:pPr>
        <w:pStyle w:val="20"/>
        <w:tabs>
          <w:tab w:val="right" w:leader="dot" w:pos="8306"/>
        </w:tabs>
        <w:spacing w:line="10" w:lineRule="atLeast"/>
        <w:rPr>
          <w:rFonts w:asciiTheme="minorEastAsia" w:hAnsiTheme="minorEastAsia" w:cstheme="minorEastAsia"/>
        </w:rPr>
      </w:pPr>
      <w:hyperlink w:anchor="__RefHeading__31_209121840" w:history="1">
        <w:r w:rsidR="00326715">
          <w:rPr>
            <w:rStyle w:val="IndexLink"/>
            <w:rFonts w:asciiTheme="minorEastAsia" w:hAnsiTheme="minorEastAsia" w:cstheme="minorEastAsia" w:hint="eastAsia"/>
          </w:rPr>
          <w:t>4.1功能划</w:t>
        </w:r>
        <w:bookmarkStart w:id="4" w:name="_Hlt484732146"/>
        <w:r w:rsidR="00326715">
          <w:rPr>
            <w:rStyle w:val="IndexLink"/>
            <w:rFonts w:asciiTheme="minorEastAsia" w:hAnsiTheme="minorEastAsia" w:cstheme="minorEastAsia" w:hint="eastAsia"/>
          </w:rPr>
          <w:t>分</w:t>
        </w:r>
        <w:bookmarkEnd w:id="4"/>
        <w:r w:rsidR="00326715">
          <w:rPr>
            <w:rStyle w:val="IndexLink"/>
            <w:rFonts w:asciiTheme="minorEastAsia" w:hAnsiTheme="minorEastAsia" w:cstheme="minorEastAsia" w:hint="eastAsia"/>
          </w:rPr>
          <w:tab/>
        </w:r>
        <w:r w:rsidR="00B95E60">
          <w:rPr>
            <w:rStyle w:val="IndexLink"/>
            <w:rFonts w:asciiTheme="minorEastAsia" w:hAnsiTheme="minorEastAsia" w:cstheme="minorEastAsia" w:hint="eastAsia"/>
          </w:rPr>
          <w:t>13</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33_209121840" w:history="1">
        <w:r w:rsidR="00326715">
          <w:rPr>
            <w:rStyle w:val="IndexLink"/>
            <w:rFonts w:asciiTheme="minorEastAsia" w:hAnsiTheme="minorEastAsia" w:cstheme="minorEastAsia" w:hint="eastAsia"/>
          </w:rPr>
          <w:t>4.2功</w:t>
        </w:r>
        <w:bookmarkStart w:id="5" w:name="_Hlt484732154"/>
        <w:r w:rsidR="00326715">
          <w:rPr>
            <w:rStyle w:val="IndexLink"/>
            <w:rFonts w:asciiTheme="minorEastAsia" w:hAnsiTheme="minorEastAsia" w:cstheme="minorEastAsia" w:hint="eastAsia"/>
          </w:rPr>
          <w:t>能</w:t>
        </w:r>
        <w:bookmarkEnd w:id="5"/>
        <w:r w:rsidR="00326715">
          <w:rPr>
            <w:rStyle w:val="IndexLink"/>
            <w:rFonts w:asciiTheme="minorEastAsia" w:hAnsiTheme="minorEastAsia" w:cstheme="minorEastAsia" w:hint="eastAsia"/>
          </w:rPr>
          <w:t>描述</w:t>
        </w:r>
        <w:r w:rsidR="00326715">
          <w:rPr>
            <w:rStyle w:val="IndexLink"/>
            <w:rFonts w:asciiTheme="minorEastAsia" w:hAnsiTheme="minorEastAsia" w:cstheme="minorEastAsia" w:hint="eastAsia"/>
          </w:rPr>
          <w:tab/>
        </w:r>
        <w:r w:rsidR="00B95E60">
          <w:rPr>
            <w:rStyle w:val="IndexLink"/>
            <w:rFonts w:asciiTheme="minorEastAsia" w:hAnsiTheme="minorEastAsia" w:cstheme="minorEastAsia" w:hint="eastAsia"/>
          </w:rPr>
          <w:t>1</w:t>
        </w:r>
      </w:hyperlink>
      <w:r w:rsidR="00B95E60">
        <w:rPr>
          <w:rFonts w:asciiTheme="minorEastAsia" w:hAnsiTheme="minorEastAsia" w:cstheme="minorEastAsia" w:hint="eastAsia"/>
        </w:rPr>
        <w:t>7</w:t>
      </w:r>
    </w:p>
    <w:p w:rsidR="002915AD" w:rsidRDefault="00BE536D">
      <w:pPr>
        <w:pStyle w:val="10"/>
        <w:tabs>
          <w:tab w:val="right" w:leader="dot" w:pos="8306"/>
        </w:tabs>
        <w:spacing w:line="10" w:lineRule="atLeast"/>
        <w:rPr>
          <w:rFonts w:asciiTheme="minorEastAsia" w:hAnsiTheme="minorEastAsia" w:cstheme="minorEastAsia"/>
        </w:rPr>
      </w:pPr>
      <w:hyperlink w:anchor="__RefHeading__35_209121840" w:history="1">
        <w:r w:rsidR="00326715">
          <w:rPr>
            <w:rStyle w:val="IndexLink"/>
            <w:rFonts w:asciiTheme="minorEastAsia" w:hAnsiTheme="minorEastAsia" w:cstheme="minorEastAsia" w:hint="eastAsia"/>
          </w:rPr>
          <w:t>5．性能需求</w:t>
        </w:r>
        <w:r w:rsidR="00326715">
          <w:rPr>
            <w:rStyle w:val="IndexLink"/>
            <w:rFonts w:asciiTheme="minorEastAsia" w:hAnsiTheme="minorEastAsia" w:cstheme="minorEastAsia" w:hint="eastAsia"/>
          </w:rPr>
          <w:tab/>
        </w:r>
        <w:r w:rsidR="00B95E60">
          <w:rPr>
            <w:rStyle w:val="IndexLink"/>
            <w:rFonts w:asciiTheme="minorEastAsia" w:hAnsiTheme="minorEastAsia" w:cstheme="minorEastAsia" w:hint="eastAsia"/>
          </w:rPr>
          <w:t>17</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37_209121840" w:history="1">
        <w:r w:rsidR="00326715">
          <w:rPr>
            <w:rStyle w:val="IndexLink"/>
            <w:rFonts w:asciiTheme="minorEastAsia" w:hAnsiTheme="minorEastAsia" w:cstheme="minorEastAsia" w:hint="eastAsia"/>
          </w:rPr>
          <w:t>5.1数</w:t>
        </w:r>
        <w:bookmarkStart w:id="6" w:name="_Hlt484732170"/>
        <w:r w:rsidR="00326715">
          <w:rPr>
            <w:rStyle w:val="IndexLink"/>
            <w:rFonts w:asciiTheme="minorEastAsia" w:hAnsiTheme="minorEastAsia" w:cstheme="minorEastAsia" w:hint="eastAsia"/>
          </w:rPr>
          <w:t>据</w:t>
        </w:r>
        <w:bookmarkEnd w:id="6"/>
        <w:r w:rsidR="00326715">
          <w:rPr>
            <w:rStyle w:val="IndexLink"/>
            <w:rFonts w:asciiTheme="minorEastAsia" w:hAnsiTheme="minorEastAsia" w:cstheme="minorEastAsia" w:hint="eastAsia"/>
          </w:rPr>
          <w:t>精确度</w:t>
        </w:r>
        <w:r w:rsidR="00326715">
          <w:rPr>
            <w:rStyle w:val="IndexLink"/>
            <w:rFonts w:asciiTheme="minorEastAsia" w:hAnsiTheme="minorEastAsia" w:cstheme="minorEastAsia" w:hint="eastAsia"/>
          </w:rPr>
          <w:tab/>
        </w:r>
        <w:r w:rsidR="00B95E60">
          <w:rPr>
            <w:rStyle w:val="IndexLink"/>
            <w:rFonts w:asciiTheme="minorEastAsia" w:hAnsiTheme="minorEastAsia" w:cstheme="minorEastAsia" w:hint="eastAsia"/>
          </w:rPr>
          <w:t>17</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39_209121840" w:history="1">
        <w:r w:rsidR="00326715">
          <w:rPr>
            <w:rStyle w:val="IndexLink"/>
            <w:rFonts w:asciiTheme="minorEastAsia" w:hAnsiTheme="minorEastAsia" w:cstheme="minorEastAsia" w:hint="eastAsia"/>
          </w:rPr>
          <w:t>5.2时间特性</w:t>
        </w:r>
        <w:r w:rsidR="00326715">
          <w:rPr>
            <w:rStyle w:val="IndexLink"/>
            <w:rFonts w:asciiTheme="minorEastAsia" w:hAnsiTheme="minorEastAsia" w:cstheme="minorEastAsia" w:hint="eastAsia"/>
          </w:rPr>
          <w:tab/>
        </w:r>
        <w:r w:rsidR="00B95E60">
          <w:rPr>
            <w:rStyle w:val="IndexLink"/>
            <w:rFonts w:asciiTheme="minorEastAsia" w:hAnsiTheme="minorEastAsia" w:cstheme="minorEastAsia" w:hint="eastAsia"/>
          </w:rPr>
          <w:t>17</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41_209121840" w:history="1">
        <w:r w:rsidR="00326715">
          <w:rPr>
            <w:rStyle w:val="IndexLink"/>
            <w:rFonts w:asciiTheme="minorEastAsia" w:hAnsiTheme="minorEastAsia" w:cstheme="minorEastAsia" w:hint="eastAsia"/>
          </w:rPr>
          <w:t>5.3适应性</w:t>
        </w:r>
        <w:bookmarkStart w:id="7" w:name="_Hlt484732218"/>
        <w:r w:rsidR="00326715">
          <w:rPr>
            <w:rStyle w:val="IndexLink"/>
            <w:rFonts w:asciiTheme="minorEastAsia" w:hAnsiTheme="minorEastAsia" w:cstheme="minorEastAsia" w:hint="eastAsia"/>
          </w:rPr>
          <w:tab/>
        </w:r>
        <w:bookmarkEnd w:id="7"/>
        <w:r w:rsidR="00B95E60">
          <w:rPr>
            <w:rStyle w:val="IndexLink"/>
            <w:rFonts w:asciiTheme="minorEastAsia" w:hAnsiTheme="minorEastAsia" w:cstheme="minorEastAsia" w:hint="eastAsia"/>
          </w:rPr>
          <w:t>17</w:t>
        </w:r>
      </w:hyperlink>
    </w:p>
    <w:p w:rsidR="002915AD" w:rsidRDefault="00BE536D">
      <w:pPr>
        <w:pStyle w:val="10"/>
        <w:tabs>
          <w:tab w:val="right" w:leader="dot" w:pos="8306"/>
        </w:tabs>
        <w:spacing w:line="10" w:lineRule="atLeast"/>
        <w:rPr>
          <w:rFonts w:asciiTheme="minorEastAsia" w:hAnsiTheme="minorEastAsia" w:cstheme="minorEastAsia"/>
        </w:rPr>
      </w:pPr>
      <w:hyperlink w:anchor="__RefHeading__43_209121840" w:history="1">
        <w:r w:rsidR="00326715">
          <w:rPr>
            <w:rStyle w:val="IndexLink"/>
            <w:rFonts w:asciiTheme="minorEastAsia" w:hAnsiTheme="minorEastAsia" w:cstheme="minorEastAsia" w:hint="eastAsia"/>
          </w:rPr>
          <w:t>6．运行需求</w:t>
        </w:r>
        <w:r w:rsidR="00326715">
          <w:rPr>
            <w:rStyle w:val="IndexLink"/>
            <w:rFonts w:asciiTheme="minorEastAsia" w:hAnsiTheme="minorEastAsia" w:cstheme="minorEastAsia" w:hint="eastAsia"/>
          </w:rPr>
          <w:tab/>
        </w:r>
      </w:hyperlink>
      <w:r w:rsidR="00B95E60">
        <w:rPr>
          <w:rFonts w:asciiTheme="minorEastAsia" w:hAnsiTheme="minorEastAsia" w:cstheme="minorEastAsia" w:hint="eastAsia"/>
        </w:rPr>
        <w:t>17</w:t>
      </w:r>
    </w:p>
    <w:p w:rsidR="002915AD" w:rsidRDefault="00BE536D">
      <w:pPr>
        <w:pStyle w:val="20"/>
        <w:tabs>
          <w:tab w:val="right" w:leader="dot" w:pos="8306"/>
        </w:tabs>
        <w:spacing w:line="10" w:lineRule="atLeast"/>
        <w:rPr>
          <w:rFonts w:asciiTheme="minorEastAsia" w:hAnsiTheme="minorEastAsia" w:cstheme="minorEastAsia"/>
        </w:rPr>
      </w:pPr>
      <w:hyperlink w:anchor="__RefHeading__45_209121840" w:history="1">
        <w:r w:rsidR="00326715">
          <w:rPr>
            <w:rStyle w:val="IndexLink"/>
            <w:rFonts w:asciiTheme="minorEastAsia" w:hAnsiTheme="minorEastAsia" w:cstheme="minorEastAsia" w:hint="eastAsia"/>
          </w:rPr>
          <w:t>6.1用户界面</w:t>
        </w:r>
        <w:r w:rsidR="00326715">
          <w:rPr>
            <w:rStyle w:val="IndexLink"/>
            <w:rFonts w:asciiTheme="minorEastAsia" w:hAnsiTheme="minorEastAsia" w:cstheme="minorEastAsia" w:hint="eastAsia"/>
          </w:rPr>
          <w:tab/>
        </w:r>
      </w:hyperlink>
      <w:r w:rsidR="00B95E60">
        <w:rPr>
          <w:rFonts w:asciiTheme="minorEastAsia" w:hAnsiTheme="minorEastAsia" w:cstheme="minorEastAsia" w:hint="eastAsia"/>
        </w:rPr>
        <w:t>17</w:t>
      </w:r>
    </w:p>
    <w:p w:rsidR="002915AD" w:rsidRDefault="00BE536D">
      <w:pPr>
        <w:pStyle w:val="20"/>
        <w:tabs>
          <w:tab w:val="right" w:leader="dot" w:pos="8306"/>
        </w:tabs>
        <w:spacing w:line="10" w:lineRule="atLeast"/>
        <w:rPr>
          <w:rFonts w:asciiTheme="minorEastAsia" w:hAnsiTheme="minorEastAsia" w:cstheme="minorEastAsia"/>
        </w:rPr>
      </w:pPr>
      <w:hyperlink w:anchor="__RefHeading__47_209121840" w:history="1">
        <w:r w:rsidR="00326715">
          <w:rPr>
            <w:rStyle w:val="IndexLink"/>
            <w:rFonts w:asciiTheme="minorEastAsia" w:hAnsiTheme="minorEastAsia" w:cstheme="minorEastAsia" w:hint="eastAsia"/>
          </w:rPr>
          <w:t>6.2硬件接口</w:t>
        </w:r>
        <w:r w:rsidR="00326715">
          <w:rPr>
            <w:rStyle w:val="IndexLink"/>
            <w:rFonts w:asciiTheme="minorEastAsia" w:hAnsiTheme="minorEastAsia" w:cstheme="minorEastAsia" w:hint="eastAsia"/>
          </w:rPr>
          <w:tab/>
        </w:r>
      </w:hyperlink>
      <w:r w:rsidR="00B95E60">
        <w:rPr>
          <w:rFonts w:asciiTheme="minorEastAsia" w:hAnsiTheme="minorEastAsia" w:cstheme="minorEastAsia" w:hint="eastAsia"/>
        </w:rPr>
        <w:t>17</w:t>
      </w:r>
    </w:p>
    <w:p w:rsidR="002915AD" w:rsidRDefault="00BE536D">
      <w:pPr>
        <w:pStyle w:val="20"/>
        <w:tabs>
          <w:tab w:val="right" w:leader="dot" w:pos="8306"/>
        </w:tabs>
        <w:spacing w:line="10" w:lineRule="atLeast"/>
        <w:rPr>
          <w:rFonts w:asciiTheme="minorEastAsia" w:hAnsiTheme="minorEastAsia" w:cstheme="minorEastAsia"/>
        </w:rPr>
      </w:pPr>
      <w:hyperlink w:anchor="__RefHeading__49_209121840" w:history="1">
        <w:r w:rsidR="00326715">
          <w:rPr>
            <w:rStyle w:val="IndexLink"/>
            <w:rFonts w:asciiTheme="minorEastAsia" w:hAnsiTheme="minorEastAsia" w:cstheme="minorEastAsia" w:hint="eastAsia"/>
          </w:rPr>
          <w:t>6.3软</w:t>
        </w:r>
        <w:bookmarkStart w:id="8" w:name="_Hlt484732247"/>
        <w:r w:rsidR="00326715">
          <w:rPr>
            <w:rStyle w:val="IndexLink"/>
            <w:rFonts w:asciiTheme="minorEastAsia" w:hAnsiTheme="minorEastAsia" w:cstheme="minorEastAsia" w:hint="eastAsia"/>
          </w:rPr>
          <w:t>件</w:t>
        </w:r>
        <w:bookmarkEnd w:id="8"/>
        <w:r w:rsidR="00326715">
          <w:rPr>
            <w:rStyle w:val="IndexLink"/>
            <w:rFonts w:asciiTheme="minorEastAsia" w:hAnsiTheme="minorEastAsia" w:cstheme="minorEastAsia" w:hint="eastAsia"/>
          </w:rPr>
          <w:t>接口</w:t>
        </w:r>
        <w:r w:rsidR="00326715">
          <w:rPr>
            <w:rStyle w:val="IndexLink"/>
            <w:rFonts w:asciiTheme="minorEastAsia" w:hAnsiTheme="minorEastAsia" w:cstheme="minorEastAsia" w:hint="eastAsia"/>
          </w:rPr>
          <w:tab/>
        </w:r>
      </w:hyperlink>
      <w:r w:rsidR="00B95E60">
        <w:rPr>
          <w:rFonts w:asciiTheme="minorEastAsia" w:hAnsiTheme="minorEastAsia" w:cstheme="minorEastAsia" w:hint="eastAsia"/>
        </w:rPr>
        <w:t>18</w:t>
      </w:r>
    </w:p>
    <w:p w:rsidR="002915AD" w:rsidRDefault="00BE536D">
      <w:pPr>
        <w:pStyle w:val="20"/>
        <w:tabs>
          <w:tab w:val="right" w:leader="dot" w:pos="8306"/>
        </w:tabs>
        <w:spacing w:line="10" w:lineRule="atLeast"/>
        <w:rPr>
          <w:rFonts w:asciiTheme="minorEastAsia" w:hAnsiTheme="minorEastAsia" w:cstheme="minorEastAsia"/>
        </w:rPr>
      </w:pPr>
      <w:hyperlink w:anchor="__RefHeading__51_209121840" w:history="1">
        <w:r w:rsidR="00326715">
          <w:rPr>
            <w:rStyle w:val="IndexLink"/>
            <w:rFonts w:asciiTheme="minorEastAsia" w:hAnsiTheme="minorEastAsia" w:cstheme="minorEastAsia" w:hint="eastAsia"/>
          </w:rPr>
          <w:t>6.4故障处理</w:t>
        </w:r>
        <w:r w:rsidR="00326715">
          <w:rPr>
            <w:rStyle w:val="IndexLink"/>
            <w:rFonts w:asciiTheme="minorEastAsia" w:hAnsiTheme="minorEastAsia" w:cstheme="minorEastAsia" w:hint="eastAsia"/>
          </w:rPr>
          <w:tab/>
        </w:r>
      </w:hyperlink>
      <w:r w:rsidR="00B95E60">
        <w:rPr>
          <w:rFonts w:asciiTheme="minorEastAsia" w:hAnsiTheme="minorEastAsia" w:cstheme="minorEastAsia" w:hint="eastAsia"/>
        </w:rPr>
        <w:t>18</w:t>
      </w:r>
    </w:p>
    <w:p w:rsidR="002915AD" w:rsidRDefault="00BE536D">
      <w:pPr>
        <w:pStyle w:val="10"/>
        <w:tabs>
          <w:tab w:val="right" w:leader="dot" w:pos="8306"/>
        </w:tabs>
        <w:spacing w:line="10" w:lineRule="atLeast"/>
        <w:rPr>
          <w:rFonts w:asciiTheme="minorEastAsia" w:hAnsiTheme="minorEastAsia" w:cstheme="minorEastAsia"/>
        </w:rPr>
      </w:pPr>
      <w:hyperlink w:anchor="__RefHeading__53_209121840" w:history="1">
        <w:r w:rsidR="00326715">
          <w:rPr>
            <w:rStyle w:val="IndexLink"/>
            <w:rFonts w:asciiTheme="minorEastAsia" w:hAnsiTheme="minorEastAsia" w:cstheme="minorEastAsia" w:hint="eastAsia"/>
          </w:rPr>
          <w:t>7．其它需求</w:t>
        </w:r>
        <w:r w:rsidR="00326715">
          <w:rPr>
            <w:rStyle w:val="IndexLink"/>
            <w:rFonts w:asciiTheme="minorEastAsia" w:hAnsiTheme="minorEastAsia" w:cstheme="minorEastAsia" w:hint="eastAsia"/>
          </w:rPr>
          <w:tab/>
        </w:r>
      </w:hyperlink>
      <w:r w:rsidR="00326715">
        <w:rPr>
          <w:rFonts w:asciiTheme="minorEastAsia" w:hAnsiTheme="minorEastAsia" w:cstheme="minorEastAsia" w:hint="eastAsia"/>
        </w:rPr>
        <w:fldChar w:fldCharType="end"/>
      </w:r>
      <w:r w:rsidR="00B95E60">
        <w:rPr>
          <w:rFonts w:asciiTheme="minorEastAsia" w:hAnsiTheme="minorEastAsia" w:cstheme="minorEastAsia" w:hint="eastAsia"/>
        </w:rPr>
        <w:t>18</w:t>
      </w: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326715">
      <w:pPr>
        <w:numPr>
          <w:ilvl w:val="0"/>
          <w:numId w:val="2"/>
        </w:numPr>
        <w:spacing w:line="10" w:lineRule="atLeast"/>
        <w:rPr>
          <w:rFonts w:asciiTheme="minorEastAsia" w:hAnsiTheme="minorEastAsia" w:cstheme="minorEastAsia"/>
          <w:sz w:val="44"/>
          <w:szCs w:val="44"/>
        </w:rPr>
      </w:pPr>
      <w:r>
        <w:rPr>
          <w:rFonts w:asciiTheme="minorEastAsia" w:hAnsiTheme="minorEastAsia" w:cstheme="minorEastAsia" w:hint="eastAsia"/>
          <w:sz w:val="44"/>
          <w:szCs w:val="44"/>
        </w:rPr>
        <w:lastRenderedPageBreak/>
        <w:t>概要设计</w:t>
      </w:r>
    </w:p>
    <w:p w:rsidR="002915AD" w:rsidRDefault="002915AD">
      <w:pPr>
        <w:spacing w:line="10" w:lineRule="atLeast"/>
        <w:rPr>
          <w:rFonts w:asciiTheme="minorEastAsia" w:hAnsiTheme="minorEastAsia" w:cstheme="minorEastAsia"/>
        </w:rPr>
      </w:pPr>
    </w:p>
    <w:p w:rsidR="002915AD" w:rsidRDefault="00326715">
      <w:pPr>
        <w:pStyle w:val="10"/>
        <w:tabs>
          <w:tab w:val="right" w:leader="dot" w:pos="8306"/>
        </w:tabs>
        <w:spacing w:line="10" w:lineRule="atLeast"/>
        <w:rPr>
          <w:rFonts w:asciiTheme="minorEastAsia" w:hAnsiTheme="minorEastAsia" w:cstheme="minorEastAsia"/>
        </w:rPr>
      </w:pPr>
      <w:r>
        <w:rPr>
          <w:rFonts w:asciiTheme="minorEastAsia" w:hAnsiTheme="minorEastAsia" w:cstheme="minorEastAsia" w:hint="eastAsia"/>
        </w:rPr>
        <w:fldChar w:fldCharType="begin"/>
      </w:r>
      <w:r>
        <w:rPr>
          <w:rFonts w:asciiTheme="minorEastAsia" w:hAnsiTheme="minorEastAsia" w:cstheme="minorEastAsia" w:hint="eastAsia"/>
        </w:rPr>
        <w:instrText xml:space="preserve"> TOC </w:instrText>
      </w:r>
      <w:r>
        <w:rPr>
          <w:rFonts w:asciiTheme="minorEastAsia" w:hAnsiTheme="minorEastAsia" w:cstheme="minorEastAsia" w:hint="eastAsia"/>
        </w:rPr>
        <w:fldChar w:fldCharType="separate"/>
      </w:r>
      <w:hyperlink w:anchor="__RefHeading__6_1545593028" w:history="1">
        <w:r>
          <w:rPr>
            <w:rStyle w:val="IndexLink"/>
            <w:rFonts w:asciiTheme="minorEastAsia" w:hAnsiTheme="minorEastAsia" w:cstheme="minorEastAsia" w:hint="eastAsia"/>
          </w:rPr>
          <w:t>1．引言</w:t>
        </w:r>
        <w:r>
          <w:rPr>
            <w:rStyle w:val="IndexLink"/>
            <w:rFonts w:asciiTheme="minorEastAsia" w:hAnsiTheme="minorEastAsia" w:cstheme="minorEastAsia" w:hint="eastAsia"/>
          </w:rPr>
          <w:tab/>
        </w:r>
        <w:r w:rsidR="00D92411">
          <w:rPr>
            <w:rStyle w:val="IndexLink"/>
            <w:rFonts w:asciiTheme="minorEastAsia" w:hAnsiTheme="minorEastAsia" w:cstheme="minorEastAsia" w:hint="eastAsia"/>
          </w:rPr>
          <w:t>19</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8_1545593028" w:history="1">
        <w:r w:rsidR="00326715">
          <w:rPr>
            <w:rStyle w:val="IndexLink"/>
            <w:rFonts w:asciiTheme="minorEastAsia" w:hAnsiTheme="minorEastAsia" w:cstheme="minorEastAsia" w:hint="eastAsia"/>
          </w:rPr>
          <w:t>1.1编写目的</w:t>
        </w:r>
        <w:r w:rsidR="00326715">
          <w:rPr>
            <w:rStyle w:val="IndexLink"/>
            <w:rFonts w:asciiTheme="minorEastAsia" w:hAnsiTheme="minorEastAsia" w:cstheme="minorEastAsia" w:hint="eastAsia"/>
          </w:rPr>
          <w:tab/>
        </w:r>
        <w:r w:rsidR="00D92411">
          <w:rPr>
            <w:rStyle w:val="IndexLink"/>
            <w:rFonts w:asciiTheme="minorEastAsia" w:hAnsiTheme="minorEastAsia" w:cstheme="minorEastAsia" w:hint="eastAsia"/>
          </w:rPr>
          <w:t>19</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10_1545593028" w:history="1">
        <w:r w:rsidR="00326715">
          <w:rPr>
            <w:rStyle w:val="IndexLink"/>
            <w:rFonts w:asciiTheme="minorEastAsia" w:hAnsiTheme="minorEastAsia" w:cstheme="minorEastAsia" w:hint="eastAsia"/>
          </w:rPr>
          <w:t>1.2项目背景</w:t>
        </w:r>
        <w:r w:rsidR="00326715">
          <w:rPr>
            <w:rStyle w:val="IndexLink"/>
            <w:rFonts w:asciiTheme="minorEastAsia" w:hAnsiTheme="minorEastAsia" w:cstheme="minorEastAsia" w:hint="eastAsia"/>
          </w:rPr>
          <w:tab/>
        </w:r>
        <w:r w:rsidR="00D92411">
          <w:rPr>
            <w:rStyle w:val="IndexLink"/>
            <w:rFonts w:asciiTheme="minorEastAsia" w:hAnsiTheme="minorEastAsia" w:cstheme="minorEastAsia" w:hint="eastAsia"/>
          </w:rPr>
          <w:t>19</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12_1545593028" w:history="1">
        <w:r w:rsidR="00326715">
          <w:rPr>
            <w:rStyle w:val="IndexLink"/>
            <w:rFonts w:asciiTheme="minorEastAsia" w:hAnsiTheme="minorEastAsia" w:cstheme="minorEastAsia" w:hint="eastAsia"/>
          </w:rPr>
          <w:t>1.3定义</w:t>
        </w:r>
        <w:r w:rsidR="00326715">
          <w:rPr>
            <w:rStyle w:val="IndexLink"/>
            <w:rFonts w:asciiTheme="minorEastAsia" w:hAnsiTheme="minorEastAsia" w:cstheme="minorEastAsia" w:hint="eastAsia"/>
          </w:rPr>
          <w:tab/>
        </w:r>
        <w:r w:rsidR="00D92411">
          <w:rPr>
            <w:rStyle w:val="IndexLink"/>
            <w:rFonts w:asciiTheme="minorEastAsia" w:hAnsiTheme="minorEastAsia" w:cstheme="minorEastAsia" w:hint="eastAsia"/>
          </w:rPr>
          <w:t>19</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14_1545593028" w:history="1">
        <w:r w:rsidR="00326715">
          <w:rPr>
            <w:rStyle w:val="IndexLink"/>
            <w:rFonts w:asciiTheme="minorEastAsia" w:hAnsiTheme="minorEastAsia" w:cstheme="minorEastAsia" w:hint="eastAsia"/>
          </w:rPr>
          <w:t>1.4参考资料</w:t>
        </w:r>
        <w:r w:rsidR="00326715">
          <w:rPr>
            <w:rStyle w:val="IndexLink"/>
            <w:rFonts w:asciiTheme="minorEastAsia" w:hAnsiTheme="minorEastAsia" w:cstheme="minorEastAsia" w:hint="eastAsia"/>
          </w:rPr>
          <w:tab/>
        </w:r>
        <w:r w:rsidR="00D92411">
          <w:rPr>
            <w:rStyle w:val="IndexLink"/>
            <w:rFonts w:asciiTheme="minorEastAsia" w:hAnsiTheme="minorEastAsia" w:cstheme="minorEastAsia" w:hint="eastAsia"/>
          </w:rPr>
          <w:t>21</w:t>
        </w:r>
      </w:hyperlink>
    </w:p>
    <w:p w:rsidR="002915AD" w:rsidRDefault="00BE536D">
      <w:pPr>
        <w:pStyle w:val="10"/>
        <w:tabs>
          <w:tab w:val="right" w:leader="dot" w:pos="8306"/>
        </w:tabs>
        <w:spacing w:line="10" w:lineRule="atLeast"/>
        <w:rPr>
          <w:rFonts w:asciiTheme="minorEastAsia" w:hAnsiTheme="minorEastAsia" w:cstheme="minorEastAsia"/>
        </w:rPr>
      </w:pPr>
      <w:hyperlink w:anchor="__RefHeading__16_1545593028" w:history="1">
        <w:r w:rsidR="00326715">
          <w:rPr>
            <w:rStyle w:val="IndexLink"/>
            <w:rFonts w:asciiTheme="minorEastAsia" w:hAnsiTheme="minorEastAsia" w:cstheme="minorEastAsia" w:hint="eastAsia"/>
          </w:rPr>
          <w:t>2．任务概述</w:t>
        </w:r>
        <w:r w:rsidR="00326715">
          <w:rPr>
            <w:rStyle w:val="IndexLink"/>
            <w:rFonts w:asciiTheme="minorEastAsia" w:hAnsiTheme="minorEastAsia" w:cstheme="minorEastAsia" w:hint="eastAsia"/>
          </w:rPr>
          <w:tab/>
        </w:r>
        <w:r w:rsidR="00D92411">
          <w:rPr>
            <w:rStyle w:val="IndexLink"/>
            <w:rFonts w:asciiTheme="minorEastAsia" w:hAnsiTheme="minorEastAsia" w:cstheme="minorEastAsia" w:hint="eastAsia"/>
          </w:rPr>
          <w:t>21</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18_1545593028" w:history="1">
        <w:r w:rsidR="00326715">
          <w:rPr>
            <w:rStyle w:val="IndexLink"/>
            <w:rFonts w:asciiTheme="minorEastAsia" w:hAnsiTheme="minorEastAsia" w:cstheme="minorEastAsia" w:hint="eastAsia"/>
          </w:rPr>
          <w:t>2.1目标</w:t>
        </w:r>
        <w:r w:rsidR="00326715">
          <w:rPr>
            <w:rStyle w:val="IndexLink"/>
            <w:rFonts w:asciiTheme="minorEastAsia" w:hAnsiTheme="minorEastAsia" w:cstheme="minorEastAsia" w:hint="eastAsia"/>
          </w:rPr>
          <w:tab/>
        </w:r>
        <w:r w:rsidR="00D92411">
          <w:rPr>
            <w:rStyle w:val="IndexLink"/>
            <w:rFonts w:asciiTheme="minorEastAsia" w:hAnsiTheme="minorEastAsia" w:cstheme="minorEastAsia" w:hint="eastAsia"/>
          </w:rPr>
          <w:t>21</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20_1545593028" w:history="1">
        <w:r w:rsidR="00326715">
          <w:rPr>
            <w:rStyle w:val="IndexLink"/>
            <w:rFonts w:asciiTheme="minorEastAsia" w:hAnsiTheme="minorEastAsia" w:cstheme="minorEastAsia" w:hint="eastAsia"/>
          </w:rPr>
          <w:t>2.2运行环境</w:t>
        </w:r>
        <w:r w:rsidR="00326715">
          <w:rPr>
            <w:rStyle w:val="IndexLink"/>
            <w:rFonts w:asciiTheme="minorEastAsia" w:hAnsiTheme="minorEastAsia" w:cstheme="minorEastAsia" w:hint="eastAsia"/>
          </w:rPr>
          <w:tab/>
        </w:r>
        <w:r w:rsidR="00D92411">
          <w:rPr>
            <w:rStyle w:val="IndexLink"/>
            <w:rFonts w:asciiTheme="minorEastAsia" w:hAnsiTheme="minorEastAsia" w:cstheme="minorEastAsia" w:hint="eastAsia"/>
          </w:rPr>
          <w:t>21</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22_1545593028" w:history="1">
        <w:r w:rsidR="00326715">
          <w:rPr>
            <w:rStyle w:val="IndexLink"/>
            <w:rFonts w:asciiTheme="minorEastAsia" w:hAnsiTheme="minorEastAsia" w:cstheme="minorEastAsia" w:hint="eastAsia"/>
          </w:rPr>
          <w:t>2.3需求概述</w:t>
        </w:r>
        <w:r w:rsidR="00326715">
          <w:rPr>
            <w:rStyle w:val="IndexLink"/>
            <w:rFonts w:asciiTheme="minorEastAsia" w:hAnsiTheme="minorEastAsia" w:cstheme="minorEastAsia" w:hint="eastAsia"/>
          </w:rPr>
          <w:tab/>
        </w:r>
        <w:r w:rsidR="00D92411">
          <w:rPr>
            <w:rStyle w:val="IndexLink"/>
            <w:rFonts w:asciiTheme="minorEastAsia" w:hAnsiTheme="minorEastAsia" w:cstheme="minorEastAsia" w:hint="eastAsia"/>
          </w:rPr>
          <w:t>21</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24_1545593028" w:history="1">
        <w:r w:rsidR="00326715">
          <w:rPr>
            <w:rStyle w:val="IndexLink"/>
            <w:rFonts w:asciiTheme="minorEastAsia" w:hAnsiTheme="minorEastAsia" w:cstheme="minorEastAsia" w:hint="eastAsia"/>
          </w:rPr>
          <w:t>2.4条件与限制</w:t>
        </w:r>
        <w:r w:rsidR="00326715">
          <w:rPr>
            <w:rStyle w:val="IndexLink"/>
            <w:rFonts w:asciiTheme="minorEastAsia" w:hAnsiTheme="minorEastAsia" w:cstheme="minorEastAsia" w:hint="eastAsia"/>
          </w:rPr>
          <w:tab/>
        </w:r>
        <w:r w:rsidR="00D92411">
          <w:rPr>
            <w:rStyle w:val="IndexLink"/>
            <w:rFonts w:asciiTheme="minorEastAsia" w:hAnsiTheme="minorEastAsia" w:cstheme="minorEastAsia" w:hint="eastAsia"/>
          </w:rPr>
          <w:t>23</w:t>
        </w:r>
      </w:hyperlink>
    </w:p>
    <w:p w:rsidR="002915AD" w:rsidRDefault="00BE536D">
      <w:pPr>
        <w:pStyle w:val="10"/>
        <w:tabs>
          <w:tab w:val="right" w:leader="dot" w:pos="8306"/>
        </w:tabs>
        <w:spacing w:line="10" w:lineRule="atLeast"/>
        <w:rPr>
          <w:rFonts w:asciiTheme="minorEastAsia" w:hAnsiTheme="minorEastAsia" w:cstheme="minorEastAsia"/>
        </w:rPr>
      </w:pPr>
      <w:hyperlink w:anchor="__RefHeading__26_1545593028" w:history="1">
        <w:r w:rsidR="00326715">
          <w:rPr>
            <w:rStyle w:val="IndexLink"/>
            <w:rFonts w:asciiTheme="minorEastAsia" w:hAnsiTheme="minorEastAsia" w:cstheme="minorEastAsia" w:hint="eastAsia"/>
          </w:rPr>
          <w:t>3．总体设计</w:t>
        </w:r>
        <w:r w:rsidR="00326715">
          <w:rPr>
            <w:rStyle w:val="IndexLink"/>
            <w:rFonts w:asciiTheme="minorEastAsia" w:hAnsiTheme="minorEastAsia" w:cstheme="minorEastAsia" w:hint="eastAsia"/>
          </w:rPr>
          <w:tab/>
        </w:r>
        <w:r w:rsidR="00D92411">
          <w:rPr>
            <w:rStyle w:val="IndexLink"/>
            <w:rFonts w:asciiTheme="minorEastAsia" w:hAnsiTheme="minorEastAsia" w:cstheme="minorEastAsia" w:hint="eastAsia"/>
          </w:rPr>
          <w:t>23</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28_1545593028" w:history="1">
        <w:r w:rsidR="00326715">
          <w:rPr>
            <w:rStyle w:val="IndexLink"/>
            <w:rFonts w:asciiTheme="minorEastAsia" w:hAnsiTheme="minorEastAsia" w:cstheme="minorEastAsia" w:hint="eastAsia"/>
          </w:rPr>
          <w:t>3.1处理流程</w:t>
        </w:r>
        <w:r w:rsidR="00326715">
          <w:rPr>
            <w:rStyle w:val="IndexLink"/>
            <w:rFonts w:asciiTheme="minorEastAsia" w:hAnsiTheme="minorEastAsia" w:cstheme="minorEastAsia" w:hint="eastAsia"/>
          </w:rPr>
          <w:tab/>
        </w:r>
        <w:r w:rsidR="00D92411">
          <w:rPr>
            <w:rStyle w:val="IndexLink"/>
            <w:rFonts w:asciiTheme="minorEastAsia" w:hAnsiTheme="minorEastAsia" w:cstheme="minorEastAsia" w:hint="eastAsia"/>
          </w:rPr>
          <w:t>2</w:t>
        </w:r>
      </w:hyperlink>
      <w:r w:rsidR="00D92411">
        <w:rPr>
          <w:rFonts w:asciiTheme="minorEastAsia" w:hAnsiTheme="minorEastAsia" w:cstheme="minorEastAsia" w:hint="eastAsia"/>
        </w:rPr>
        <w:t>3</w:t>
      </w:r>
    </w:p>
    <w:p w:rsidR="002915AD" w:rsidRDefault="00BE536D">
      <w:pPr>
        <w:pStyle w:val="20"/>
        <w:tabs>
          <w:tab w:val="right" w:leader="dot" w:pos="8306"/>
        </w:tabs>
        <w:spacing w:line="10" w:lineRule="atLeast"/>
        <w:rPr>
          <w:rFonts w:asciiTheme="minorEastAsia" w:hAnsiTheme="minorEastAsia" w:cstheme="minorEastAsia"/>
        </w:rPr>
      </w:pPr>
      <w:hyperlink w:anchor="__RefHeading__30_1545593028" w:history="1">
        <w:r w:rsidR="00326715">
          <w:rPr>
            <w:rStyle w:val="IndexLink"/>
            <w:rFonts w:asciiTheme="minorEastAsia" w:hAnsiTheme="minorEastAsia" w:cstheme="minorEastAsia" w:hint="eastAsia"/>
          </w:rPr>
          <w:t>3.2总体结构和模块外部设计</w:t>
        </w:r>
        <w:r w:rsidR="00326715">
          <w:rPr>
            <w:rStyle w:val="IndexLink"/>
            <w:rFonts w:asciiTheme="minorEastAsia" w:hAnsiTheme="minorEastAsia" w:cstheme="minorEastAsia" w:hint="eastAsia"/>
          </w:rPr>
          <w:tab/>
        </w:r>
        <w:r w:rsidR="00D92411">
          <w:rPr>
            <w:rStyle w:val="IndexLink"/>
            <w:rFonts w:asciiTheme="minorEastAsia" w:hAnsiTheme="minorEastAsia" w:cstheme="minorEastAsia" w:hint="eastAsia"/>
          </w:rPr>
          <w:t>24</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32_1545593028" w:history="1">
        <w:r w:rsidR="00326715">
          <w:rPr>
            <w:rStyle w:val="IndexLink"/>
            <w:rFonts w:asciiTheme="minorEastAsia" w:hAnsiTheme="minorEastAsia" w:cstheme="minorEastAsia" w:hint="eastAsia"/>
          </w:rPr>
          <w:t>3.3功能分配</w:t>
        </w:r>
        <w:r w:rsidR="00326715">
          <w:rPr>
            <w:rStyle w:val="IndexLink"/>
            <w:rFonts w:asciiTheme="minorEastAsia" w:hAnsiTheme="minorEastAsia" w:cstheme="minorEastAsia" w:hint="eastAsia"/>
          </w:rPr>
          <w:tab/>
        </w:r>
        <w:r w:rsidR="00D92411">
          <w:rPr>
            <w:rStyle w:val="IndexLink"/>
            <w:rFonts w:asciiTheme="minorEastAsia" w:hAnsiTheme="minorEastAsia" w:cstheme="minorEastAsia" w:hint="eastAsia"/>
          </w:rPr>
          <w:t>2</w:t>
        </w:r>
      </w:hyperlink>
      <w:r w:rsidR="00D92411">
        <w:rPr>
          <w:rFonts w:asciiTheme="minorEastAsia" w:hAnsiTheme="minorEastAsia" w:cstheme="minorEastAsia" w:hint="eastAsia"/>
        </w:rPr>
        <w:t>4</w:t>
      </w:r>
    </w:p>
    <w:p w:rsidR="002915AD" w:rsidRDefault="00BE536D">
      <w:pPr>
        <w:pStyle w:val="20"/>
        <w:tabs>
          <w:tab w:val="right" w:leader="dot" w:pos="8306"/>
        </w:tabs>
        <w:spacing w:line="10" w:lineRule="atLeast"/>
        <w:rPr>
          <w:rFonts w:asciiTheme="minorEastAsia" w:hAnsiTheme="minorEastAsia" w:cstheme="minorEastAsia"/>
        </w:rPr>
      </w:pPr>
      <w:hyperlink w:anchor="__RefHeading__36_1545593028" w:history="1">
        <w:r w:rsidR="00326715">
          <w:rPr>
            <w:rStyle w:val="IndexLink"/>
            <w:rFonts w:asciiTheme="minorEastAsia" w:hAnsiTheme="minorEastAsia" w:cstheme="minorEastAsia" w:hint="eastAsia"/>
          </w:rPr>
          <w:t>3.</w:t>
        </w:r>
        <w:r w:rsidR="00D92411">
          <w:rPr>
            <w:rStyle w:val="IndexLink"/>
            <w:rFonts w:asciiTheme="minorEastAsia" w:hAnsiTheme="minorEastAsia" w:cstheme="minorEastAsia" w:hint="eastAsia"/>
          </w:rPr>
          <w:t>4</w:t>
        </w:r>
        <w:r w:rsidR="00326715">
          <w:rPr>
            <w:rStyle w:val="IndexLink"/>
            <w:rFonts w:asciiTheme="minorEastAsia" w:hAnsiTheme="minorEastAsia" w:cstheme="minorEastAsia" w:hint="eastAsia"/>
          </w:rPr>
          <w:t>时序图设计</w:t>
        </w:r>
        <w:r w:rsidR="00326715">
          <w:rPr>
            <w:rStyle w:val="IndexLink"/>
            <w:rFonts w:asciiTheme="minorEastAsia" w:hAnsiTheme="minorEastAsia" w:cstheme="minorEastAsia" w:hint="eastAsia"/>
          </w:rPr>
          <w:tab/>
        </w:r>
        <w:r w:rsidR="00D92411">
          <w:rPr>
            <w:rStyle w:val="IndexLink"/>
            <w:rFonts w:asciiTheme="minorEastAsia" w:hAnsiTheme="minorEastAsia" w:cstheme="minorEastAsia" w:hint="eastAsia"/>
          </w:rPr>
          <w:t>2</w:t>
        </w:r>
      </w:hyperlink>
      <w:r w:rsidR="00D92411">
        <w:rPr>
          <w:rFonts w:asciiTheme="minorEastAsia" w:hAnsiTheme="minorEastAsia" w:cstheme="minorEastAsia" w:hint="eastAsia"/>
        </w:rPr>
        <w:t>5</w:t>
      </w:r>
    </w:p>
    <w:p w:rsidR="002915AD" w:rsidRDefault="00BE536D">
      <w:pPr>
        <w:pStyle w:val="10"/>
        <w:tabs>
          <w:tab w:val="right" w:leader="dot" w:pos="8306"/>
        </w:tabs>
        <w:spacing w:line="10" w:lineRule="atLeast"/>
        <w:rPr>
          <w:rFonts w:asciiTheme="minorEastAsia" w:hAnsiTheme="minorEastAsia" w:cstheme="minorEastAsia"/>
        </w:rPr>
      </w:pPr>
      <w:hyperlink w:anchor="__RefHeading__38_1545593028" w:history="1">
        <w:r w:rsidR="00326715">
          <w:rPr>
            <w:rStyle w:val="IndexLink"/>
            <w:rFonts w:asciiTheme="minorEastAsia" w:hAnsiTheme="minorEastAsia" w:cstheme="minorEastAsia" w:hint="eastAsia"/>
          </w:rPr>
          <w:t xml:space="preserve">4．接口设计 </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26</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40_1545593028" w:history="1">
        <w:r w:rsidR="00326715">
          <w:rPr>
            <w:rStyle w:val="IndexLink"/>
            <w:rFonts w:asciiTheme="minorEastAsia" w:hAnsiTheme="minorEastAsia" w:cstheme="minorEastAsia" w:hint="eastAsia"/>
          </w:rPr>
          <w:t>4.1外部接口</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26</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42_1545593028" w:history="1">
        <w:r w:rsidR="00326715">
          <w:rPr>
            <w:rStyle w:val="IndexLink"/>
            <w:rFonts w:asciiTheme="minorEastAsia" w:hAnsiTheme="minorEastAsia" w:cstheme="minorEastAsia" w:hint="eastAsia"/>
          </w:rPr>
          <w:t>4.2内部接口</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2</w:t>
        </w:r>
      </w:hyperlink>
      <w:r w:rsidR="00C41662">
        <w:rPr>
          <w:rFonts w:asciiTheme="minorEastAsia" w:hAnsiTheme="minorEastAsia" w:cstheme="minorEastAsia" w:hint="eastAsia"/>
        </w:rPr>
        <w:t>7</w:t>
      </w:r>
    </w:p>
    <w:p w:rsidR="002915AD" w:rsidRDefault="00BE536D">
      <w:pPr>
        <w:pStyle w:val="10"/>
        <w:tabs>
          <w:tab w:val="right" w:leader="dot" w:pos="8306"/>
        </w:tabs>
        <w:spacing w:line="10" w:lineRule="atLeast"/>
        <w:rPr>
          <w:rFonts w:asciiTheme="minorEastAsia" w:hAnsiTheme="minorEastAsia" w:cstheme="minorEastAsia"/>
        </w:rPr>
      </w:pPr>
      <w:hyperlink w:anchor="__RefHeading__44_1545593028" w:history="1">
        <w:r w:rsidR="00326715">
          <w:rPr>
            <w:rStyle w:val="IndexLink"/>
            <w:rFonts w:asciiTheme="minorEastAsia" w:hAnsiTheme="minorEastAsia" w:cstheme="minorEastAsia" w:hint="eastAsia"/>
          </w:rPr>
          <w:t>5．数据结构设计</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27</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46_1545593028" w:history="1">
        <w:r w:rsidR="00326715">
          <w:rPr>
            <w:rStyle w:val="IndexLink"/>
            <w:rFonts w:asciiTheme="minorEastAsia" w:hAnsiTheme="minorEastAsia" w:cstheme="minorEastAsia" w:hint="eastAsia"/>
          </w:rPr>
          <w:t>5.1逻辑结构设计</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2</w:t>
        </w:r>
      </w:hyperlink>
      <w:r w:rsidR="00C41662">
        <w:rPr>
          <w:rFonts w:asciiTheme="minorEastAsia" w:hAnsiTheme="minorEastAsia" w:cstheme="minorEastAsia" w:hint="eastAsia"/>
        </w:rPr>
        <w:t>8</w:t>
      </w:r>
    </w:p>
    <w:p w:rsidR="002915AD" w:rsidRDefault="00BE536D">
      <w:pPr>
        <w:pStyle w:val="20"/>
        <w:tabs>
          <w:tab w:val="right" w:leader="dot" w:pos="8306"/>
        </w:tabs>
        <w:spacing w:line="10" w:lineRule="atLeast"/>
        <w:rPr>
          <w:rFonts w:asciiTheme="minorEastAsia" w:hAnsiTheme="minorEastAsia" w:cstheme="minorEastAsia"/>
        </w:rPr>
      </w:pPr>
      <w:hyperlink w:anchor="__RefHeading__48_1545593028" w:history="1">
        <w:r w:rsidR="00326715">
          <w:rPr>
            <w:rStyle w:val="IndexLink"/>
            <w:rFonts w:asciiTheme="minorEastAsia" w:hAnsiTheme="minorEastAsia" w:cstheme="minorEastAsia" w:hint="eastAsia"/>
          </w:rPr>
          <w:t>5.2物理结构设计</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29</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50_1545593028" w:history="1">
        <w:r w:rsidR="00326715">
          <w:rPr>
            <w:rStyle w:val="IndexLink"/>
            <w:rFonts w:asciiTheme="minorEastAsia" w:hAnsiTheme="minorEastAsia" w:cstheme="minorEastAsia" w:hint="eastAsia"/>
          </w:rPr>
          <w:t>5.3数据结构与程序的关系</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2</w:t>
        </w:r>
      </w:hyperlink>
      <w:r w:rsidR="00C41662">
        <w:rPr>
          <w:rFonts w:asciiTheme="minorEastAsia" w:hAnsiTheme="minorEastAsia" w:cstheme="minorEastAsia" w:hint="eastAsia"/>
        </w:rPr>
        <w:t>9</w:t>
      </w:r>
    </w:p>
    <w:p w:rsidR="002915AD" w:rsidRDefault="00BE536D">
      <w:pPr>
        <w:pStyle w:val="10"/>
        <w:tabs>
          <w:tab w:val="right" w:leader="dot" w:pos="8306"/>
        </w:tabs>
        <w:spacing w:line="10" w:lineRule="atLeast"/>
        <w:rPr>
          <w:rFonts w:asciiTheme="minorEastAsia" w:hAnsiTheme="minorEastAsia" w:cstheme="minorEastAsia"/>
        </w:rPr>
      </w:pPr>
      <w:hyperlink w:anchor="__RefHeading__52_1545593028" w:history="1">
        <w:r w:rsidR="00326715">
          <w:rPr>
            <w:rStyle w:val="IndexLink"/>
            <w:rFonts w:asciiTheme="minorEastAsia" w:hAnsiTheme="minorEastAsia" w:cstheme="minorEastAsia" w:hint="eastAsia"/>
          </w:rPr>
          <w:t>6．运行设计</w:t>
        </w:r>
        <w:r w:rsidR="00326715">
          <w:rPr>
            <w:rStyle w:val="IndexLink"/>
            <w:rFonts w:asciiTheme="minorEastAsia" w:hAnsiTheme="minorEastAsia" w:cstheme="minorEastAsia" w:hint="eastAsia"/>
          </w:rPr>
          <w:tab/>
        </w:r>
      </w:hyperlink>
      <w:r w:rsidR="00C41662">
        <w:rPr>
          <w:rFonts w:asciiTheme="minorEastAsia" w:hAnsiTheme="minorEastAsia" w:cstheme="minorEastAsia" w:hint="eastAsia"/>
        </w:rPr>
        <w:t>29</w:t>
      </w:r>
    </w:p>
    <w:p w:rsidR="002915AD" w:rsidRDefault="00BE536D">
      <w:pPr>
        <w:pStyle w:val="20"/>
        <w:tabs>
          <w:tab w:val="right" w:leader="dot" w:pos="8306"/>
        </w:tabs>
        <w:spacing w:line="10" w:lineRule="atLeast"/>
        <w:rPr>
          <w:rFonts w:asciiTheme="minorEastAsia" w:hAnsiTheme="minorEastAsia" w:cstheme="minorEastAsia"/>
        </w:rPr>
      </w:pPr>
      <w:hyperlink w:anchor="__RefHeading__54_1545593028" w:history="1">
        <w:r w:rsidR="00326715">
          <w:rPr>
            <w:rStyle w:val="IndexLink"/>
            <w:rFonts w:asciiTheme="minorEastAsia" w:hAnsiTheme="minorEastAsia" w:cstheme="minorEastAsia" w:hint="eastAsia"/>
          </w:rPr>
          <w:t>6.1运行模块的组合</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29</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56_1545593028" w:history="1">
        <w:r w:rsidR="00326715">
          <w:rPr>
            <w:rStyle w:val="IndexLink"/>
            <w:rFonts w:asciiTheme="minorEastAsia" w:hAnsiTheme="minorEastAsia" w:cstheme="minorEastAsia" w:hint="eastAsia"/>
          </w:rPr>
          <w:t>6.2运行控制</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3</w:t>
        </w:r>
      </w:hyperlink>
      <w:r w:rsidR="00C41662">
        <w:rPr>
          <w:rFonts w:asciiTheme="minorEastAsia" w:hAnsiTheme="minorEastAsia" w:cstheme="minorEastAsia" w:hint="eastAsia"/>
        </w:rPr>
        <w:t>0</w:t>
      </w:r>
    </w:p>
    <w:p w:rsidR="002915AD" w:rsidRDefault="00BE536D">
      <w:pPr>
        <w:pStyle w:val="20"/>
        <w:tabs>
          <w:tab w:val="right" w:leader="dot" w:pos="8306"/>
        </w:tabs>
        <w:spacing w:line="10" w:lineRule="atLeast"/>
        <w:rPr>
          <w:rFonts w:asciiTheme="minorEastAsia" w:hAnsiTheme="minorEastAsia" w:cstheme="minorEastAsia"/>
        </w:rPr>
      </w:pPr>
      <w:hyperlink w:anchor="__RefHeading__58_1545593028" w:history="1">
        <w:r w:rsidR="00326715">
          <w:rPr>
            <w:rStyle w:val="IndexLink"/>
            <w:rFonts w:asciiTheme="minorEastAsia" w:hAnsiTheme="minorEastAsia" w:cstheme="minorEastAsia" w:hint="eastAsia"/>
          </w:rPr>
          <w:t>6.3运行时间</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30</w:t>
        </w:r>
      </w:hyperlink>
    </w:p>
    <w:p w:rsidR="002915AD" w:rsidRDefault="00BE536D">
      <w:pPr>
        <w:pStyle w:val="10"/>
        <w:tabs>
          <w:tab w:val="right" w:leader="dot" w:pos="8306"/>
        </w:tabs>
        <w:spacing w:line="10" w:lineRule="atLeast"/>
        <w:rPr>
          <w:rFonts w:asciiTheme="minorEastAsia" w:hAnsiTheme="minorEastAsia" w:cstheme="minorEastAsia"/>
        </w:rPr>
      </w:pPr>
      <w:hyperlink w:anchor="__RefHeading__60_1545593028" w:history="1">
        <w:r w:rsidR="00326715">
          <w:rPr>
            <w:rStyle w:val="IndexLink"/>
            <w:rFonts w:asciiTheme="minorEastAsia" w:hAnsiTheme="minorEastAsia" w:cstheme="minorEastAsia" w:hint="eastAsia"/>
          </w:rPr>
          <w:t>7．出错处理设计</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30</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62_1545593028" w:history="1">
        <w:r w:rsidR="00326715">
          <w:rPr>
            <w:rStyle w:val="IndexLink"/>
            <w:rFonts w:asciiTheme="minorEastAsia" w:hAnsiTheme="minorEastAsia" w:cstheme="minorEastAsia" w:hint="eastAsia"/>
          </w:rPr>
          <w:t>7.1出错输出信息</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30</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64_1545593028" w:history="1">
        <w:r w:rsidR="00326715">
          <w:rPr>
            <w:rStyle w:val="IndexLink"/>
            <w:rFonts w:asciiTheme="minorEastAsia" w:hAnsiTheme="minorEastAsia" w:cstheme="minorEastAsia" w:hint="eastAsia"/>
          </w:rPr>
          <w:t>7.2出错处理对策</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30</w:t>
        </w:r>
      </w:hyperlink>
    </w:p>
    <w:p w:rsidR="002915AD" w:rsidRDefault="00BE536D">
      <w:pPr>
        <w:pStyle w:val="10"/>
        <w:tabs>
          <w:tab w:val="right" w:leader="dot" w:pos="8306"/>
        </w:tabs>
        <w:spacing w:line="10" w:lineRule="atLeast"/>
        <w:rPr>
          <w:rFonts w:asciiTheme="minorEastAsia" w:hAnsiTheme="minorEastAsia" w:cstheme="minorEastAsia"/>
        </w:rPr>
      </w:pPr>
      <w:hyperlink w:anchor="__RefHeading__66_1545593028" w:history="1">
        <w:r w:rsidR="00326715">
          <w:rPr>
            <w:rStyle w:val="IndexLink"/>
            <w:rFonts w:asciiTheme="minorEastAsia" w:hAnsiTheme="minorEastAsia" w:cstheme="minorEastAsia" w:hint="eastAsia"/>
          </w:rPr>
          <w:t>8.安全保密设计</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30</w:t>
        </w:r>
      </w:hyperlink>
    </w:p>
    <w:p w:rsidR="002915AD" w:rsidRDefault="00BE536D">
      <w:pPr>
        <w:spacing w:line="10" w:lineRule="atLeast"/>
        <w:rPr>
          <w:rFonts w:asciiTheme="minorEastAsia" w:hAnsiTheme="minorEastAsia" w:cstheme="minorEastAsia"/>
        </w:rPr>
      </w:pPr>
      <w:hyperlink w:anchor="__RefHeading__68_1545593028" w:history="1">
        <w:r w:rsidR="00326715">
          <w:rPr>
            <w:rStyle w:val="IndexLink"/>
            <w:rFonts w:asciiTheme="minorEastAsia" w:hAnsiTheme="minorEastAsia" w:cstheme="minorEastAsia" w:hint="eastAsia"/>
          </w:rPr>
          <w:t>9.维护设计...................................................................</w:t>
        </w:r>
        <w:r w:rsidR="00C41662">
          <w:rPr>
            <w:rStyle w:val="IndexLink"/>
            <w:rFonts w:asciiTheme="minorEastAsia" w:hAnsiTheme="minorEastAsia" w:cstheme="minorEastAsia" w:hint="eastAsia"/>
          </w:rPr>
          <w:t>30</w:t>
        </w:r>
      </w:hyperlink>
      <w:r w:rsidR="00326715">
        <w:rPr>
          <w:rFonts w:asciiTheme="minorEastAsia" w:hAnsiTheme="minorEastAsia" w:cstheme="minorEastAsia" w:hint="eastAsia"/>
        </w:rPr>
        <w:fldChar w:fldCharType="end"/>
      </w: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C41662" w:rsidRDefault="00C41662">
      <w:pPr>
        <w:spacing w:line="10" w:lineRule="atLeast"/>
        <w:rPr>
          <w:rFonts w:asciiTheme="minorEastAsia" w:hAnsiTheme="minorEastAsia" w:cstheme="minorEastAsia"/>
        </w:rPr>
      </w:pPr>
    </w:p>
    <w:p w:rsidR="002915AD" w:rsidRDefault="00326715">
      <w:pPr>
        <w:numPr>
          <w:ilvl w:val="0"/>
          <w:numId w:val="2"/>
        </w:numPr>
        <w:spacing w:line="10" w:lineRule="atLeast"/>
        <w:rPr>
          <w:rFonts w:asciiTheme="minorEastAsia" w:hAnsiTheme="minorEastAsia" w:cstheme="minorEastAsia"/>
          <w:sz w:val="44"/>
          <w:szCs w:val="44"/>
        </w:rPr>
      </w:pPr>
      <w:r>
        <w:rPr>
          <w:rFonts w:asciiTheme="minorEastAsia" w:hAnsiTheme="minorEastAsia" w:cstheme="minorEastAsia" w:hint="eastAsia"/>
          <w:sz w:val="44"/>
          <w:szCs w:val="44"/>
        </w:rPr>
        <w:lastRenderedPageBreak/>
        <w:t>详细设计</w:t>
      </w:r>
    </w:p>
    <w:p w:rsidR="002915AD" w:rsidRDefault="002915AD">
      <w:pPr>
        <w:spacing w:line="10" w:lineRule="atLeast"/>
        <w:rPr>
          <w:rFonts w:asciiTheme="minorEastAsia" w:hAnsiTheme="minorEastAsia" w:cstheme="minorEastAsia"/>
          <w:szCs w:val="21"/>
        </w:rPr>
      </w:pPr>
    </w:p>
    <w:p w:rsidR="002915AD" w:rsidRDefault="00326715">
      <w:pPr>
        <w:pStyle w:val="10"/>
        <w:tabs>
          <w:tab w:val="right" w:leader="dot" w:pos="8306"/>
        </w:tabs>
        <w:spacing w:line="10" w:lineRule="atLeast"/>
        <w:rPr>
          <w:rFonts w:asciiTheme="minorEastAsia" w:hAnsiTheme="minorEastAsia" w:cstheme="minorEastAsia"/>
        </w:rPr>
      </w:pPr>
      <w:r>
        <w:rPr>
          <w:rFonts w:asciiTheme="minorEastAsia" w:hAnsiTheme="minorEastAsia" w:cstheme="minorEastAsia" w:hint="eastAsia"/>
        </w:rPr>
        <w:fldChar w:fldCharType="begin"/>
      </w:r>
      <w:r>
        <w:rPr>
          <w:rFonts w:asciiTheme="minorEastAsia" w:hAnsiTheme="minorEastAsia" w:cstheme="minorEastAsia" w:hint="eastAsia"/>
        </w:rPr>
        <w:instrText xml:space="preserve"> TOC </w:instrText>
      </w:r>
      <w:r>
        <w:rPr>
          <w:rFonts w:asciiTheme="minorEastAsia" w:hAnsiTheme="minorEastAsia" w:cstheme="minorEastAsia" w:hint="eastAsia"/>
        </w:rPr>
        <w:fldChar w:fldCharType="separate"/>
      </w:r>
      <w:hyperlink w:anchor="__RefHeading__1_316070629" w:history="1">
        <w:r>
          <w:rPr>
            <w:rStyle w:val="IndexLink"/>
            <w:rFonts w:asciiTheme="minorEastAsia" w:hAnsiTheme="minorEastAsia" w:cstheme="minorEastAsia" w:hint="eastAsia"/>
          </w:rPr>
          <w:t>1．引言</w:t>
        </w:r>
        <w:r>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31</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3_316070629" w:history="1">
        <w:r w:rsidR="00326715">
          <w:rPr>
            <w:rStyle w:val="IndexLink"/>
            <w:rFonts w:asciiTheme="minorEastAsia" w:hAnsiTheme="minorEastAsia" w:cstheme="minorEastAsia" w:hint="eastAsia"/>
          </w:rPr>
          <w:t xml:space="preserve">1.1编写目的 </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31</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5_316070629" w:history="1">
        <w:r w:rsidR="00326715">
          <w:rPr>
            <w:rStyle w:val="IndexLink"/>
            <w:rFonts w:asciiTheme="minorEastAsia" w:hAnsiTheme="minorEastAsia" w:cstheme="minorEastAsia" w:hint="eastAsia"/>
          </w:rPr>
          <w:t xml:space="preserve">1.2项目背景  </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31</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7_316070629" w:history="1">
        <w:r w:rsidR="00326715">
          <w:rPr>
            <w:rStyle w:val="IndexLink"/>
            <w:rFonts w:asciiTheme="minorEastAsia" w:hAnsiTheme="minorEastAsia" w:cstheme="minorEastAsia" w:hint="eastAsia"/>
          </w:rPr>
          <w:t xml:space="preserve">1.3定义 </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31</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9_316070629" w:history="1">
        <w:r w:rsidR="00326715">
          <w:rPr>
            <w:rStyle w:val="IndexLink"/>
            <w:rFonts w:asciiTheme="minorEastAsia" w:hAnsiTheme="minorEastAsia" w:cstheme="minorEastAsia" w:hint="eastAsia"/>
          </w:rPr>
          <w:t xml:space="preserve">1.4参考资料   </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31</w:t>
        </w:r>
      </w:hyperlink>
    </w:p>
    <w:p w:rsidR="002915AD" w:rsidRDefault="00BE536D">
      <w:pPr>
        <w:pStyle w:val="10"/>
        <w:tabs>
          <w:tab w:val="right" w:leader="dot" w:pos="8306"/>
        </w:tabs>
        <w:spacing w:line="10" w:lineRule="atLeast"/>
        <w:rPr>
          <w:rFonts w:asciiTheme="minorEastAsia" w:hAnsiTheme="minorEastAsia" w:cstheme="minorEastAsia"/>
        </w:rPr>
      </w:pPr>
      <w:hyperlink w:anchor="__RefHeading__11_316070629" w:history="1">
        <w:r w:rsidR="00326715">
          <w:rPr>
            <w:rStyle w:val="IndexLink"/>
            <w:rFonts w:asciiTheme="minorEastAsia" w:hAnsiTheme="minorEastAsia" w:cstheme="minorEastAsia" w:hint="eastAsia"/>
          </w:rPr>
          <w:t>2．总体设计</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31</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13_316070629" w:history="1">
        <w:r w:rsidR="00326715">
          <w:rPr>
            <w:rStyle w:val="IndexLink"/>
            <w:rFonts w:asciiTheme="minorEastAsia" w:hAnsiTheme="minorEastAsia" w:cstheme="minorEastAsia" w:hint="eastAsia"/>
          </w:rPr>
          <w:t>2.1需求概述</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31</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15_316070629" w:history="1">
        <w:r w:rsidR="00326715">
          <w:rPr>
            <w:rStyle w:val="IndexLink"/>
            <w:rFonts w:asciiTheme="minorEastAsia" w:hAnsiTheme="minorEastAsia" w:cstheme="minorEastAsia" w:hint="eastAsia"/>
          </w:rPr>
          <w:t>2.2软件结构</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3</w:t>
        </w:r>
      </w:hyperlink>
      <w:r w:rsidR="00C41662">
        <w:rPr>
          <w:rFonts w:asciiTheme="minorEastAsia" w:hAnsiTheme="minorEastAsia" w:cstheme="minorEastAsia" w:hint="eastAsia"/>
        </w:rPr>
        <w:t>2</w:t>
      </w:r>
    </w:p>
    <w:p w:rsidR="002915AD" w:rsidRDefault="00BE536D">
      <w:pPr>
        <w:pStyle w:val="10"/>
        <w:tabs>
          <w:tab w:val="right" w:leader="dot" w:pos="8306"/>
        </w:tabs>
        <w:spacing w:line="10" w:lineRule="atLeast"/>
        <w:rPr>
          <w:rFonts w:asciiTheme="minorEastAsia" w:hAnsiTheme="minorEastAsia" w:cstheme="minorEastAsia"/>
        </w:rPr>
      </w:pPr>
      <w:hyperlink w:anchor="__RefHeading__17_316070629" w:history="1">
        <w:r w:rsidR="00326715">
          <w:rPr>
            <w:rStyle w:val="IndexLink"/>
            <w:rFonts w:asciiTheme="minorEastAsia" w:hAnsiTheme="minorEastAsia" w:cstheme="minorEastAsia" w:hint="eastAsia"/>
          </w:rPr>
          <w:t>3．程序描述</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32</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19_316070629" w:history="1">
        <w:r w:rsidR="00326715">
          <w:rPr>
            <w:rStyle w:val="IndexLink"/>
            <w:rFonts w:asciiTheme="minorEastAsia" w:hAnsiTheme="minorEastAsia" w:cstheme="minorEastAsia" w:hint="eastAsia"/>
          </w:rPr>
          <w:t>3.1 登录</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3</w:t>
        </w:r>
      </w:hyperlink>
      <w:r w:rsidR="00C41662">
        <w:rPr>
          <w:rFonts w:asciiTheme="minorEastAsia" w:hAnsiTheme="minorEastAsia" w:cstheme="minorEastAsia" w:hint="eastAsia"/>
        </w:rPr>
        <w:t>3</w:t>
      </w:r>
    </w:p>
    <w:p w:rsidR="002915AD" w:rsidRDefault="00BE536D">
      <w:pPr>
        <w:pStyle w:val="20"/>
        <w:tabs>
          <w:tab w:val="right" w:leader="dot" w:pos="8306"/>
        </w:tabs>
        <w:spacing w:line="10" w:lineRule="atLeast"/>
        <w:rPr>
          <w:rFonts w:asciiTheme="minorEastAsia" w:hAnsiTheme="minorEastAsia" w:cstheme="minorEastAsia"/>
        </w:rPr>
      </w:pPr>
      <w:hyperlink w:anchor="__RefHeading__21_316070629" w:history="1">
        <w:r w:rsidR="00326715">
          <w:rPr>
            <w:rStyle w:val="IndexLink"/>
            <w:rFonts w:asciiTheme="minorEastAsia" w:hAnsiTheme="minorEastAsia" w:cstheme="minorEastAsia" w:hint="eastAsia"/>
          </w:rPr>
          <w:t>3.2 退出</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3</w:t>
        </w:r>
      </w:hyperlink>
      <w:r w:rsidR="00C41662">
        <w:rPr>
          <w:rFonts w:asciiTheme="minorEastAsia" w:hAnsiTheme="minorEastAsia" w:cstheme="minorEastAsia" w:hint="eastAsia"/>
        </w:rPr>
        <w:t>5</w:t>
      </w:r>
    </w:p>
    <w:p w:rsidR="002915AD" w:rsidRDefault="00BE536D">
      <w:pPr>
        <w:pStyle w:val="20"/>
        <w:tabs>
          <w:tab w:val="right" w:leader="dot" w:pos="8306"/>
        </w:tabs>
        <w:spacing w:line="10" w:lineRule="atLeast"/>
        <w:rPr>
          <w:rFonts w:asciiTheme="minorEastAsia" w:hAnsiTheme="minorEastAsia" w:cstheme="minorEastAsia"/>
        </w:rPr>
      </w:pPr>
      <w:hyperlink w:anchor="__RefHeading__23_316070629" w:history="1">
        <w:r w:rsidR="00326715">
          <w:rPr>
            <w:rStyle w:val="IndexLink"/>
            <w:rFonts w:asciiTheme="minorEastAsia" w:hAnsiTheme="minorEastAsia" w:cstheme="minorEastAsia" w:hint="eastAsia"/>
          </w:rPr>
          <w:t>3.3 修改密码</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3</w:t>
        </w:r>
      </w:hyperlink>
      <w:r w:rsidR="00C41662">
        <w:rPr>
          <w:rFonts w:asciiTheme="minorEastAsia" w:hAnsiTheme="minorEastAsia" w:cstheme="minorEastAsia" w:hint="eastAsia"/>
        </w:rPr>
        <w:t>7</w:t>
      </w:r>
    </w:p>
    <w:p w:rsidR="002915AD" w:rsidRDefault="00BE536D">
      <w:pPr>
        <w:pStyle w:val="20"/>
        <w:tabs>
          <w:tab w:val="right" w:leader="dot" w:pos="8306"/>
        </w:tabs>
        <w:spacing w:line="10" w:lineRule="atLeast"/>
        <w:rPr>
          <w:rFonts w:asciiTheme="minorEastAsia" w:hAnsiTheme="minorEastAsia" w:cstheme="minorEastAsia"/>
        </w:rPr>
      </w:pPr>
      <w:hyperlink w:anchor="__RefHeading__25_316070629" w:history="1">
        <w:r w:rsidR="00326715">
          <w:rPr>
            <w:rStyle w:val="IndexLink"/>
            <w:rFonts w:asciiTheme="minorEastAsia" w:hAnsiTheme="minorEastAsia" w:cstheme="minorEastAsia" w:hint="eastAsia"/>
          </w:rPr>
          <w:t xml:space="preserve">3.4 </w:t>
        </w:r>
        <w:r w:rsidR="00C41662">
          <w:rPr>
            <w:rStyle w:val="IndexLink"/>
            <w:rFonts w:asciiTheme="minorEastAsia" w:hAnsiTheme="minorEastAsia" w:cstheme="minorEastAsia" w:hint="eastAsia"/>
          </w:rPr>
          <w:t>打卡</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38</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27_316070629" w:history="1">
        <w:r w:rsidR="00326715">
          <w:rPr>
            <w:rStyle w:val="IndexLink"/>
            <w:rFonts w:asciiTheme="minorEastAsia" w:hAnsiTheme="minorEastAsia" w:cstheme="minorEastAsia" w:hint="eastAsia"/>
          </w:rPr>
          <w:t xml:space="preserve">3.5 </w:t>
        </w:r>
        <w:r w:rsidR="00C41662">
          <w:rPr>
            <w:rStyle w:val="IndexLink"/>
            <w:rFonts w:asciiTheme="minorEastAsia" w:hAnsiTheme="minorEastAsia" w:cstheme="minorEastAsia" w:hint="eastAsia"/>
          </w:rPr>
          <w:t>业务审核</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4</w:t>
        </w:r>
      </w:hyperlink>
      <w:r w:rsidR="00C41662">
        <w:rPr>
          <w:rFonts w:asciiTheme="minorEastAsia" w:hAnsiTheme="minorEastAsia" w:cstheme="minorEastAsia" w:hint="eastAsia"/>
        </w:rPr>
        <w:t>0</w:t>
      </w:r>
    </w:p>
    <w:p w:rsidR="002915AD" w:rsidRDefault="00BE536D">
      <w:pPr>
        <w:pStyle w:val="20"/>
        <w:tabs>
          <w:tab w:val="right" w:leader="dot" w:pos="8306"/>
        </w:tabs>
        <w:spacing w:line="10" w:lineRule="atLeast"/>
        <w:rPr>
          <w:rFonts w:asciiTheme="minorEastAsia" w:hAnsiTheme="minorEastAsia" w:cstheme="minorEastAsia"/>
        </w:rPr>
      </w:pPr>
      <w:hyperlink w:anchor="__RefHeading__29_316070629" w:history="1">
        <w:r w:rsidR="00326715">
          <w:rPr>
            <w:rStyle w:val="IndexLink"/>
            <w:rFonts w:asciiTheme="minorEastAsia" w:hAnsiTheme="minorEastAsia" w:cstheme="minorEastAsia" w:hint="eastAsia"/>
          </w:rPr>
          <w:t xml:space="preserve">3.6 </w:t>
        </w:r>
        <w:r w:rsidR="00C41662">
          <w:rPr>
            <w:rStyle w:val="IndexLink"/>
            <w:rFonts w:asciiTheme="minorEastAsia" w:hAnsiTheme="minorEastAsia" w:cstheme="minorEastAsia" w:hint="eastAsia"/>
          </w:rPr>
          <w:t>结算工资</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41</w:t>
        </w:r>
      </w:hyperlink>
    </w:p>
    <w:p w:rsidR="002915AD" w:rsidRDefault="00BE536D">
      <w:pPr>
        <w:spacing w:line="10" w:lineRule="atLeast"/>
        <w:rPr>
          <w:rFonts w:asciiTheme="minorEastAsia" w:hAnsiTheme="minorEastAsia" w:cstheme="minorEastAsia"/>
        </w:rPr>
      </w:pPr>
      <w:hyperlink w:anchor="__RefHeading__39_316070629" w:history="1">
        <w:r w:rsidR="00C41662">
          <w:rPr>
            <w:rStyle w:val="IndexLink"/>
            <w:rFonts w:asciiTheme="minorEastAsia" w:hAnsiTheme="minorEastAsia" w:cstheme="minorEastAsia" w:hint="eastAsia"/>
          </w:rPr>
          <w:t xml:space="preserve"> </w:t>
        </w:r>
      </w:hyperlink>
      <w:r w:rsidR="00326715">
        <w:rPr>
          <w:rFonts w:asciiTheme="minorEastAsia" w:hAnsiTheme="minorEastAsia" w:cstheme="minorEastAsia" w:hint="eastAsia"/>
        </w:rPr>
        <w:fldChar w:fldCharType="end"/>
      </w: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C41662" w:rsidRDefault="00C41662">
      <w:pPr>
        <w:spacing w:line="10" w:lineRule="atLeast"/>
        <w:rPr>
          <w:rFonts w:asciiTheme="minorEastAsia" w:hAnsiTheme="minorEastAsia" w:cstheme="minorEastAsia"/>
        </w:rPr>
      </w:pPr>
    </w:p>
    <w:p w:rsidR="00C41662" w:rsidRDefault="00C41662">
      <w:pPr>
        <w:spacing w:line="10" w:lineRule="atLeast"/>
        <w:rPr>
          <w:rFonts w:asciiTheme="minorEastAsia" w:hAnsiTheme="minorEastAsia" w:cstheme="minorEastAsia"/>
        </w:rPr>
      </w:pPr>
    </w:p>
    <w:p w:rsidR="00C41662" w:rsidRDefault="00C41662">
      <w:pPr>
        <w:spacing w:line="10" w:lineRule="atLeast"/>
        <w:rPr>
          <w:rFonts w:asciiTheme="minorEastAsia" w:hAnsiTheme="minorEastAsia" w:cstheme="minorEastAsia"/>
        </w:rPr>
      </w:pPr>
    </w:p>
    <w:p w:rsidR="002915AD" w:rsidRDefault="00326715">
      <w:pPr>
        <w:numPr>
          <w:ilvl w:val="0"/>
          <w:numId w:val="2"/>
        </w:numPr>
        <w:spacing w:line="10" w:lineRule="atLeast"/>
        <w:rPr>
          <w:rFonts w:asciiTheme="minorEastAsia" w:hAnsiTheme="minorEastAsia" w:cstheme="minorEastAsia"/>
          <w:sz w:val="36"/>
          <w:szCs w:val="36"/>
        </w:rPr>
      </w:pPr>
      <w:r>
        <w:rPr>
          <w:rFonts w:asciiTheme="minorEastAsia" w:hAnsiTheme="minorEastAsia" w:cstheme="minorEastAsia" w:hint="eastAsia"/>
          <w:sz w:val="36"/>
          <w:szCs w:val="36"/>
        </w:rPr>
        <w:lastRenderedPageBreak/>
        <w:t>测试计划</w:t>
      </w:r>
    </w:p>
    <w:p w:rsidR="002915AD" w:rsidRDefault="002915AD">
      <w:pPr>
        <w:spacing w:line="10" w:lineRule="atLeast"/>
        <w:rPr>
          <w:rFonts w:asciiTheme="minorEastAsia" w:hAnsiTheme="minorEastAsia" w:cstheme="minorEastAsia"/>
          <w:szCs w:val="21"/>
        </w:rPr>
      </w:pPr>
    </w:p>
    <w:p w:rsidR="002915AD" w:rsidRDefault="00326715">
      <w:pPr>
        <w:pStyle w:val="10"/>
        <w:tabs>
          <w:tab w:val="right" w:leader="dot" w:pos="8306"/>
        </w:tabs>
        <w:spacing w:line="10" w:lineRule="atLeast"/>
        <w:rPr>
          <w:rFonts w:asciiTheme="minorEastAsia" w:hAnsiTheme="minorEastAsia" w:cstheme="minorEastAsia"/>
        </w:rPr>
      </w:pPr>
      <w:r>
        <w:rPr>
          <w:rFonts w:asciiTheme="minorEastAsia" w:hAnsiTheme="minorEastAsia" w:cstheme="minorEastAsia" w:hint="eastAsia"/>
        </w:rPr>
        <w:fldChar w:fldCharType="begin"/>
      </w:r>
      <w:r>
        <w:rPr>
          <w:rFonts w:asciiTheme="minorEastAsia" w:hAnsiTheme="minorEastAsia" w:cstheme="minorEastAsia" w:hint="eastAsia"/>
        </w:rPr>
        <w:instrText xml:space="preserve"> TOC </w:instrText>
      </w:r>
      <w:r>
        <w:rPr>
          <w:rFonts w:asciiTheme="minorEastAsia" w:hAnsiTheme="minorEastAsia" w:cstheme="minorEastAsia" w:hint="eastAsia"/>
        </w:rPr>
        <w:fldChar w:fldCharType="separate"/>
      </w:r>
      <w:hyperlink w:anchor="__RefHeading__1_508444550" w:history="1">
        <w:r>
          <w:rPr>
            <w:rStyle w:val="IndexLink"/>
            <w:rFonts w:asciiTheme="minorEastAsia" w:hAnsiTheme="minorEastAsia" w:cstheme="minorEastAsia" w:hint="eastAsia"/>
          </w:rPr>
          <w:t>1．引言</w:t>
        </w:r>
        <w:r>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42</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3_508444550" w:history="1">
        <w:r w:rsidR="00326715">
          <w:rPr>
            <w:rStyle w:val="IndexLink"/>
            <w:rFonts w:asciiTheme="minorEastAsia" w:hAnsiTheme="minorEastAsia" w:cstheme="minorEastAsia" w:hint="eastAsia"/>
          </w:rPr>
          <w:t>1.1编写目的</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42</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5_508444550" w:history="1">
        <w:r w:rsidR="00326715">
          <w:rPr>
            <w:rStyle w:val="IndexLink"/>
            <w:rFonts w:asciiTheme="minorEastAsia" w:hAnsiTheme="minorEastAsia" w:cstheme="minorEastAsia" w:hint="eastAsia"/>
          </w:rPr>
          <w:t>1.2项目背景</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42</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7_508444550" w:history="1">
        <w:r w:rsidR="00326715">
          <w:rPr>
            <w:rStyle w:val="IndexLink"/>
            <w:rFonts w:asciiTheme="minorEastAsia" w:hAnsiTheme="minorEastAsia" w:cstheme="minorEastAsia" w:hint="eastAsia"/>
          </w:rPr>
          <w:t>1.3定义</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42</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9_508444550" w:history="1">
        <w:r w:rsidR="00326715">
          <w:rPr>
            <w:rStyle w:val="IndexLink"/>
            <w:rFonts w:asciiTheme="minorEastAsia" w:hAnsiTheme="minorEastAsia" w:cstheme="minorEastAsia" w:hint="eastAsia"/>
          </w:rPr>
          <w:t>1.4参考资料</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42</w:t>
        </w:r>
      </w:hyperlink>
    </w:p>
    <w:p w:rsidR="002915AD" w:rsidRDefault="00BE536D">
      <w:pPr>
        <w:pStyle w:val="10"/>
        <w:tabs>
          <w:tab w:val="right" w:leader="dot" w:pos="8306"/>
        </w:tabs>
        <w:spacing w:line="10" w:lineRule="atLeast"/>
        <w:rPr>
          <w:rFonts w:asciiTheme="minorEastAsia" w:hAnsiTheme="minorEastAsia" w:cstheme="minorEastAsia"/>
        </w:rPr>
      </w:pPr>
      <w:hyperlink w:anchor="__RefHeading__11_508444550" w:history="1">
        <w:r w:rsidR="00326715">
          <w:rPr>
            <w:rStyle w:val="IndexLink"/>
            <w:rFonts w:asciiTheme="minorEastAsia" w:hAnsiTheme="minorEastAsia" w:cstheme="minorEastAsia" w:hint="eastAsia"/>
          </w:rPr>
          <w:t>2．任务概述</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42</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13_508444550" w:history="1">
        <w:r w:rsidR="00326715">
          <w:rPr>
            <w:rStyle w:val="IndexLink"/>
            <w:rFonts w:asciiTheme="minorEastAsia" w:hAnsiTheme="minorEastAsia" w:cstheme="minorEastAsia" w:hint="eastAsia"/>
          </w:rPr>
          <w:t>2.1目标</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42</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15_508444550" w:history="1">
        <w:r w:rsidR="00326715">
          <w:rPr>
            <w:rStyle w:val="IndexLink"/>
            <w:rFonts w:asciiTheme="minorEastAsia" w:hAnsiTheme="minorEastAsia" w:cstheme="minorEastAsia" w:hint="eastAsia"/>
          </w:rPr>
          <w:t>2.2运行环境</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42</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17_508444550" w:history="1">
        <w:r w:rsidR="00326715">
          <w:rPr>
            <w:rStyle w:val="IndexLink"/>
            <w:rFonts w:asciiTheme="minorEastAsia" w:hAnsiTheme="minorEastAsia" w:cstheme="minorEastAsia" w:hint="eastAsia"/>
          </w:rPr>
          <w:t>2.3需求概述</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43</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19_508444550" w:history="1">
        <w:r w:rsidR="00326715">
          <w:rPr>
            <w:rStyle w:val="IndexLink"/>
            <w:rFonts w:asciiTheme="minorEastAsia" w:hAnsiTheme="minorEastAsia" w:cstheme="minorEastAsia" w:hint="eastAsia"/>
          </w:rPr>
          <w:t>2.4条件与限制</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43</w:t>
        </w:r>
      </w:hyperlink>
    </w:p>
    <w:p w:rsidR="002915AD" w:rsidRDefault="00BE536D">
      <w:pPr>
        <w:pStyle w:val="10"/>
        <w:tabs>
          <w:tab w:val="right" w:leader="dot" w:pos="8306"/>
        </w:tabs>
        <w:spacing w:line="10" w:lineRule="atLeast"/>
        <w:rPr>
          <w:rFonts w:asciiTheme="minorEastAsia" w:hAnsiTheme="minorEastAsia" w:cstheme="minorEastAsia"/>
        </w:rPr>
      </w:pPr>
      <w:hyperlink w:anchor="__RefHeading__21_508444550" w:history="1">
        <w:r w:rsidR="00326715">
          <w:rPr>
            <w:rStyle w:val="IndexLink"/>
            <w:rFonts w:asciiTheme="minorEastAsia" w:hAnsiTheme="minorEastAsia" w:cstheme="minorEastAsia" w:hint="eastAsia"/>
          </w:rPr>
          <w:t>3．计划</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43</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23_508444550" w:history="1">
        <w:r w:rsidR="00326715">
          <w:rPr>
            <w:rStyle w:val="IndexLink"/>
            <w:rFonts w:asciiTheme="minorEastAsia" w:hAnsiTheme="minorEastAsia" w:cstheme="minorEastAsia" w:hint="eastAsia"/>
          </w:rPr>
          <w:t>3.1测试方案</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43</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25_508444550" w:history="1">
        <w:r w:rsidR="00326715">
          <w:rPr>
            <w:rStyle w:val="IndexLink"/>
            <w:rFonts w:asciiTheme="minorEastAsia" w:hAnsiTheme="minorEastAsia" w:cstheme="minorEastAsia" w:hint="eastAsia"/>
          </w:rPr>
          <w:t>3.2测试项目</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43</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27_508444550" w:history="1">
        <w:r w:rsidR="00326715">
          <w:rPr>
            <w:rStyle w:val="IndexLink"/>
            <w:rFonts w:asciiTheme="minorEastAsia" w:hAnsiTheme="minorEastAsia" w:cstheme="minorEastAsia" w:hint="eastAsia"/>
          </w:rPr>
          <w:t>3.3测试准备</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43</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29_508444550" w:history="1">
        <w:r w:rsidR="00326715">
          <w:rPr>
            <w:rStyle w:val="IndexLink"/>
            <w:rFonts w:asciiTheme="minorEastAsia" w:hAnsiTheme="minorEastAsia" w:cstheme="minorEastAsia" w:hint="eastAsia"/>
          </w:rPr>
          <w:t>3.4测试机构及人员</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43</w:t>
        </w:r>
      </w:hyperlink>
    </w:p>
    <w:p w:rsidR="002915AD" w:rsidRDefault="00BE536D">
      <w:pPr>
        <w:pStyle w:val="10"/>
        <w:tabs>
          <w:tab w:val="right" w:leader="dot" w:pos="8306"/>
        </w:tabs>
        <w:spacing w:line="10" w:lineRule="atLeast"/>
        <w:rPr>
          <w:rFonts w:asciiTheme="minorEastAsia" w:hAnsiTheme="minorEastAsia" w:cstheme="minorEastAsia"/>
        </w:rPr>
      </w:pPr>
      <w:hyperlink w:anchor="__RefHeading__31_508444550" w:history="1">
        <w:r w:rsidR="00326715">
          <w:rPr>
            <w:rStyle w:val="IndexLink"/>
            <w:rFonts w:asciiTheme="minorEastAsia" w:hAnsiTheme="minorEastAsia" w:cstheme="minorEastAsia" w:hint="eastAsia"/>
          </w:rPr>
          <w:t>4．测试项目说明</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43</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33_508444550" w:history="1">
        <w:r w:rsidR="00326715">
          <w:rPr>
            <w:rStyle w:val="IndexLink"/>
            <w:rFonts w:asciiTheme="minorEastAsia" w:hAnsiTheme="minorEastAsia" w:cstheme="minorEastAsia" w:hint="eastAsia"/>
          </w:rPr>
          <w:t>4.1测试项目名称及测试内容</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4</w:t>
        </w:r>
      </w:hyperlink>
      <w:r w:rsidR="00C41662">
        <w:rPr>
          <w:rFonts w:asciiTheme="minorEastAsia" w:hAnsiTheme="minorEastAsia" w:cstheme="minorEastAsia" w:hint="eastAsia"/>
        </w:rPr>
        <w:t>3</w:t>
      </w:r>
    </w:p>
    <w:p w:rsidR="002915AD" w:rsidRDefault="00BE536D">
      <w:pPr>
        <w:pStyle w:val="20"/>
        <w:tabs>
          <w:tab w:val="right" w:leader="dot" w:pos="8306"/>
        </w:tabs>
        <w:spacing w:line="10" w:lineRule="atLeast"/>
        <w:rPr>
          <w:rFonts w:asciiTheme="minorEastAsia" w:hAnsiTheme="minorEastAsia" w:cstheme="minorEastAsia"/>
        </w:rPr>
      </w:pPr>
      <w:hyperlink w:anchor="__RefHeading__35_508444550" w:history="1">
        <w:r w:rsidR="00326715">
          <w:rPr>
            <w:rStyle w:val="IndexLink"/>
            <w:rFonts w:asciiTheme="minorEastAsia" w:hAnsiTheme="minorEastAsia" w:cstheme="minorEastAsia" w:hint="eastAsia"/>
          </w:rPr>
          <w:t>4.2测试用例</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4</w:t>
        </w:r>
      </w:hyperlink>
      <w:r w:rsidR="00C41662">
        <w:rPr>
          <w:rFonts w:asciiTheme="minorEastAsia" w:hAnsiTheme="minorEastAsia" w:cstheme="minorEastAsia" w:hint="eastAsia"/>
        </w:rPr>
        <w:t>5</w:t>
      </w:r>
    </w:p>
    <w:p w:rsidR="002915AD" w:rsidRDefault="00BE536D">
      <w:pPr>
        <w:pStyle w:val="20"/>
        <w:tabs>
          <w:tab w:val="right" w:leader="dot" w:pos="8306"/>
        </w:tabs>
        <w:spacing w:line="10" w:lineRule="atLeast"/>
        <w:rPr>
          <w:rFonts w:asciiTheme="minorEastAsia" w:hAnsiTheme="minorEastAsia" w:cstheme="minorEastAsia"/>
        </w:rPr>
      </w:pPr>
      <w:hyperlink w:anchor="__RefHeading__37_508444550" w:history="1">
        <w:r w:rsidR="00326715">
          <w:rPr>
            <w:rStyle w:val="IndexLink"/>
            <w:rFonts w:asciiTheme="minorEastAsia" w:hAnsiTheme="minorEastAsia" w:cstheme="minorEastAsia" w:hint="eastAsia"/>
          </w:rPr>
          <w:t>4.3进度</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52</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39_508444550" w:history="1">
        <w:r w:rsidR="00326715">
          <w:rPr>
            <w:rStyle w:val="IndexLink"/>
            <w:rFonts w:asciiTheme="minorEastAsia" w:hAnsiTheme="minorEastAsia" w:cstheme="minorEastAsia" w:hint="eastAsia"/>
          </w:rPr>
          <w:t>4.4条件</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52</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41_508444550" w:history="1">
        <w:r w:rsidR="00326715">
          <w:rPr>
            <w:rStyle w:val="IndexLink"/>
            <w:rFonts w:asciiTheme="minorEastAsia" w:hAnsiTheme="minorEastAsia" w:cstheme="minorEastAsia" w:hint="eastAsia"/>
          </w:rPr>
          <w:t>4.5测试资料</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52</w:t>
        </w:r>
      </w:hyperlink>
    </w:p>
    <w:p w:rsidR="002915AD" w:rsidRDefault="00BE536D">
      <w:pPr>
        <w:pStyle w:val="10"/>
        <w:tabs>
          <w:tab w:val="right" w:leader="dot" w:pos="8306"/>
        </w:tabs>
        <w:spacing w:line="10" w:lineRule="atLeast"/>
        <w:rPr>
          <w:rFonts w:asciiTheme="minorEastAsia" w:hAnsiTheme="minorEastAsia" w:cstheme="minorEastAsia"/>
        </w:rPr>
      </w:pPr>
      <w:hyperlink w:anchor="__RefHeading__43_508444550" w:history="1">
        <w:r w:rsidR="00326715">
          <w:rPr>
            <w:rStyle w:val="IndexLink"/>
            <w:rFonts w:asciiTheme="minorEastAsia" w:hAnsiTheme="minorEastAsia" w:cstheme="minorEastAsia" w:hint="eastAsia"/>
          </w:rPr>
          <w:t>5．评价</w:t>
        </w:r>
        <w:r w:rsidR="00326715">
          <w:rPr>
            <w:rStyle w:val="IndexLink"/>
            <w:rFonts w:asciiTheme="minorEastAsia" w:hAnsiTheme="minorEastAsia" w:cstheme="minorEastAsia" w:hint="eastAsia"/>
          </w:rPr>
          <w:tab/>
        </w:r>
        <w:r w:rsidR="00C41662">
          <w:rPr>
            <w:rStyle w:val="IndexLink"/>
            <w:rFonts w:asciiTheme="minorEastAsia" w:hAnsiTheme="minorEastAsia" w:cstheme="minorEastAsia" w:hint="eastAsia"/>
          </w:rPr>
          <w:t>52</w:t>
        </w:r>
      </w:hyperlink>
    </w:p>
    <w:p w:rsidR="002915AD" w:rsidRDefault="00BE536D">
      <w:pPr>
        <w:pStyle w:val="20"/>
        <w:tabs>
          <w:tab w:val="right" w:leader="dot" w:pos="8306"/>
        </w:tabs>
        <w:spacing w:line="10" w:lineRule="atLeast"/>
        <w:rPr>
          <w:rFonts w:asciiTheme="minorEastAsia" w:hAnsiTheme="minorEastAsia" w:cstheme="minorEastAsia"/>
        </w:rPr>
      </w:pPr>
      <w:hyperlink w:anchor="__RefHeading__45_508444550" w:history="1">
        <w:r w:rsidR="00326715">
          <w:rPr>
            <w:rStyle w:val="IndexLink"/>
            <w:rFonts w:asciiTheme="minorEastAsia" w:hAnsiTheme="minorEastAsia" w:cstheme="minorEastAsia" w:hint="eastAsia"/>
          </w:rPr>
          <w:t>5.1范围</w:t>
        </w:r>
        <w:r w:rsidR="00326715">
          <w:rPr>
            <w:rStyle w:val="IndexLink"/>
            <w:rFonts w:asciiTheme="minorEastAsia" w:hAnsiTheme="minorEastAsia" w:cstheme="minorEastAsia" w:hint="eastAsia"/>
          </w:rPr>
          <w:tab/>
        </w:r>
        <w:r w:rsidR="00806A48">
          <w:rPr>
            <w:rStyle w:val="IndexLink"/>
            <w:rFonts w:asciiTheme="minorEastAsia" w:hAnsiTheme="minorEastAsia" w:cstheme="minorEastAsia" w:hint="eastAsia"/>
          </w:rPr>
          <w:t>52</w:t>
        </w:r>
      </w:hyperlink>
    </w:p>
    <w:p w:rsidR="002915AD" w:rsidRDefault="00BE536D">
      <w:pPr>
        <w:spacing w:line="10" w:lineRule="atLeast"/>
        <w:rPr>
          <w:rFonts w:asciiTheme="minorEastAsia" w:hAnsiTheme="minorEastAsia" w:cstheme="minorEastAsia"/>
        </w:rPr>
      </w:pPr>
      <w:hyperlink w:anchor="__RefHeading__47_508444550" w:history="1">
        <w:r w:rsidR="00326715">
          <w:rPr>
            <w:rStyle w:val="IndexLink"/>
            <w:rFonts w:asciiTheme="minorEastAsia" w:hAnsiTheme="minorEastAsia" w:cstheme="minorEastAsia" w:hint="eastAsia"/>
          </w:rPr>
          <w:t>5.2准则.....................................................................</w:t>
        </w:r>
        <w:r w:rsidR="00806A48">
          <w:rPr>
            <w:rStyle w:val="IndexLink"/>
            <w:rFonts w:asciiTheme="minorEastAsia" w:hAnsiTheme="minorEastAsia" w:cstheme="minorEastAsia"/>
          </w:rPr>
          <w:t xml:space="preserve"> </w:t>
        </w:r>
        <w:r w:rsidR="00806A48">
          <w:rPr>
            <w:rStyle w:val="IndexLink"/>
            <w:rFonts w:asciiTheme="minorEastAsia" w:hAnsiTheme="minorEastAsia" w:cstheme="minorEastAsia" w:hint="eastAsia"/>
          </w:rPr>
          <w:t>52</w:t>
        </w:r>
      </w:hyperlink>
      <w:r w:rsidR="00326715">
        <w:rPr>
          <w:rFonts w:asciiTheme="minorEastAsia" w:hAnsiTheme="minorEastAsia" w:cstheme="minorEastAsia" w:hint="eastAsia"/>
        </w:rPr>
        <w:fldChar w:fldCharType="end"/>
      </w: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9D2B55" w:rsidRDefault="009D2B55">
      <w:pPr>
        <w:spacing w:line="10" w:lineRule="atLeast"/>
        <w:rPr>
          <w:rFonts w:asciiTheme="minorEastAsia" w:hAnsiTheme="minorEastAsia" w:cstheme="minorEastAsia"/>
        </w:rPr>
      </w:pPr>
    </w:p>
    <w:p w:rsidR="009D2B55" w:rsidRDefault="009D2B55">
      <w:pPr>
        <w:spacing w:line="10" w:lineRule="atLeast"/>
        <w:rPr>
          <w:rFonts w:asciiTheme="minorEastAsia" w:hAnsiTheme="minorEastAsia" w:cstheme="minorEastAsia"/>
        </w:rPr>
      </w:pPr>
    </w:p>
    <w:p w:rsidR="009D2B55" w:rsidRDefault="009D2B55">
      <w:pPr>
        <w:spacing w:line="10" w:lineRule="atLeast"/>
        <w:rPr>
          <w:rFonts w:asciiTheme="minorEastAsia" w:hAnsiTheme="minorEastAsia" w:cstheme="minorEastAsia"/>
        </w:rPr>
      </w:pPr>
    </w:p>
    <w:p w:rsidR="009D2B55" w:rsidRDefault="009D2B55">
      <w:pPr>
        <w:spacing w:line="10" w:lineRule="atLeast"/>
        <w:rPr>
          <w:rFonts w:asciiTheme="minorEastAsia" w:hAnsiTheme="minorEastAsia" w:cstheme="minorEastAsia"/>
        </w:rPr>
      </w:pPr>
    </w:p>
    <w:p w:rsidR="009D2B55" w:rsidRDefault="009D2B55">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Pr="0031513A" w:rsidRDefault="00326715" w:rsidP="00917264">
      <w:pPr>
        <w:pStyle w:val="1"/>
        <w:jc w:val="center"/>
      </w:pPr>
      <w:r>
        <w:rPr>
          <w:rFonts w:hint="eastAsia"/>
        </w:rPr>
        <w:lastRenderedPageBreak/>
        <w:t>一、项目开发</w:t>
      </w:r>
    </w:p>
    <w:p w:rsidR="002915AD" w:rsidRDefault="00326715">
      <w:pPr>
        <w:pStyle w:val="1"/>
        <w:spacing w:before="0" w:after="0" w:line="10" w:lineRule="atLeast"/>
        <w:rPr>
          <w:rFonts w:asciiTheme="minorEastAsia" w:hAnsiTheme="minorEastAsia" w:cstheme="minorEastAsia"/>
          <w:sz w:val="28"/>
          <w:szCs w:val="28"/>
        </w:rPr>
      </w:pPr>
      <w:r>
        <w:rPr>
          <w:rFonts w:asciiTheme="minorEastAsia" w:hAnsiTheme="minorEastAsia" w:cstheme="minorEastAsia" w:hint="eastAsia"/>
          <w:sz w:val="28"/>
          <w:szCs w:val="28"/>
        </w:rPr>
        <w:t>1．引言</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9" w:name="__RefHeading__3_815464324"/>
      <w:bookmarkEnd w:id="9"/>
      <w:r>
        <w:rPr>
          <w:rFonts w:asciiTheme="minorEastAsia" w:eastAsiaTheme="minorEastAsia" w:hAnsiTheme="minorEastAsia" w:cstheme="minorEastAsia" w:hint="eastAsia"/>
          <w:sz w:val="24"/>
          <w:szCs w:val="24"/>
        </w:rPr>
        <w:t>1.1编写目的</w:t>
      </w:r>
    </w:p>
    <w:p w:rsidR="002915AD" w:rsidRDefault="00326715">
      <w:pPr>
        <w:spacing w:line="10" w:lineRule="atLeast"/>
        <w:ind w:firstLine="420"/>
        <w:rPr>
          <w:rFonts w:asciiTheme="minorEastAsia" w:hAnsiTheme="minorEastAsia" w:cstheme="minorEastAsia"/>
        </w:rPr>
      </w:pPr>
      <w:r>
        <w:rPr>
          <w:rFonts w:asciiTheme="minorEastAsia" w:hAnsiTheme="minorEastAsia" w:cstheme="minorEastAsia" w:hint="eastAsia"/>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开发进度、项目内外环境条件、风险对策等内容以书面的方式描述出来，作为项目团队成员以及项目干系人之间的共识与约定，项目生命周期内的所有项目活动的行动基础，项目团队开展和检查项目工作的依据。</w:t>
      </w:r>
    </w:p>
    <w:p w:rsidR="002915AD" w:rsidRDefault="00326715">
      <w:pPr>
        <w:spacing w:line="10" w:lineRule="atLeast"/>
        <w:ind w:firstLine="420"/>
        <w:rPr>
          <w:rFonts w:asciiTheme="minorEastAsia" w:hAnsiTheme="minorEastAsia" w:cstheme="minorEastAsia"/>
        </w:rPr>
      </w:pPr>
      <w:r>
        <w:rPr>
          <w:rFonts w:asciiTheme="minorEastAsia" w:hAnsiTheme="minorEastAsia" w:cstheme="minorEastAsia" w:hint="eastAsia"/>
        </w:rPr>
        <w:t>本项目开发计划用于从总体上指导工资管理系统项目顺利进行。本项目开发计划面向项目组全体成员。</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10" w:name="__RefHeading__5_815464324"/>
      <w:bookmarkEnd w:id="10"/>
      <w:r>
        <w:rPr>
          <w:rFonts w:asciiTheme="minorEastAsia" w:eastAsiaTheme="minorEastAsia" w:hAnsiTheme="minorEastAsia" w:cstheme="minorEastAsia" w:hint="eastAsia"/>
          <w:sz w:val="24"/>
          <w:szCs w:val="24"/>
        </w:rPr>
        <w:t>1.2项目背景</w:t>
      </w:r>
    </w:p>
    <w:p w:rsidR="002915AD" w:rsidRDefault="00326715">
      <w:pPr>
        <w:numPr>
          <w:ilvl w:val="0"/>
          <w:numId w:val="3"/>
        </w:numPr>
        <w:spacing w:line="10" w:lineRule="atLeast"/>
        <w:rPr>
          <w:rFonts w:asciiTheme="minorEastAsia" w:hAnsiTheme="minorEastAsia" w:cstheme="minorEastAsia"/>
        </w:rPr>
      </w:pPr>
      <w:r>
        <w:rPr>
          <w:rFonts w:asciiTheme="minorEastAsia" w:hAnsiTheme="minorEastAsia" w:cstheme="minorEastAsia" w:hint="eastAsia"/>
        </w:rPr>
        <w:t>项目的委托单位、开发单位和主管部门</w:t>
      </w:r>
    </w:p>
    <w:p w:rsidR="002915AD" w:rsidRDefault="00326715">
      <w:pPr>
        <w:spacing w:line="10" w:lineRule="atLeast"/>
        <w:ind w:left="315" w:hanging="315"/>
        <w:rPr>
          <w:rFonts w:asciiTheme="minorEastAsia" w:hAnsiTheme="minorEastAsia" w:cstheme="minorEastAsia"/>
        </w:rPr>
      </w:pPr>
      <w:r>
        <w:rPr>
          <w:rFonts w:asciiTheme="minorEastAsia" w:hAnsiTheme="minorEastAsia" w:cstheme="minorEastAsia" w:hint="eastAsia"/>
        </w:rPr>
        <w:t xml:space="preserve">    本项目由吉林大学计算机科学与技术学院软件工程课程设计提出</w:t>
      </w:r>
    </w:p>
    <w:p w:rsidR="002915AD" w:rsidRDefault="00326715">
      <w:pPr>
        <w:numPr>
          <w:ilvl w:val="0"/>
          <w:numId w:val="3"/>
        </w:numPr>
        <w:spacing w:line="10" w:lineRule="atLeast"/>
        <w:rPr>
          <w:rFonts w:asciiTheme="minorEastAsia" w:hAnsiTheme="minorEastAsia" w:cstheme="minorEastAsia"/>
        </w:rPr>
      </w:pPr>
      <w:r>
        <w:rPr>
          <w:rFonts w:asciiTheme="minorEastAsia" w:hAnsiTheme="minorEastAsia" w:cstheme="minorEastAsia" w:hint="eastAsia"/>
        </w:rPr>
        <w:t>该软件系统与其他</w:t>
      </w:r>
    </w:p>
    <w:p w:rsidR="002915AD" w:rsidRDefault="00326715">
      <w:pPr>
        <w:spacing w:line="10" w:lineRule="atLeast"/>
        <w:ind w:left="315" w:hanging="315"/>
        <w:rPr>
          <w:rFonts w:asciiTheme="minorEastAsia" w:hAnsiTheme="minorEastAsia" w:cstheme="minorEastAsia"/>
        </w:rPr>
      </w:pPr>
      <w:r>
        <w:rPr>
          <w:rFonts w:asciiTheme="minorEastAsia" w:hAnsiTheme="minorEastAsia" w:cstheme="minorEastAsia" w:hint="eastAsia"/>
        </w:rPr>
        <w:t xml:space="preserve">    该系统的使用者为ACME公司所有员工。该系统与其他系统没有关联。</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11" w:name="__RefHeading__7_815464324"/>
      <w:bookmarkEnd w:id="11"/>
      <w:r>
        <w:rPr>
          <w:rFonts w:asciiTheme="minorEastAsia" w:eastAsiaTheme="minorEastAsia" w:hAnsiTheme="minorEastAsia" w:cstheme="minorEastAsia" w:hint="eastAsia"/>
          <w:sz w:val="24"/>
          <w:szCs w:val="24"/>
        </w:rPr>
        <w:t>1.3定义</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【列出本档中用到的专门术语的定义和缩写词的原文。】</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略</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12" w:name="__RefHeading__9_815464324"/>
      <w:bookmarkEnd w:id="12"/>
      <w:r>
        <w:rPr>
          <w:rFonts w:asciiTheme="minorEastAsia" w:eastAsiaTheme="minorEastAsia" w:hAnsiTheme="minorEastAsia" w:cstheme="minorEastAsia" w:hint="eastAsia"/>
          <w:sz w:val="24"/>
          <w:szCs w:val="24"/>
        </w:rPr>
        <w:t>1.4参考资料</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【可包括： </w:t>
      </w:r>
    </w:p>
    <w:p w:rsidR="002915AD" w:rsidRDefault="00326715">
      <w:pPr>
        <w:numPr>
          <w:ilvl w:val="0"/>
          <w:numId w:val="4"/>
        </w:numPr>
        <w:spacing w:line="10" w:lineRule="atLeast"/>
        <w:rPr>
          <w:rFonts w:asciiTheme="minorEastAsia" w:hAnsiTheme="minorEastAsia" w:cstheme="minorEastAsia"/>
        </w:rPr>
      </w:pPr>
      <w:r>
        <w:rPr>
          <w:rFonts w:asciiTheme="minorEastAsia" w:hAnsiTheme="minorEastAsia" w:cstheme="minorEastAsia" w:hint="eastAsia"/>
        </w:rPr>
        <w:t>项目经核准的计划任务书、合同或上级机关的批文；</w:t>
      </w:r>
    </w:p>
    <w:p w:rsidR="002915AD" w:rsidRDefault="00326715">
      <w:pPr>
        <w:numPr>
          <w:ilvl w:val="0"/>
          <w:numId w:val="4"/>
        </w:numPr>
        <w:spacing w:line="10" w:lineRule="atLeast"/>
        <w:rPr>
          <w:rFonts w:asciiTheme="minorEastAsia" w:hAnsiTheme="minorEastAsia" w:cstheme="minorEastAsia"/>
        </w:rPr>
      </w:pPr>
      <w:r>
        <w:rPr>
          <w:rFonts w:asciiTheme="minorEastAsia" w:hAnsiTheme="minorEastAsia" w:cstheme="minorEastAsia" w:hint="eastAsia"/>
        </w:rPr>
        <w:t>文档所引用的资料、规范等；列出这些资料的作者、标题、编号、发表日期、出版单位或资料来源。】</w:t>
      </w:r>
    </w:p>
    <w:p w:rsidR="002915AD" w:rsidRDefault="00326715">
      <w:pPr>
        <w:pStyle w:val="1"/>
        <w:spacing w:before="0" w:after="0" w:line="10" w:lineRule="atLeast"/>
        <w:rPr>
          <w:rFonts w:asciiTheme="minorEastAsia" w:hAnsiTheme="minorEastAsia" w:cstheme="minorEastAsia"/>
          <w:sz w:val="28"/>
          <w:szCs w:val="28"/>
        </w:rPr>
      </w:pPr>
      <w:bookmarkStart w:id="13" w:name="__RefHeading__11_815464324"/>
      <w:bookmarkEnd w:id="13"/>
      <w:r>
        <w:rPr>
          <w:rFonts w:asciiTheme="minorEastAsia" w:hAnsiTheme="minorEastAsia" w:cstheme="minorEastAsia" w:hint="eastAsia"/>
          <w:sz w:val="28"/>
          <w:szCs w:val="28"/>
        </w:rPr>
        <w:t>2．项目概述</w:t>
      </w:r>
    </w:p>
    <w:p w:rsidR="002915AD" w:rsidRPr="00055698" w:rsidRDefault="00326715">
      <w:pPr>
        <w:pStyle w:val="2"/>
        <w:spacing w:before="0" w:after="0" w:line="10" w:lineRule="atLeast"/>
        <w:rPr>
          <w:rFonts w:asciiTheme="minorEastAsia" w:eastAsiaTheme="minorEastAsia" w:hAnsiTheme="minorEastAsia" w:cstheme="minorEastAsia"/>
          <w:sz w:val="24"/>
          <w:szCs w:val="24"/>
        </w:rPr>
      </w:pPr>
      <w:bookmarkStart w:id="14" w:name="__RefHeading__13_815464324"/>
      <w:bookmarkEnd w:id="14"/>
      <w:r w:rsidRPr="00055698">
        <w:rPr>
          <w:rFonts w:asciiTheme="minorEastAsia" w:eastAsiaTheme="minorEastAsia" w:hAnsiTheme="minorEastAsia" w:cstheme="minorEastAsia" w:hint="eastAsia"/>
          <w:sz w:val="24"/>
          <w:szCs w:val="24"/>
        </w:rPr>
        <w:t>2.1工作内容</w:t>
      </w:r>
    </w:p>
    <w:p w:rsidR="002915AD" w:rsidRDefault="00326715">
      <w:pPr>
        <w:spacing w:line="10" w:lineRule="atLeast"/>
        <w:ind w:firstLine="420"/>
        <w:rPr>
          <w:rFonts w:asciiTheme="minorEastAsia" w:hAnsiTheme="minorEastAsia" w:cstheme="minorEastAsia"/>
        </w:rPr>
      </w:pPr>
      <w:r>
        <w:rPr>
          <w:rFonts w:asciiTheme="minorEastAsia" w:hAnsiTheme="minorEastAsia" w:cstheme="minorEastAsia" w:hint="eastAsia"/>
        </w:rPr>
        <w:t>本系统旨在开发一个员工工资管理平台，它将实现员工在网上进行提交业务，电子打卡，并查看互个人信息，在网上查询自己的工资详情、打卡信息。管理员可以对业务及员工进行管理。实现工资自动化计算。并且可以通过结算形式打印工资单。</w:t>
      </w:r>
    </w:p>
    <w:p w:rsidR="002915AD" w:rsidRPr="00055698" w:rsidRDefault="00326715">
      <w:pPr>
        <w:pStyle w:val="2"/>
        <w:spacing w:before="0" w:after="0" w:line="10" w:lineRule="atLeast"/>
        <w:rPr>
          <w:rFonts w:asciiTheme="minorEastAsia" w:eastAsiaTheme="minorEastAsia" w:hAnsiTheme="minorEastAsia" w:cstheme="minorEastAsia"/>
          <w:sz w:val="24"/>
          <w:szCs w:val="24"/>
        </w:rPr>
      </w:pPr>
      <w:bookmarkStart w:id="15" w:name="__RefHeading__15_815464324"/>
      <w:bookmarkEnd w:id="15"/>
      <w:r w:rsidRPr="00055698">
        <w:rPr>
          <w:rFonts w:asciiTheme="minorEastAsia" w:eastAsiaTheme="minorEastAsia" w:hAnsiTheme="minorEastAsia" w:cstheme="minorEastAsia" w:hint="eastAsia"/>
          <w:sz w:val="24"/>
          <w:szCs w:val="24"/>
        </w:rPr>
        <w:t>2.2条件与限制</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本网站在四周内完成，包括最终成品和各种开发文档。</w:t>
      </w:r>
    </w:p>
    <w:p w:rsidR="002915AD" w:rsidRPr="00055698" w:rsidRDefault="00326715">
      <w:pPr>
        <w:pStyle w:val="2"/>
        <w:spacing w:before="0" w:after="0" w:line="10" w:lineRule="atLeast"/>
        <w:rPr>
          <w:rFonts w:asciiTheme="minorEastAsia" w:eastAsiaTheme="minorEastAsia" w:hAnsiTheme="minorEastAsia" w:cstheme="minorEastAsia"/>
          <w:sz w:val="24"/>
          <w:szCs w:val="24"/>
        </w:rPr>
      </w:pPr>
      <w:bookmarkStart w:id="16" w:name="__RefHeading__17_815464324"/>
      <w:bookmarkEnd w:id="16"/>
      <w:r w:rsidRPr="00055698">
        <w:rPr>
          <w:rFonts w:asciiTheme="minorEastAsia" w:eastAsiaTheme="minorEastAsia" w:hAnsiTheme="minorEastAsia" w:cstheme="minorEastAsia" w:hint="eastAsia"/>
          <w:sz w:val="24"/>
          <w:szCs w:val="24"/>
        </w:rPr>
        <w:t>2.3产品</w:t>
      </w:r>
    </w:p>
    <w:p w:rsidR="002915AD" w:rsidRPr="00055698" w:rsidRDefault="00326715" w:rsidP="00055698">
      <w:pPr>
        <w:pStyle w:val="3"/>
        <w:numPr>
          <w:ilvl w:val="0"/>
          <w:numId w:val="0"/>
        </w:numPr>
        <w:spacing w:before="0" w:after="0" w:line="10" w:lineRule="atLeast"/>
        <w:ind w:left="709" w:hanging="709"/>
        <w:rPr>
          <w:rFonts w:asciiTheme="minorEastAsia" w:hAnsiTheme="minorEastAsia" w:cstheme="minorEastAsia"/>
          <w:sz w:val="21"/>
          <w:szCs w:val="21"/>
        </w:rPr>
      </w:pPr>
      <w:r w:rsidRPr="00055698">
        <w:rPr>
          <w:rFonts w:asciiTheme="minorEastAsia" w:hAnsiTheme="minorEastAsia" w:cstheme="minorEastAsia" w:hint="eastAsia"/>
          <w:sz w:val="21"/>
          <w:szCs w:val="21"/>
        </w:rPr>
        <w:t>2.3.1程序</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程序名称：ACME工资管理系统</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使用语言：Python、HTML、javascript、css</w:t>
      </w:r>
    </w:p>
    <w:p w:rsidR="002915AD" w:rsidRDefault="00326715">
      <w:pPr>
        <w:spacing w:line="10" w:lineRule="atLeast"/>
        <w:rPr>
          <w:rFonts w:asciiTheme="minorEastAsia" w:hAnsiTheme="minorEastAsia" w:cstheme="minorEastAsia"/>
          <w:sz w:val="24"/>
        </w:rPr>
      </w:pPr>
      <w:r>
        <w:rPr>
          <w:rFonts w:asciiTheme="minorEastAsia" w:hAnsiTheme="minorEastAsia" w:cstheme="minorEastAsia" w:hint="eastAsia"/>
        </w:rPr>
        <w:t>存储形式：开发工程、可执行文件</w:t>
      </w:r>
    </w:p>
    <w:p w:rsidR="002915AD" w:rsidRPr="00055698" w:rsidRDefault="00326715" w:rsidP="00055698">
      <w:pPr>
        <w:pStyle w:val="3"/>
        <w:numPr>
          <w:ilvl w:val="0"/>
          <w:numId w:val="0"/>
        </w:numPr>
        <w:spacing w:before="0" w:after="0" w:line="10" w:lineRule="atLeast"/>
        <w:ind w:left="709" w:hanging="709"/>
        <w:rPr>
          <w:rFonts w:asciiTheme="minorEastAsia" w:hAnsiTheme="minorEastAsia" w:cstheme="minorEastAsia"/>
          <w:sz w:val="21"/>
          <w:szCs w:val="21"/>
        </w:rPr>
      </w:pPr>
      <w:r w:rsidRPr="00055698">
        <w:rPr>
          <w:rFonts w:asciiTheme="minorEastAsia" w:hAnsiTheme="minorEastAsia" w:cstheme="minorEastAsia" w:hint="eastAsia"/>
          <w:sz w:val="21"/>
          <w:szCs w:val="21"/>
        </w:rPr>
        <w:t>2.3.2文档</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任务书</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项目开发计划</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需求规格说明书</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lastRenderedPageBreak/>
        <w:t>概要设计</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详细设计说明书</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测试计划</w:t>
      </w:r>
    </w:p>
    <w:p w:rsidR="002915AD" w:rsidRPr="00055698" w:rsidRDefault="00326715">
      <w:pPr>
        <w:pStyle w:val="2"/>
        <w:spacing w:before="0" w:after="0" w:line="10" w:lineRule="atLeast"/>
        <w:rPr>
          <w:rFonts w:asciiTheme="minorEastAsia" w:eastAsiaTheme="minorEastAsia" w:hAnsiTheme="minorEastAsia" w:cstheme="minorEastAsia"/>
          <w:sz w:val="24"/>
          <w:szCs w:val="24"/>
        </w:rPr>
      </w:pPr>
      <w:bookmarkStart w:id="17" w:name="__RefHeading__19_815464324"/>
      <w:bookmarkEnd w:id="17"/>
      <w:r w:rsidRPr="00055698">
        <w:rPr>
          <w:rFonts w:asciiTheme="minorEastAsia" w:eastAsiaTheme="minorEastAsia" w:hAnsiTheme="minorEastAsia" w:cstheme="minorEastAsia" w:hint="eastAsia"/>
          <w:sz w:val="24"/>
          <w:szCs w:val="24"/>
        </w:rPr>
        <w:t>2.4运行环境</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操作系统：windows</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支持环境：django1.3及以上</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数 据 库：Mysql</w:t>
      </w:r>
    </w:p>
    <w:p w:rsidR="002915AD" w:rsidRPr="00055698" w:rsidRDefault="00326715">
      <w:pPr>
        <w:pStyle w:val="2"/>
        <w:spacing w:before="0" w:after="0" w:line="10" w:lineRule="atLeast"/>
        <w:rPr>
          <w:rFonts w:asciiTheme="minorEastAsia" w:eastAsiaTheme="minorEastAsia" w:hAnsiTheme="minorEastAsia" w:cstheme="minorEastAsia"/>
          <w:sz w:val="24"/>
          <w:szCs w:val="24"/>
        </w:rPr>
      </w:pPr>
      <w:bookmarkStart w:id="18" w:name="__RefHeading__21_815464324"/>
      <w:bookmarkEnd w:id="18"/>
      <w:r w:rsidRPr="00055698">
        <w:rPr>
          <w:rFonts w:asciiTheme="minorEastAsia" w:eastAsiaTheme="minorEastAsia" w:hAnsiTheme="minorEastAsia" w:cstheme="minorEastAsia" w:hint="eastAsia"/>
          <w:sz w:val="24"/>
          <w:szCs w:val="24"/>
        </w:rPr>
        <w:t>2.5服务</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无</w:t>
      </w:r>
    </w:p>
    <w:p w:rsidR="002915AD" w:rsidRPr="00055698" w:rsidRDefault="00326715">
      <w:pPr>
        <w:pStyle w:val="2"/>
        <w:spacing w:before="0" w:after="0" w:line="10" w:lineRule="atLeast"/>
        <w:rPr>
          <w:rFonts w:asciiTheme="minorEastAsia" w:eastAsiaTheme="minorEastAsia" w:hAnsiTheme="minorEastAsia" w:cstheme="minorEastAsia"/>
          <w:sz w:val="24"/>
          <w:szCs w:val="24"/>
        </w:rPr>
      </w:pPr>
      <w:bookmarkStart w:id="19" w:name="__RefHeading__23_815464324"/>
      <w:bookmarkEnd w:id="19"/>
      <w:r w:rsidRPr="00055698">
        <w:rPr>
          <w:rFonts w:asciiTheme="minorEastAsia" w:eastAsiaTheme="minorEastAsia" w:hAnsiTheme="minorEastAsia" w:cstheme="minorEastAsia" w:hint="eastAsia"/>
          <w:sz w:val="24"/>
          <w:szCs w:val="24"/>
        </w:rPr>
        <w:t>2.6验收标准</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功能完整、界面良好、文档齐全</w:t>
      </w:r>
    </w:p>
    <w:p w:rsidR="002915AD" w:rsidRDefault="00326715">
      <w:pPr>
        <w:pStyle w:val="1"/>
        <w:spacing w:before="0" w:after="0" w:line="10" w:lineRule="atLeast"/>
        <w:rPr>
          <w:rFonts w:asciiTheme="minorEastAsia" w:hAnsiTheme="minorEastAsia" w:cstheme="minorEastAsia"/>
          <w:sz w:val="28"/>
          <w:szCs w:val="28"/>
        </w:rPr>
      </w:pPr>
      <w:bookmarkStart w:id="20" w:name="__RefHeading__25_815464324"/>
      <w:bookmarkEnd w:id="20"/>
      <w:r>
        <w:rPr>
          <w:rFonts w:asciiTheme="minorEastAsia" w:hAnsiTheme="minorEastAsia" w:cstheme="minorEastAsia" w:hint="eastAsia"/>
          <w:sz w:val="28"/>
          <w:szCs w:val="28"/>
        </w:rPr>
        <w:t>3．实施计划</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21" w:name="__RefHeading__27_815464324"/>
      <w:bookmarkEnd w:id="21"/>
      <w:r>
        <w:rPr>
          <w:rFonts w:asciiTheme="minorEastAsia" w:eastAsiaTheme="minorEastAsia" w:hAnsiTheme="minorEastAsia" w:cstheme="minorEastAsia" w:hint="eastAsia"/>
          <w:sz w:val="24"/>
          <w:szCs w:val="24"/>
        </w:rPr>
        <w:t>3.1任务分解</w:t>
      </w:r>
    </w:p>
    <w:p w:rsidR="002915AD" w:rsidRDefault="004E1D26">
      <w:pPr>
        <w:pStyle w:val="2"/>
        <w:spacing w:before="0" w:after="0" w:line="10" w:lineRule="atLeast"/>
        <w:rPr>
          <w:rFonts w:asciiTheme="minorEastAsia" w:eastAsiaTheme="minorEastAsia" w:hAnsiTheme="minorEastAsia" w:cstheme="minorEastAsia"/>
        </w:rPr>
      </w:pPr>
      <w:bookmarkStart w:id="22" w:name="__RefHeading__29_815464324"/>
      <w:bookmarkEnd w:id="22"/>
      <w:r>
        <w:rPr>
          <w:rFonts w:asciiTheme="minorEastAsia" w:eastAsiaTheme="minorEastAsia" w:hAnsiTheme="minorEastAsia" w:cstheme="minorEastAsia" w:hint="eastAsia"/>
          <w:noProof/>
        </w:rPr>
        <mc:AlternateContent>
          <mc:Choice Requires="wps">
            <w:drawing>
              <wp:anchor distT="0" distB="0" distL="114300" distR="114300" simplePos="0" relativeHeight="251660800" behindDoc="0" locked="0" layoutInCell="1" allowOverlap="1" wp14:anchorId="042DF63F" wp14:editId="724C8116">
                <wp:simplePos x="0" y="0"/>
                <wp:positionH relativeFrom="margin">
                  <wp:posOffset>-111760</wp:posOffset>
                </wp:positionH>
                <wp:positionV relativeFrom="paragraph">
                  <wp:posOffset>294640</wp:posOffset>
                </wp:positionV>
                <wp:extent cx="5720080" cy="2923540"/>
                <wp:effectExtent l="0" t="0" r="0" b="0"/>
                <wp:wrapTopAndBottom/>
                <wp:docPr id="14" name="文本框 11"/>
                <wp:cNvGraphicFramePr/>
                <a:graphic xmlns:a="http://schemas.openxmlformats.org/drawingml/2006/main">
                  <a:graphicData uri="http://schemas.microsoft.com/office/word/2010/wordprocessingShape">
                    <wps:wsp>
                      <wps:cNvSpPr txBox="1"/>
                      <wps:spPr>
                        <a:xfrm>
                          <a:off x="0" y="0"/>
                          <a:ext cx="5720080" cy="2923540"/>
                        </a:xfrm>
                        <a:prstGeom prst="rect">
                          <a:avLst/>
                        </a:prstGeom>
                        <a:solidFill>
                          <a:srgbClr val="FFFFFF">
                            <a:alpha val="0"/>
                          </a:srgbClr>
                        </a:solidFill>
                        <a:ln w="9525">
                          <a:noFill/>
                        </a:ln>
                      </wps:spPr>
                      <wps:txbx>
                        <w:txbxContent>
                          <w:tbl>
                            <w:tblPr>
                              <w:tblW w:w="8757" w:type="dxa"/>
                              <w:tblInd w:w="108" w:type="dxa"/>
                              <w:tblLayout w:type="fixed"/>
                              <w:tblLook w:val="04A0" w:firstRow="1" w:lastRow="0" w:firstColumn="1" w:lastColumn="0" w:noHBand="0" w:noVBand="1"/>
                            </w:tblPr>
                            <w:tblGrid>
                              <w:gridCol w:w="2552"/>
                              <w:gridCol w:w="6205"/>
                            </w:tblGrid>
                            <w:tr w:rsidR="00326715" w:rsidTr="004E1D26">
                              <w:trPr>
                                <w:trHeight w:val="289"/>
                              </w:trPr>
                              <w:tc>
                                <w:tcPr>
                                  <w:tcW w:w="2552" w:type="dxa"/>
                                  <w:tcBorders>
                                    <w:top w:val="single" w:sz="4" w:space="0" w:color="000000"/>
                                    <w:left w:val="single" w:sz="4" w:space="0" w:color="000000"/>
                                    <w:bottom w:val="single" w:sz="4" w:space="0" w:color="000000"/>
                                  </w:tcBorders>
                                  <w:shd w:val="clear" w:color="auto" w:fill="auto"/>
                                </w:tcPr>
                                <w:p w:rsidR="00326715" w:rsidRDefault="00326715">
                                  <w:pPr>
                                    <w:rPr>
                                      <w:color w:val="000000"/>
                                    </w:rPr>
                                  </w:pPr>
                                  <w:r>
                                    <w:rPr>
                                      <w:color w:val="000000"/>
                                    </w:rPr>
                                    <w:t>时间</w:t>
                                  </w:r>
                                </w:p>
                              </w:tc>
                              <w:tc>
                                <w:tcPr>
                                  <w:tcW w:w="6205" w:type="dxa"/>
                                  <w:tcBorders>
                                    <w:top w:val="single" w:sz="4" w:space="0" w:color="000000"/>
                                    <w:left w:val="single" w:sz="4" w:space="0" w:color="000000"/>
                                    <w:bottom w:val="single" w:sz="4" w:space="0" w:color="000000"/>
                                    <w:right w:val="single" w:sz="4" w:space="0" w:color="000000"/>
                                  </w:tcBorders>
                                  <w:shd w:val="clear" w:color="auto" w:fill="auto"/>
                                </w:tcPr>
                                <w:p w:rsidR="00326715" w:rsidRDefault="00326715">
                                  <w:pPr>
                                    <w:rPr>
                                      <w:color w:val="000000"/>
                                    </w:rPr>
                                  </w:pPr>
                                  <w:r>
                                    <w:rPr>
                                      <w:color w:val="000000"/>
                                    </w:rPr>
                                    <w:t>任务</w:t>
                                  </w:r>
                                </w:p>
                              </w:tc>
                            </w:tr>
                            <w:tr w:rsidR="00326715" w:rsidTr="004E1D26">
                              <w:trPr>
                                <w:trHeight w:val="289"/>
                              </w:trPr>
                              <w:tc>
                                <w:tcPr>
                                  <w:tcW w:w="2552" w:type="dxa"/>
                                  <w:tcBorders>
                                    <w:top w:val="single" w:sz="4" w:space="0" w:color="000000"/>
                                    <w:left w:val="single" w:sz="4" w:space="0" w:color="000000"/>
                                    <w:bottom w:val="single" w:sz="4" w:space="0" w:color="000000"/>
                                  </w:tcBorders>
                                  <w:shd w:val="clear" w:color="auto" w:fill="auto"/>
                                </w:tcPr>
                                <w:p w:rsidR="00326715" w:rsidRDefault="00326715">
                                  <w:pPr>
                                    <w:rPr>
                                      <w:color w:val="000000"/>
                                    </w:rPr>
                                  </w:pPr>
                                  <w:r>
                                    <w:rPr>
                                      <w:color w:val="000000"/>
                                    </w:rPr>
                                    <w:t>2017.05.27</w:t>
                                  </w:r>
                                </w:p>
                              </w:tc>
                              <w:tc>
                                <w:tcPr>
                                  <w:tcW w:w="6205" w:type="dxa"/>
                                  <w:tcBorders>
                                    <w:top w:val="single" w:sz="4" w:space="0" w:color="000000"/>
                                    <w:left w:val="single" w:sz="4" w:space="0" w:color="000000"/>
                                    <w:bottom w:val="single" w:sz="4" w:space="0" w:color="000000"/>
                                    <w:right w:val="single" w:sz="4" w:space="0" w:color="000000"/>
                                  </w:tcBorders>
                                  <w:shd w:val="clear" w:color="auto" w:fill="auto"/>
                                </w:tcPr>
                                <w:p w:rsidR="00326715" w:rsidRDefault="00326715">
                                  <w:pPr>
                                    <w:rPr>
                                      <w:color w:val="000000"/>
                                    </w:rPr>
                                  </w:pPr>
                                  <w:r>
                                    <w:rPr>
                                      <w:color w:val="000000"/>
                                    </w:rPr>
                                    <w:t>撰写课程设计任务书</w:t>
                                  </w:r>
                                </w:p>
                              </w:tc>
                            </w:tr>
                            <w:tr w:rsidR="00326715" w:rsidTr="004E1D26">
                              <w:trPr>
                                <w:trHeight w:val="289"/>
                              </w:trPr>
                              <w:tc>
                                <w:tcPr>
                                  <w:tcW w:w="2552" w:type="dxa"/>
                                  <w:tcBorders>
                                    <w:top w:val="single" w:sz="4" w:space="0" w:color="000000"/>
                                    <w:left w:val="single" w:sz="4" w:space="0" w:color="000000"/>
                                    <w:bottom w:val="single" w:sz="4" w:space="0" w:color="000000"/>
                                  </w:tcBorders>
                                  <w:shd w:val="clear" w:color="auto" w:fill="auto"/>
                                </w:tcPr>
                                <w:p w:rsidR="00326715" w:rsidRDefault="00326715">
                                  <w:pPr>
                                    <w:rPr>
                                      <w:color w:val="000000"/>
                                    </w:rPr>
                                  </w:pPr>
                                  <w:r>
                                    <w:rPr>
                                      <w:color w:val="000000"/>
                                    </w:rPr>
                                    <w:t>2017.05.30</w:t>
                                  </w:r>
                                </w:p>
                              </w:tc>
                              <w:tc>
                                <w:tcPr>
                                  <w:tcW w:w="6205" w:type="dxa"/>
                                  <w:tcBorders>
                                    <w:top w:val="single" w:sz="4" w:space="0" w:color="000000"/>
                                    <w:left w:val="single" w:sz="4" w:space="0" w:color="000000"/>
                                    <w:bottom w:val="single" w:sz="4" w:space="0" w:color="000000"/>
                                    <w:right w:val="single" w:sz="4" w:space="0" w:color="000000"/>
                                  </w:tcBorders>
                                  <w:shd w:val="clear" w:color="auto" w:fill="auto"/>
                                </w:tcPr>
                                <w:p w:rsidR="00326715" w:rsidRDefault="00326715">
                                  <w:pPr>
                                    <w:rPr>
                                      <w:color w:val="000000"/>
                                    </w:rPr>
                                  </w:pPr>
                                  <w:r>
                                    <w:rPr>
                                      <w:color w:val="000000"/>
                                    </w:rPr>
                                    <w:t>撰写软件规格需求说明书</w:t>
                                  </w:r>
                                </w:p>
                              </w:tc>
                            </w:tr>
                            <w:tr w:rsidR="00326715" w:rsidTr="004E1D26">
                              <w:trPr>
                                <w:trHeight w:val="289"/>
                              </w:trPr>
                              <w:tc>
                                <w:tcPr>
                                  <w:tcW w:w="2552" w:type="dxa"/>
                                  <w:tcBorders>
                                    <w:top w:val="single" w:sz="4" w:space="0" w:color="000000"/>
                                    <w:left w:val="single" w:sz="4" w:space="0" w:color="000000"/>
                                    <w:bottom w:val="single" w:sz="4" w:space="0" w:color="000000"/>
                                  </w:tcBorders>
                                  <w:shd w:val="clear" w:color="auto" w:fill="auto"/>
                                </w:tcPr>
                                <w:p w:rsidR="00326715" w:rsidRDefault="00326715">
                                  <w:pPr>
                                    <w:rPr>
                                      <w:color w:val="000000"/>
                                    </w:rPr>
                                  </w:pPr>
                                  <w:r>
                                    <w:rPr>
                                      <w:color w:val="000000"/>
                                    </w:rPr>
                                    <w:t>2017.06.01--2017.06.03</w:t>
                                  </w:r>
                                </w:p>
                              </w:tc>
                              <w:tc>
                                <w:tcPr>
                                  <w:tcW w:w="6205" w:type="dxa"/>
                                  <w:tcBorders>
                                    <w:top w:val="single" w:sz="4" w:space="0" w:color="000000"/>
                                    <w:left w:val="single" w:sz="4" w:space="0" w:color="000000"/>
                                    <w:bottom w:val="single" w:sz="4" w:space="0" w:color="000000"/>
                                    <w:right w:val="single" w:sz="4" w:space="0" w:color="000000"/>
                                  </w:tcBorders>
                                  <w:shd w:val="clear" w:color="auto" w:fill="auto"/>
                                </w:tcPr>
                                <w:p w:rsidR="00326715" w:rsidRDefault="00326715">
                                  <w:pPr>
                                    <w:rPr>
                                      <w:color w:val="000000"/>
                                    </w:rPr>
                                  </w:pPr>
                                  <w:r>
                                    <w:rPr>
                                      <w:color w:val="000000"/>
                                    </w:rPr>
                                    <w:t>撰写概要设计</w:t>
                                  </w:r>
                                </w:p>
                              </w:tc>
                            </w:tr>
                            <w:tr w:rsidR="00326715" w:rsidTr="004E1D26">
                              <w:trPr>
                                <w:trHeight w:val="289"/>
                              </w:trPr>
                              <w:tc>
                                <w:tcPr>
                                  <w:tcW w:w="2552" w:type="dxa"/>
                                  <w:tcBorders>
                                    <w:top w:val="single" w:sz="4" w:space="0" w:color="000000"/>
                                    <w:left w:val="single" w:sz="4" w:space="0" w:color="000000"/>
                                    <w:bottom w:val="single" w:sz="4" w:space="0" w:color="000000"/>
                                  </w:tcBorders>
                                  <w:shd w:val="clear" w:color="auto" w:fill="auto"/>
                                </w:tcPr>
                                <w:p w:rsidR="00326715" w:rsidRDefault="00326715">
                                  <w:pPr>
                                    <w:rPr>
                                      <w:color w:val="000000"/>
                                    </w:rPr>
                                  </w:pPr>
                                  <w:r>
                                    <w:rPr>
                                      <w:color w:val="000000"/>
                                    </w:rPr>
                                    <w:t>2017.06.04--2017.06.05</w:t>
                                  </w:r>
                                </w:p>
                              </w:tc>
                              <w:tc>
                                <w:tcPr>
                                  <w:tcW w:w="6205" w:type="dxa"/>
                                  <w:tcBorders>
                                    <w:top w:val="single" w:sz="4" w:space="0" w:color="000000"/>
                                    <w:left w:val="single" w:sz="4" w:space="0" w:color="000000"/>
                                    <w:bottom w:val="single" w:sz="4" w:space="0" w:color="000000"/>
                                    <w:right w:val="single" w:sz="4" w:space="0" w:color="000000"/>
                                  </w:tcBorders>
                                  <w:shd w:val="clear" w:color="auto" w:fill="auto"/>
                                </w:tcPr>
                                <w:p w:rsidR="00326715" w:rsidRDefault="00326715">
                                  <w:pPr>
                                    <w:rPr>
                                      <w:color w:val="000000"/>
                                    </w:rPr>
                                  </w:pPr>
                                  <w:r>
                                    <w:rPr>
                                      <w:color w:val="000000"/>
                                    </w:rPr>
                                    <w:t>撰写部分详细设计以及完成界面设计及代码实现</w:t>
                                  </w:r>
                                </w:p>
                              </w:tc>
                            </w:tr>
                            <w:tr w:rsidR="00326715" w:rsidTr="004E1D26">
                              <w:trPr>
                                <w:trHeight w:val="289"/>
                              </w:trPr>
                              <w:tc>
                                <w:tcPr>
                                  <w:tcW w:w="2552" w:type="dxa"/>
                                  <w:tcBorders>
                                    <w:top w:val="single" w:sz="4" w:space="0" w:color="000000"/>
                                    <w:left w:val="single" w:sz="4" w:space="0" w:color="000000"/>
                                    <w:bottom w:val="single" w:sz="4" w:space="0" w:color="000000"/>
                                  </w:tcBorders>
                                  <w:shd w:val="clear" w:color="auto" w:fill="auto"/>
                                </w:tcPr>
                                <w:p w:rsidR="00326715" w:rsidRDefault="00326715">
                                  <w:pPr>
                                    <w:rPr>
                                      <w:color w:val="000000"/>
                                    </w:rPr>
                                  </w:pPr>
                                  <w:r>
                                    <w:rPr>
                                      <w:color w:val="000000"/>
                                    </w:rPr>
                                    <w:t>2017.06.06</w:t>
                                  </w:r>
                                </w:p>
                              </w:tc>
                              <w:tc>
                                <w:tcPr>
                                  <w:tcW w:w="6205" w:type="dxa"/>
                                  <w:tcBorders>
                                    <w:top w:val="single" w:sz="4" w:space="0" w:color="000000"/>
                                    <w:left w:val="single" w:sz="4" w:space="0" w:color="000000"/>
                                    <w:bottom w:val="single" w:sz="4" w:space="0" w:color="000000"/>
                                    <w:right w:val="single" w:sz="4" w:space="0" w:color="000000"/>
                                  </w:tcBorders>
                                  <w:shd w:val="clear" w:color="auto" w:fill="auto"/>
                                </w:tcPr>
                                <w:p w:rsidR="00326715" w:rsidRDefault="00326715">
                                  <w:pPr>
                                    <w:rPr>
                                      <w:color w:val="000000"/>
                                    </w:rPr>
                                  </w:pPr>
                                  <w:r>
                                    <w:rPr>
                                      <w:color w:val="000000"/>
                                    </w:rPr>
                                    <w:t>完成详细设计根据中期检查进行调整</w:t>
                                  </w:r>
                                </w:p>
                              </w:tc>
                            </w:tr>
                            <w:tr w:rsidR="00326715" w:rsidTr="004E1D26">
                              <w:trPr>
                                <w:trHeight w:val="289"/>
                              </w:trPr>
                              <w:tc>
                                <w:tcPr>
                                  <w:tcW w:w="2552" w:type="dxa"/>
                                  <w:tcBorders>
                                    <w:top w:val="single" w:sz="4" w:space="0" w:color="000000"/>
                                    <w:left w:val="single" w:sz="4" w:space="0" w:color="000000"/>
                                    <w:bottom w:val="single" w:sz="4" w:space="0" w:color="000000"/>
                                  </w:tcBorders>
                                  <w:shd w:val="clear" w:color="auto" w:fill="auto"/>
                                </w:tcPr>
                                <w:p w:rsidR="00326715" w:rsidRDefault="00326715">
                                  <w:pPr>
                                    <w:rPr>
                                      <w:color w:val="000000"/>
                                    </w:rPr>
                                  </w:pPr>
                                  <w:r>
                                    <w:rPr>
                                      <w:color w:val="000000"/>
                                    </w:rPr>
                                    <w:t>2017.06.06--2017.06.10</w:t>
                                  </w:r>
                                </w:p>
                              </w:tc>
                              <w:tc>
                                <w:tcPr>
                                  <w:tcW w:w="6205" w:type="dxa"/>
                                  <w:tcBorders>
                                    <w:top w:val="single" w:sz="4" w:space="0" w:color="000000"/>
                                    <w:left w:val="single" w:sz="4" w:space="0" w:color="000000"/>
                                    <w:bottom w:val="single" w:sz="4" w:space="0" w:color="000000"/>
                                    <w:right w:val="single" w:sz="4" w:space="0" w:color="000000"/>
                                  </w:tcBorders>
                                  <w:shd w:val="clear" w:color="auto" w:fill="auto"/>
                                </w:tcPr>
                                <w:p w:rsidR="00326715" w:rsidRDefault="00326715">
                                  <w:pPr>
                                    <w:rPr>
                                      <w:color w:val="000000"/>
                                    </w:rPr>
                                  </w:pPr>
                                  <w:r>
                                    <w:rPr>
                                      <w:color w:val="000000"/>
                                    </w:rPr>
                                    <w:t>代码实现</w:t>
                                  </w:r>
                                </w:p>
                              </w:tc>
                            </w:tr>
                            <w:tr w:rsidR="00326715" w:rsidTr="004E1D26">
                              <w:trPr>
                                <w:trHeight w:val="289"/>
                              </w:trPr>
                              <w:tc>
                                <w:tcPr>
                                  <w:tcW w:w="2552" w:type="dxa"/>
                                  <w:tcBorders>
                                    <w:top w:val="single" w:sz="4" w:space="0" w:color="000000"/>
                                    <w:left w:val="single" w:sz="4" w:space="0" w:color="000000"/>
                                    <w:bottom w:val="single" w:sz="4" w:space="0" w:color="000000"/>
                                  </w:tcBorders>
                                  <w:shd w:val="clear" w:color="auto" w:fill="auto"/>
                                </w:tcPr>
                                <w:p w:rsidR="00326715" w:rsidRDefault="00326715">
                                  <w:pPr>
                                    <w:rPr>
                                      <w:color w:val="000000"/>
                                    </w:rPr>
                                  </w:pPr>
                                  <w:r>
                                    <w:rPr>
                                      <w:color w:val="000000"/>
                                    </w:rPr>
                                    <w:t>2017.06.11</w:t>
                                  </w:r>
                                </w:p>
                              </w:tc>
                              <w:tc>
                                <w:tcPr>
                                  <w:tcW w:w="6205" w:type="dxa"/>
                                  <w:tcBorders>
                                    <w:top w:val="single" w:sz="4" w:space="0" w:color="000000"/>
                                    <w:left w:val="single" w:sz="4" w:space="0" w:color="000000"/>
                                    <w:bottom w:val="single" w:sz="4" w:space="0" w:color="000000"/>
                                    <w:right w:val="single" w:sz="4" w:space="0" w:color="000000"/>
                                  </w:tcBorders>
                                  <w:shd w:val="clear" w:color="auto" w:fill="auto"/>
                                </w:tcPr>
                                <w:p w:rsidR="00326715" w:rsidRDefault="00326715">
                                  <w:pPr>
                                    <w:rPr>
                                      <w:color w:val="000000"/>
                                    </w:rPr>
                                  </w:pPr>
                                  <w:r>
                                    <w:rPr>
                                      <w:color w:val="000000"/>
                                    </w:rPr>
                                    <w:t>编写测试用例及撰写测试说明书</w:t>
                                  </w:r>
                                </w:p>
                              </w:tc>
                            </w:tr>
                            <w:tr w:rsidR="00326715" w:rsidTr="004E1D26">
                              <w:trPr>
                                <w:trHeight w:val="289"/>
                              </w:trPr>
                              <w:tc>
                                <w:tcPr>
                                  <w:tcW w:w="2552" w:type="dxa"/>
                                  <w:tcBorders>
                                    <w:top w:val="single" w:sz="4" w:space="0" w:color="000000"/>
                                    <w:left w:val="single" w:sz="4" w:space="0" w:color="000000"/>
                                    <w:bottom w:val="single" w:sz="4" w:space="0" w:color="000000"/>
                                  </w:tcBorders>
                                  <w:shd w:val="clear" w:color="auto" w:fill="auto"/>
                                </w:tcPr>
                                <w:p w:rsidR="00326715" w:rsidRDefault="00326715">
                                  <w:pPr>
                                    <w:rPr>
                                      <w:color w:val="000000"/>
                                    </w:rPr>
                                  </w:pPr>
                                  <w:r>
                                    <w:rPr>
                                      <w:color w:val="000000"/>
                                    </w:rPr>
                                    <w:t>2017.06.11</w:t>
                                  </w:r>
                                </w:p>
                              </w:tc>
                              <w:tc>
                                <w:tcPr>
                                  <w:tcW w:w="6205" w:type="dxa"/>
                                  <w:tcBorders>
                                    <w:top w:val="single" w:sz="4" w:space="0" w:color="000000"/>
                                    <w:left w:val="single" w:sz="4" w:space="0" w:color="000000"/>
                                    <w:bottom w:val="single" w:sz="4" w:space="0" w:color="000000"/>
                                    <w:right w:val="single" w:sz="4" w:space="0" w:color="000000"/>
                                  </w:tcBorders>
                                  <w:shd w:val="clear" w:color="auto" w:fill="auto"/>
                                </w:tcPr>
                                <w:p w:rsidR="00326715" w:rsidRDefault="00326715">
                                  <w:pPr>
                                    <w:rPr>
                                      <w:color w:val="000000"/>
                                    </w:rPr>
                                  </w:pPr>
                                  <w:r>
                                    <w:rPr>
                                      <w:color w:val="000000"/>
                                    </w:rPr>
                                    <w:t>进行测试</w:t>
                                  </w:r>
                                </w:p>
                              </w:tc>
                            </w:tr>
                            <w:tr w:rsidR="00326715" w:rsidTr="004E1D26">
                              <w:trPr>
                                <w:trHeight w:val="289"/>
                              </w:trPr>
                              <w:tc>
                                <w:tcPr>
                                  <w:tcW w:w="2552" w:type="dxa"/>
                                  <w:tcBorders>
                                    <w:top w:val="single" w:sz="4" w:space="0" w:color="000000"/>
                                    <w:left w:val="single" w:sz="4" w:space="0" w:color="000000"/>
                                    <w:bottom w:val="single" w:sz="4" w:space="0" w:color="000000"/>
                                  </w:tcBorders>
                                  <w:shd w:val="clear" w:color="auto" w:fill="auto"/>
                                </w:tcPr>
                                <w:p w:rsidR="00326715" w:rsidRDefault="00326715">
                                  <w:pPr>
                                    <w:rPr>
                                      <w:color w:val="000000"/>
                                    </w:rPr>
                                  </w:pPr>
                                  <w:r>
                                    <w:rPr>
                                      <w:color w:val="000000"/>
                                    </w:rPr>
                                    <w:t>2017.06.12</w:t>
                                  </w:r>
                                </w:p>
                              </w:tc>
                              <w:tc>
                                <w:tcPr>
                                  <w:tcW w:w="6205" w:type="dxa"/>
                                  <w:tcBorders>
                                    <w:top w:val="single" w:sz="4" w:space="0" w:color="000000"/>
                                    <w:left w:val="single" w:sz="4" w:space="0" w:color="000000"/>
                                    <w:bottom w:val="single" w:sz="4" w:space="0" w:color="000000"/>
                                    <w:right w:val="single" w:sz="4" w:space="0" w:color="000000"/>
                                  </w:tcBorders>
                                  <w:shd w:val="clear" w:color="auto" w:fill="auto"/>
                                </w:tcPr>
                                <w:p w:rsidR="00326715" w:rsidRDefault="00326715">
                                  <w:pPr>
                                    <w:rPr>
                                      <w:color w:val="000000"/>
                                    </w:rPr>
                                  </w:pPr>
                                  <w:r>
                                    <w:rPr>
                                      <w:color w:val="000000"/>
                                    </w:rPr>
                                    <w:t>调整</w:t>
                                  </w:r>
                                  <w:r>
                                    <w:rPr>
                                      <w:color w:val="000000"/>
                                    </w:rPr>
                                    <w:t>Bug</w:t>
                                  </w:r>
                                </w:p>
                              </w:tc>
                            </w:tr>
                            <w:tr w:rsidR="00326715" w:rsidTr="004E1D26">
                              <w:trPr>
                                <w:trHeight w:val="289"/>
                              </w:trPr>
                              <w:tc>
                                <w:tcPr>
                                  <w:tcW w:w="2552" w:type="dxa"/>
                                  <w:tcBorders>
                                    <w:top w:val="single" w:sz="4" w:space="0" w:color="000000"/>
                                    <w:left w:val="single" w:sz="4" w:space="0" w:color="000000"/>
                                    <w:bottom w:val="single" w:sz="4" w:space="0" w:color="000000"/>
                                  </w:tcBorders>
                                  <w:shd w:val="clear" w:color="auto" w:fill="auto"/>
                                </w:tcPr>
                                <w:p w:rsidR="00326715" w:rsidRDefault="00326715">
                                  <w:pPr>
                                    <w:rPr>
                                      <w:color w:val="000000"/>
                                    </w:rPr>
                                  </w:pPr>
                                  <w:r>
                                    <w:rPr>
                                      <w:color w:val="000000"/>
                                    </w:rPr>
                                    <w:t>2017.06.12</w:t>
                                  </w:r>
                                </w:p>
                              </w:tc>
                              <w:tc>
                                <w:tcPr>
                                  <w:tcW w:w="6205" w:type="dxa"/>
                                  <w:tcBorders>
                                    <w:top w:val="single" w:sz="4" w:space="0" w:color="000000"/>
                                    <w:left w:val="single" w:sz="4" w:space="0" w:color="000000"/>
                                    <w:bottom w:val="single" w:sz="4" w:space="0" w:color="auto"/>
                                    <w:right w:val="single" w:sz="4" w:space="0" w:color="000000"/>
                                  </w:tcBorders>
                                  <w:shd w:val="clear" w:color="auto" w:fill="auto"/>
                                </w:tcPr>
                                <w:p w:rsidR="00326715" w:rsidRDefault="00326715">
                                  <w:pPr>
                                    <w:rPr>
                                      <w:color w:val="000000"/>
                                    </w:rPr>
                                  </w:pPr>
                                  <w:r>
                                    <w:rPr>
                                      <w:color w:val="000000"/>
                                    </w:rPr>
                                    <w:t>最终检查</w:t>
                                  </w:r>
                                </w:p>
                              </w:tc>
                            </w:tr>
                            <w:tr w:rsidR="00326715" w:rsidTr="004E1D26">
                              <w:trPr>
                                <w:trHeight w:val="289"/>
                              </w:trPr>
                              <w:tc>
                                <w:tcPr>
                                  <w:tcW w:w="2552" w:type="dxa"/>
                                  <w:tcBorders>
                                    <w:top w:val="single" w:sz="4" w:space="0" w:color="000000"/>
                                    <w:left w:val="single" w:sz="4" w:space="0" w:color="000000"/>
                                    <w:bottom w:val="single" w:sz="4" w:space="0" w:color="000000"/>
                                    <w:right w:val="single" w:sz="4" w:space="0" w:color="auto"/>
                                  </w:tcBorders>
                                  <w:shd w:val="clear" w:color="auto" w:fill="auto"/>
                                </w:tcPr>
                                <w:p w:rsidR="00326715" w:rsidRDefault="00326715">
                                  <w:pPr>
                                    <w:rPr>
                                      <w:color w:val="000000"/>
                                    </w:rPr>
                                  </w:pPr>
                                  <w:r>
                                    <w:rPr>
                                      <w:color w:val="000000"/>
                                    </w:rPr>
                                    <w:t>2017.06.12</w:t>
                                  </w:r>
                                </w:p>
                              </w:tc>
                              <w:tc>
                                <w:tcPr>
                                  <w:tcW w:w="6205" w:type="dxa"/>
                                  <w:tcBorders>
                                    <w:top w:val="single" w:sz="4" w:space="0" w:color="auto"/>
                                    <w:left w:val="single" w:sz="4" w:space="0" w:color="auto"/>
                                    <w:bottom w:val="single" w:sz="4" w:space="0" w:color="auto"/>
                                    <w:right w:val="single" w:sz="4" w:space="0" w:color="auto"/>
                                  </w:tcBorders>
                                  <w:shd w:val="clear" w:color="auto" w:fill="auto"/>
                                </w:tcPr>
                                <w:p w:rsidR="00326715" w:rsidRDefault="00326715">
                                  <w:pPr>
                                    <w:rPr>
                                      <w:color w:val="000000"/>
                                    </w:rPr>
                                  </w:pPr>
                                  <w:r>
                                    <w:rPr>
                                      <w:color w:val="000000"/>
                                    </w:rPr>
                                    <w:t>修改验收时的问题，修改文档</w:t>
                                  </w:r>
                                </w:p>
                              </w:tc>
                            </w:tr>
                            <w:tr w:rsidR="00326715" w:rsidTr="004E1D26">
                              <w:trPr>
                                <w:trHeight w:val="299"/>
                              </w:trPr>
                              <w:tc>
                                <w:tcPr>
                                  <w:tcW w:w="2552" w:type="dxa"/>
                                  <w:tcBorders>
                                    <w:top w:val="single" w:sz="4" w:space="0" w:color="000000"/>
                                    <w:left w:val="single" w:sz="4" w:space="0" w:color="000000"/>
                                    <w:bottom w:val="single" w:sz="4" w:space="0" w:color="000000"/>
                                  </w:tcBorders>
                                  <w:shd w:val="clear" w:color="auto" w:fill="auto"/>
                                </w:tcPr>
                                <w:p w:rsidR="00326715" w:rsidRDefault="00B35315">
                                  <w:pPr>
                                    <w:rPr>
                                      <w:color w:val="000000"/>
                                    </w:rPr>
                                  </w:pPr>
                                  <w:r>
                                    <w:rPr>
                                      <w:color w:val="000000"/>
                                    </w:rPr>
                                    <w:t>2017.06.19</w:t>
                                  </w:r>
                                </w:p>
                              </w:tc>
                              <w:tc>
                                <w:tcPr>
                                  <w:tcW w:w="6205" w:type="dxa"/>
                                  <w:tcBorders>
                                    <w:top w:val="single" w:sz="4" w:space="0" w:color="auto"/>
                                    <w:left w:val="single" w:sz="4" w:space="0" w:color="000000"/>
                                    <w:bottom w:val="single" w:sz="4" w:space="0" w:color="000000"/>
                                    <w:right w:val="single" w:sz="4" w:space="0" w:color="000000"/>
                                  </w:tcBorders>
                                  <w:shd w:val="clear" w:color="auto" w:fill="auto"/>
                                </w:tcPr>
                                <w:p w:rsidR="00326715" w:rsidRDefault="00326715">
                                  <w:r>
                                    <w:rPr>
                                      <w:color w:val="000000"/>
                                    </w:rPr>
                                    <w:t>上交程序及文档</w:t>
                                  </w:r>
                                </w:p>
                              </w:tc>
                            </w:tr>
                          </w:tbl>
                          <w:p w:rsidR="00326715" w:rsidRDefault="00326715">
                            <w:r>
                              <w:t xml:space="preserve"> </w:t>
                            </w:r>
                          </w:p>
                        </w:txbxContent>
                      </wps:txbx>
                      <wps:bodyPr wrap="square" lIns="0" tIns="0" rIns="0" bIns="0" upright="1">
                        <a:noAutofit/>
                      </wps:bodyPr>
                    </wps:wsp>
                  </a:graphicData>
                </a:graphic>
                <wp14:sizeRelH relativeFrom="margin">
                  <wp14:pctWidth>0</wp14:pctWidth>
                </wp14:sizeRelH>
                <wp14:sizeRelV relativeFrom="margin">
                  <wp14:pctHeight>0</wp14:pctHeight>
                </wp14:sizeRelV>
              </wp:anchor>
            </w:drawing>
          </mc:Choice>
          <mc:Fallback>
            <w:pict>
              <v:shapetype w14:anchorId="042DF63F" id="_x0000_t202" coordsize="21600,21600" o:spt="202" path="m,l,21600r21600,l21600,xe">
                <v:stroke joinstyle="miter"/>
                <v:path gradientshapeok="t" o:connecttype="rect"/>
              </v:shapetype>
              <v:shape id="文本框 11" o:spid="_x0000_s1026" type="#_x0000_t202" style="position:absolute;left:0;text-align:left;margin-left:-8.8pt;margin-top:23.2pt;width:450.4pt;height:230.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" stroked="f">
                <v:fill opacity="0"/>
                <v:textbox inset="0,0,0,0">
                  <w:txbxContent>
                    <w:tbl>
                      <w:tblPr>
                        <w:tblW w:w="8757" w:type="dxa"/>
                        <w:tblInd w:w="108" w:type="dxa"/>
                        <w:tblLayout w:type="fixed"/>
                        <w:tblLook w:val="04A0" w:firstRow="1" w:lastRow="0" w:firstColumn="1" w:lastColumn="0" w:noHBand="0" w:noVBand="1"/>
                      </w:tblPr>
                      <w:tblGrid>
                        <w:gridCol w:w="2552"/>
                        <w:gridCol w:w="6205"/>
                      </w:tblGrid>
                      <w:tr w:rsidR="00326715" w:rsidTr="004E1D26">
                        <w:trPr>
                          <w:trHeight w:val="289"/>
                        </w:trPr>
                        <w:tc>
                          <w:tcPr>
                            <w:tcW w:w="2552" w:type="dxa"/>
                            <w:tcBorders>
                              <w:top w:val="single" w:sz="4" w:space="0" w:color="000000"/>
                              <w:left w:val="single" w:sz="4" w:space="0" w:color="000000"/>
                              <w:bottom w:val="single" w:sz="4" w:space="0" w:color="000000"/>
                            </w:tcBorders>
                            <w:shd w:val="clear" w:color="auto" w:fill="auto"/>
                          </w:tcPr>
                          <w:p w:rsidR="00326715" w:rsidRDefault="00326715">
                            <w:pPr>
                              <w:rPr>
                                <w:color w:val="000000"/>
                              </w:rPr>
                            </w:pPr>
                            <w:r>
                              <w:rPr>
                                <w:color w:val="000000"/>
                              </w:rPr>
                              <w:t>时间</w:t>
                            </w:r>
                          </w:p>
                        </w:tc>
                        <w:tc>
                          <w:tcPr>
                            <w:tcW w:w="6205" w:type="dxa"/>
                            <w:tcBorders>
                              <w:top w:val="single" w:sz="4" w:space="0" w:color="000000"/>
                              <w:left w:val="single" w:sz="4" w:space="0" w:color="000000"/>
                              <w:bottom w:val="single" w:sz="4" w:space="0" w:color="000000"/>
                              <w:right w:val="single" w:sz="4" w:space="0" w:color="000000"/>
                            </w:tcBorders>
                            <w:shd w:val="clear" w:color="auto" w:fill="auto"/>
                          </w:tcPr>
                          <w:p w:rsidR="00326715" w:rsidRDefault="00326715">
                            <w:pPr>
                              <w:rPr>
                                <w:color w:val="000000"/>
                              </w:rPr>
                            </w:pPr>
                            <w:r>
                              <w:rPr>
                                <w:color w:val="000000"/>
                              </w:rPr>
                              <w:t>任务</w:t>
                            </w:r>
                          </w:p>
                        </w:tc>
                      </w:tr>
                      <w:tr w:rsidR="00326715" w:rsidTr="004E1D26">
                        <w:trPr>
                          <w:trHeight w:val="289"/>
                        </w:trPr>
                        <w:tc>
                          <w:tcPr>
                            <w:tcW w:w="2552" w:type="dxa"/>
                            <w:tcBorders>
                              <w:top w:val="single" w:sz="4" w:space="0" w:color="000000"/>
                              <w:left w:val="single" w:sz="4" w:space="0" w:color="000000"/>
                              <w:bottom w:val="single" w:sz="4" w:space="0" w:color="000000"/>
                            </w:tcBorders>
                            <w:shd w:val="clear" w:color="auto" w:fill="auto"/>
                          </w:tcPr>
                          <w:p w:rsidR="00326715" w:rsidRDefault="00326715">
                            <w:pPr>
                              <w:rPr>
                                <w:color w:val="000000"/>
                              </w:rPr>
                            </w:pPr>
                            <w:r>
                              <w:rPr>
                                <w:color w:val="000000"/>
                              </w:rPr>
                              <w:t>2017.05.27</w:t>
                            </w:r>
                          </w:p>
                        </w:tc>
                        <w:tc>
                          <w:tcPr>
                            <w:tcW w:w="6205" w:type="dxa"/>
                            <w:tcBorders>
                              <w:top w:val="single" w:sz="4" w:space="0" w:color="000000"/>
                              <w:left w:val="single" w:sz="4" w:space="0" w:color="000000"/>
                              <w:bottom w:val="single" w:sz="4" w:space="0" w:color="000000"/>
                              <w:right w:val="single" w:sz="4" w:space="0" w:color="000000"/>
                            </w:tcBorders>
                            <w:shd w:val="clear" w:color="auto" w:fill="auto"/>
                          </w:tcPr>
                          <w:p w:rsidR="00326715" w:rsidRDefault="00326715">
                            <w:pPr>
                              <w:rPr>
                                <w:color w:val="000000"/>
                              </w:rPr>
                            </w:pPr>
                            <w:r>
                              <w:rPr>
                                <w:color w:val="000000"/>
                              </w:rPr>
                              <w:t>撰写课程设计任务书</w:t>
                            </w:r>
                          </w:p>
                        </w:tc>
                      </w:tr>
                      <w:tr w:rsidR="00326715" w:rsidTr="004E1D26">
                        <w:trPr>
                          <w:trHeight w:val="289"/>
                        </w:trPr>
                        <w:tc>
                          <w:tcPr>
                            <w:tcW w:w="2552" w:type="dxa"/>
                            <w:tcBorders>
                              <w:top w:val="single" w:sz="4" w:space="0" w:color="000000"/>
                              <w:left w:val="single" w:sz="4" w:space="0" w:color="000000"/>
                              <w:bottom w:val="single" w:sz="4" w:space="0" w:color="000000"/>
                            </w:tcBorders>
                            <w:shd w:val="clear" w:color="auto" w:fill="auto"/>
                          </w:tcPr>
                          <w:p w:rsidR="00326715" w:rsidRDefault="00326715">
                            <w:pPr>
                              <w:rPr>
                                <w:color w:val="000000"/>
                              </w:rPr>
                            </w:pPr>
                            <w:r>
                              <w:rPr>
                                <w:color w:val="000000"/>
                              </w:rPr>
                              <w:t>2017.05.30</w:t>
                            </w:r>
                          </w:p>
                        </w:tc>
                        <w:tc>
                          <w:tcPr>
                            <w:tcW w:w="6205" w:type="dxa"/>
                            <w:tcBorders>
                              <w:top w:val="single" w:sz="4" w:space="0" w:color="000000"/>
                              <w:left w:val="single" w:sz="4" w:space="0" w:color="000000"/>
                              <w:bottom w:val="single" w:sz="4" w:space="0" w:color="000000"/>
                              <w:right w:val="single" w:sz="4" w:space="0" w:color="000000"/>
                            </w:tcBorders>
                            <w:shd w:val="clear" w:color="auto" w:fill="auto"/>
                          </w:tcPr>
                          <w:p w:rsidR="00326715" w:rsidRDefault="00326715">
                            <w:pPr>
                              <w:rPr>
                                <w:color w:val="000000"/>
                              </w:rPr>
                            </w:pPr>
                            <w:r>
                              <w:rPr>
                                <w:color w:val="000000"/>
                              </w:rPr>
                              <w:t>撰写软件规格需求说明书</w:t>
                            </w:r>
                          </w:p>
                        </w:tc>
                      </w:tr>
                      <w:tr w:rsidR="00326715" w:rsidTr="004E1D26">
                        <w:trPr>
                          <w:trHeight w:val="289"/>
                        </w:trPr>
                        <w:tc>
                          <w:tcPr>
                            <w:tcW w:w="2552" w:type="dxa"/>
                            <w:tcBorders>
                              <w:top w:val="single" w:sz="4" w:space="0" w:color="000000"/>
                              <w:left w:val="single" w:sz="4" w:space="0" w:color="000000"/>
                              <w:bottom w:val="single" w:sz="4" w:space="0" w:color="000000"/>
                            </w:tcBorders>
                            <w:shd w:val="clear" w:color="auto" w:fill="auto"/>
                          </w:tcPr>
                          <w:p w:rsidR="00326715" w:rsidRDefault="00326715">
                            <w:pPr>
                              <w:rPr>
                                <w:color w:val="000000"/>
                              </w:rPr>
                            </w:pPr>
                            <w:r>
                              <w:rPr>
                                <w:color w:val="000000"/>
                              </w:rPr>
                              <w:t>2017.06.01--2017.06.03</w:t>
                            </w:r>
                          </w:p>
                        </w:tc>
                        <w:tc>
                          <w:tcPr>
                            <w:tcW w:w="6205" w:type="dxa"/>
                            <w:tcBorders>
                              <w:top w:val="single" w:sz="4" w:space="0" w:color="000000"/>
                              <w:left w:val="single" w:sz="4" w:space="0" w:color="000000"/>
                              <w:bottom w:val="single" w:sz="4" w:space="0" w:color="000000"/>
                              <w:right w:val="single" w:sz="4" w:space="0" w:color="000000"/>
                            </w:tcBorders>
                            <w:shd w:val="clear" w:color="auto" w:fill="auto"/>
                          </w:tcPr>
                          <w:p w:rsidR="00326715" w:rsidRDefault="00326715">
                            <w:pPr>
                              <w:rPr>
                                <w:color w:val="000000"/>
                              </w:rPr>
                            </w:pPr>
                            <w:r>
                              <w:rPr>
                                <w:color w:val="000000"/>
                              </w:rPr>
                              <w:t>撰写概要设计</w:t>
                            </w:r>
                          </w:p>
                        </w:tc>
                      </w:tr>
                      <w:tr w:rsidR="00326715" w:rsidTr="004E1D26">
                        <w:trPr>
                          <w:trHeight w:val="289"/>
                        </w:trPr>
                        <w:tc>
                          <w:tcPr>
                            <w:tcW w:w="2552" w:type="dxa"/>
                            <w:tcBorders>
                              <w:top w:val="single" w:sz="4" w:space="0" w:color="000000"/>
                              <w:left w:val="single" w:sz="4" w:space="0" w:color="000000"/>
                              <w:bottom w:val="single" w:sz="4" w:space="0" w:color="000000"/>
                            </w:tcBorders>
                            <w:shd w:val="clear" w:color="auto" w:fill="auto"/>
                          </w:tcPr>
                          <w:p w:rsidR="00326715" w:rsidRDefault="00326715">
                            <w:pPr>
                              <w:rPr>
                                <w:color w:val="000000"/>
                              </w:rPr>
                            </w:pPr>
                            <w:r>
                              <w:rPr>
                                <w:color w:val="000000"/>
                              </w:rPr>
                              <w:t>2017.06.04--2017.06.05</w:t>
                            </w:r>
                          </w:p>
                        </w:tc>
                        <w:tc>
                          <w:tcPr>
                            <w:tcW w:w="6205" w:type="dxa"/>
                            <w:tcBorders>
                              <w:top w:val="single" w:sz="4" w:space="0" w:color="000000"/>
                              <w:left w:val="single" w:sz="4" w:space="0" w:color="000000"/>
                              <w:bottom w:val="single" w:sz="4" w:space="0" w:color="000000"/>
                              <w:right w:val="single" w:sz="4" w:space="0" w:color="000000"/>
                            </w:tcBorders>
                            <w:shd w:val="clear" w:color="auto" w:fill="auto"/>
                          </w:tcPr>
                          <w:p w:rsidR="00326715" w:rsidRDefault="00326715">
                            <w:pPr>
                              <w:rPr>
                                <w:color w:val="000000"/>
                              </w:rPr>
                            </w:pPr>
                            <w:r>
                              <w:rPr>
                                <w:color w:val="000000"/>
                              </w:rPr>
                              <w:t>撰写部分详细设计以及完成界面设计及代码实现</w:t>
                            </w:r>
                          </w:p>
                        </w:tc>
                      </w:tr>
                      <w:tr w:rsidR="00326715" w:rsidTr="004E1D26">
                        <w:trPr>
                          <w:trHeight w:val="289"/>
                        </w:trPr>
                        <w:tc>
                          <w:tcPr>
                            <w:tcW w:w="2552" w:type="dxa"/>
                            <w:tcBorders>
                              <w:top w:val="single" w:sz="4" w:space="0" w:color="000000"/>
                              <w:left w:val="single" w:sz="4" w:space="0" w:color="000000"/>
                              <w:bottom w:val="single" w:sz="4" w:space="0" w:color="000000"/>
                            </w:tcBorders>
                            <w:shd w:val="clear" w:color="auto" w:fill="auto"/>
                          </w:tcPr>
                          <w:p w:rsidR="00326715" w:rsidRDefault="00326715">
                            <w:pPr>
                              <w:rPr>
                                <w:color w:val="000000"/>
                              </w:rPr>
                            </w:pPr>
                            <w:r>
                              <w:rPr>
                                <w:color w:val="000000"/>
                              </w:rPr>
                              <w:t>2017.06.06</w:t>
                            </w:r>
                          </w:p>
                        </w:tc>
                        <w:tc>
                          <w:tcPr>
                            <w:tcW w:w="6205" w:type="dxa"/>
                            <w:tcBorders>
                              <w:top w:val="single" w:sz="4" w:space="0" w:color="000000"/>
                              <w:left w:val="single" w:sz="4" w:space="0" w:color="000000"/>
                              <w:bottom w:val="single" w:sz="4" w:space="0" w:color="000000"/>
                              <w:right w:val="single" w:sz="4" w:space="0" w:color="000000"/>
                            </w:tcBorders>
                            <w:shd w:val="clear" w:color="auto" w:fill="auto"/>
                          </w:tcPr>
                          <w:p w:rsidR="00326715" w:rsidRDefault="00326715">
                            <w:pPr>
                              <w:rPr>
                                <w:color w:val="000000"/>
                              </w:rPr>
                            </w:pPr>
                            <w:r>
                              <w:rPr>
                                <w:color w:val="000000"/>
                              </w:rPr>
                              <w:t>完成详细设计根据中期检查进行调整</w:t>
                            </w:r>
                          </w:p>
                        </w:tc>
                      </w:tr>
                      <w:tr w:rsidR="00326715" w:rsidTr="004E1D26">
                        <w:trPr>
                          <w:trHeight w:val="289"/>
                        </w:trPr>
                        <w:tc>
                          <w:tcPr>
                            <w:tcW w:w="2552" w:type="dxa"/>
                            <w:tcBorders>
                              <w:top w:val="single" w:sz="4" w:space="0" w:color="000000"/>
                              <w:left w:val="single" w:sz="4" w:space="0" w:color="000000"/>
                              <w:bottom w:val="single" w:sz="4" w:space="0" w:color="000000"/>
                            </w:tcBorders>
                            <w:shd w:val="clear" w:color="auto" w:fill="auto"/>
                          </w:tcPr>
                          <w:p w:rsidR="00326715" w:rsidRDefault="00326715">
                            <w:pPr>
                              <w:rPr>
                                <w:color w:val="000000"/>
                              </w:rPr>
                            </w:pPr>
                            <w:r>
                              <w:rPr>
                                <w:color w:val="000000"/>
                              </w:rPr>
                              <w:t>2017.06.06--2017.06.10</w:t>
                            </w:r>
                          </w:p>
                        </w:tc>
                        <w:tc>
                          <w:tcPr>
                            <w:tcW w:w="6205" w:type="dxa"/>
                            <w:tcBorders>
                              <w:top w:val="single" w:sz="4" w:space="0" w:color="000000"/>
                              <w:left w:val="single" w:sz="4" w:space="0" w:color="000000"/>
                              <w:bottom w:val="single" w:sz="4" w:space="0" w:color="000000"/>
                              <w:right w:val="single" w:sz="4" w:space="0" w:color="000000"/>
                            </w:tcBorders>
                            <w:shd w:val="clear" w:color="auto" w:fill="auto"/>
                          </w:tcPr>
                          <w:p w:rsidR="00326715" w:rsidRDefault="00326715">
                            <w:pPr>
                              <w:rPr>
                                <w:color w:val="000000"/>
                              </w:rPr>
                            </w:pPr>
                            <w:r>
                              <w:rPr>
                                <w:color w:val="000000"/>
                              </w:rPr>
                              <w:t>代码实现</w:t>
                            </w:r>
                          </w:p>
                        </w:tc>
                      </w:tr>
                      <w:tr w:rsidR="00326715" w:rsidTr="004E1D26">
                        <w:trPr>
                          <w:trHeight w:val="289"/>
                        </w:trPr>
                        <w:tc>
                          <w:tcPr>
                            <w:tcW w:w="2552" w:type="dxa"/>
                            <w:tcBorders>
                              <w:top w:val="single" w:sz="4" w:space="0" w:color="000000"/>
                              <w:left w:val="single" w:sz="4" w:space="0" w:color="000000"/>
                              <w:bottom w:val="single" w:sz="4" w:space="0" w:color="000000"/>
                            </w:tcBorders>
                            <w:shd w:val="clear" w:color="auto" w:fill="auto"/>
                          </w:tcPr>
                          <w:p w:rsidR="00326715" w:rsidRDefault="00326715">
                            <w:pPr>
                              <w:rPr>
                                <w:color w:val="000000"/>
                              </w:rPr>
                            </w:pPr>
                            <w:r>
                              <w:rPr>
                                <w:color w:val="000000"/>
                              </w:rPr>
                              <w:t>2017.06.11</w:t>
                            </w:r>
                          </w:p>
                        </w:tc>
                        <w:tc>
                          <w:tcPr>
                            <w:tcW w:w="6205" w:type="dxa"/>
                            <w:tcBorders>
                              <w:top w:val="single" w:sz="4" w:space="0" w:color="000000"/>
                              <w:left w:val="single" w:sz="4" w:space="0" w:color="000000"/>
                              <w:bottom w:val="single" w:sz="4" w:space="0" w:color="000000"/>
                              <w:right w:val="single" w:sz="4" w:space="0" w:color="000000"/>
                            </w:tcBorders>
                            <w:shd w:val="clear" w:color="auto" w:fill="auto"/>
                          </w:tcPr>
                          <w:p w:rsidR="00326715" w:rsidRDefault="00326715">
                            <w:pPr>
                              <w:rPr>
                                <w:color w:val="000000"/>
                              </w:rPr>
                            </w:pPr>
                            <w:r>
                              <w:rPr>
                                <w:color w:val="000000"/>
                              </w:rPr>
                              <w:t>编写测试用例及撰写测试说明书</w:t>
                            </w:r>
                          </w:p>
                        </w:tc>
                      </w:tr>
                      <w:tr w:rsidR="00326715" w:rsidTr="004E1D26">
                        <w:trPr>
                          <w:trHeight w:val="289"/>
                        </w:trPr>
                        <w:tc>
                          <w:tcPr>
                            <w:tcW w:w="2552" w:type="dxa"/>
                            <w:tcBorders>
                              <w:top w:val="single" w:sz="4" w:space="0" w:color="000000"/>
                              <w:left w:val="single" w:sz="4" w:space="0" w:color="000000"/>
                              <w:bottom w:val="single" w:sz="4" w:space="0" w:color="000000"/>
                            </w:tcBorders>
                            <w:shd w:val="clear" w:color="auto" w:fill="auto"/>
                          </w:tcPr>
                          <w:p w:rsidR="00326715" w:rsidRDefault="00326715">
                            <w:pPr>
                              <w:rPr>
                                <w:color w:val="000000"/>
                              </w:rPr>
                            </w:pPr>
                            <w:r>
                              <w:rPr>
                                <w:color w:val="000000"/>
                              </w:rPr>
                              <w:t>2017.06.11</w:t>
                            </w:r>
                          </w:p>
                        </w:tc>
                        <w:tc>
                          <w:tcPr>
                            <w:tcW w:w="6205" w:type="dxa"/>
                            <w:tcBorders>
                              <w:top w:val="single" w:sz="4" w:space="0" w:color="000000"/>
                              <w:left w:val="single" w:sz="4" w:space="0" w:color="000000"/>
                              <w:bottom w:val="single" w:sz="4" w:space="0" w:color="000000"/>
                              <w:right w:val="single" w:sz="4" w:space="0" w:color="000000"/>
                            </w:tcBorders>
                            <w:shd w:val="clear" w:color="auto" w:fill="auto"/>
                          </w:tcPr>
                          <w:p w:rsidR="00326715" w:rsidRDefault="00326715">
                            <w:pPr>
                              <w:rPr>
                                <w:color w:val="000000"/>
                              </w:rPr>
                            </w:pPr>
                            <w:r>
                              <w:rPr>
                                <w:color w:val="000000"/>
                              </w:rPr>
                              <w:t>进行测试</w:t>
                            </w:r>
                          </w:p>
                        </w:tc>
                      </w:tr>
                      <w:tr w:rsidR="00326715" w:rsidTr="004E1D26">
                        <w:trPr>
                          <w:trHeight w:val="289"/>
                        </w:trPr>
                        <w:tc>
                          <w:tcPr>
                            <w:tcW w:w="2552" w:type="dxa"/>
                            <w:tcBorders>
                              <w:top w:val="single" w:sz="4" w:space="0" w:color="000000"/>
                              <w:left w:val="single" w:sz="4" w:space="0" w:color="000000"/>
                              <w:bottom w:val="single" w:sz="4" w:space="0" w:color="000000"/>
                            </w:tcBorders>
                            <w:shd w:val="clear" w:color="auto" w:fill="auto"/>
                          </w:tcPr>
                          <w:p w:rsidR="00326715" w:rsidRDefault="00326715">
                            <w:pPr>
                              <w:rPr>
                                <w:color w:val="000000"/>
                              </w:rPr>
                            </w:pPr>
                            <w:r>
                              <w:rPr>
                                <w:color w:val="000000"/>
                              </w:rPr>
                              <w:t>2017.06.12</w:t>
                            </w:r>
                          </w:p>
                        </w:tc>
                        <w:tc>
                          <w:tcPr>
                            <w:tcW w:w="6205" w:type="dxa"/>
                            <w:tcBorders>
                              <w:top w:val="single" w:sz="4" w:space="0" w:color="000000"/>
                              <w:left w:val="single" w:sz="4" w:space="0" w:color="000000"/>
                              <w:bottom w:val="single" w:sz="4" w:space="0" w:color="000000"/>
                              <w:right w:val="single" w:sz="4" w:space="0" w:color="000000"/>
                            </w:tcBorders>
                            <w:shd w:val="clear" w:color="auto" w:fill="auto"/>
                          </w:tcPr>
                          <w:p w:rsidR="00326715" w:rsidRDefault="00326715">
                            <w:pPr>
                              <w:rPr>
                                <w:color w:val="000000"/>
                              </w:rPr>
                            </w:pPr>
                            <w:r>
                              <w:rPr>
                                <w:color w:val="000000"/>
                              </w:rPr>
                              <w:t>调整</w:t>
                            </w:r>
                            <w:r>
                              <w:rPr>
                                <w:color w:val="000000"/>
                              </w:rPr>
                              <w:t>Bug</w:t>
                            </w:r>
                          </w:p>
                        </w:tc>
                      </w:tr>
                      <w:tr w:rsidR="00326715" w:rsidTr="004E1D26">
                        <w:trPr>
                          <w:trHeight w:val="289"/>
                        </w:trPr>
                        <w:tc>
                          <w:tcPr>
                            <w:tcW w:w="2552" w:type="dxa"/>
                            <w:tcBorders>
                              <w:top w:val="single" w:sz="4" w:space="0" w:color="000000"/>
                              <w:left w:val="single" w:sz="4" w:space="0" w:color="000000"/>
                              <w:bottom w:val="single" w:sz="4" w:space="0" w:color="000000"/>
                            </w:tcBorders>
                            <w:shd w:val="clear" w:color="auto" w:fill="auto"/>
                          </w:tcPr>
                          <w:p w:rsidR="00326715" w:rsidRDefault="00326715">
                            <w:pPr>
                              <w:rPr>
                                <w:color w:val="000000"/>
                              </w:rPr>
                            </w:pPr>
                            <w:r>
                              <w:rPr>
                                <w:color w:val="000000"/>
                              </w:rPr>
                              <w:t>2017.06.12</w:t>
                            </w:r>
                          </w:p>
                        </w:tc>
                        <w:tc>
                          <w:tcPr>
                            <w:tcW w:w="6205" w:type="dxa"/>
                            <w:tcBorders>
                              <w:top w:val="single" w:sz="4" w:space="0" w:color="000000"/>
                              <w:left w:val="single" w:sz="4" w:space="0" w:color="000000"/>
                              <w:bottom w:val="single" w:sz="4" w:space="0" w:color="auto"/>
                              <w:right w:val="single" w:sz="4" w:space="0" w:color="000000"/>
                            </w:tcBorders>
                            <w:shd w:val="clear" w:color="auto" w:fill="auto"/>
                          </w:tcPr>
                          <w:p w:rsidR="00326715" w:rsidRDefault="00326715">
                            <w:pPr>
                              <w:rPr>
                                <w:color w:val="000000"/>
                              </w:rPr>
                            </w:pPr>
                            <w:r>
                              <w:rPr>
                                <w:color w:val="000000"/>
                              </w:rPr>
                              <w:t>最终检查</w:t>
                            </w:r>
                          </w:p>
                        </w:tc>
                      </w:tr>
                      <w:tr w:rsidR="00326715" w:rsidTr="004E1D26">
                        <w:trPr>
                          <w:trHeight w:val="289"/>
                        </w:trPr>
                        <w:tc>
                          <w:tcPr>
                            <w:tcW w:w="2552" w:type="dxa"/>
                            <w:tcBorders>
                              <w:top w:val="single" w:sz="4" w:space="0" w:color="000000"/>
                              <w:left w:val="single" w:sz="4" w:space="0" w:color="000000"/>
                              <w:bottom w:val="single" w:sz="4" w:space="0" w:color="000000"/>
                              <w:right w:val="single" w:sz="4" w:space="0" w:color="auto"/>
                            </w:tcBorders>
                            <w:shd w:val="clear" w:color="auto" w:fill="auto"/>
                          </w:tcPr>
                          <w:p w:rsidR="00326715" w:rsidRDefault="00326715">
                            <w:pPr>
                              <w:rPr>
                                <w:color w:val="000000"/>
                              </w:rPr>
                            </w:pPr>
                            <w:r>
                              <w:rPr>
                                <w:color w:val="000000"/>
                              </w:rPr>
                              <w:t>2017.06.12</w:t>
                            </w:r>
                          </w:p>
                        </w:tc>
                        <w:tc>
                          <w:tcPr>
                            <w:tcW w:w="6205" w:type="dxa"/>
                            <w:tcBorders>
                              <w:top w:val="single" w:sz="4" w:space="0" w:color="auto"/>
                              <w:left w:val="single" w:sz="4" w:space="0" w:color="auto"/>
                              <w:bottom w:val="single" w:sz="4" w:space="0" w:color="auto"/>
                              <w:right w:val="single" w:sz="4" w:space="0" w:color="auto"/>
                            </w:tcBorders>
                            <w:shd w:val="clear" w:color="auto" w:fill="auto"/>
                          </w:tcPr>
                          <w:p w:rsidR="00326715" w:rsidRDefault="00326715">
                            <w:pPr>
                              <w:rPr>
                                <w:color w:val="000000"/>
                              </w:rPr>
                            </w:pPr>
                            <w:r>
                              <w:rPr>
                                <w:color w:val="000000"/>
                              </w:rPr>
                              <w:t>修改验收时的问题，修改文档</w:t>
                            </w:r>
                          </w:p>
                        </w:tc>
                      </w:tr>
                      <w:tr w:rsidR="00326715" w:rsidTr="004E1D26">
                        <w:trPr>
                          <w:trHeight w:val="299"/>
                        </w:trPr>
                        <w:tc>
                          <w:tcPr>
                            <w:tcW w:w="2552" w:type="dxa"/>
                            <w:tcBorders>
                              <w:top w:val="single" w:sz="4" w:space="0" w:color="000000"/>
                              <w:left w:val="single" w:sz="4" w:space="0" w:color="000000"/>
                              <w:bottom w:val="single" w:sz="4" w:space="0" w:color="000000"/>
                            </w:tcBorders>
                            <w:shd w:val="clear" w:color="auto" w:fill="auto"/>
                          </w:tcPr>
                          <w:p w:rsidR="00326715" w:rsidRDefault="00B35315">
                            <w:pPr>
                              <w:rPr>
                                <w:color w:val="000000"/>
                              </w:rPr>
                            </w:pPr>
                            <w:r>
                              <w:rPr>
                                <w:color w:val="000000"/>
                              </w:rPr>
                              <w:t>2017.06.19</w:t>
                            </w:r>
                          </w:p>
                        </w:tc>
                        <w:tc>
                          <w:tcPr>
                            <w:tcW w:w="6205" w:type="dxa"/>
                            <w:tcBorders>
                              <w:top w:val="single" w:sz="4" w:space="0" w:color="auto"/>
                              <w:left w:val="single" w:sz="4" w:space="0" w:color="000000"/>
                              <w:bottom w:val="single" w:sz="4" w:space="0" w:color="000000"/>
                              <w:right w:val="single" w:sz="4" w:space="0" w:color="000000"/>
                            </w:tcBorders>
                            <w:shd w:val="clear" w:color="auto" w:fill="auto"/>
                          </w:tcPr>
                          <w:p w:rsidR="00326715" w:rsidRDefault="00326715">
                            <w:r>
                              <w:rPr>
                                <w:color w:val="000000"/>
                              </w:rPr>
                              <w:t>上交程序及文档</w:t>
                            </w:r>
                          </w:p>
                        </w:tc>
                      </w:tr>
                    </w:tbl>
                    <w:p w:rsidR="00326715" w:rsidRDefault="00326715">
                      <w:r>
                        <w:t xml:space="preserve"> </w:t>
                      </w:r>
                    </w:p>
                  </w:txbxContent>
                </v:textbox>
                <w10:wrap type="topAndBottom" anchorx="margin"/>
              </v:shape>
            </w:pict>
          </mc:Fallback>
        </mc:AlternateContent>
      </w:r>
      <w:r w:rsidR="00326715">
        <w:rPr>
          <w:rFonts w:asciiTheme="minorEastAsia" w:eastAsiaTheme="minorEastAsia" w:hAnsiTheme="minorEastAsia" w:cstheme="minorEastAsia" w:hint="eastAsia"/>
          <w:sz w:val="24"/>
          <w:szCs w:val="24"/>
        </w:rPr>
        <w:t>3.2进度</w:t>
      </w:r>
    </w:p>
    <w:p w:rsidR="002915AD" w:rsidRDefault="002915AD">
      <w:pPr>
        <w:spacing w:line="10" w:lineRule="atLeast"/>
        <w:rPr>
          <w:rFonts w:asciiTheme="minorEastAsia" w:hAnsiTheme="minorEastAsia" w:cstheme="minorEastAsia"/>
        </w:rPr>
      </w:pP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23" w:name="__RefHeading__31_815464324"/>
      <w:bookmarkEnd w:id="23"/>
      <w:r>
        <w:rPr>
          <w:rFonts w:asciiTheme="minorEastAsia" w:eastAsiaTheme="minorEastAsia" w:hAnsiTheme="minorEastAsia" w:cstheme="minorEastAsia" w:hint="eastAsia"/>
          <w:sz w:val="24"/>
          <w:szCs w:val="24"/>
        </w:rPr>
        <w:t>3.3预算</w:t>
      </w:r>
    </w:p>
    <w:p w:rsidR="002915AD" w:rsidRDefault="00326715">
      <w:pPr>
        <w:spacing w:line="10" w:lineRule="atLeast"/>
        <w:rPr>
          <w:rFonts w:asciiTheme="minorEastAsia" w:hAnsiTheme="minorEastAsia" w:cstheme="minorEastAsia"/>
          <w:sz w:val="24"/>
        </w:rPr>
      </w:pPr>
      <w:r>
        <w:rPr>
          <w:rFonts w:asciiTheme="minorEastAsia" w:hAnsiTheme="minorEastAsia" w:cstheme="minorEastAsia" w:hint="eastAsia"/>
          <w:sz w:val="24"/>
        </w:rPr>
        <w:t xml:space="preserve">   无</w:t>
      </w:r>
    </w:p>
    <w:p w:rsidR="002915AD" w:rsidRPr="00B95E60" w:rsidRDefault="00B95E60">
      <w:pPr>
        <w:pStyle w:val="2"/>
        <w:spacing w:before="0" w:after="0" w:line="10" w:lineRule="atLeast"/>
        <w:rPr>
          <w:rFonts w:asciiTheme="minorEastAsia" w:eastAsiaTheme="minorEastAsia" w:hAnsiTheme="minorEastAsia" w:cstheme="minorEastAsia"/>
          <w:sz w:val="24"/>
          <w:szCs w:val="24"/>
        </w:rPr>
      </w:pPr>
      <w:bookmarkStart w:id="24" w:name="__RefHeading__33_815464324"/>
      <w:bookmarkEnd w:id="24"/>
      <w:r w:rsidRPr="00B95E60">
        <w:rPr>
          <w:rFonts w:asciiTheme="minorEastAsia" w:eastAsiaTheme="minorEastAsia" w:hAnsiTheme="minorEastAsia" w:cstheme="minorEastAsia" w:hint="eastAsia"/>
          <w:sz w:val="24"/>
          <w:szCs w:val="24"/>
        </w:rPr>
        <w:t>3.4</w:t>
      </w:r>
      <w:r w:rsidR="00326715" w:rsidRPr="00B95E60">
        <w:rPr>
          <w:rFonts w:asciiTheme="minorEastAsia" w:eastAsiaTheme="minorEastAsia" w:hAnsiTheme="minorEastAsia" w:cstheme="minorEastAsia" w:hint="eastAsia"/>
          <w:sz w:val="24"/>
          <w:szCs w:val="24"/>
        </w:rPr>
        <w:t>关键问题</w:t>
      </w:r>
    </w:p>
    <w:tbl>
      <w:tblPr>
        <w:tblW w:w="8547" w:type="dxa"/>
        <w:tblInd w:w="-5" w:type="dxa"/>
        <w:tblLayout w:type="fixed"/>
        <w:tblLook w:val="04A0" w:firstRow="1" w:lastRow="0" w:firstColumn="1" w:lastColumn="0" w:noHBand="0" w:noVBand="1"/>
      </w:tblPr>
      <w:tblGrid>
        <w:gridCol w:w="1244"/>
        <w:gridCol w:w="4971"/>
        <w:gridCol w:w="1136"/>
        <w:gridCol w:w="1196"/>
      </w:tblGrid>
      <w:tr w:rsidR="00055698" w:rsidTr="00055698">
        <w:trPr>
          <w:trHeight w:val="309"/>
        </w:trPr>
        <w:tc>
          <w:tcPr>
            <w:tcW w:w="1244" w:type="dxa"/>
            <w:tcBorders>
              <w:top w:val="single" w:sz="4" w:space="0" w:color="000000"/>
              <w:left w:val="single" w:sz="4" w:space="0" w:color="000000"/>
              <w:bottom w:val="single" w:sz="4" w:space="0" w:color="000000"/>
            </w:tcBorders>
            <w:shd w:val="clear" w:color="auto" w:fill="auto"/>
          </w:tcPr>
          <w:p w:rsidR="00055698" w:rsidRPr="00055698" w:rsidRDefault="00055698">
            <w:pPr>
              <w:spacing w:line="10" w:lineRule="atLeast"/>
              <w:jc w:val="center"/>
              <w:rPr>
                <w:rFonts w:asciiTheme="minorEastAsia" w:hAnsiTheme="minorEastAsia" w:cstheme="minorEastAsia"/>
                <w:szCs w:val="21"/>
              </w:rPr>
            </w:pPr>
            <w:r w:rsidRPr="00055698">
              <w:rPr>
                <w:rFonts w:asciiTheme="minorEastAsia" w:hAnsiTheme="minorEastAsia" w:cstheme="minorEastAsia" w:hint="eastAsia"/>
                <w:szCs w:val="21"/>
              </w:rPr>
              <w:t>风险类别</w:t>
            </w:r>
          </w:p>
        </w:tc>
        <w:tc>
          <w:tcPr>
            <w:tcW w:w="4971" w:type="dxa"/>
            <w:tcBorders>
              <w:top w:val="single" w:sz="4" w:space="0" w:color="000000"/>
              <w:left w:val="single" w:sz="4" w:space="0" w:color="000000"/>
              <w:bottom w:val="single" w:sz="4" w:space="0" w:color="000000"/>
            </w:tcBorders>
            <w:shd w:val="clear" w:color="auto" w:fill="auto"/>
          </w:tcPr>
          <w:p w:rsidR="00055698" w:rsidRPr="00055698" w:rsidRDefault="00055698">
            <w:pPr>
              <w:spacing w:line="10" w:lineRule="atLeast"/>
              <w:jc w:val="center"/>
              <w:rPr>
                <w:rFonts w:asciiTheme="minorEastAsia" w:hAnsiTheme="minorEastAsia" w:cstheme="minorEastAsia"/>
                <w:szCs w:val="21"/>
              </w:rPr>
            </w:pPr>
            <w:r w:rsidRPr="00055698">
              <w:rPr>
                <w:rFonts w:asciiTheme="minorEastAsia" w:hAnsiTheme="minorEastAsia" w:cstheme="minorEastAsia" w:hint="eastAsia"/>
                <w:szCs w:val="21"/>
              </w:rPr>
              <w:t>风险描述</w:t>
            </w:r>
          </w:p>
        </w:tc>
        <w:tc>
          <w:tcPr>
            <w:tcW w:w="1136" w:type="dxa"/>
            <w:tcBorders>
              <w:top w:val="single" w:sz="4" w:space="0" w:color="000000"/>
              <w:left w:val="single" w:sz="4" w:space="0" w:color="000000"/>
              <w:bottom w:val="single" w:sz="4" w:space="0" w:color="000000"/>
            </w:tcBorders>
            <w:shd w:val="clear" w:color="auto" w:fill="auto"/>
          </w:tcPr>
          <w:p w:rsidR="00055698" w:rsidRDefault="00055698">
            <w:pPr>
              <w:spacing w:line="10" w:lineRule="atLeast"/>
              <w:jc w:val="center"/>
              <w:rPr>
                <w:rFonts w:asciiTheme="minorEastAsia" w:hAnsiTheme="minorEastAsia" w:cstheme="minorEastAsia"/>
              </w:rPr>
            </w:pPr>
            <w:r>
              <w:rPr>
                <w:rFonts w:asciiTheme="minorEastAsia" w:hAnsiTheme="minorEastAsia" w:cstheme="minorEastAsia" w:hint="eastAsia"/>
              </w:rPr>
              <w:t>可能</w:t>
            </w:r>
          </w:p>
        </w:tc>
        <w:tc>
          <w:tcPr>
            <w:tcW w:w="1196" w:type="dxa"/>
            <w:tcBorders>
              <w:top w:val="single" w:sz="4" w:space="0" w:color="000000"/>
              <w:left w:val="single" w:sz="4" w:space="0" w:color="000000"/>
              <w:bottom w:val="single" w:sz="4" w:space="0" w:color="000000"/>
              <w:right w:val="single" w:sz="4" w:space="0" w:color="000000"/>
            </w:tcBorders>
            <w:shd w:val="clear" w:color="auto" w:fill="auto"/>
          </w:tcPr>
          <w:p w:rsidR="00055698" w:rsidRDefault="00055698">
            <w:pPr>
              <w:spacing w:line="10" w:lineRule="atLeast"/>
              <w:jc w:val="center"/>
              <w:rPr>
                <w:rFonts w:asciiTheme="minorEastAsia" w:hAnsiTheme="minorEastAsia" w:cstheme="minorEastAsia"/>
              </w:rPr>
            </w:pPr>
            <w:r>
              <w:rPr>
                <w:rFonts w:asciiTheme="minorEastAsia" w:hAnsiTheme="minorEastAsia" w:cstheme="minorEastAsia" w:hint="eastAsia"/>
              </w:rPr>
              <w:t>影响</w:t>
            </w:r>
          </w:p>
        </w:tc>
      </w:tr>
      <w:tr w:rsidR="00055698" w:rsidTr="00055698">
        <w:trPr>
          <w:trHeight w:val="603"/>
        </w:trPr>
        <w:tc>
          <w:tcPr>
            <w:tcW w:w="1244" w:type="dxa"/>
            <w:tcBorders>
              <w:top w:val="single" w:sz="4" w:space="0" w:color="000000"/>
              <w:left w:val="single" w:sz="4" w:space="0" w:color="000000"/>
              <w:bottom w:val="single" w:sz="4" w:space="0" w:color="000000"/>
            </w:tcBorders>
            <w:shd w:val="clear" w:color="auto" w:fill="auto"/>
          </w:tcPr>
          <w:p w:rsidR="00055698" w:rsidRPr="00055698" w:rsidRDefault="00055698">
            <w:pPr>
              <w:spacing w:line="10" w:lineRule="atLeast"/>
              <w:jc w:val="center"/>
              <w:rPr>
                <w:rFonts w:asciiTheme="minorEastAsia" w:hAnsiTheme="minorEastAsia" w:cstheme="minorEastAsia"/>
                <w:szCs w:val="21"/>
              </w:rPr>
            </w:pPr>
            <w:r w:rsidRPr="00055698">
              <w:rPr>
                <w:rFonts w:asciiTheme="minorEastAsia" w:hAnsiTheme="minorEastAsia" w:cstheme="minorEastAsia" w:hint="eastAsia"/>
                <w:szCs w:val="21"/>
              </w:rPr>
              <w:t>规划风险</w:t>
            </w:r>
          </w:p>
        </w:tc>
        <w:tc>
          <w:tcPr>
            <w:tcW w:w="4971" w:type="dxa"/>
            <w:tcBorders>
              <w:top w:val="single" w:sz="4" w:space="0" w:color="000000"/>
              <w:left w:val="single" w:sz="4" w:space="0" w:color="000000"/>
              <w:bottom w:val="single" w:sz="4" w:space="0" w:color="000000"/>
            </w:tcBorders>
            <w:shd w:val="clear" w:color="auto" w:fill="auto"/>
          </w:tcPr>
          <w:p w:rsidR="00055698" w:rsidRPr="00055698" w:rsidRDefault="00055698">
            <w:pPr>
              <w:spacing w:line="10" w:lineRule="atLeast"/>
              <w:jc w:val="left"/>
              <w:rPr>
                <w:rFonts w:asciiTheme="minorEastAsia" w:hAnsiTheme="minorEastAsia" w:cstheme="minorEastAsia"/>
                <w:szCs w:val="21"/>
              </w:rPr>
            </w:pPr>
            <w:r w:rsidRPr="00055698">
              <w:rPr>
                <w:rFonts w:asciiTheme="minorEastAsia" w:hAnsiTheme="minorEastAsia" w:cstheme="minorEastAsia" w:hint="eastAsia"/>
                <w:szCs w:val="21"/>
              </w:rPr>
              <w:t>计划是乐观的“最佳实例”（而不是现实的“预期实例”）。</w:t>
            </w:r>
          </w:p>
        </w:tc>
        <w:tc>
          <w:tcPr>
            <w:tcW w:w="1136" w:type="dxa"/>
            <w:tcBorders>
              <w:top w:val="single" w:sz="4" w:space="0" w:color="000000"/>
              <w:left w:val="single" w:sz="4" w:space="0" w:color="000000"/>
              <w:bottom w:val="single" w:sz="4" w:space="0" w:color="000000"/>
            </w:tcBorders>
            <w:shd w:val="clear" w:color="auto" w:fill="auto"/>
          </w:tcPr>
          <w:p w:rsidR="00055698" w:rsidRDefault="00055698">
            <w:pPr>
              <w:spacing w:line="10" w:lineRule="atLeast"/>
              <w:jc w:val="center"/>
              <w:rPr>
                <w:rFonts w:asciiTheme="minorEastAsia" w:hAnsiTheme="minorEastAsia" w:cstheme="minorEastAsia"/>
              </w:rPr>
            </w:pPr>
            <w:r>
              <w:rPr>
                <w:rFonts w:asciiTheme="minorEastAsia" w:hAnsiTheme="minorEastAsia" w:cstheme="minorEastAsia" w:hint="eastAsia"/>
              </w:rPr>
              <w:t>0.9</w:t>
            </w:r>
          </w:p>
        </w:tc>
        <w:tc>
          <w:tcPr>
            <w:tcW w:w="1196" w:type="dxa"/>
            <w:tcBorders>
              <w:top w:val="single" w:sz="4" w:space="0" w:color="000000"/>
              <w:left w:val="single" w:sz="4" w:space="0" w:color="000000"/>
              <w:bottom w:val="single" w:sz="4" w:space="0" w:color="000000"/>
              <w:right w:val="single" w:sz="4" w:space="0" w:color="000000"/>
            </w:tcBorders>
            <w:shd w:val="clear" w:color="auto" w:fill="auto"/>
          </w:tcPr>
          <w:p w:rsidR="00055698" w:rsidRDefault="00055698">
            <w:pPr>
              <w:spacing w:line="10" w:lineRule="atLeast"/>
              <w:jc w:val="center"/>
              <w:rPr>
                <w:rFonts w:asciiTheme="minorEastAsia" w:hAnsiTheme="minorEastAsia" w:cstheme="minorEastAsia"/>
              </w:rPr>
            </w:pPr>
            <w:r>
              <w:rPr>
                <w:rFonts w:asciiTheme="minorEastAsia" w:hAnsiTheme="minorEastAsia" w:cstheme="minorEastAsia" w:hint="eastAsia"/>
              </w:rPr>
              <w:t>0.6</w:t>
            </w:r>
          </w:p>
        </w:tc>
      </w:tr>
      <w:tr w:rsidR="00055698" w:rsidTr="00055698">
        <w:trPr>
          <w:trHeight w:val="736"/>
        </w:trPr>
        <w:tc>
          <w:tcPr>
            <w:tcW w:w="1244" w:type="dxa"/>
            <w:tcBorders>
              <w:top w:val="single" w:sz="4" w:space="0" w:color="000000"/>
              <w:left w:val="single" w:sz="4" w:space="0" w:color="000000"/>
              <w:bottom w:val="single" w:sz="4" w:space="0" w:color="000000"/>
            </w:tcBorders>
            <w:shd w:val="clear" w:color="auto" w:fill="auto"/>
          </w:tcPr>
          <w:p w:rsidR="00055698" w:rsidRPr="00055698" w:rsidRDefault="00055698">
            <w:pPr>
              <w:snapToGrid w:val="0"/>
              <w:spacing w:line="10" w:lineRule="atLeast"/>
              <w:jc w:val="center"/>
              <w:rPr>
                <w:rFonts w:asciiTheme="minorEastAsia" w:hAnsiTheme="minorEastAsia" w:cstheme="minorEastAsia"/>
                <w:szCs w:val="21"/>
              </w:rPr>
            </w:pPr>
          </w:p>
        </w:tc>
        <w:tc>
          <w:tcPr>
            <w:tcW w:w="4971" w:type="dxa"/>
            <w:tcBorders>
              <w:top w:val="single" w:sz="4" w:space="0" w:color="000000"/>
              <w:left w:val="single" w:sz="4" w:space="0" w:color="000000"/>
              <w:bottom w:val="single" w:sz="4" w:space="0" w:color="000000"/>
            </w:tcBorders>
            <w:shd w:val="clear" w:color="auto" w:fill="auto"/>
          </w:tcPr>
          <w:p w:rsidR="00055698" w:rsidRPr="00055698" w:rsidRDefault="00055698">
            <w:pPr>
              <w:spacing w:line="10" w:lineRule="atLeast"/>
              <w:jc w:val="left"/>
              <w:rPr>
                <w:rFonts w:asciiTheme="minorEastAsia" w:hAnsiTheme="minorEastAsia" w:cstheme="minorEastAsia"/>
                <w:szCs w:val="21"/>
              </w:rPr>
            </w:pPr>
            <w:r w:rsidRPr="00055698">
              <w:rPr>
                <w:rFonts w:asciiTheme="minorEastAsia" w:hAnsiTheme="minorEastAsia" w:cstheme="minorEastAsia" w:hint="eastAsia"/>
                <w:szCs w:val="21"/>
              </w:rPr>
              <w:t>产品比估计的大（从准则、功能、模式的角度来看）。</w:t>
            </w:r>
          </w:p>
        </w:tc>
        <w:tc>
          <w:tcPr>
            <w:tcW w:w="1136" w:type="dxa"/>
            <w:tcBorders>
              <w:top w:val="single" w:sz="4" w:space="0" w:color="000000"/>
              <w:left w:val="single" w:sz="4" w:space="0" w:color="000000"/>
              <w:bottom w:val="single" w:sz="4" w:space="0" w:color="000000"/>
            </w:tcBorders>
            <w:shd w:val="clear" w:color="auto" w:fill="auto"/>
          </w:tcPr>
          <w:p w:rsidR="00055698" w:rsidRDefault="00055698">
            <w:pPr>
              <w:spacing w:line="10" w:lineRule="atLeast"/>
              <w:jc w:val="center"/>
              <w:rPr>
                <w:rFonts w:asciiTheme="minorEastAsia" w:hAnsiTheme="minorEastAsia" w:cstheme="minorEastAsia"/>
              </w:rPr>
            </w:pPr>
            <w:r>
              <w:rPr>
                <w:rFonts w:asciiTheme="minorEastAsia" w:hAnsiTheme="minorEastAsia" w:cstheme="minorEastAsia" w:hint="eastAsia"/>
              </w:rPr>
              <w:t>0.6</w:t>
            </w:r>
          </w:p>
        </w:tc>
        <w:tc>
          <w:tcPr>
            <w:tcW w:w="1196" w:type="dxa"/>
            <w:tcBorders>
              <w:top w:val="single" w:sz="4" w:space="0" w:color="000000"/>
              <w:left w:val="single" w:sz="4" w:space="0" w:color="000000"/>
              <w:bottom w:val="single" w:sz="4" w:space="0" w:color="000000"/>
              <w:right w:val="single" w:sz="4" w:space="0" w:color="000000"/>
            </w:tcBorders>
            <w:shd w:val="clear" w:color="auto" w:fill="auto"/>
          </w:tcPr>
          <w:p w:rsidR="00055698" w:rsidRDefault="00055698">
            <w:pPr>
              <w:spacing w:line="10" w:lineRule="atLeast"/>
              <w:jc w:val="center"/>
              <w:rPr>
                <w:rFonts w:asciiTheme="minorEastAsia" w:hAnsiTheme="minorEastAsia" w:cstheme="minorEastAsia"/>
              </w:rPr>
            </w:pPr>
            <w:r>
              <w:rPr>
                <w:rFonts w:asciiTheme="minorEastAsia" w:hAnsiTheme="minorEastAsia" w:cstheme="minorEastAsia" w:hint="eastAsia"/>
              </w:rPr>
              <w:t>0.5</w:t>
            </w:r>
          </w:p>
        </w:tc>
      </w:tr>
      <w:tr w:rsidR="00055698" w:rsidTr="00055698">
        <w:trPr>
          <w:trHeight w:val="603"/>
        </w:trPr>
        <w:tc>
          <w:tcPr>
            <w:tcW w:w="1244" w:type="dxa"/>
            <w:tcBorders>
              <w:top w:val="single" w:sz="4" w:space="0" w:color="000000"/>
              <w:left w:val="single" w:sz="4" w:space="0" w:color="000000"/>
              <w:bottom w:val="single" w:sz="4" w:space="0" w:color="000000"/>
            </w:tcBorders>
            <w:shd w:val="clear" w:color="auto" w:fill="auto"/>
          </w:tcPr>
          <w:p w:rsidR="00055698" w:rsidRPr="00055698" w:rsidRDefault="00055698">
            <w:pPr>
              <w:spacing w:line="10" w:lineRule="atLeast"/>
              <w:jc w:val="center"/>
              <w:rPr>
                <w:rFonts w:asciiTheme="minorEastAsia" w:hAnsiTheme="minorEastAsia" w:cstheme="minorEastAsia"/>
                <w:szCs w:val="21"/>
              </w:rPr>
            </w:pPr>
            <w:r w:rsidRPr="00055698">
              <w:rPr>
                <w:rFonts w:asciiTheme="minorEastAsia" w:hAnsiTheme="minorEastAsia" w:cstheme="minorEastAsia" w:hint="eastAsia"/>
                <w:szCs w:val="21"/>
              </w:rPr>
              <w:t>组织风险</w:t>
            </w:r>
          </w:p>
        </w:tc>
        <w:tc>
          <w:tcPr>
            <w:tcW w:w="4971" w:type="dxa"/>
            <w:tcBorders>
              <w:top w:val="single" w:sz="4" w:space="0" w:color="000000"/>
              <w:left w:val="single" w:sz="4" w:space="0" w:color="000000"/>
              <w:bottom w:val="single" w:sz="4" w:space="0" w:color="000000"/>
            </w:tcBorders>
            <w:shd w:val="clear" w:color="auto" w:fill="auto"/>
          </w:tcPr>
          <w:p w:rsidR="00055698" w:rsidRPr="00055698" w:rsidRDefault="00055698">
            <w:pPr>
              <w:spacing w:line="10" w:lineRule="atLeast"/>
              <w:jc w:val="left"/>
              <w:rPr>
                <w:rFonts w:asciiTheme="minorEastAsia" w:hAnsiTheme="minorEastAsia" w:cstheme="minorEastAsia"/>
                <w:szCs w:val="21"/>
              </w:rPr>
            </w:pPr>
            <w:r w:rsidRPr="00055698">
              <w:rPr>
                <w:rFonts w:asciiTheme="minorEastAsia" w:hAnsiTheme="minorEastAsia" w:cstheme="minorEastAsia" w:hint="eastAsia"/>
                <w:szCs w:val="21"/>
              </w:rPr>
              <w:t>项目的规划与实现之间搁置的时间太长。</w:t>
            </w:r>
          </w:p>
        </w:tc>
        <w:tc>
          <w:tcPr>
            <w:tcW w:w="1136" w:type="dxa"/>
            <w:tcBorders>
              <w:top w:val="single" w:sz="4" w:space="0" w:color="000000"/>
              <w:left w:val="single" w:sz="4" w:space="0" w:color="000000"/>
              <w:bottom w:val="single" w:sz="4" w:space="0" w:color="000000"/>
            </w:tcBorders>
            <w:shd w:val="clear" w:color="auto" w:fill="auto"/>
          </w:tcPr>
          <w:p w:rsidR="00055698" w:rsidRDefault="00055698">
            <w:pPr>
              <w:spacing w:line="10" w:lineRule="atLeast"/>
              <w:jc w:val="center"/>
              <w:rPr>
                <w:rFonts w:asciiTheme="minorEastAsia" w:hAnsiTheme="minorEastAsia" w:cstheme="minorEastAsia"/>
              </w:rPr>
            </w:pPr>
            <w:r>
              <w:rPr>
                <w:rFonts w:asciiTheme="minorEastAsia" w:hAnsiTheme="minorEastAsia" w:cstheme="minorEastAsia" w:hint="eastAsia"/>
              </w:rPr>
              <w:t>0.6</w:t>
            </w:r>
          </w:p>
        </w:tc>
        <w:tc>
          <w:tcPr>
            <w:tcW w:w="1196" w:type="dxa"/>
            <w:tcBorders>
              <w:top w:val="single" w:sz="4" w:space="0" w:color="000000"/>
              <w:left w:val="single" w:sz="4" w:space="0" w:color="000000"/>
              <w:bottom w:val="single" w:sz="4" w:space="0" w:color="000000"/>
              <w:right w:val="single" w:sz="4" w:space="0" w:color="000000"/>
            </w:tcBorders>
            <w:shd w:val="clear" w:color="auto" w:fill="auto"/>
          </w:tcPr>
          <w:p w:rsidR="00055698" w:rsidRDefault="00055698">
            <w:pPr>
              <w:spacing w:line="10" w:lineRule="atLeast"/>
              <w:jc w:val="center"/>
              <w:rPr>
                <w:rFonts w:asciiTheme="minorEastAsia" w:hAnsiTheme="minorEastAsia" w:cstheme="minorEastAsia"/>
              </w:rPr>
            </w:pPr>
            <w:r>
              <w:rPr>
                <w:rFonts w:asciiTheme="minorEastAsia" w:hAnsiTheme="minorEastAsia" w:cstheme="minorEastAsia" w:hint="eastAsia"/>
              </w:rPr>
              <w:t>0.8</w:t>
            </w:r>
          </w:p>
        </w:tc>
      </w:tr>
      <w:tr w:rsidR="00055698" w:rsidTr="00055698">
        <w:trPr>
          <w:trHeight w:val="465"/>
        </w:trPr>
        <w:tc>
          <w:tcPr>
            <w:tcW w:w="1244" w:type="dxa"/>
            <w:tcBorders>
              <w:top w:val="single" w:sz="4" w:space="0" w:color="000000"/>
              <w:left w:val="single" w:sz="4" w:space="0" w:color="000000"/>
              <w:bottom w:val="single" w:sz="4" w:space="0" w:color="000000"/>
            </w:tcBorders>
            <w:shd w:val="clear" w:color="auto" w:fill="auto"/>
          </w:tcPr>
          <w:p w:rsidR="00055698" w:rsidRPr="00055698" w:rsidRDefault="00055698">
            <w:pPr>
              <w:spacing w:line="10" w:lineRule="atLeast"/>
              <w:jc w:val="center"/>
              <w:rPr>
                <w:rFonts w:asciiTheme="minorEastAsia" w:hAnsiTheme="minorEastAsia" w:cstheme="minorEastAsia"/>
                <w:szCs w:val="21"/>
              </w:rPr>
            </w:pPr>
            <w:r w:rsidRPr="00055698">
              <w:rPr>
                <w:rFonts w:asciiTheme="minorEastAsia" w:hAnsiTheme="minorEastAsia" w:cstheme="minorEastAsia" w:hint="eastAsia"/>
                <w:szCs w:val="21"/>
              </w:rPr>
              <w:t>技术风险</w:t>
            </w:r>
          </w:p>
        </w:tc>
        <w:tc>
          <w:tcPr>
            <w:tcW w:w="4971" w:type="dxa"/>
            <w:tcBorders>
              <w:top w:val="single" w:sz="4" w:space="0" w:color="000000"/>
              <w:left w:val="single" w:sz="4" w:space="0" w:color="000000"/>
              <w:bottom w:val="single" w:sz="4" w:space="0" w:color="000000"/>
            </w:tcBorders>
            <w:shd w:val="clear" w:color="auto" w:fill="auto"/>
          </w:tcPr>
          <w:p w:rsidR="00055698" w:rsidRPr="00055698" w:rsidRDefault="00055698">
            <w:pPr>
              <w:spacing w:line="10" w:lineRule="atLeast"/>
              <w:jc w:val="left"/>
              <w:rPr>
                <w:rFonts w:asciiTheme="minorEastAsia" w:hAnsiTheme="minorEastAsia" w:cstheme="minorEastAsia"/>
                <w:szCs w:val="21"/>
              </w:rPr>
            </w:pPr>
            <w:r w:rsidRPr="00055698">
              <w:rPr>
                <w:rFonts w:asciiTheme="minorEastAsia" w:hAnsiTheme="minorEastAsia" w:cstheme="minorEastAsia" w:hint="eastAsia"/>
                <w:szCs w:val="21"/>
              </w:rPr>
              <w:t>用户权限划分，适用验证码进行验证的技术欠缺。</w:t>
            </w:r>
          </w:p>
        </w:tc>
        <w:tc>
          <w:tcPr>
            <w:tcW w:w="1136" w:type="dxa"/>
            <w:tcBorders>
              <w:top w:val="single" w:sz="4" w:space="0" w:color="000000"/>
              <w:left w:val="single" w:sz="4" w:space="0" w:color="000000"/>
              <w:bottom w:val="single" w:sz="4" w:space="0" w:color="000000"/>
            </w:tcBorders>
            <w:shd w:val="clear" w:color="auto" w:fill="auto"/>
          </w:tcPr>
          <w:p w:rsidR="00055698" w:rsidRDefault="00055698">
            <w:pPr>
              <w:spacing w:line="10" w:lineRule="atLeast"/>
              <w:jc w:val="center"/>
              <w:rPr>
                <w:rFonts w:asciiTheme="minorEastAsia" w:hAnsiTheme="minorEastAsia" w:cstheme="minorEastAsia"/>
              </w:rPr>
            </w:pPr>
            <w:r>
              <w:rPr>
                <w:rFonts w:asciiTheme="minorEastAsia" w:hAnsiTheme="minorEastAsia" w:cstheme="minorEastAsia" w:hint="eastAsia"/>
              </w:rPr>
              <w:t>0.6</w:t>
            </w:r>
          </w:p>
        </w:tc>
        <w:tc>
          <w:tcPr>
            <w:tcW w:w="1196" w:type="dxa"/>
            <w:tcBorders>
              <w:top w:val="single" w:sz="4" w:space="0" w:color="000000"/>
              <w:left w:val="single" w:sz="4" w:space="0" w:color="000000"/>
              <w:bottom w:val="single" w:sz="4" w:space="0" w:color="000000"/>
              <w:right w:val="single" w:sz="4" w:space="0" w:color="000000"/>
            </w:tcBorders>
            <w:shd w:val="clear" w:color="auto" w:fill="auto"/>
          </w:tcPr>
          <w:p w:rsidR="00055698" w:rsidRDefault="00055698">
            <w:pPr>
              <w:spacing w:line="10" w:lineRule="atLeast"/>
              <w:jc w:val="center"/>
              <w:rPr>
                <w:rFonts w:asciiTheme="minorEastAsia" w:hAnsiTheme="minorEastAsia" w:cstheme="minorEastAsia"/>
              </w:rPr>
            </w:pPr>
            <w:r>
              <w:rPr>
                <w:rFonts w:asciiTheme="minorEastAsia" w:hAnsiTheme="minorEastAsia" w:cstheme="minorEastAsia" w:hint="eastAsia"/>
              </w:rPr>
              <w:t>0.6</w:t>
            </w:r>
          </w:p>
        </w:tc>
      </w:tr>
      <w:tr w:rsidR="00055698" w:rsidTr="00055698">
        <w:trPr>
          <w:trHeight w:val="762"/>
        </w:trPr>
        <w:tc>
          <w:tcPr>
            <w:tcW w:w="1244" w:type="dxa"/>
            <w:tcBorders>
              <w:top w:val="single" w:sz="4" w:space="0" w:color="000000"/>
              <w:left w:val="single" w:sz="4" w:space="0" w:color="000000"/>
              <w:bottom w:val="single" w:sz="4" w:space="0" w:color="000000"/>
            </w:tcBorders>
            <w:shd w:val="clear" w:color="auto" w:fill="auto"/>
          </w:tcPr>
          <w:p w:rsidR="00055698" w:rsidRPr="00055698" w:rsidRDefault="00055698">
            <w:pPr>
              <w:snapToGrid w:val="0"/>
              <w:spacing w:line="10" w:lineRule="atLeast"/>
              <w:jc w:val="center"/>
              <w:rPr>
                <w:rFonts w:asciiTheme="minorEastAsia" w:hAnsiTheme="minorEastAsia" w:cstheme="minorEastAsia"/>
                <w:szCs w:val="21"/>
              </w:rPr>
            </w:pPr>
          </w:p>
        </w:tc>
        <w:tc>
          <w:tcPr>
            <w:tcW w:w="4971" w:type="dxa"/>
            <w:tcBorders>
              <w:top w:val="single" w:sz="4" w:space="0" w:color="000000"/>
              <w:left w:val="single" w:sz="4" w:space="0" w:color="000000"/>
              <w:bottom w:val="single" w:sz="4" w:space="0" w:color="000000"/>
            </w:tcBorders>
            <w:shd w:val="clear" w:color="auto" w:fill="auto"/>
          </w:tcPr>
          <w:p w:rsidR="00055698" w:rsidRPr="00055698" w:rsidRDefault="00055698">
            <w:pPr>
              <w:spacing w:line="10" w:lineRule="atLeast"/>
              <w:jc w:val="left"/>
              <w:rPr>
                <w:rFonts w:asciiTheme="minorEastAsia" w:hAnsiTheme="minorEastAsia" w:cstheme="minorEastAsia"/>
                <w:szCs w:val="21"/>
              </w:rPr>
            </w:pPr>
            <w:r w:rsidRPr="00055698">
              <w:rPr>
                <w:rFonts w:asciiTheme="minorEastAsia" w:hAnsiTheme="minorEastAsia" w:cstheme="minorEastAsia" w:hint="eastAsia"/>
                <w:szCs w:val="21"/>
              </w:rPr>
              <w:t>容易出错的模式所需要的测试、设计和执行工作比预料的多。</w:t>
            </w:r>
          </w:p>
        </w:tc>
        <w:tc>
          <w:tcPr>
            <w:tcW w:w="1136" w:type="dxa"/>
            <w:tcBorders>
              <w:top w:val="single" w:sz="4" w:space="0" w:color="000000"/>
              <w:left w:val="single" w:sz="4" w:space="0" w:color="000000"/>
              <w:bottom w:val="single" w:sz="4" w:space="0" w:color="000000"/>
            </w:tcBorders>
            <w:shd w:val="clear" w:color="auto" w:fill="auto"/>
          </w:tcPr>
          <w:p w:rsidR="00055698" w:rsidRDefault="00055698">
            <w:pPr>
              <w:spacing w:line="10" w:lineRule="atLeast"/>
              <w:jc w:val="center"/>
              <w:rPr>
                <w:rFonts w:asciiTheme="minorEastAsia" w:hAnsiTheme="minorEastAsia" w:cstheme="minorEastAsia"/>
              </w:rPr>
            </w:pPr>
            <w:r>
              <w:rPr>
                <w:rFonts w:asciiTheme="minorEastAsia" w:hAnsiTheme="minorEastAsia" w:cstheme="minorEastAsia" w:hint="eastAsia"/>
              </w:rPr>
              <w:t>0.7</w:t>
            </w:r>
          </w:p>
        </w:tc>
        <w:tc>
          <w:tcPr>
            <w:tcW w:w="1196" w:type="dxa"/>
            <w:tcBorders>
              <w:top w:val="single" w:sz="4" w:space="0" w:color="000000"/>
              <w:left w:val="single" w:sz="4" w:space="0" w:color="000000"/>
              <w:bottom w:val="single" w:sz="4" w:space="0" w:color="000000"/>
              <w:right w:val="single" w:sz="4" w:space="0" w:color="000000"/>
            </w:tcBorders>
            <w:shd w:val="clear" w:color="auto" w:fill="auto"/>
          </w:tcPr>
          <w:p w:rsidR="00055698" w:rsidRDefault="00055698">
            <w:pPr>
              <w:spacing w:line="10" w:lineRule="atLeast"/>
              <w:jc w:val="center"/>
              <w:rPr>
                <w:rFonts w:asciiTheme="minorEastAsia" w:hAnsiTheme="minorEastAsia" w:cstheme="minorEastAsia"/>
              </w:rPr>
            </w:pPr>
            <w:r>
              <w:rPr>
                <w:rFonts w:asciiTheme="minorEastAsia" w:hAnsiTheme="minorEastAsia" w:cstheme="minorEastAsia" w:hint="eastAsia"/>
              </w:rPr>
              <w:t>0.9</w:t>
            </w:r>
          </w:p>
        </w:tc>
      </w:tr>
      <w:tr w:rsidR="00055698" w:rsidTr="00055698">
        <w:trPr>
          <w:trHeight w:val="70"/>
        </w:trPr>
        <w:tc>
          <w:tcPr>
            <w:tcW w:w="1244" w:type="dxa"/>
            <w:tcBorders>
              <w:top w:val="single" w:sz="4" w:space="0" w:color="000000"/>
              <w:left w:val="single" w:sz="4" w:space="0" w:color="000000"/>
              <w:bottom w:val="single" w:sz="4" w:space="0" w:color="000000"/>
            </w:tcBorders>
            <w:shd w:val="clear" w:color="auto" w:fill="auto"/>
          </w:tcPr>
          <w:p w:rsidR="00055698" w:rsidRDefault="00055698">
            <w:pPr>
              <w:snapToGrid w:val="0"/>
              <w:spacing w:line="10" w:lineRule="atLeast"/>
              <w:jc w:val="center"/>
              <w:rPr>
                <w:rFonts w:asciiTheme="minorEastAsia" w:hAnsiTheme="minorEastAsia" w:cstheme="minorEastAsia"/>
              </w:rPr>
            </w:pPr>
          </w:p>
        </w:tc>
        <w:tc>
          <w:tcPr>
            <w:tcW w:w="4971" w:type="dxa"/>
            <w:tcBorders>
              <w:top w:val="single" w:sz="4" w:space="0" w:color="000000"/>
              <w:left w:val="single" w:sz="4" w:space="0" w:color="000000"/>
              <w:bottom w:val="single" w:sz="4" w:space="0" w:color="000000"/>
            </w:tcBorders>
            <w:shd w:val="clear" w:color="auto" w:fill="auto"/>
          </w:tcPr>
          <w:p w:rsidR="00055698" w:rsidRDefault="00055698">
            <w:pPr>
              <w:spacing w:line="10" w:lineRule="atLeast"/>
              <w:jc w:val="left"/>
              <w:rPr>
                <w:rFonts w:asciiTheme="minorEastAsia" w:hAnsiTheme="minorEastAsia" w:cstheme="minorEastAsia"/>
              </w:rPr>
            </w:pPr>
            <w:r>
              <w:rPr>
                <w:rFonts w:asciiTheme="minorEastAsia" w:hAnsiTheme="minorEastAsia" w:cstheme="minorEastAsia" w:hint="eastAsia"/>
              </w:rPr>
              <w:t>开发工具不像预料的那样有效，开发者需要时间来创建有关工作或改用新工具。</w:t>
            </w:r>
          </w:p>
        </w:tc>
        <w:tc>
          <w:tcPr>
            <w:tcW w:w="1136" w:type="dxa"/>
            <w:tcBorders>
              <w:top w:val="single" w:sz="4" w:space="0" w:color="000000"/>
              <w:left w:val="single" w:sz="4" w:space="0" w:color="000000"/>
              <w:bottom w:val="single" w:sz="4" w:space="0" w:color="000000"/>
            </w:tcBorders>
            <w:shd w:val="clear" w:color="auto" w:fill="auto"/>
          </w:tcPr>
          <w:p w:rsidR="00055698" w:rsidRDefault="00055698">
            <w:pPr>
              <w:spacing w:line="10" w:lineRule="atLeast"/>
              <w:jc w:val="center"/>
              <w:rPr>
                <w:rFonts w:asciiTheme="minorEastAsia" w:hAnsiTheme="minorEastAsia" w:cstheme="minorEastAsia"/>
              </w:rPr>
            </w:pPr>
            <w:r>
              <w:rPr>
                <w:rFonts w:asciiTheme="minorEastAsia" w:hAnsiTheme="minorEastAsia" w:cstheme="minorEastAsia" w:hint="eastAsia"/>
              </w:rPr>
              <w:t>0.5</w:t>
            </w:r>
          </w:p>
        </w:tc>
        <w:tc>
          <w:tcPr>
            <w:tcW w:w="1196" w:type="dxa"/>
            <w:tcBorders>
              <w:top w:val="single" w:sz="4" w:space="0" w:color="000000"/>
              <w:left w:val="single" w:sz="4" w:space="0" w:color="000000"/>
              <w:bottom w:val="single" w:sz="4" w:space="0" w:color="000000"/>
              <w:right w:val="single" w:sz="4" w:space="0" w:color="000000"/>
            </w:tcBorders>
            <w:shd w:val="clear" w:color="auto" w:fill="auto"/>
          </w:tcPr>
          <w:p w:rsidR="00055698" w:rsidRDefault="00055698">
            <w:pPr>
              <w:spacing w:line="10" w:lineRule="atLeast"/>
              <w:jc w:val="center"/>
              <w:rPr>
                <w:rFonts w:asciiTheme="minorEastAsia" w:hAnsiTheme="minorEastAsia" w:cstheme="minorEastAsia"/>
              </w:rPr>
            </w:pPr>
            <w:r>
              <w:rPr>
                <w:rFonts w:asciiTheme="minorEastAsia" w:hAnsiTheme="minorEastAsia" w:cstheme="minorEastAsia" w:hint="eastAsia"/>
              </w:rPr>
              <w:t>0.8</w:t>
            </w:r>
          </w:p>
        </w:tc>
      </w:tr>
    </w:tbl>
    <w:p w:rsidR="00B95E60" w:rsidRDefault="00B95E60">
      <w:pPr>
        <w:pStyle w:val="1"/>
        <w:spacing w:before="0" w:after="0" w:line="10" w:lineRule="atLeast"/>
        <w:rPr>
          <w:rFonts w:asciiTheme="minorEastAsia" w:hAnsiTheme="minorEastAsia" w:cstheme="minorEastAsia"/>
          <w:sz w:val="28"/>
          <w:szCs w:val="28"/>
        </w:rPr>
      </w:pPr>
      <w:bookmarkStart w:id="25" w:name="__RefHeading__37_815464324"/>
      <w:bookmarkEnd w:id="25"/>
      <w:r>
        <w:rPr>
          <w:rFonts w:asciiTheme="minorEastAsia" w:hAnsiTheme="minorEastAsia" w:cstheme="minorEastAsia" w:hint="eastAsia"/>
          <w:sz w:val="28"/>
          <w:szCs w:val="28"/>
        </w:rPr>
        <w:t>4.人员组织及分工</w:t>
      </w:r>
    </w:p>
    <w:p w:rsidR="00B95E60" w:rsidRPr="00B95E60" w:rsidRDefault="00B95E60" w:rsidP="00B95E60">
      <w:pPr>
        <w:widowControl/>
        <w:jc w:val="left"/>
        <w:rPr>
          <w:rFonts w:ascii="宋体" w:eastAsia="宋体" w:hAnsi="宋体" w:cs="宋体"/>
          <w:kern w:val="0"/>
          <w:szCs w:val="21"/>
        </w:rPr>
      </w:pPr>
      <w:r w:rsidRPr="00B95E60">
        <w:rPr>
          <w:rFonts w:ascii="宋体" w:eastAsia="宋体" w:hAnsi="宋体" w:cs="宋体"/>
          <w:kern w:val="0"/>
          <w:szCs w:val="21"/>
        </w:rPr>
        <w:t>黄刚</w:t>
      </w:r>
      <w:r>
        <w:rPr>
          <w:rFonts w:ascii="宋体" w:eastAsia="宋体" w:hAnsi="宋体" w:cs="宋体" w:hint="eastAsia"/>
          <w:kern w:val="0"/>
          <w:szCs w:val="21"/>
        </w:rPr>
        <w:t xml:space="preserve">  </w:t>
      </w:r>
      <w:r w:rsidRPr="00B95E60">
        <w:rPr>
          <w:rFonts w:ascii="宋体" w:eastAsia="宋体" w:hAnsi="宋体" w:cs="宋体"/>
          <w:kern w:val="0"/>
          <w:szCs w:val="21"/>
        </w:rPr>
        <w:t>：代码实现</w:t>
      </w:r>
      <w:r w:rsidRPr="00B95E60">
        <w:rPr>
          <w:rFonts w:ascii="宋体" w:eastAsia="宋体" w:hAnsi="宋体" w:cs="宋体"/>
          <w:kern w:val="0"/>
          <w:szCs w:val="21"/>
        </w:rPr>
        <w:br/>
        <w:t>杨诗欣：需求分析+设计文档+代码测试</w:t>
      </w:r>
      <w:r w:rsidRPr="00B95E60">
        <w:rPr>
          <w:rFonts w:ascii="宋体" w:eastAsia="宋体" w:hAnsi="宋体" w:cs="宋体"/>
          <w:kern w:val="0"/>
          <w:szCs w:val="21"/>
        </w:rPr>
        <w:br/>
        <w:t>李奇</w:t>
      </w:r>
      <w:r>
        <w:rPr>
          <w:rFonts w:ascii="宋体" w:eastAsia="宋体" w:hAnsi="宋体" w:cs="宋体" w:hint="eastAsia"/>
          <w:kern w:val="0"/>
          <w:szCs w:val="21"/>
        </w:rPr>
        <w:t xml:space="preserve">  </w:t>
      </w:r>
      <w:r w:rsidRPr="00B95E60">
        <w:rPr>
          <w:rFonts w:ascii="宋体" w:eastAsia="宋体" w:hAnsi="宋体" w:cs="宋体"/>
          <w:kern w:val="0"/>
          <w:szCs w:val="21"/>
        </w:rPr>
        <w:t>：需求分析+设计文档+代码测试</w:t>
      </w:r>
      <w:r w:rsidRPr="00B95E60">
        <w:rPr>
          <w:rFonts w:ascii="宋体" w:eastAsia="宋体" w:hAnsi="宋体" w:cs="宋体"/>
          <w:kern w:val="0"/>
          <w:szCs w:val="21"/>
        </w:rPr>
        <w:br/>
        <w:t>刘圣洁：需求分析+设计文档+代码测试</w:t>
      </w:r>
      <w:r w:rsidRPr="00B95E60">
        <w:rPr>
          <w:rFonts w:ascii="宋体" w:eastAsia="宋体" w:hAnsi="宋体" w:cs="宋体"/>
          <w:kern w:val="0"/>
          <w:szCs w:val="21"/>
        </w:rPr>
        <w:br/>
        <w:t xml:space="preserve">刘兴伟：文档整理数据库管理 </w:t>
      </w:r>
    </w:p>
    <w:p w:rsidR="00B95E60" w:rsidRPr="00B95E60" w:rsidRDefault="00B95E60" w:rsidP="00B95E60"/>
    <w:p w:rsidR="002915AD" w:rsidRDefault="00326715">
      <w:pPr>
        <w:pStyle w:val="1"/>
        <w:spacing w:before="0" w:after="0" w:line="10" w:lineRule="atLeast"/>
        <w:rPr>
          <w:rFonts w:asciiTheme="minorEastAsia" w:hAnsiTheme="minorEastAsia" w:cstheme="minorEastAsia"/>
          <w:color w:val="000000"/>
          <w:sz w:val="28"/>
          <w:szCs w:val="28"/>
        </w:rPr>
      </w:pPr>
      <w:r>
        <w:rPr>
          <w:rFonts w:asciiTheme="minorEastAsia" w:hAnsiTheme="minorEastAsia" w:cstheme="minorEastAsia" w:hint="eastAsia"/>
          <w:sz w:val="28"/>
          <w:szCs w:val="28"/>
        </w:rPr>
        <w:t>5．交付期限</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color w:val="000000"/>
        </w:rPr>
        <w:t>2017年06月</w:t>
      </w:r>
      <w:r w:rsidR="00D70C5A">
        <w:rPr>
          <w:rFonts w:asciiTheme="minorEastAsia" w:hAnsiTheme="minorEastAsia" w:cstheme="minorEastAsia"/>
          <w:color w:val="000000"/>
        </w:rPr>
        <w:t>20</w:t>
      </w:r>
      <w:r>
        <w:rPr>
          <w:rFonts w:asciiTheme="minorEastAsia" w:hAnsiTheme="minorEastAsia" w:cstheme="minorEastAsia" w:hint="eastAsia"/>
          <w:color w:val="000000"/>
        </w:rPr>
        <w:t>日</w:t>
      </w:r>
    </w:p>
    <w:p w:rsidR="002915AD" w:rsidRDefault="00326715">
      <w:pPr>
        <w:pStyle w:val="1"/>
        <w:spacing w:before="0" w:after="0" w:line="10" w:lineRule="atLeast"/>
        <w:rPr>
          <w:rFonts w:asciiTheme="minorEastAsia" w:hAnsiTheme="minorEastAsia" w:cstheme="minorEastAsia"/>
          <w:sz w:val="28"/>
          <w:szCs w:val="28"/>
        </w:rPr>
      </w:pPr>
      <w:bookmarkStart w:id="26" w:name="__RefHeading__39_815464324"/>
      <w:bookmarkEnd w:id="26"/>
      <w:r>
        <w:rPr>
          <w:rFonts w:asciiTheme="minorEastAsia" w:hAnsiTheme="minorEastAsia" w:cstheme="minorEastAsia" w:hint="eastAsia"/>
          <w:sz w:val="28"/>
          <w:szCs w:val="28"/>
        </w:rPr>
        <w:t>6．专题计划要点</w:t>
      </w:r>
    </w:p>
    <w:p w:rsidR="002915AD" w:rsidRDefault="00326715">
      <w:pPr>
        <w:spacing w:line="10" w:lineRule="atLeast"/>
        <w:rPr>
          <w:rFonts w:asciiTheme="minorEastAsia" w:hAnsiTheme="minorEastAsia" w:cstheme="minorEastAsia"/>
          <w:szCs w:val="20"/>
        </w:rPr>
      </w:pPr>
      <w:r>
        <w:rPr>
          <w:rFonts w:asciiTheme="minorEastAsia" w:hAnsiTheme="minorEastAsia" w:cstheme="minorEastAsia" w:hint="eastAsia"/>
        </w:rPr>
        <w:t>质量保证计划：</w:t>
      </w:r>
    </w:p>
    <w:p w:rsidR="002915AD" w:rsidRDefault="00326715">
      <w:pPr>
        <w:numPr>
          <w:ilvl w:val="0"/>
          <w:numId w:val="5"/>
        </w:numPr>
        <w:spacing w:line="10" w:lineRule="atLeast"/>
        <w:rPr>
          <w:rFonts w:asciiTheme="minorEastAsia" w:hAnsiTheme="minorEastAsia" w:cstheme="minorEastAsia"/>
          <w:szCs w:val="20"/>
        </w:rPr>
      </w:pPr>
      <w:r>
        <w:rPr>
          <w:rFonts w:asciiTheme="minorEastAsia" w:hAnsiTheme="minorEastAsia" w:cstheme="minorEastAsia" w:hint="eastAsia"/>
          <w:szCs w:val="20"/>
        </w:rPr>
        <w:t>在软件设计过程中构筑软件质量；</w:t>
      </w:r>
    </w:p>
    <w:p w:rsidR="002915AD" w:rsidRDefault="00326715">
      <w:pPr>
        <w:numPr>
          <w:ilvl w:val="0"/>
          <w:numId w:val="5"/>
        </w:numPr>
        <w:spacing w:line="10" w:lineRule="atLeast"/>
        <w:rPr>
          <w:rFonts w:asciiTheme="minorEastAsia" w:hAnsiTheme="minorEastAsia" w:cstheme="minorEastAsia"/>
          <w:szCs w:val="20"/>
        </w:rPr>
      </w:pPr>
      <w:r>
        <w:rPr>
          <w:rFonts w:asciiTheme="minorEastAsia" w:hAnsiTheme="minorEastAsia" w:cstheme="minorEastAsia" w:hint="eastAsia"/>
          <w:szCs w:val="20"/>
        </w:rPr>
        <w:t>代码质量保证优先原则；</w:t>
      </w:r>
    </w:p>
    <w:p w:rsidR="002915AD" w:rsidRDefault="00326715">
      <w:pPr>
        <w:numPr>
          <w:ilvl w:val="0"/>
          <w:numId w:val="5"/>
        </w:numPr>
        <w:spacing w:line="10" w:lineRule="atLeast"/>
        <w:rPr>
          <w:rFonts w:asciiTheme="minorEastAsia" w:hAnsiTheme="minorEastAsia" w:cstheme="minorEastAsia"/>
          <w:szCs w:val="20"/>
        </w:rPr>
      </w:pPr>
      <w:r>
        <w:rPr>
          <w:rFonts w:asciiTheme="minorEastAsia" w:hAnsiTheme="minorEastAsia" w:cstheme="minorEastAsia" w:hint="eastAsia"/>
          <w:szCs w:val="20"/>
        </w:rPr>
        <w:t>只引用属于自己的存贮空间；</w:t>
      </w:r>
    </w:p>
    <w:p w:rsidR="002915AD" w:rsidRDefault="00326715">
      <w:pPr>
        <w:numPr>
          <w:ilvl w:val="0"/>
          <w:numId w:val="5"/>
        </w:numPr>
        <w:spacing w:line="10" w:lineRule="atLeast"/>
        <w:rPr>
          <w:rFonts w:asciiTheme="minorEastAsia" w:hAnsiTheme="minorEastAsia" w:cstheme="minorEastAsia"/>
          <w:szCs w:val="20"/>
        </w:rPr>
      </w:pPr>
      <w:r>
        <w:rPr>
          <w:rFonts w:asciiTheme="minorEastAsia" w:hAnsiTheme="minorEastAsia" w:cstheme="minorEastAsia" w:hint="eastAsia"/>
          <w:szCs w:val="20"/>
        </w:rPr>
        <w:t>防止引用已经释放的内存空间；</w:t>
      </w:r>
    </w:p>
    <w:p w:rsidR="002915AD" w:rsidRDefault="00326715">
      <w:pPr>
        <w:numPr>
          <w:ilvl w:val="0"/>
          <w:numId w:val="5"/>
        </w:numPr>
        <w:spacing w:line="10" w:lineRule="atLeast"/>
        <w:rPr>
          <w:rFonts w:asciiTheme="minorEastAsia" w:hAnsiTheme="minorEastAsia" w:cstheme="minorEastAsia"/>
          <w:szCs w:val="20"/>
        </w:rPr>
      </w:pPr>
      <w:r>
        <w:rPr>
          <w:rFonts w:asciiTheme="minorEastAsia" w:hAnsiTheme="minorEastAsia" w:cstheme="minorEastAsia" w:hint="eastAsia"/>
          <w:szCs w:val="20"/>
        </w:rPr>
        <w:t>过程/函数中分配的内存，在过程/函数退出之前要释放；</w:t>
      </w:r>
    </w:p>
    <w:p w:rsidR="002915AD" w:rsidRDefault="00326715">
      <w:pPr>
        <w:numPr>
          <w:ilvl w:val="0"/>
          <w:numId w:val="5"/>
        </w:numPr>
        <w:spacing w:line="10" w:lineRule="atLeast"/>
        <w:rPr>
          <w:rFonts w:asciiTheme="minorEastAsia" w:hAnsiTheme="minorEastAsia" w:cstheme="minorEastAsia"/>
          <w:szCs w:val="20"/>
        </w:rPr>
      </w:pPr>
      <w:r>
        <w:rPr>
          <w:rFonts w:asciiTheme="minorEastAsia" w:hAnsiTheme="minorEastAsia" w:cstheme="minorEastAsia" w:hint="eastAsia"/>
          <w:szCs w:val="20"/>
        </w:rPr>
        <w:t>过程/函数中申请的（为打开文件而使用的）文件句柄，在过程/函数退出之前要关闭；</w:t>
      </w:r>
    </w:p>
    <w:p w:rsidR="002915AD" w:rsidRDefault="00326715">
      <w:pPr>
        <w:numPr>
          <w:ilvl w:val="0"/>
          <w:numId w:val="5"/>
        </w:numPr>
        <w:spacing w:line="10" w:lineRule="atLeast"/>
        <w:rPr>
          <w:rFonts w:asciiTheme="minorEastAsia" w:hAnsiTheme="minorEastAsia" w:cstheme="minorEastAsia"/>
          <w:szCs w:val="20"/>
        </w:rPr>
      </w:pPr>
      <w:r>
        <w:rPr>
          <w:rFonts w:asciiTheme="minorEastAsia" w:hAnsiTheme="minorEastAsia" w:cstheme="minorEastAsia" w:hint="eastAsia"/>
          <w:szCs w:val="20"/>
        </w:rPr>
        <w:t>防止内存操作越界；</w:t>
      </w:r>
    </w:p>
    <w:p w:rsidR="002915AD" w:rsidRDefault="00326715">
      <w:pPr>
        <w:numPr>
          <w:ilvl w:val="0"/>
          <w:numId w:val="5"/>
        </w:numPr>
        <w:spacing w:line="10" w:lineRule="atLeast"/>
        <w:rPr>
          <w:rFonts w:asciiTheme="minorEastAsia" w:hAnsiTheme="minorEastAsia" w:cstheme="minorEastAsia"/>
          <w:szCs w:val="20"/>
        </w:rPr>
      </w:pPr>
      <w:r>
        <w:rPr>
          <w:rFonts w:asciiTheme="minorEastAsia" w:hAnsiTheme="minorEastAsia" w:cstheme="minorEastAsia" w:hint="eastAsia"/>
          <w:szCs w:val="20"/>
        </w:rPr>
        <w:t>认真处理程序所能遇到的各种出错情况；</w:t>
      </w:r>
    </w:p>
    <w:p w:rsidR="002915AD" w:rsidRDefault="00326715">
      <w:pPr>
        <w:numPr>
          <w:ilvl w:val="0"/>
          <w:numId w:val="5"/>
        </w:numPr>
        <w:spacing w:line="10" w:lineRule="atLeast"/>
        <w:rPr>
          <w:rFonts w:asciiTheme="minorEastAsia" w:hAnsiTheme="minorEastAsia" w:cstheme="minorEastAsia"/>
          <w:szCs w:val="20"/>
        </w:rPr>
      </w:pPr>
      <w:r>
        <w:rPr>
          <w:rFonts w:asciiTheme="minorEastAsia" w:hAnsiTheme="minorEastAsia" w:cstheme="minorEastAsia" w:hint="eastAsia"/>
          <w:szCs w:val="20"/>
        </w:rPr>
        <w:t>系统运行之初，要初始化有关变量及运行环境，防止未经初始化的变量被引用，并对加载到系统中的数据进行一致性检查；</w:t>
      </w:r>
    </w:p>
    <w:p w:rsidR="002915AD" w:rsidRDefault="00326715">
      <w:pPr>
        <w:numPr>
          <w:ilvl w:val="0"/>
          <w:numId w:val="5"/>
        </w:numPr>
        <w:spacing w:line="10" w:lineRule="atLeast"/>
        <w:rPr>
          <w:rFonts w:asciiTheme="minorEastAsia" w:hAnsiTheme="minorEastAsia" w:cstheme="minorEastAsia"/>
          <w:szCs w:val="20"/>
        </w:rPr>
      </w:pPr>
      <w:r>
        <w:rPr>
          <w:rFonts w:asciiTheme="minorEastAsia" w:hAnsiTheme="minorEastAsia" w:cstheme="minorEastAsia" w:hint="eastAsia"/>
          <w:szCs w:val="20"/>
        </w:rPr>
        <w:t>严禁随意更改其它模块或系统（不属于自己）的有关设置和配置，不能随意改变与其它模块的接口；</w:t>
      </w:r>
    </w:p>
    <w:p w:rsidR="002915AD" w:rsidRDefault="00326715">
      <w:pPr>
        <w:numPr>
          <w:ilvl w:val="0"/>
          <w:numId w:val="5"/>
        </w:numPr>
        <w:spacing w:line="10" w:lineRule="atLeast"/>
        <w:rPr>
          <w:rFonts w:asciiTheme="minorEastAsia" w:hAnsiTheme="minorEastAsia" w:cstheme="minorEastAsia"/>
          <w:szCs w:val="20"/>
        </w:rPr>
      </w:pPr>
      <w:r>
        <w:rPr>
          <w:rFonts w:asciiTheme="minorEastAsia" w:hAnsiTheme="minorEastAsia" w:cstheme="minorEastAsia" w:hint="eastAsia"/>
          <w:szCs w:val="20"/>
        </w:rPr>
        <w:t>注意易混淆的操作符。当编完程序后，应从头至尾检查一遍这些操作符，以防止拼写错误；</w:t>
      </w:r>
    </w:p>
    <w:p w:rsidR="002915AD" w:rsidRDefault="00326715">
      <w:pPr>
        <w:numPr>
          <w:ilvl w:val="0"/>
          <w:numId w:val="5"/>
        </w:numPr>
        <w:spacing w:line="10" w:lineRule="atLeast"/>
        <w:rPr>
          <w:rFonts w:asciiTheme="minorEastAsia" w:hAnsiTheme="minorEastAsia" w:cstheme="minorEastAsia"/>
          <w:szCs w:val="20"/>
        </w:rPr>
      </w:pPr>
      <w:r>
        <w:rPr>
          <w:rFonts w:asciiTheme="minorEastAsia" w:hAnsiTheme="minorEastAsia" w:cstheme="minorEastAsia" w:hint="eastAsia"/>
          <w:szCs w:val="20"/>
        </w:rPr>
        <w:t>有可能的话，if语句尽量加上else分支，对没有else分支的语句要小心对待。switch语句必须有default分支；</w:t>
      </w:r>
    </w:p>
    <w:p w:rsidR="002915AD" w:rsidRDefault="00326715">
      <w:pPr>
        <w:numPr>
          <w:ilvl w:val="0"/>
          <w:numId w:val="5"/>
        </w:numPr>
        <w:spacing w:line="10" w:lineRule="atLeast"/>
        <w:rPr>
          <w:rFonts w:asciiTheme="minorEastAsia" w:hAnsiTheme="minorEastAsia" w:cstheme="minorEastAsia"/>
          <w:szCs w:val="20"/>
        </w:rPr>
      </w:pPr>
      <w:r>
        <w:rPr>
          <w:rFonts w:asciiTheme="minorEastAsia" w:hAnsiTheme="minorEastAsia" w:cstheme="minorEastAsia" w:hint="eastAsia"/>
          <w:szCs w:val="20"/>
        </w:rPr>
        <w:t>不使用与硬件或操作系统关系很大的语句，而使用建议的标准语句，以提高软件的可移植性和可重用性；</w:t>
      </w:r>
    </w:p>
    <w:p w:rsidR="002915AD" w:rsidRDefault="00326715">
      <w:pPr>
        <w:numPr>
          <w:ilvl w:val="0"/>
          <w:numId w:val="5"/>
        </w:numPr>
        <w:spacing w:line="10" w:lineRule="atLeast"/>
        <w:rPr>
          <w:rFonts w:asciiTheme="minorEastAsia" w:hAnsiTheme="minorEastAsia" w:cstheme="minorEastAsia"/>
          <w:szCs w:val="20"/>
        </w:rPr>
      </w:pPr>
      <w:r>
        <w:rPr>
          <w:rFonts w:asciiTheme="minorEastAsia" w:hAnsiTheme="minorEastAsia" w:cstheme="minorEastAsia" w:hint="eastAsia"/>
          <w:szCs w:val="20"/>
        </w:rPr>
        <w:t>精心构造算法，并对其性能、效率进行测试，对较关键的算法最好使用其它算法来确认；</w:t>
      </w:r>
    </w:p>
    <w:p w:rsidR="002915AD" w:rsidRDefault="00326715">
      <w:pPr>
        <w:numPr>
          <w:ilvl w:val="0"/>
          <w:numId w:val="5"/>
        </w:numPr>
        <w:spacing w:line="10" w:lineRule="atLeast"/>
        <w:rPr>
          <w:rFonts w:asciiTheme="minorEastAsia" w:hAnsiTheme="minorEastAsia" w:cstheme="minorEastAsia"/>
          <w:szCs w:val="20"/>
        </w:rPr>
      </w:pPr>
      <w:r>
        <w:rPr>
          <w:rFonts w:asciiTheme="minorEastAsia" w:hAnsiTheme="minorEastAsia" w:cstheme="minorEastAsia" w:hint="eastAsia"/>
          <w:szCs w:val="20"/>
        </w:rPr>
        <w:t>注意表达式是否会上溢、下溢，使用变量时要注意其边界值；</w:t>
      </w:r>
    </w:p>
    <w:p w:rsidR="002915AD" w:rsidRDefault="00326715">
      <w:pPr>
        <w:numPr>
          <w:ilvl w:val="0"/>
          <w:numId w:val="5"/>
        </w:numPr>
        <w:spacing w:line="10" w:lineRule="atLeast"/>
        <w:rPr>
          <w:rFonts w:asciiTheme="minorEastAsia" w:hAnsiTheme="minorEastAsia" w:cstheme="minorEastAsia"/>
          <w:szCs w:val="20"/>
        </w:rPr>
      </w:pPr>
      <w:r>
        <w:rPr>
          <w:rFonts w:asciiTheme="minorEastAsia" w:hAnsiTheme="minorEastAsia" w:cstheme="minorEastAsia" w:hint="eastAsia"/>
          <w:szCs w:val="20"/>
        </w:rPr>
        <w:t>系统应具有一定的容错能力，对一些错误事件（如用户误操作等）能进行自动补救；</w:t>
      </w:r>
    </w:p>
    <w:p w:rsidR="002915AD" w:rsidRDefault="00326715">
      <w:pPr>
        <w:numPr>
          <w:ilvl w:val="0"/>
          <w:numId w:val="5"/>
        </w:numPr>
        <w:spacing w:line="10" w:lineRule="atLeast"/>
        <w:rPr>
          <w:rFonts w:asciiTheme="minorEastAsia" w:hAnsiTheme="minorEastAsia" w:cstheme="minorEastAsia"/>
        </w:rPr>
      </w:pPr>
      <w:r>
        <w:rPr>
          <w:rFonts w:asciiTheme="minorEastAsia" w:hAnsiTheme="minorEastAsia" w:cstheme="minorEastAsia" w:hint="eastAsia"/>
          <w:szCs w:val="20"/>
        </w:rPr>
        <w:t>对一些具有危险性的操作代码要仔细考虑，防止对数据、硬件等的安全构成危害，以提高系统的安全性。</w:t>
      </w:r>
    </w:p>
    <w:p w:rsidR="002915AD" w:rsidRDefault="002915AD">
      <w:pPr>
        <w:spacing w:line="10" w:lineRule="atLeast"/>
        <w:rPr>
          <w:rFonts w:asciiTheme="minorEastAsia" w:hAnsiTheme="minorEastAsia" w:cstheme="minorEastAsia"/>
        </w:rPr>
      </w:pPr>
    </w:p>
    <w:p w:rsidR="002915AD" w:rsidRDefault="00326715">
      <w:pPr>
        <w:spacing w:line="10" w:lineRule="atLeast"/>
        <w:rPr>
          <w:rFonts w:asciiTheme="minorEastAsia" w:hAnsiTheme="minorEastAsia" w:cstheme="minorEastAsia"/>
          <w:b/>
          <w:bCs/>
          <w:sz w:val="44"/>
          <w:szCs w:val="44"/>
        </w:rPr>
      </w:pPr>
      <w:r>
        <w:rPr>
          <w:rFonts w:asciiTheme="minorEastAsia" w:hAnsiTheme="minorEastAsia" w:cstheme="minorEastAsia" w:hint="eastAsia"/>
        </w:rPr>
        <w:t>开发人员培训计划：由项目经理对欠缺项目所需技术的成员进行实际指导。</w:t>
      </w:r>
    </w:p>
    <w:p w:rsidR="002915AD" w:rsidRDefault="002915AD">
      <w:pPr>
        <w:spacing w:line="10" w:lineRule="atLeast"/>
        <w:rPr>
          <w:rFonts w:asciiTheme="minorEastAsia" w:hAnsiTheme="minorEastAsia" w:cstheme="minorEastAsia"/>
          <w:b/>
          <w:bCs/>
          <w:sz w:val="44"/>
          <w:szCs w:val="44"/>
        </w:rPr>
      </w:pPr>
    </w:p>
    <w:p w:rsidR="00055698" w:rsidRDefault="00055698">
      <w:pPr>
        <w:spacing w:line="10" w:lineRule="atLeast"/>
        <w:rPr>
          <w:rFonts w:asciiTheme="minorEastAsia" w:hAnsiTheme="minorEastAsia" w:cstheme="minorEastAsia"/>
          <w:b/>
          <w:bCs/>
          <w:sz w:val="32"/>
          <w:szCs w:val="32"/>
        </w:rPr>
      </w:pPr>
    </w:p>
    <w:p w:rsidR="002915AD" w:rsidRDefault="00326715" w:rsidP="00917264">
      <w:pPr>
        <w:pStyle w:val="1"/>
        <w:jc w:val="center"/>
      </w:pPr>
      <w:r>
        <w:rPr>
          <w:rFonts w:hint="eastAsia"/>
        </w:rPr>
        <w:t>二、需求分析</w:t>
      </w:r>
    </w:p>
    <w:p w:rsidR="002915AD" w:rsidRDefault="00326715">
      <w:pPr>
        <w:pStyle w:val="1"/>
        <w:spacing w:before="0" w:after="0" w:line="10" w:lineRule="atLeast"/>
        <w:rPr>
          <w:rFonts w:asciiTheme="minorEastAsia" w:hAnsiTheme="minorEastAsia" w:cstheme="minorEastAsia"/>
          <w:sz w:val="28"/>
          <w:szCs w:val="28"/>
        </w:rPr>
      </w:pPr>
      <w:r>
        <w:rPr>
          <w:rFonts w:asciiTheme="minorEastAsia" w:hAnsiTheme="minorEastAsia" w:cstheme="minorEastAsia" w:hint="eastAsia"/>
          <w:sz w:val="28"/>
          <w:szCs w:val="28"/>
        </w:rPr>
        <w:t>1．引言</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27" w:name="__RefHeading__3_209121840"/>
      <w:bookmarkEnd w:id="27"/>
      <w:r>
        <w:rPr>
          <w:rFonts w:asciiTheme="minorEastAsia" w:eastAsiaTheme="minorEastAsia" w:hAnsiTheme="minorEastAsia" w:cstheme="minorEastAsia" w:hint="eastAsia"/>
          <w:sz w:val="24"/>
          <w:szCs w:val="24"/>
        </w:rPr>
        <w:t>1.1编写目的</w:t>
      </w:r>
    </w:p>
    <w:p w:rsidR="002915AD" w:rsidRDefault="00326715">
      <w:pPr>
        <w:spacing w:line="10" w:lineRule="atLeast"/>
        <w:ind w:firstLine="420"/>
        <w:rPr>
          <w:rFonts w:asciiTheme="minorEastAsia" w:hAnsiTheme="minorEastAsia" w:cstheme="minorEastAsia"/>
        </w:rPr>
      </w:pPr>
      <w:r>
        <w:rPr>
          <w:rFonts w:asciiTheme="minorEastAsia" w:hAnsiTheme="minorEastAsia" w:cstheme="minorEastAsia" w:hint="eastAsia"/>
        </w:rPr>
        <w:t xml:space="preserve">本需求说明书是为了构建工资管理系统而编写，主要面向系统开发及设计人员。 本说明书是整个系统构建的依据，它对以后阶段的工作起指导作用，任何系统开发工作都要以此为依据，进行相应的开发，在完成所要求的基础功能的同时，可以做一定的扩展，但是不能偏离本文所既定的系统开发方向。 </w:t>
      </w:r>
    </w:p>
    <w:p w:rsidR="002915AD" w:rsidRDefault="00326715">
      <w:pPr>
        <w:spacing w:line="10" w:lineRule="atLeast"/>
        <w:ind w:firstLine="420"/>
        <w:rPr>
          <w:rFonts w:asciiTheme="minorEastAsia" w:hAnsiTheme="minorEastAsia" w:cstheme="minorEastAsia"/>
        </w:rPr>
      </w:pPr>
      <w:r>
        <w:rPr>
          <w:rFonts w:asciiTheme="minorEastAsia" w:hAnsiTheme="minorEastAsia" w:cstheme="minorEastAsia" w:hint="eastAsia"/>
        </w:rPr>
        <w:t>另一方面，本需求说明书对项目的开发做了详细的规划，确保能够准确及时地完成整个项目的开发。同时本文也是项目完成后系统验收的依据。</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28" w:name="__RefHeading__5_209121840"/>
      <w:bookmarkEnd w:id="28"/>
      <w:r>
        <w:rPr>
          <w:rFonts w:asciiTheme="minorEastAsia" w:eastAsiaTheme="minorEastAsia" w:hAnsiTheme="minorEastAsia" w:cstheme="minorEastAsia" w:hint="eastAsia"/>
          <w:sz w:val="24"/>
          <w:szCs w:val="24"/>
        </w:rPr>
        <w:t>1.2项目背景</w:t>
      </w:r>
    </w:p>
    <w:p w:rsidR="002915AD" w:rsidRDefault="00326715">
      <w:pPr>
        <w:numPr>
          <w:ilvl w:val="0"/>
          <w:numId w:val="5"/>
        </w:numPr>
        <w:spacing w:line="10" w:lineRule="atLeast"/>
        <w:rPr>
          <w:rFonts w:asciiTheme="minorEastAsia" w:hAnsiTheme="minorEastAsia" w:cstheme="minorEastAsia"/>
        </w:rPr>
      </w:pPr>
      <w:r>
        <w:rPr>
          <w:rFonts w:asciiTheme="minorEastAsia" w:hAnsiTheme="minorEastAsia" w:cstheme="minorEastAsia" w:hint="eastAsia"/>
        </w:rPr>
        <w:t>项目的委托单位、开发单位和主管部门</w:t>
      </w:r>
    </w:p>
    <w:p w:rsidR="002915AD" w:rsidRDefault="00326715">
      <w:pPr>
        <w:spacing w:line="10" w:lineRule="atLeast"/>
        <w:ind w:left="315" w:hanging="315"/>
        <w:rPr>
          <w:rFonts w:asciiTheme="minorEastAsia" w:hAnsiTheme="minorEastAsia" w:cstheme="minorEastAsia"/>
        </w:rPr>
      </w:pPr>
      <w:r>
        <w:rPr>
          <w:rFonts w:asciiTheme="minorEastAsia" w:hAnsiTheme="minorEastAsia" w:cstheme="minorEastAsia" w:hint="eastAsia"/>
        </w:rPr>
        <w:t xml:space="preserve">       本项目由吉林大学计算机科学与技术课程设计提出</w:t>
      </w:r>
    </w:p>
    <w:p w:rsidR="002915AD" w:rsidRDefault="00326715">
      <w:pPr>
        <w:numPr>
          <w:ilvl w:val="0"/>
          <w:numId w:val="5"/>
        </w:numPr>
        <w:spacing w:line="10" w:lineRule="atLeast"/>
        <w:rPr>
          <w:rFonts w:asciiTheme="minorEastAsia" w:hAnsiTheme="minorEastAsia" w:cstheme="minorEastAsia"/>
        </w:rPr>
      </w:pPr>
      <w:r>
        <w:rPr>
          <w:rFonts w:asciiTheme="minorEastAsia" w:hAnsiTheme="minorEastAsia" w:cstheme="minorEastAsia" w:hint="eastAsia"/>
        </w:rPr>
        <w:t>该软件系统与其他</w:t>
      </w:r>
    </w:p>
    <w:p w:rsidR="002915AD" w:rsidRDefault="00326715">
      <w:pPr>
        <w:spacing w:line="10" w:lineRule="atLeast"/>
        <w:ind w:left="315" w:hanging="315"/>
        <w:rPr>
          <w:rFonts w:asciiTheme="minorEastAsia" w:hAnsiTheme="minorEastAsia" w:cstheme="minorEastAsia"/>
        </w:rPr>
      </w:pPr>
      <w:r>
        <w:rPr>
          <w:rFonts w:asciiTheme="minorEastAsia" w:hAnsiTheme="minorEastAsia" w:cstheme="minorEastAsia" w:hint="eastAsia"/>
        </w:rPr>
        <w:t xml:space="preserve">       该系统的使用者某公司所有员工。该系统与其他系统没有关联。</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29" w:name="__RefHeading__7_209121840"/>
      <w:bookmarkEnd w:id="29"/>
      <w:r>
        <w:rPr>
          <w:rFonts w:asciiTheme="minorEastAsia" w:eastAsiaTheme="minorEastAsia" w:hAnsiTheme="minorEastAsia" w:cstheme="minorEastAsia" w:hint="eastAsia"/>
          <w:sz w:val="24"/>
          <w:szCs w:val="24"/>
        </w:rPr>
        <w:t>1.3定义</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noProof/>
        </w:rPr>
        <mc:AlternateContent>
          <mc:Choice Requires="wps">
            <w:drawing>
              <wp:anchor distT="0" distB="0" distL="114300" distR="114300" simplePos="0" relativeHeight="251650560" behindDoc="0" locked="0" layoutInCell="1" allowOverlap="1">
                <wp:simplePos x="0" y="0"/>
                <wp:positionH relativeFrom="page">
                  <wp:posOffset>1255395</wp:posOffset>
                </wp:positionH>
                <wp:positionV relativeFrom="paragraph">
                  <wp:posOffset>172720</wp:posOffset>
                </wp:positionV>
                <wp:extent cx="5509260" cy="1708150"/>
                <wp:effectExtent l="0" t="0" r="0" b="0"/>
                <wp:wrapSquare wrapText="largest"/>
                <wp:docPr id="7" name="文本框 2"/>
                <wp:cNvGraphicFramePr/>
                <a:graphic xmlns:a="http://schemas.openxmlformats.org/drawingml/2006/main">
                  <a:graphicData uri="http://schemas.microsoft.com/office/word/2010/wordprocessingShape">
                    <wps:wsp>
                      <wps:cNvSpPr txBox="1"/>
                      <wps:spPr>
                        <a:xfrm>
                          <a:off x="0" y="0"/>
                          <a:ext cx="5509260" cy="1708150"/>
                        </a:xfrm>
                        <a:prstGeom prst="rect">
                          <a:avLst/>
                        </a:prstGeom>
                        <a:solidFill>
                          <a:srgbClr val="FFFFFF">
                            <a:alpha val="0"/>
                          </a:srgbClr>
                        </a:solidFill>
                        <a:ln w="9525">
                          <a:noFill/>
                        </a:ln>
                      </wps:spPr>
                      <wps:txbx>
                        <w:txbxContent>
                          <w:tbl>
                            <w:tblPr>
                              <w:tblW w:w="8677" w:type="dxa"/>
                              <w:tblInd w:w="108" w:type="dxa"/>
                              <w:tblLayout w:type="fixed"/>
                              <w:tblLook w:val="04A0" w:firstRow="1" w:lastRow="0" w:firstColumn="1" w:lastColumn="0" w:noHBand="0" w:noVBand="1"/>
                            </w:tblPr>
                            <w:tblGrid>
                              <w:gridCol w:w="828"/>
                              <w:gridCol w:w="7849"/>
                            </w:tblGrid>
                            <w:tr w:rsidR="00326715">
                              <w:trPr>
                                <w:trHeight w:val="1036"/>
                              </w:trPr>
                              <w:tc>
                                <w:tcPr>
                                  <w:tcW w:w="828" w:type="dxa"/>
                                  <w:tcBorders>
                                    <w:left w:val="single" w:sz="2" w:space="0" w:color="000000"/>
                                  </w:tcBorders>
                                  <w:shd w:val="clear" w:color="auto" w:fill="FFFFCC"/>
                                </w:tcPr>
                                <w:p w:rsidR="00326715" w:rsidRDefault="00326715">
                                  <w:pPr>
                                    <w:jc w:val="center"/>
                                    <w:rPr>
                                      <w:rFonts w:ascii="宋体" w:hAnsi="宋体" w:cs="宋体"/>
                                      <w:szCs w:val="21"/>
                                      <w:lang w:val="zh-CN"/>
                                    </w:rPr>
                                  </w:pPr>
                                  <w:r>
                                    <w:rPr>
                                      <w:rFonts w:ascii="宋体" w:hAnsi="宋体" w:cs="宋体" w:hint="eastAsia"/>
                                      <w:b/>
                                      <w:bCs/>
                                      <w:sz w:val="24"/>
                                      <w:szCs w:val="22"/>
                                    </w:rPr>
                                    <w:t>员工情况</w:t>
                                  </w:r>
                                </w:p>
                              </w:tc>
                              <w:tc>
                                <w:tcPr>
                                  <w:tcW w:w="7849" w:type="dxa"/>
                                  <w:shd w:val="clear" w:color="auto" w:fill="FFFFCC"/>
                                </w:tcPr>
                                <w:p w:rsidR="00326715" w:rsidRDefault="00326715">
                                  <w:pPr>
                                    <w:autoSpaceDE w:val="0"/>
                                    <w:ind w:firstLine="420"/>
                                    <w:jc w:val="left"/>
                                    <w:rPr>
                                      <w:rFonts w:ascii="宋体" w:hAnsi="宋体" w:cs="宋体"/>
                                      <w:szCs w:val="21"/>
                                      <w:lang w:val="zh-CN"/>
                                    </w:rPr>
                                  </w:pPr>
                                  <w:r>
                                    <w:rPr>
                                      <w:rFonts w:ascii="宋体" w:hAnsi="宋体" w:cs="宋体" w:hint="eastAsia"/>
                                      <w:szCs w:val="21"/>
                                      <w:lang w:val="zh-CN"/>
                                    </w:rPr>
                                    <w:t>公司所有员工，根据薪酬模式分为小时工，月付工和提成工</w:t>
                                  </w:r>
                                </w:p>
                                <w:p w:rsidR="00326715" w:rsidRDefault="00326715">
                                  <w:pPr>
                                    <w:autoSpaceDE w:val="0"/>
                                    <w:ind w:firstLine="420"/>
                                    <w:jc w:val="left"/>
                                    <w:rPr>
                                      <w:rFonts w:ascii="宋体" w:hAnsi="宋体" w:cs="宋体"/>
                                      <w:szCs w:val="21"/>
                                      <w:lang w:val="zh-CN"/>
                                    </w:rPr>
                                  </w:pPr>
                                  <w:r>
                                    <w:rPr>
                                      <w:rFonts w:ascii="宋体" w:hAnsi="宋体" w:cs="宋体" w:hint="eastAsia"/>
                                      <w:szCs w:val="21"/>
                                      <w:lang w:val="zh-CN"/>
                                    </w:rPr>
                                    <w:t>工资管理人员，负责维护员工信息</w:t>
                                  </w:r>
                                </w:p>
                              </w:tc>
                            </w:tr>
                            <w:tr w:rsidR="00326715">
                              <w:trPr>
                                <w:trHeight w:val="713"/>
                              </w:trPr>
                              <w:tc>
                                <w:tcPr>
                                  <w:tcW w:w="828" w:type="dxa"/>
                                  <w:tcBorders>
                                    <w:left w:val="single" w:sz="2" w:space="0" w:color="000000"/>
                                  </w:tcBorders>
                                  <w:shd w:val="clear" w:color="auto" w:fill="FFFFCC"/>
                                </w:tcPr>
                                <w:p w:rsidR="00326715" w:rsidRDefault="00326715">
                                  <w:pPr>
                                    <w:rPr>
                                      <w:rFonts w:ascii="宋体" w:hAnsi="宋体" w:cs="宋体"/>
                                      <w:b/>
                                      <w:bCs/>
                                      <w:sz w:val="24"/>
                                      <w:szCs w:val="22"/>
                                    </w:rPr>
                                  </w:pPr>
                                  <w:r>
                                    <w:rPr>
                                      <w:rFonts w:ascii="宋体" w:hAnsi="宋体" w:cs="宋体" w:hint="eastAsia"/>
                                      <w:b/>
                                      <w:bCs/>
                                      <w:sz w:val="24"/>
                                      <w:szCs w:val="22"/>
                                    </w:rPr>
                                    <w:t>工资结算</w:t>
                                  </w:r>
                                </w:p>
                                <w:p w:rsidR="00326715" w:rsidRDefault="00326715">
                                  <w:pPr>
                                    <w:rPr>
                                      <w:rFonts w:ascii="宋体" w:hAnsi="宋体" w:cs="宋体"/>
                                      <w:color w:val="000000"/>
                                      <w:szCs w:val="21"/>
                                    </w:rPr>
                                  </w:pPr>
                                </w:p>
                              </w:tc>
                              <w:tc>
                                <w:tcPr>
                                  <w:tcW w:w="7849" w:type="dxa"/>
                                  <w:shd w:val="clear" w:color="auto" w:fill="FFFFCC"/>
                                </w:tcPr>
                                <w:p w:rsidR="00326715" w:rsidRDefault="00326715">
                                  <w:pPr>
                                    <w:autoSpaceDE w:val="0"/>
                                    <w:jc w:val="left"/>
                                    <w:rPr>
                                      <w:rFonts w:ascii="宋体" w:hAnsi="宋体" w:cs="宋体"/>
                                      <w:b/>
                                      <w:bCs/>
                                      <w:sz w:val="24"/>
                                      <w:szCs w:val="22"/>
                                    </w:rPr>
                                  </w:pPr>
                                  <w:r>
                                    <w:rPr>
                                      <w:rFonts w:ascii="宋体" w:hAnsi="宋体" w:cs="宋体"/>
                                      <w:color w:val="000000"/>
                                      <w:szCs w:val="21"/>
                                    </w:rPr>
                                    <w:t xml:space="preserve">    </w:t>
                                  </w:r>
                                  <w:r>
                                    <w:rPr>
                                      <w:rFonts w:ascii="宋体" w:hAnsi="宋体" w:cs="宋体" w:hint="eastAsia"/>
                                      <w:color w:val="000000"/>
                                      <w:szCs w:val="21"/>
                                      <w:lang w:val="zh-CN"/>
                                    </w:rPr>
                                    <w:t>根据考勤表计算出的工作时间，完成项目统计，以及不同的薪酬计算方式统计每个员工的薪酬</w:t>
                                  </w:r>
                                </w:p>
                              </w:tc>
                            </w:tr>
                            <w:tr w:rsidR="00326715">
                              <w:trPr>
                                <w:trHeight w:val="713"/>
                              </w:trPr>
                              <w:tc>
                                <w:tcPr>
                                  <w:tcW w:w="828" w:type="dxa"/>
                                  <w:tcBorders>
                                    <w:left w:val="single" w:sz="2" w:space="0" w:color="000000"/>
                                  </w:tcBorders>
                                  <w:shd w:val="clear" w:color="auto" w:fill="FFFFCC"/>
                                </w:tcPr>
                                <w:p w:rsidR="00326715" w:rsidRDefault="00326715">
                                  <w:pPr>
                                    <w:rPr>
                                      <w:rFonts w:ascii="宋体" w:hAnsi="宋体" w:cs="宋体"/>
                                      <w:color w:val="000000"/>
                                      <w:szCs w:val="21"/>
                                    </w:rPr>
                                  </w:pPr>
                                  <w:r>
                                    <w:rPr>
                                      <w:rFonts w:ascii="宋体" w:hAnsi="宋体" w:cs="宋体" w:hint="eastAsia"/>
                                      <w:b/>
                                      <w:bCs/>
                                      <w:sz w:val="24"/>
                                      <w:szCs w:val="22"/>
                                    </w:rPr>
                                    <w:t>销售单</w:t>
                                  </w:r>
                                </w:p>
                              </w:tc>
                              <w:tc>
                                <w:tcPr>
                                  <w:tcW w:w="7849" w:type="dxa"/>
                                  <w:shd w:val="clear" w:color="auto" w:fill="FFFFCC"/>
                                </w:tcPr>
                                <w:p w:rsidR="00326715" w:rsidRDefault="00326715">
                                  <w:pPr>
                                    <w:autoSpaceDE w:val="0"/>
                                    <w:jc w:val="left"/>
                                  </w:pPr>
                                  <w:r>
                                    <w:rPr>
                                      <w:rFonts w:ascii="宋体" w:hAnsi="宋体" w:cs="宋体"/>
                                      <w:color w:val="000000"/>
                                      <w:szCs w:val="21"/>
                                    </w:rPr>
                                    <w:t xml:space="preserve">    </w:t>
                                  </w:r>
                                  <w:r>
                                    <w:rPr>
                                      <w:rFonts w:ascii="宋体" w:hAnsi="宋体" w:cs="宋体" w:hint="eastAsia"/>
                                      <w:color w:val="000000"/>
                                      <w:szCs w:val="21"/>
                                    </w:rPr>
                                    <w:t>销售单的负责员工，销售单的增删改查</w:t>
                                  </w:r>
                                </w:p>
                              </w:tc>
                            </w:tr>
                          </w:tbl>
                          <w:p w:rsidR="00326715" w:rsidRDefault="00326715">
                            <w:r>
                              <w:t xml:space="preserve"> </w:t>
                            </w:r>
                          </w:p>
                        </w:txbxContent>
                      </wps:txbx>
                      <wps:bodyPr lIns="0" tIns="0" rIns="0" bIns="0" upright="1"/>
                    </wps:wsp>
                  </a:graphicData>
                </a:graphic>
              </wp:anchor>
            </w:drawing>
          </mc:Choice>
          <mc:Fallback>
            <w:pict>
              <v:shape id="文本框 2" o:spid="_x0000_s1027" type="#_x0000_t202" style="position:absolute;left:0;text-align:left;margin-left:98.85pt;margin-top:13.6pt;width:433.8pt;height:134.5pt;z-index:2516505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" stroked="f">
                <v:fill opacity="0"/>
                <v:textbox inset="0,0,0,0">
                  <w:txbxContent>
                    <w:tbl>
                      <w:tblPr>
                        <w:tblW w:w="8677" w:type="dxa"/>
                        <w:tblInd w:w="108" w:type="dxa"/>
                        <w:tblLayout w:type="fixed"/>
                        <w:tblLook w:val="04A0" w:firstRow="1" w:lastRow="0" w:firstColumn="1" w:lastColumn="0" w:noHBand="0" w:noVBand="1"/>
                      </w:tblPr>
                      <w:tblGrid>
                        <w:gridCol w:w="828"/>
                        <w:gridCol w:w="7849"/>
                      </w:tblGrid>
                      <w:tr w:rsidR="00326715">
                        <w:trPr>
                          <w:trHeight w:val="1036"/>
                        </w:trPr>
                        <w:tc>
                          <w:tcPr>
                            <w:tcW w:w="828" w:type="dxa"/>
                            <w:tcBorders>
                              <w:left w:val="single" w:sz="2" w:space="0" w:color="000000"/>
                            </w:tcBorders>
                            <w:shd w:val="clear" w:color="auto" w:fill="FFFFCC"/>
                          </w:tcPr>
                          <w:p w:rsidR="00326715" w:rsidRDefault="00326715">
                            <w:pPr>
                              <w:jc w:val="center"/>
                              <w:rPr>
                                <w:rFonts w:ascii="宋体" w:hAnsi="宋体" w:cs="宋体"/>
                                <w:szCs w:val="21"/>
                                <w:lang w:val="zh-CN"/>
                              </w:rPr>
                            </w:pPr>
                            <w:r>
                              <w:rPr>
                                <w:rFonts w:ascii="宋体" w:hAnsi="宋体" w:cs="宋体" w:hint="eastAsia"/>
                                <w:b/>
                                <w:bCs/>
                                <w:sz w:val="24"/>
                                <w:szCs w:val="22"/>
                              </w:rPr>
                              <w:t>员工情况</w:t>
                            </w:r>
                          </w:p>
                        </w:tc>
                        <w:tc>
                          <w:tcPr>
                            <w:tcW w:w="7849" w:type="dxa"/>
                            <w:shd w:val="clear" w:color="auto" w:fill="FFFFCC"/>
                          </w:tcPr>
                          <w:p w:rsidR="00326715" w:rsidRDefault="00326715">
                            <w:pPr>
                              <w:autoSpaceDE w:val="0"/>
                              <w:ind w:firstLine="420"/>
                              <w:jc w:val="left"/>
                              <w:rPr>
                                <w:rFonts w:ascii="宋体" w:hAnsi="宋体" w:cs="宋体"/>
                                <w:szCs w:val="21"/>
                                <w:lang w:val="zh-CN"/>
                              </w:rPr>
                            </w:pPr>
                            <w:r>
                              <w:rPr>
                                <w:rFonts w:ascii="宋体" w:hAnsi="宋体" w:cs="宋体" w:hint="eastAsia"/>
                                <w:szCs w:val="21"/>
                                <w:lang w:val="zh-CN"/>
                              </w:rPr>
                              <w:t>公司所有员工，根据薪酬模式分为小时工，月付工和提成工</w:t>
                            </w:r>
                          </w:p>
                          <w:p w:rsidR="00326715" w:rsidRDefault="00326715">
                            <w:pPr>
                              <w:autoSpaceDE w:val="0"/>
                              <w:ind w:firstLine="420"/>
                              <w:jc w:val="left"/>
                              <w:rPr>
                                <w:rFonts w:ascii="宋体" w:hAnsi="宋体" w:cs="宋体"/>
                                <w:szCs w:val="21"/>
                                <w:lang w:val="zh-CN"/>
                              </w:rPr>
                            </w:pPr>
                            <w:r>
                              <w:rPr>
                                <w:rFonts w:ascii="宋体" w:hAnsi="宋体" w:cs="宋体" w:hint="eastAsia"/>
                                <w:szCs w:val="21"/>
                                <w:lang w:val="zh-CN"/>
                              </w:rPr>
                              <w:t>工资管理人员，负责维护员工信息</w:t>
                            </w:r>
                          </w:p>
                        </w:tc>
                      </w:tr>
                      <w:tr w:rsidR="00326715">
                        <w:trPr>
                          <w:trHeight w:val="713"/>
                        </w:trPr>
                        <w:tc>
                          <w:tcPr>
                            <w:tcW w:w="828" w:type="dxa"/>
                            <w:tcBorders>
                              <w:left w:val="single" w:sz="2" w:space="0" w:color="000000"/>
                            </w:tcBorders>
                            <w:shd w:val="clear" w:color="auto" w:fill="FFFFCC"/>
                          </w:tcPr>
                          <w:p w:rsidR="00326715" w:rsidRDefault="00326715">
                            <w:pPr>
                              <w:rPr>
                                <w:rFonts w:ascii="宋体" w:hAnsi="宋体" w:cs="宋体"/>
                                <w:b/>
                                <w:bCs/>
                                <w:sz w:val="24"/>
                                <w:szCs w:val="22"/>
                              </w:rPr>
                            </w:pPr>
                            <w:r>
                              <w:rPr>
                                <w:rFonts w:ascii="宋体" w:hAnsi="宋体" w:cs="宋体" w:hint="eastAsia"/>
                                <w:b/>
                                <w:bCs/>
                                <w:sz w:val="24"/>
                                <w:szCs w:val="22"/>
                              </w:rPr>
                              <w:t>工资结算</w:t>
                            </w:r>
                          </w:p>
                          <w:p w:rsidR="00326715" w:rsidRDefault="00326715">
                            <w:pPr>
                              <w:rPr>
                                <w:rFonts w:ascii="宋体" w:hAnsi="宋体" w:cs="宋体"/>
                                <w:color w:val="000000"/>
                                <w:szCs w:val="21"/>
                              </w:rPr>
                            </w:pPr>
                          </w:p>
                        </w:tc>
                        <w:tc>
                          <w:tcPr>
                            <w:tcW w:w="7849" w:type="dxa"/>
                            <w:shd w:val="clear" w:color="auto" w:fill="FFFFCC"/>
                          </w:tcPr>
                          <w:p w:rsidR="00326715" w:rsidRDefault="00326715">
                            <w:pPr>
                              <w:autoSpaceDE w:val="0"/>
                              <w:jc w:val="left"/>
                              <w:rPr>
                                <w:rFonts w:ascii="宋体" w:hAnsi="宋体" w:cs="宋体"/>
                                <w:b/>
                                <w:bCs/>
                                <w:sz w:val="24"/>
                                <w:szCs w:val="22"/>
                              </w:rPr>
                            </w:pPr>
                            <w:r>
                              <w:rPr>
                                <w:rFonts w:ascii="宋体" w:hAnsi="宋体" w:cs="宋体"/>
                                <w:color w:val="000000"/>
                                <w:szCs w:val="21"/>
                              </w:rPr>
                              <w:t xml:space="preserve">    </w:t>
                            </w:r>
                            <w:r>
                              <w:rPr>
                                <w:rFonts w:ascii="宋体" w:hAnsi="宋体" w:cs="宋体" w:hint="eastAsia"/>
                                <w:color w:val="000000"/>
                                <w:szCs w:val="21"/>
                                <w:lang w:val="zh-CN"/>
                              </w:rPr>
                              <w:t>根据考勤表计算出的工作时间，完成项目统计，以及不同的薪酬计算方式统计每个员工的薪酬</w:t>
                            </w:r>
                          </w:p>
                        </w:tc>
                      </w:tr>
                      <w:tr w:rsidR="00326715">
                        <w:trPr>
                          <w:trHeight w:val="713"/>
                        </w:trPr>
                        <w:tc>
                          <w:tcPr>
                            <w:tcW w:w="828" w:type="dxa"/>
                            <w:tcBorders>
                              <w:left w:val="single" w:sz="2" w:space="0" w:color="000000"/>
                            </w:tcBorders>
                            <w:shd w:val="clear" w:color="auto" w:fill="FFFFCC"/>
                          </w:tcPr>
                          <w:p w:rsidR="00326715" w:rsidRDefault="00326715">
                            <w:pPr>
                              <w:rPr>
                                <w:rFonts w:ascii="宋体" w:hAnsi="宋体" w:cs="宋体"/>
                                <w:color w:val="000000"/>
                                <w:szCs w:val="21"/>
                              </w:rPr>
                            </w:pPr>
                            <w:r>
                              <w:rPr>
                                <w:rFonts w:ascii="宋体" w:hAnsi="宋体" w:cs="宋体" w:hint="eastAsia"/>
                                <w:b/>
                                <w:bCs/>
                                <w:sz w:val="24"/>
                                <w:szCs w:val="22"/>
                              </w:rPr>
                              <w:t>销售单</w:t>
                            </w:r>
                          </w:p>
                        </w:tc>
                        <w:tc>
                          <w:tcPr>
                            <w:tcW w:w="7849" w:type="dxa"/>
                            <w:shd w:val="clear" w:color="auto" w:fill="FFFFCC"/>
                          </w:tcPr>
                          <w:p w:rsidR="00326715" w:rsidRDefault="00326715">
                            <w:pPr>
                              <w:autoSpaceDE w:val="0"/>
                              <w:jc w:val="left"/>
                            </w:pPr>
                            <w:r>
                              <w:rPr>
                                <w:rFonts w:ascii="宋体" w:hAnsi="宋体" w:cs="宋体"/>
                                <w:color w:val="000000"/>
                                <w:szCs w:val="21"/>
                              </w:rPr>
                              <w:t xml:space="preserve">    </w:t>
                            </w:r>
                            <w:r>
                              <w:rPr>
                                <w:rFonts w:ascii="宋体" w:hAnsi="宋体" w:cs="宋体" w:hint="eastAsia"/>
                                <w:color w:val="000000"/>
                                <w:szCs w:val="21"/>
                              </w:rPr>
                              <w:t>销售单的负责员工，销售单的增删改查</w:t>
                            </w:r>
                          </w:p>
                        </w:tc>
                      </w:tr>
                    </w:tbl>
                    <w:p w:rsidR="00326715" w:rsidRDefault="00326715">
                      <w:r>
                        <w:t xml:space="preserve"> </w:t>
                      </w:r>
                    </w:p>
                  </w:txbxContent>
                </v:textbox>
                <w10:wrap type="square" side="largest" anchorx="page"/>
              </v:shape>
            </w:pict>
          </mc:Fallback>
        </mc:AlternateConten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30" w:name="__RefHeading__9_209121840"/>
      <w:bookmarkEnd w:id="30"/>
      <w:r>
        <w:rPr>
          <w:rFonts w:asciiTheme="minorEastAsia" w:eastAsiaTheme="minorEastAsia" w:hAnsiTheme="minorEastAsia" w:cstheme="minorEastAsia" w:hint="eastAsia"/>
          <w:sz w:val="24"/>
          <w:szCs w:val="24"/>
        </w:rPr>
        <w:t>1.4参考资料</w:t>
      </w:r>
    </w:p>
    <w:p w:rsidR="002915AD" w:rsidRDefault="00326715">
      <w:pPr>
        <w:numPr>
          <w:ilvl w:val="0"/>
          <w:numId w:val="3"/>
        </w:numPr>
        <w:spacing w:line="10" w:lineRule="atLeast"/>
        <w:rPr>
          <w:rFonts w:asciiTheme="minorEastAsia" w:hAnsiTheme="minorEastAsia" w:cstheme="minorEastAsia"/>
        </w:rPr>
      </w:pPr>
      <w:r>
        <w:rPr>
          <w:rFonts w:asciiTheme="minorEastAsia" w:hAnsiTheme="minorEastAsia" w:cstheme="minorEastAsia" w:hint="eastAsia"/>
        </w:rPr>
        <w:t>项目经核准的计划任务书</w:t>
      </w:r>
    </w:p>
    <w:p w:rsidR="002915AD" w:rsidRDefault="00326715">
      <w:pPr>
        <w:numPr>
          <w:ilvl w:val="0"/>
          <w:numId w:val="3"/>
        </w:numPr>
        <w:spacing w:line="10" w:lineRule="atLeast"/>
        <w:rPr>
          <w:rFonts w:asciiTheme="minorEastAsia" w:hAnsiTheme="minorEastAsia" w:cstheme="minorEastAsia"/>
          <w:szCs w:val="21"/>
        </w:rPr>
      </w:pPr>
      <w:r>
        <w:rPr>
          <w:rFonts w:asciiTheme="minorEastAsia" w:hAnsiTheme="minorEastAsia" w:cstheme="minorEastAsia" w:hint="eastAsia"/>
        </w:rPr>
        <w:t>项目开发计划</w:t>
      </w:r>
    </w:p>
    <w:p w:rsidR="002915AD" w:rsidRDefault="00326715">
      <w:pPr>
        <w:numPr>
          <w:ilvl w:val="0"/>
          <w:numId w:val="3"/>
        </w:numPr>
        <w:spacing w:line="10" w:lineRule="atLeast"/>
        <w:rPr>
          <w:rFonts w:asciiTheme="minorEastAsia" w:hAnsiTheme="minorEastAsia" w:cstheme="minorEastAsia"/>
          <w:szCs w:val="21"/>
        </w:rPr>
      </w:pPr>
      <w:r>
        <w:rPr>
          <w:rFonts w:asciiTheme="minorEastAsia" w:hAnsiTheme="minorEastAsia" w:cstheme="minorEastAsia" w:hint="eastAsia"/>
          <w:szCs w:val="21"/>
        </w:rPr>
        <w:t>软件工程文档模板</w:t>
      </w:r>
    </w:p>
    <w:p w:rsidR="002915AD" w:rsidRDefault="00326715">
      <w:pPr>
        <w:numPr>
          <w:ilvl w:val="0"/>
          <w:numId w:val="3"/>
        </w:numPr>
        <w:spacing w:line="10" w:lineRule="atLeast"/>
        <w:rPr>
          <w:rFonts w:asciiTheme="minorEastAsia" w:hAnsiTheme="minorEastAsia" w:cstheme="minorEastAsia"/>
        </w:rPr>
      </w:pPr>
      <w:r>
        <w:rPr>
          <w:rFonts w:asciiTheme="minorEastAsia" w:hAnsiTheme="minorEastAsia" w:cstheme="minorEastAsia" w:hint="eastAsia"/>
          <w:szCs w:val="21"/>
        </w:rPr>
        <w:t>《软件工程导论》——清华大学出版社</w:t>
      </w:r>
    </w:p>
    <w:p w:rsidR="002915AD" w:rsidRDefault="00326715">
      <w:pPr>
        <w:pStyle w:val="1"/>
        <w:spacing w:before="0" w:after="0" w:line="10" w:lineRule="atLeast"/>
        <w:rPr>
          <w:rFonts w:asciiTheme="minorEastAsia" w:hAnsiTheme="minorEastAsia" w:cstheme="minorEastAsia"/>
          <w:sz w:val="28"/>
          <w:szCs w:val="28"/>
        </w:rPr>
      </w:pPr>
      <w:bookmarkStart w:id="31" w:name="__RefHeading__11_209121840"/>
      <w:bookmarkEnd w:id="31"/>
      <w:r>
        <w:rPr>
          <w:rFonts w:asciiTheme="minorEastAsia" w:hAnsiTheme="minorEastAsia" w:cstheme="minorEastAsia" w:hint="eastAsia"/>
          <w:sz w:val="28"/>
          <w:szCs w:val="28"/>
        </w:rPr>
        <w:t>2．任务概述</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32" w:name="__RefHeading__13_209121840"/>
      <w:bookmarkEnd w:id="32"/>
      <w:r>
        <w:rPr>
          <w:rFonts w:asciiTheme="minorEastAsia" w:eastAsiaTheme="minorEastAsia" w:hAnsiTheme="minorEastAsia" w:cstheme="minorEastAsia" w:hint="eastAsia"/>
          <w:sz w:val="24"/>
          <w:szCs w:val="24"/>
        </w:rPr>
        <w:t>2.1目标</w:t>
      </w:r>
    </w:p>
    <w:p w:rsidR="002915AD" w:rsidRDefault="00326715">
      <w:pPr>
        <w:spacing w:line="10" w:lineRule="atLeast"/>
        <w:ind w:firstLine="420"/>
        <w:rPr>
          <w:rFonts w:asciiTheme="minorEastAsia" w:hAnsiTheme="minorEastAsia" w:cstheme="minorEastAsia"/>
        </w:rPr>
      </w:pPr>
      <w:r>
        <w:rPr>
          <w:rFonts w:asciiTheme="minorEastAsia" w:hAnsiTheme="minorEastAsia" w:cstheme="minorEastAsia" w:hint="eastAsia"/>
        </w:rPr>
        <w:t>本系统旨在开发一个工资管理平台，它将实现员工在网上查看自己的工资情况，以及，在网上查询自己的纯成绩及排名、综合成绩及排名。管理员可以对班级及同学进行管理。实现综合成绩自动化计算。并且可以通过图表形式展示班级纯成绩和综合成绩变化情况和排名</w:t>
      </w:r>
      <w:r>
        <w:rPr>
          <w:rFonts w:asciiTheme="minorEastAsia" w:hAnsiTheme="minorEastAsia" w:cstheme="minorEastAsia" w:hint="eastAsia"/>
        </w:rPr>
        <w:lastRenderedPageBreak/>
        <w:t>情况。</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33" w:name="__RefHeading__15_209121840"/>
      <w:bookmarkEnd w:id="33"/>
      <w:r>
        <w:rPr>
          <w:rFonts w:asciiTheme="minorEastAsia" w:eastAsiaTheme="minorEastAsia" w:hAnsiTheme="minorEastAsia" w:cstheme="minorEastAsia" w:hint="eastAsia"/>
          <w:sz w:val="24"/>
          <w:szCs w:val="24"/>
        </w:rPr>
        <w:t>2.2运行环境</w:t>
      </w:r>
    </w:p>
    <w:p w:rsidR="002915AD" w:rsidRDefault="00326715" w:rsidP="00165B1E">
      <w:pPr>
        <w:spacing w:line="10" w:lineRule="atLeast"/>
        <w:ind w:leftChars="200" w:left="420"/>
        <w:rPr>
          <w:rFonts w:asciiTheme="minorEastAsia" w:hAnsiTheme="minorEastAsia" w:cstheme="minorEastAsia"/>
        </w:rPr>
      </w:pPr>
      <w:r>
        <w:rPr>
          <w:rFonts w:asciiTheme="minorEastAsia" w:hAnsiTheme="minorEastAsia" w:cstheme="minorEastAsia" w:hint="eastAsia"/>
        </w:rPr>
        <w:t>操作系统：windows</w:t>
      </w:r>
    </w:p>
    <w:p w:rsidR="002915AD" w:rsidRDefault="00326715" w:rsidP="00165B1E">
      <w:pPr>
        <w:spacing w:line="10" w:lineRule="atLeast"/>
        <w:ind w:leftChars="200" w:left="420"/>
        <w:rPr>
          <w:rFonts w:asciiTheme="minorEastAsia" w:hAnsiTheme="minorEastAsia" w:cstheme="minorEastAsia"/>
        </w:rPr>
      </w:pPr>
      <w:r>
        <w:rPr>
          <w:rFonts w:asciiTheme="minorEastAsia" w:hAnsiTheme="minorEastAsia" w:cstheme="minorEastAsia" w:hint="eastAsia"/>
        </w:rPr>
        <w:t>支持环境：</w:t>
      </w:r>
      <w:r w:rsidR="008D7A62">
        <w:rPr>
          <w:rFonts w:asciiTheme="minorEastAsia" w:hAnsiTheme="minorEastAsia" w:cstheme="minorEastAsia" w:hint="eastAsia"/>
        </w:rPr>
        <w:t>django1.</w:t>
      </w:r>
      <w:r w:rsidR="008D7A62">
        <w:rPr>
          <w:rFonts w:asciiTheme="minorEastAsia" w:hAnsiTheme="minorEastAsia" w:cstheme="minorEastAsia"/>
        </w:rPr>
        <w:t>11</w:t>
      </w:r>
      <w:r>
        <w:rPr>
          <w:rFonts w:asciiTheme="minorEastAsia" w:hAnsiTheme="minorEastAsia" w:cstheme="minorEastAsia" w:hint="eastAsia"/>
        </w:rPr>
        <w:t>及以上</w:t>
      </w:r>
    </w:p>
    <w:p w:rsidR="002915AD" w:rsidRDefault="00326715" w:rsidP="00165B1E">
      <w:pPr>
        <w:spacing w:line="10" w:lineRule="atLeast"/>
        <w:ind w:leftChars="200" w:left="420"/>
        <w:rPr>
          <w:rFonts w:asciiTheme="minorEastAsia" w:hAnsiTheme="minorEastAsia" w:cstheme="minorEastAsia"/>
        </w:rPr>
      </w:pPr>
      <w:r>
        <w:rPr>
          <w:rFonts w:asciiTheme="minorEastAsia" w:hAnsiTheme="minorEastAsia" w:cstheme="minorEastAsia" w:hint="eastAsia"/>
        </w:rPr>
        <w:t>数 据 库：Mysql</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34" w:name="__RefHeading__17_209121840"/>
      <w:bookmarkEnd w:id="34"/>
      <w:r>
        <w:rPr>
          <w:rFonts w:asciiTheme="minorEastAsia" w:eastAsiaTheme="minorEastAsia" w:hAnsiTheme="minorEastAsia" w:cstheme="minorEastAsia" w:hint="eastAsia"/>
          <w:sz w:val="24"/>
          <w:szCs w:val="24"/>
        </w:rPr>
        <w:t>2.3条件与限制</w:t>
      </w:r>
    </w:p>
    <w:p w:rsidR="002915AD" w:rsidRDefault="00326715" w:rsidP="00165B1E">
      <w:pPr>
        <w:numPr>
          <w:ilvl w:val="1"/>
          <w:numId w:val="4"/>
        </w:numPr>
        <w:spacing w:line="10" w:lineRule="atLeast"/>
        <w:rPr>
          <w:rFonts w:asciiTheme="minorEastAsia" w:hAnsiTheme="minorEastAsia" w:cstheme="minorEastAsia"/>
          <w:szCs w:val="22"/>
        </w:rPr>
      </w:pPr>
      <w:r>
        <w:rPr>
          <w:rFonts w:asciiTheme="minorEastAsia" w:hAnsiTheme="minorEastAsia" w:cstheme="minorEastAsia" w:hint="eastAsia"/>
          <w:szCs w:val="22"/>
        </w:rPr>
        <w:t>开发期限为2017年5月22-日~6月12日共计22天。</w:t>
      </w:r>
    </w:p>
    <w:p w:rsidR="002915AD" w:rsidRDefault="00326715" w:rsidP="00165B1E">
      <w:pPr>
        <w:numPr>
          <w:ilvl w:val="1"/>
          <w:numId w:val="4"/>
        </w:numPr>
        <w:spacing w:line="10" w:lineRule="atLeast"/>
        <w:rPr>
          <w:rFonts w:asciiTheme="minorEastAsia" w:hAnsiTheme="minorEastAsia" w:cstheme="minorEastAsia"/>
          <w:szCs w:val="22"/>
        </w:rPr>
      </w:pPr>
      <w:r>
        <w:rPr>
          <w:rFonts w:asciiTheme="minorEastAsia" w:hAnsiTheme="minorEastAsia" w:cstheme="minorEastAsia" w:hint="eastAsia"/>
          <w:szCs w:val="22"/>
        </w:rPr>
        <w:t>开发语言为python语言。</w:t>
      </w:r>
    </w:p>
    <w:p w:rsidR="002915AD" w:rsidRDefault="00326715" w:rsidP="00165B1E">
      <w:pPr>
        <w:numPr>
          <w:ilvl w:val="1"/>
          <w:numId w:val="4"/>
        </w:numPr>
        <w:spacing w:line="10" w:lineRule="atLeast"/>
        <w:rPr>
          <w:rFonts w:asciiTheme="minorEastAsia" w:hAnsiTheme="minorEastAsia" w:cstheme="minorEastAsia"/>
          <w:szCs w:val="22"/>
        </w:rPr>
      </w:pPr>
      <w:r>
        <w:rPr>
          <w:rFonts w:asciiTheme="minorEastAsia" w:hAnsiTheme="minorEastAsia" w:cstheme="minorEastAsia" w:hint="eastAsia"/>
          <w:szCs w:val="22"/>
        </w:rPr>
        <w:t>开发设备为个人电脑以及机房电脑。</w:t>
      </w:r>
    </w:p>
    <w:p w:rsidR="002915AD" w:rsidRDefault="00326715" w:rsidP="00165B1E">
      <w:pPr>
        <w:numPr>
          <w:ilvl w:val="1"/>
          <w:numId w:val="4"/>
        </w:numPr>
        <w:spacing w:line="10" w:lineRule="atLeast"/>
        <w:rPr>
          <w:rFonts w:asciiTheme="minorEastAsia" w:hAnsiTheme="minorEastAsia" w:cstheme="minorEastAsia"/>
        </w:rPr>
      </w:pPr>
      <w:r>
        <w:rPr>
          <w:rFonts w:asciiTheme="minorEastAsia" w:hAnsiTheme="minorEastAsia" w:cstheme="minorEastAsia" w:hint="eastAsia"/>
          <w:szCs w:val="22"/>
        </w:rPr>
        <w:t>界面友好，适当扩展。</w:t>
      </w:r>
    </w:p>
    <w:p w:rsidR="002915AD" w:rsidRDefault="00326715" w:rsidP="00165B1E">
      <w:pPr>
        <w:numPr>
          <w:ilvl w:val="1"/>
          <w:numId w:val="4"/>
        </w:numPr>
        <w:spacing w:line="10" w:lineRule="atLeast"/>
        <w:rPr>
          <w:rFonts w:asciiTheme="minorEastAsia" w:hAnsiTheme="minorEastAsia" w:cstheme="minorEastAsia"/>
        </w:rPr>
      </w:pPr>
      <w:r>
        <w:rPr>
          <w:rFonts w:asciiTheme="minorEastAsia" w:hAnsiTheme="minorEastAsia" w:cstheme="minorEastAsia" w:hint="eastAsia"/>
        </w:rPr>
        <w:t>无经费预算。</w:t>
      </w:r>
    </w:p>
    <w:p w:rsidR="002915AD" w:rsidRDefault="00326715" w:rsidP="00165B1E">
      <w:pPr>
        <w:numPr>
          <w:ilvl w:val="1"/>
          <w:numId w:val="4"/>
        </w:numPr>
        <w:spacing w:line="10" w:lineRule="atLeast"/>
        <w:rPr>
          <w:rFonts w:asciiTheme="minorEastAsia" w:hAnsiTheme="minorEastAsia" w:cstheme="minorEastAsia"/>
        </w:rPr>
      </w:pPr>
      <w:r>
        <w:rPr>
          <w:rFonts w:asciiTheme="minorEastAsia" w:hAnsiTheme="minorEastAsia" w:cstheme="minorEastAsia" w:hint="eastAsia"/>
        </w:rPr>
        <w:t>最终成果为：最终成品和各种开发文档。</w:t>
      </w:r>
    </w:p>
    <w:p w:rsidR="002915AD" w:rsidRDefault="00326715">
      <w:pPr>
        <w:pStyle w:val="1"/>
        <w:spacing w:before="0" w:after="0" w:line="10" w:lineRule="atLeast"/>
        <w:rPr>
          <w:rFonts w:asciiTheme="minorEastAsia" w:hAnsiTheme="minorEastAsia" w:cstheme="minorEastAsia"/>
          <w:sz w:val="28"/>
          <w:szCs w:val="28"/>
        </w:rPr>
      </w:pPr>
      <w:bookmarkStart w:id="35" w:name="__RefHeading__19_209121840"/>
      <w:bookmarkEnd w:id="35"/>
      <w:r>
        <w:rPr>
          <w:rFonts w:asciiTheme="minorEastAsia" w:hAnsiTheme="minorEastAsia" w:cstheme="minorEastAsia" w:hint="eastAsia"/>
          <w:sz w:val="28"/>
          <w:szCs w:val="28"/>
        </w:rPr>
        <w:t>3．数据描述</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36" w:name="__RefHeading__21_209121840"/>
      <w:bookmarkEnd w:id="36"/>
      <w:r>
        <w:rPr>
          <w:rFonts w:asciiTheme="minorEastAsia" w:eastAsiaTheme="minorEastAsia" w:hAnsiTheme="minorEastAsia" w:cstheme="minorEastAsia" w:hint="eastAsia"/>
          <w:sz w:val="24"/>
          <w:szCs w:val="24"/>
        </w:rPr>
        <w:t>3.1静态数据</w:t>
      </w:r>
    </w:p>
    <w:p w:rsidR="002915AD" w:rsidRDefault="00326715">
      <w:pPr>
        <w:spacing w:line="10" w:lineRule="atLeast"/>
        <w:ind w:firstLine="420"/>
        <w:rPr>
          <w:rFonts w:asciiTheme="minorEastAsia" w:hAnsiTheme="minorEastAsia" w:cstheme="minorEastAsia"/>
        </w:rPr>
      </w:pPr>
      <w:r>
        <w:rPr>
          <w:rFonts w:asciiTheme="minorEastAsia" w:hAnsiTheme="minorEastAsia" w:cstheme="minorEastAsia" w:hint="eastAsia"/>
          <w:sz w:val="24"/>
        </w:rPr>
        <w:t>所谓静态数据，指在运行过程中主要作为参考的数据，它们在很长一段时间内不会发生变化。具体包括：员工基本信息，管理员基本信息，业务单的统计与更新和员工薪酬更新结算的方式。</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37" w:name="__RefHeading__23_209121840"/>
      <w:bookmarkEnd w:id="37"/>
      <w:r>
        <w:rPr>
          <w:rFonts w:asciiTheme="minorEastAsia" w:eastAsiaTheme="minorEastAsia" w:hAnsiTheme="minorEastAsia" w:cstheme="minorEastAsia" w:hint="eastAsia"/>
          <w:sz w:val="24"/>
          <w:szCs w:val="24"/>
        </w:rPr>
        <w:t>3.2动态数据</w:t>
      </w:r>
    </w:p>
    <w:p w:rsidR="002915AD" w:rsidRDefault="00326715">
      <w:pPr>
        <w:spacing w:line="10" w:lineRule="atLeast"/>
        <w:ind w:firstLine="480"/>
        <w:rPr>
          <w:rFonts w:asciiTheme="minorEastAsia" w:hAnsiTheme="minorEastAsia" w:cstheme="minorEastAsia"/>
        </w:rPr>
      </w:pPr>
      <w:r>
        <w:rPr>
          <w:rFonts w:asciiTheme="minorEastAsia" w:hAnsiTheme="minorEastAsia" w:cstheme="minorEastAsia" w:hint="eastAsia"/>
          <w:sz w:val="24"/>
        </w:rPr>
        <w:t>所谓动态数据，包括所有在运行中要发生变化的数据以及在运行中要输入、输出的数据。具体包括：员工工作时间</w:t>
      </w:r>
      <w:r>
        <w:rPr>
          <w:rFonts w:asciiTheme="minorEastAsia" w:hAnsiTheme="minorEastAsia" w:cstheme="minorEastAsia" w:hint="eastAsia"/>
        </w:rPr>
        <w:t>，业务单的信息，员工打卡情况，员工工资支付方式，员工工资结算。</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38" w:name="__RefHeading__25_209121840"/>
      <w:bookmarkEnd w:id="38"/>
      <w:r>
        <w:rPr>
          <w:rFonts w:asciiTheme="minorEastAsia" w:eastAsiaTheme="minorEastAsia" w:hAnsiTheme="minorEastAsia" w:cstheme="minorEastAsia" w:hint="eastAsia"/>
          <w:sz w:val="24"/>
          <w:szCs w:val="24"/>
        </w:rPr>
        <w:t>3.3数据库介绍</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 w:val="24"/>
        </w:rPr>
        <w:t>描述数据库系统ER图</w:t>
      </w:r>
    </w:p>
    <w:p w:rsidR="002915AD" w:rsidRDefault="002915AD">
      <w:pPr>
        <w:spacing w:line="10" w:lineRule="atLeast"/>
        <w:rPr>
          <w:rFonts w:asciiTheme="minorEastAsia" w:hAnsiTheme="minorEastAsia" w:cstheme="minorEastAsia"/>
        </w:rPr>
      </w:pPr>
    </w:p>
    <w:p w:rsidR="002915AD" w:rsidRDefault="00326715" w:rsidP="00B95E60">
      <w:pPr>
        <w:spacing w:line="10" w:lineRule="atLeast"/>
        <w:rPr>
          <w:rFonts w:asciiTheme="minorEastAsia" w:hAnsiTheme="minorEastAsia" w:cstheme="minorEastAsia"/>
          <w:sz w:val="24"/>
        </w:rPr>
      </w:pPr>
      <w:r>
        <w:rPr>
          <w:rFonts w:asciiTheme="minorEastAsia" w:hAnsiTheme="minorEastAsia" w:cstheme="minorEastAsia" w:hint="eastAsia"/>
          <w:noProof/>
        </w:rPr>
        <w:drawing>
          <wp:inline distT="0" distB="0" distL="114300" distR="114300">
            <wp:extent cx="5272405" cy="3117850"/>
            <wp:effectExtent l="0" t="0" r="4445" b="635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9"/>
                    <a:stretch>
                      <a:fillRect/>
                    </a:stretch>
                  </pic:blipFill>
                  <pic:spPr>
                    <a:xfrm>
                      <a:off x="0" y="0"/>
                      <a:ext cx="5272405" cy="3117850"/>
                    </a:xfrm>
                    <a:prstGeom prst="rect">
                      <a:avLst/>
                    </a:prstGeom>
                    <a:noFill/>
                    <a:ln w="9525">
                      <a:noFill/>
                    </a:ln>
                  </pic:spPr>
                </pic:pic>
              </a:graphicData>
            </a:graphic>
          </wp:inline>
        </w:drawing>
      </w:r>
    </w:p>
    <w:p w:rsidR="00B95E60" w:rsidRDefault="00B95E60" w:rsidP="00B95E60">
      <w:pPr>
        <w:spacing w:line="10" w:lineRule="atLeast"/>
        <w:rPr>
          <w:rFonts w:asciiTheme="minorEastAsia" w:hAnsiTheme="minorEastAsia" w:cstheme="minorEastAsia"/>
          <w:sz w:val="24"/>
        </w:rPr>
      </w:pPr>
    </w:p>
    <w:p w:rsidR="00B95E60" w:rsidRDefault="00B95E60" w:rsidP="00B95E60">
      <w:pPr>
        <w:spacing w:line="10" w:lineRule="atLeast"/>
        <w:rPr>
          <w:rFonts w:asciiTheme="minorEastAsia" w:hAnsiTheme="minorEastAsia" w:cstheme="minorEastAsia"/>
          <w:sz w:val="24"/>
        </w:rPr>
      </w:pPr>
    </w:p>
    <w:p w:rsidR="00B95E60" w:rsidRDefault="00B95E60" w:rsidP="00B95E60">
      <w:pPr>
        <w:spacing w:line="10" w:lineRule="atLeast"/>
        <w:rPr>
          <w:rFonts w:asciiTheme="minorEastAsia" w:hAnsiTheme="minorEastAsia" w:cstheme="minorEastAsia" w:hint="eastAsia"/>
          <w:sz w:val="24"/>
        </w:rPr>
      </w:pPr>
    </w:p>
    <w:p w:rsidR="00B95E60" w:rsidRDefault="00B95E60" w:rsidP="00B95E60">
      <w:pPr>
        <w:spacing w:line="10" w:lineRule="atLeast"/>
        <w:rPr>
          <w:rFonts w:asciiTheme="minorEastAsia" w:hAnsiTheme="minorEastAsia" w:cstheme="minorEastAsia"/>
          <w:sz w:val="24"/>
        </w:rPr>
      </w:pPr>
    </w:p>
    <w:p w:rsidR="002915AD" w:rsidRDefault="00326715">
      <w:pPr>
        <w:pStyle w:val="2"/>
        <w:spacing w:before="0" w:after="0" w:line="10" w:lineRule="atLeas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3.4数据词典</w:t>
      </w:r>
    </w:p>
    <w:p w:rsidR="002915AD" w:rsidRDefault="002915AD">
      <w:pPr>
        <w:spacing w:line="10" w:lineRule="atLeast"/>
        <w:rPr>
          <w:rFonts w:asciiTheme="minorEastAsia" w:hAnsiTheme="minorEastAsia" w:cstheme="minorEastAsia"/>
        </w:rPr>
      </w:pP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noProof/>
          <w:sz w:val="24"/>
        </w:rPr>
        <mc:AlternateContent>
          <mc:Choice Requires="wps">
            <w:drawing>
              <wp:anchor distT="0" distB="0" distL="114300" distR="114300" simplePos="0" relativeHeight="251651584" behindDoc="0" locked="0" layoutInCell="1" allowOverlap="1">
                <wp:simplePos x="0" y="0"/>
                <wp:positionH relativeFrom="column">
                  <wp:posOffset>-54610</wp:posOffset>
                </wp:positionH>
                <wp:positionV relativeFrom="paragraph">
                  <wp:posOffset>113665</wp:posOffset>
                </wp:positionV>
                <wp:extent cx="2433320" cy="1057275"/>
                <wp:effectExtent l="4445" t="4445" r="19685" b="5080"/>
                <wp:wrapNone/>
                <wp:docPr id="10" name="文本框 3"/>
                <wp:cNvGraphicFramePr/>
                <a:graphic xmlns:a="http://schemas.openxmlformats.org/drawingml/2006/main">
                  <a:graphicData uri="http://schemas.microsoft.com/office/word/2010/wordprocessingShape">
                    <wps:wsp>
                      <wps:cNvSpPr txBox="1"/>
                      <wps:spPr>
                        <a:xfrm>
                          <a:off x="0" y="0"/>
                          <a:ext cx="2433320" cy="10572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26715" w:rsidRDefault="00326715">
                            <w:r>
                              <w:t>名字：</w:t>
                            </w:r>
                            <w:r>
                              <w:rPr>
                                <w:rFonts w:hint="eastAsia"/>
                              </w:rPr>
                              <w:t>账号</w:t>
                            </w:r>
                            <w:r>
                              <w:t>信息</w:t>
                            </w:r>
                          </w:p>
                          <w:p w:rsidR="00326715" w:rsidRDefault="00326715">
                            <w:r>
                              <w:t>描述：每一</w:t>
                            </w:r>
                            <w:r>
                              <w:rPr>
                                <w:rFonts w:hint="eastAsia"/>
                              </w:rPr>
                              <w:t>个使用该系统的账号</w:t>
                            </w:r>
                            <w:r>
                              <w:t>的具体信息</w:t>
                            </w:r>
                          </w:p>
                          <w:p w:rsidR="00326715" w:rsidRDefault="00326715">
                            <w:pPr>
                              <w:ind w:left="630" w:hanging="630"/>
                              <w:rPr>
                                <w:rFonts w:eastAsia="Times New Roman"/>
                              </w:rPr>
                            </w:pPr>
                            <w:r>
                              <w:t>定义：</w:t>
                            </w:r>
                            <w:r>
                              <w:rPr>
                                <w:rFonts w:hint="eastAsia"/>
                              </w:rPr>
                              <w:t xml:space="preserve"> </w:t>
                            </w:r>
                            <w:r>
                              <w:rPr>
                                <w:rFonts w:hint="eastAsia"/>
                              </w:rPr>
                              <w:t>账号</w:t>
                            </w:r>
                            <w:r>
                              <w:rPr>
                                <w:rFonts w:hint="eastAsia"/>
                              </w:rPr>
                              <w:t xml:space="preserve"> =</w:t>
                            </w:r>
                            <w:r>
                              <w:t xml:space="preserve"> </w:t>
                            </w:r>
                            <w:r>
                              <w:rPr>
                                <w:rFonts w:ascii="宋体" w:hAnsi="宋体" w:hint="eastAsia"/>
                              </w:rPr>
                              <w:t>用户ID</w:t>
                            </w:r>
                          </w:p>
                          <w:p w:rsidR="00326715" w:rsidRDefault="00326715">
                            <w:pPr>
                              <w:ind w:left="1470" w:hanging="1470"/>
                            </w:pPr>
                            <w:r>
                              <w:rPr>
                                <w:rFonts w:eastAsia="Times New Roman"/>
                              </w:rPr>
                              <w:t xml:space="preserve">        </w:t>
                            </w:r>
                            <w:r>
                              <w:t>密码</w:t>
                            </w:r>
                            <w:r>
                              <w:rPr>
                                <w:rFonts w:hint="eastAsia"/>
                              </w:rPr>
                              <w:t>：数字</w:t>
                            </w:r>
                          </w:p>
                          <w:p w:rsidR="00326715" w:rsidRDefault="00326715">
                            <w:pPr>
                              <w:ind w:left="630" w:hanging="630"/>
                            </w:pPr>
                          </w:p>
                          <w:p w:rsidR="00326715" w:rsidRDefault="00326715">
                            <w:pPr>
                              <w:ind w:left="630" w:hanging="630"/>
                            </w:pPr>
                          </w:p>
                        </w:txbxContent>
                      </wps:txbx>
                      <wps:bodyPr upright="1"/>
                    </wps:wsp>
                  </a:graphicData>
                </a:graphic>
              </wp:anchor>
            </w:drawing>
          </mc:Choice>
          <mc:Fallback>
            <w:pict>
              <v:shape id="文本框 3" o:spid="_x0000_s1028" type="#_x0000_t202" style="position:absolute;left:0;text-align:left;margin-left:-4.3pt;margin-top:8.95pt;width:191.6pt;height:83.2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">
                <v:textbox>
                  <w:txbxContent>
                    <w:p w:rsidR="00326715" w:rsidRDefault="00326715">
                      <w:r>
                        <w:t>名字：</w:t>
                      </w:r>
                      <w:r>
                        <w:rPr>
                          <w:rFonts w:hint="eastAsia"/>
                        </w:rPr>
                        <w:t>账号</w:t>
                      </w:r>
                      <w:r>
                        <w:t>信息</w:t>
                      </w:r>
                    </w:p>
                    <w:p w:rsidR="00326715" w:rsidRDefault="00326715">
                      <w:r>
                        <w:t>描述：每一</w:t>
                      </w:r>
                      <w:r>
                        <w:rPr>
                          <w:rFonts w:hint="eastAsia"/>
                        </w:rPr>
                        <w:t>个使用该系统的账号</w:t>
                      </w:r>
                      <w:r>
                        <w:t>的具体信息</w:t>
                      </w:r>
                    </w:p>
                    <w:p w:rsidR="00326715" w:rsidRDefault="00326715">
                      <w:pPr>
                        <w:ind w:left="630" w:hanging="630"/>
                        <w:rPr>
                          <w:rFonts w:eastAsia="Times New Roman"/>
                        </w:rPr>
                      </w:pPr>
                      <w:r>
                        <w:t>定义：</w:t>
                      </w:r>
                      <w:r>
                        <w:rPr>
                          <w:rFonts w:hint="eastAsia"/>
                        </w:rPr>
                        <w:t xml:space="preserve"> </w:t>
                      </w:r>
                      <w:r>
                        <w:rPr>
                          <w:rFonts w:hint="eastAsia"/>
                        </w:rPr>
                        <w:t>账号</w:t>
                      </w:r>
                      <w:r>
                        <w:rPr>
                          <w:rFonts w:hint="eastAsia"/>
                        </w:rPr>
                        <w:t xml:space="preserve"> =</w:t>
                      </w:r>
                      <w:r>
                        <w:t xml:space="preserve"> </w:t>
                      </w:r>
                      <w:r>
                        <w:rPr>
                          <w:rFonts w:ascii="宋体" w:hAnsi="宋体" w:hint="eastAsia"/>
                        </w:rPr>
                        <w:t>用户ID</w:t>
                      </w:r>
                    </w:p>
                    <w:p w:rsidR="00326715" w:rsidRDefault="00326715">
                      <w:pPr>
                        <w:ind w:left="1470" w:hanging="1470"/>
                      </w:pPr>
                      <w:r>
                        <w:rPr>
                          <w:rFonts w:eastAsia="Times New Roman"/>
                        </w:rPr>
                        <w:t xml:space="preserve">        </w:t>
                      </w:r>
                      <w:r>
                        <w:t>密码</w:t>
                      </w:r>
                      <w:r>
                        <w:rPr>
                          <w:rFonts w:hint="eastAsia"/>
                        </w:rPr>
                        <w:t>：数字</w:t>
                      </w:r>
                    </w:p>
                    <w:p w:rsidR="00326715" w:rsidRDefault="00326715">
                      <w:pPr>
                        <w:ind w:left="630" w:hanging="630"/>
                      </w:pPr>
                    </w:p>
                    <w:p w:rsidR="00326715" w:rsidRDefault="00326715">
                      <w:pPr>
                        <w:ind w:left="630" w:hanging="630"/>
                      </w:pPr>
                    </w:p>
                  </w:txbxContent>
                </v:textbox>
              </v:shape>
            </w:pict>
          </mc:Fallback>
        </mc:AlternateContent>
      </w:r>
      <w:r>
        <w:rPr>
          <w:rFonts w:asciiTheme="minorEastAsia" w:hAnsiTheme="minorEastAsia" w:cstheme="minorEastAsia" w:hint="eastAsia"/>
          <w:noProof/>
          <w:sz w:val="24"/>
        </w:rPr>
        <mc:AlternateContent>
          <mc:Choice Requires="wps">
            <w:drawing>
              <wp:anchor distT="0" distB="0" distL="114300" distR="114300" simplePos="0" relativeHeight="251653632" behindDoc="0" locked="0" layoutInCell="1" allowOverlap="1">
                <wp:simplePos x="0" y="0"/>
                <wp:positionH relativeFrom="column">
                  <wp:posOffset>2639060</wp:posOffset>
                </wp:positionH>
                <wp:positionV relativeFrom="paragraph">
                  <wp:posOffset>8255</wp:posOffset>
                </wp:positionV>
                <wp:extent cx="2433320" cy="3103880"/>
                <wp:effectExtent l="4445" t="4445" r="19685" b="15875"/>
                <wp:wrapNone/>
                <wp:docPr id="8" name="文本框 4"/>
                <wp:cNvGraphicFramePr/>
                <a:graphic xmlns:a="http://schemas.openxmlformats.org/drawingml/2006/main">
                  <a:graphicData uri="http://schemas.microsoft.com/office/word/2010/wordprocessingShape">
                    <wps:wsp>
                      <wps:cNvSpPr txBox="1"/>
                      <wps:spPr>
                        <a:xfrm>
                          <a:off x="0" y="0"/>
                          <a:ext cx="2433320" cy="310388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26715" w:rsidRDefault="00326715">
                            <w:r>
                              <w:t>名字：</w:t>
                            </w:r>
                            <w:r>
                              <w:rPr>
                                <w:rFonts w:hint="eastAsia"/>
                              </w:rPr>
                              <w:t>员工</w:t>
                            </w:r>
                            <w:r>
                              <w:t>信息</w:t>
                            </w:r>
                          </w:p>
                          <w:p w:rsidR="00326715" w:rsidRDefault="00326715">
                            <w:r>
                              <w:t>描述：每一位</w:t>
                            </w:r>
                            <w:r>
                              <w:rPr>
                                <w:rFonts w:hint="eastAsia"/>
                              </w:rPr>
                              <w:t>员工</w:t>
                            </w:r>
                            <w:r>
                              <w:t>的具体信息</w:t>
                            </w:r>
                          </w:p>
                          <w:p w:rsidR="00326715" w:rsidRDefault="00326715">
                            <w:pPr>
                              <w:ind w:left="630" w:hanging="630"/>
                              <w:rPr>
                                <w:rFonts w:eastAsia="Times New Roman"/>
                              </w:rPr>
                            </w:pPr>
                            <w:r>
                              <w:t>定义：</w:t>
                            </w:r>
                            <w:r>
                              <w:rPr>
                                <w:rFonts w:eastAsia="Times New Roman"/>
                              </w:rPr>
                              <w:t xml:space="preserve"> </w:t>
                            </w:r>
                          </w:p>
                          <w:p w:rsidR="00326715" w:rsidRDefault="00326715">
                            <w:pPr>
                              <w:ind w:left="630" w:hanging="630"/>
                              <w:rPr>
                                <w:rFonts w:eastAsia="Times New Roman"/>
                              </w:rPr>
                            </w:pPr>
                            <w:r>
                              <w:rPr>
                                <w:rFonts w:eastAsia="Times New Roman"/>
                              </w:rPr>
                              <w:t xml:space="preserve">     </w:t>
                            </w:r>
                            <w:r>
                              <w:t>编号：</w:t>
                            </w:r>
                            <w:r>
                              <w:rPr>
                                <w:rFonts w:hint="eastAsia"/>
                              </w:rPr>
                              <w:t>用户</w:t>
                            </w:r>
                            <w:r>
                              <w:rPr>
                                <w:rFonts w:hint="eastAsia"/>
                              </w:rPr>
                              <w:t>ID</w:t>
                            </w:r>
                            <w:r>
                              <w:rPr>
                                <w:rFonts w:eastAsia="Times New Roman"/>
                              </w:rPr>
                              <w:t xml:space="preserve"> </w:t>
                            </w:r>
                          </w:p>
                          <w:p w:rsidR="00326715" w:rsidRDefault="00326715">
                            <w:pPr>
                              <w:ind w:left="630" w:hanging="630"/>
                              <w:rPr>
                                <w:rFonts w:eastAsia="Times New Roman"/>
                              </w:rPr>
                            </w:pPr>
                            <w:r>
                              <w:rPr>
                                <w:rFonts w:eastAsia="Times New Roman"/>
                              </w:rPr>
                              <w:t xml:space="preserve">     </w:t>
                            </w:r>
                            <w:r>
                              <w:t>姓名：</w:t>
                            </w:r>
                            <w:r>
                              <w:t>2—4</w:t>
                            </w:r>
                            <w:r>
                              <w:t>个汉字</w:t>
                            </w:r>
                          </w:p>
                          <w:p w:rsidR="00326715" w:rsidRDefault="00326715">
                            <w:pPr>
                              <w:ind w:left="630" w:hanging="630"/>
                              <w:rPr>
                                <w:rFonts w:eastAsia="Times New Roman"/>
                              </w:rPr>
                            </w:pPr>
                            <w:r>
                              <w:rPr>
                                <w:rFonts w:eastAsia="Times New Roman"/>
                              </w:rPr>
                              <w:t xml:space="preserve">     </w:t>
                            </w:r>
                            <w:r>
                              <w:rPr>
                                <w:rFonts w:hint="eastAsia"/>
                              </w:rPr>
                              <w:t>民族</w:t>
                            </w:r>
                            <w:r>
                              <w:t>：</w:t>
                            </w:r>
                            <w:r>
                              <w:rPr>
                                <w:rFonts w:hint="eastAsia"/>
                              </w:rPr>
                              <w:t>1-4</w:t>
                            </w:r>
                            <w:r>
                              <w:rPr>
                                <w:rFonts w:hint="eastAsia"/>
                              </w:rPr>
                              <w:t>个汉字</w:t>
                            </w:r>
                          </w:p>
                          <w:p w:rsidR="00326715" w:rsidRDefault="00326715">
                            <w:pPr>
                              <w:ind w:left="1155" w:hanging="1155"/>
                              <w:rPr>
                                <w:rFonts w:eastAsia="Times New Roman"/>
                              </w:rPr>
                            </w:pPr>
                            <w:r>
                              <w:rPr>
                                <w:rFonts w:eastAsia="Times New Roman"/>
                              </w:rPr>
                              <w:t xml:space="preserve">     </w:t>
                            </w:r>
                            <w:r>
                              <w:rPr>
                                <w:rFonts w:hint="eastAsia"/>
                              </w:rPr>
                              <w:t>性别</w:t>
                            </w:r>
                            <w:r>
                              <w:t>：</w:t>
                            </w:r>
                            <w:r>
                              <w:rPr>
                                <w:rFonts w:hint="eastAsia"/>
                              </w:rPr>
                              <w:t>男或女</w:t>
                            </w:r>
                            <w:r>
                              <w:rPr>
                                <w:rFonts w:eastAsia="Times New Roman"/>
                              </w:rPr>
                              <w:t xml:space="preserve"> </w:t>
                            </w:r>
                          </w:p>
                          <w:p w:rsidR="00326715" w:rsidRDefault="00326715">
                            <w:pPr>
                              <w:ind w:left="1155" w:hanging="1155"/>
                            </w:pPr>
                            <w:r>
                              <w:rPr>
                                <w:rFonts w:eastAsia="Times New Roman"/>
                              </w:rPr>
                              <w:t xml:space="preserve">     </w:t>
                            </w:r>
                            <w:r>
                              <w:rPr>
                                <w:rFonts w:hint="eastAsia"/>
                              </w:rPr>
                              <w:t>电话：</w:t>
                            </w:r>
                            <w:r>
                              <w:rPr>
                                <w:rFonts w:hint="eastAsia"/>
                              </w:rPr>
                              <w:t>11</w:t>
                            </w:r>
                            <w:r>
                              <w:rPr>
                                <w:rFonts w:hint="eastAsia"/>
                              </w:rPr>
                              <w:t>位数字</w:t>
                            </w:r>
                          </w:p>
                          <w:p w:rsidR="00326715" w:rsidRDefault="00326715">
                            <w:pPr>
                              <w:ind w:left="1155" w:hanging="1155"/>
                            </w:pPr>
                            <w:r>
                              <w:t xml:space="preserve">    </w:t>
                            </w:r>
                            <w:r>
                              <w:rPr>
                                <w:rFonts w:hint="eastAsia"/>
                              </w:rPr>
                              <w:t>邮箱：可使用的邮箱</w:t>
                            </w:r>
                          </w:p>
                          <w:p w:rsidR="00326715" w:rsidRDefault="00326715">
                            <w:pPr>
                              <w:ind w:left="1155" w:hanging="1155"/>
                            </w:pPr>
                            <w:r>
                              <w:rPr>
                                <w:rFonts w:hint="eastAsia"/>
                              </w:rPr>
                              <w:t xml:space="preserve">    </w:t>
                            </w:r>
                            <w:r>
                              <w:rPr>
                                <w:rFonts w:hint="eastAsia"/>
                              </w:rPr>
                              <w:t>地址：</w:t>
                            </w:r>
                            <w:r>
                              <w:rPr>
                                <w:rFonts w:hint="eastAsia"/>
                              </w:rPr>
                              <w:t>1-10</w:t>
                            </w:r>
                            <w:r>
                              <w:rPr>
                                <w:rFonts w:hint="eastAsia"/>
                              </w:rPr>
                              <w:t>个汉字</w:t>
                            </w:r>
                          </w:p>
                          <w:p w:rsidR="00326715" w:rsidRDefault="00326715">
                            <w:pPr>
                              <w:ind w:left="1155" w:hanging="1155"/>
                            </w:pPr>
                            <w:r>
                              <w:t xml:space="preserve">    </w:t>
                            </w:r>
                            <w:r>
                              <w:rPr>
                                <w:rFonts w:hint="eastAsia"/>
                              </w:rPr>
                              <w:t>生日：员工生日</w:t>
                            </w:r>
                            <w:r>
                              <w:rPr>
                                <w:rFonts w:hint="eastAsia"/>
                              </w:rPr>
                              <w:t>XXXX-XX-XX</w:t>
                            </w:r>
                          </w:p>
                          <w:p w:rsidR="00326715" w:rsidRDefault="00326715">
                            <w:pPr>
                              <w:ind w:left="1155" w:hanging="1155"/>
                            </w:pPr>
                            <w:r>
                              <w:rPr>
                                <w:rFonts w:hint="eastAsia"/>
                              </w:rPr>
                              <w:t xml:space="preserve">    </w:t>
                            </w:r>
                            <w:r>
                              <w:rPr>
                                <w:rFonts w:hint="eastAsia"/>
                              </w:rPr>
                              <w:t>日期：入职时间</w:t>
                            </w:r>
                            <w:r>
                              <w:rPr>
                                <w:rFonts w:hint="eastAsia"/>
                              </w:rPr>
                              <w:t>XXXX-XX-XX</w:t>
                            </w:r>
                          </w:p>
                          <w:p w:rsidR="00326715" w:rsidRDefault="00326715">
                            <w:pPr>
                              <w:ind w:left="1155" w:hanging="1155"/>
                            </w:pPr>
                            <w:r>
                              <w:t xml:space="preserve">    </w:t>
                            </w:r>
                            <w:r>
                              <w:rPr>
                                <w:rFonts w:hint="eastAsia"/>
                              </w:rPr>
                              <w:t>工资：当前已统计的工资</w:t>
                            </w:r>
                          </w:p>
                          <w:p w:rsidR="00326715" w:rsidRDefault="00326715">
                            <w:pPr>
                              <w:ind w:left="1155" w:hanging="1155"/>
                            </w:pPr>
                            <w:r>
                              <w:rPr>
                                <w:rFonts w:hint="eastAsia"/>
                              </w:rPr>
                              <w:t xml:space="preserve">    </w:t>
                            </w:r>
                            <w:r>
                              <w:rPr>
                                <w:rFonts w:hint="eastAsia"/>
                              </w:rPr>
                              <w:t>员工类别：用数字分别表示小时工，月付工，提成工</w:t>
                            </w:r>
                          </w:p>
                          <w:p w:rsidR="00326715" w:rsidRDefault="00326715">
                            <w:pPr>
                              <w:ind w:left="630" w:hanging="630"/>
                            </w:pPr>
                          </w:p>
                        </w:txbxContent>
                      </wps:txbx>
                      <wps:bodyPr upright="1"/>
                    </wps:wsp>
                  </a:graphicData>
                </a:graphic>
              </wp:anchor>
            </w:drawing>
          </mc:Choice>
          <mc:Fallback>
            <w:pict>
              <v:shape id="文本框 4" o:spid="_x0000_s1029" type="#_x0000_t202" style="position:absolute;left:0;text-align:left;margin-left:207.8pt;margin-top:.65pt;width:191.6pt;height:244.4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">
                <v:textbox>
                  <w:txbxContent>
                    <w:p w:rsidR="00326715" w:rsidRDefault="00326715">
                      <w:r>
                        <w:t>名字：</w:t>
                      </w:r>
                      <w:r>
                        <w:rPr>
                          <w:rFonts w:hint="eastAsia"/>
                        </w:rPr>
                        <w:t>员工</w:t>
                      </w:r>
                      <w:r>
                        <w:t>信息</w:t>
                      </w:r>
                    </w:p>
                    <w:p w:rsidR="00326715" w:rsidRDefault="00326715">
                      <w:r>
                        <w:t>描述：每一位</w:t>
                      </w:r>
                      <w:r>
                        <w:rPr>
                          <w:rFonts w:hint="eastAsia"/>
                        </w:rPr>
                        <w:t>员工</w:t>
                      </w:r>
                      <w:r>
                        <w:t>的具体信息</w:t>
                      </w:r>
                    </w:p>
                    <w:p w:rsidR="00326715" w:rsidRDefault="00326715">
                      <w:pPr>
                        <w:ind w:left="630" w:hanging="630"/>
                        <w:rPr>
                          <w:rFonts w:eastAsia="Times New Roman"/>
                        </w:rPr>
                      </w:pPr>
                      <w:r>
                        <w:t>定义：</w:t>
                      </w:r>
                      <w:r>
                        <w:rPr>
                          <w:rFonts w:eastAsia="Times New Roman"/>
                        </w:rPr>
                        <w:t xml:space="preserve"> </w:t>
                      </w:r>
                    </w:p>
                    <w:p w:rsidR="00326715" w:rsidRDefault="00326715">
                      <w:pPr>
                        <w:ind w:left="630" w:hanging="630"/>
                        <w:rPr>
                          <w:rFonts w:eastAsia="Times New Roman"/>
                        </w:rPr>
                      </w:pPr>
                      <w:r>
                        <w:rPr>
                          <w:rFonts w:eastAsia="Times New Roman"/>
                        </w:rPr>
                        <w:t xml:space="preserve">     </w:t>
                      </w:r>
                      <w:r>
                        <w:t>编号：</w:t>
                      </w:r>
                      <w:r>
                        <w:rPr>
                          <w:rFonts w:hint="eastAsia"/>
                        </w:rPr>
                        <w:t>用户</w:t>
                      </w:r>
                      <w:r>
                        <w:rPr>
                          <w:rFonts w:hint="eastAsia"/>
                        </w:rPr>
                        <w:t>ID</w:t>
                      </w:r>
                      <w:r>
                        <w:rPr>
                          <w:rFonts w:eastAsia="Times New Roman"/>
                        </w:rPr>
                        <w:t xml:space="preserve"> </w:t>
                      </w:r>
                    </w:p>
                    <w:p w:rsidR="00326715" w:rsidRDefault="00326715">
                      <w:pPr>
                        <w:ind w:left="630" w:hanging="630"/>
                        <w:rPr>
                          <w:rFonts w:eastAsia="Times New Roman"/>
                        </w:rPr>
                      </w:pPr>
                      <w:r>
                        <w:rPr>
                          <w:rFonts w:eastAsia="Times New Roman"/>
                        </w:rPr>
                        <w:t xml:space="preserve">     </w:t>
                      </w:r>
                      <w:r>
                        <w:t>姓名：</w:t>
                      </w:r>
                      <w:r>
                        <w:t>2—4</w:t>
                      </w:r>
                      <w:r>
                        <w:t>个汉字</w:t>
                      </w:r>
                    </w:p>
                    <w:p w:rsidR="00326715" w:rsidRDefault="00326715">
                      <w:pPr>
                        <w:ind w:left="630" w:hanging="630"/>
                        <w:rPr>
                          <w:rFonts w:eastAsia="Times New Roman"/>
                        </w:rPr>
                      </w:pPr>
                      <w:r>
                        <w:rPr>
                          <w:rFonts w:eastAsia="Times New Roman"/>
                        </w:rPr>
                        <w:t xml:space="preserve">     </w:t>
                      </w:r>
                      <w:r>
                        <w:rPr>
                          <w:rFonts w:hint="eastAsia"/>
                        </w:rPr>
                        <w:t>民族</w:t>
                      </w:r>
                      <w:r>
                        <w:t>：</w:t>
                      </w:r>
                      <w:r>
                        <w:rPr>
                          <w:rFonts w:hint="eastAsia"/>
                        </w:rPr>
                        <w:t>1-4</w:t>
                      </w:r>
                      <w:r>
                        <w:rPr>
                          <w:rFonts w:hint="eastAsia"/>
                        </w:rPr>
                        <w:t>个汉字</w:t>
                      </w:r>
                    </w:p>
                    <w:p w:rsidR="00326715" w:rsidRDefault="00326715">
                      <w:pPr>
                        <w:ind w:left="1155" w:hanging="1155"/>
                        <w:rPr>
                          <w:rFonts w:eastAsia="Times New Roman"/>
                        </w:rPr>
                      </w:pPr>
                      <w:r>
                        <w:rPr>
                          <w:rFonts w:eastAsia="Times New Roman"/>
                        </w:rPr>
                        <w:t xml:space="preserve">     </w:t>
                      </w:r>
                      <w:r>
                        <w:rPr>
                          <w:rFonts w:hint="eastAsia"/>
                        </w:rPr>
                        <w:t>性别</w:t>
                      </w:r>
                      <w:r>
                        <w:t>：</w:t>
                      </w:r>
                      <w:r>
                        <w:rPr>
                          <w:rFonts w:hint="eastAsia"/>
                        </w:rPr>
                        <w:t>男或女</w:t>
                      </w:r>
                      <w:r>
                        <w:rPr>
                          <w:rFonts w:eastAsia="Times New Roman"/>
                        </w:rPr>
                        <w:t xml:space="preserve"> </w:t>
                      </w:r>
                    </w:p>
                    <w:p w:rsidR="00326715" w:rsidRDefault="00326715">
                      <w:pPr>
                        <w:ind w:left="1155" w:hanging="1155"/>
                      </w:pPr>
                      <w:r>
                        <w:rPr>
                          <w:rFonts w:eastAsia="Times New Roman"/>
                        </w:rPr>
                        <w:t xml:space="preserve">     </w:t>
                      </w:r>
                      <w:r>
                        <w:rPr>
                          <w:rFonts w:hint="eastAsia"/>
                        </w:rPr>
                        <w:t>电话：</w:t>
                      </w:r>
                      <w:r>
                        <w:rPr>
                          <w:rFonts w:hint="eastAsia"/>
                        </w:rPr>
                        <w:t>11</w:t>
                      </w:r>
                      <w:r>
                        <w:rPr>
                          <w:rFonts w:hint="eastAsia"/>
                        </w:rPr>
                        <w:t>位数字</w:t>
                      </w:r>
                    </w:p>
                    <w:p w:rsidR="00326715" w:rsidRDefault="00326715">
                      <w:pPr>
                        <w:ind w:left="1155" w:hanging="1155"/>
                      </w:pPr>
                      <w:r>
                        <w:t xml:space="preserve">    </w:t>
                      </w:r>
                      <w:r>
                        <w:rPr>
                          <w:rFonts w:hint="eastAsia"/>
                        </w:rPr>
                        <w:t>邮箱：可使用的邮箱</w:t>
                      </w:r>
                    </w:p>
                    <w:p w:rsidR="00326715" w:rsidRDefault="00326715">
                      <w:pPr>
                        <w:ind w:left="1155" w:hanging="1155"/>
                      </w:pPr>
                      <w:r>
                        <w:rPr>
                          <w:rFonts w:hint="eastAsia"/>
                        </w:rPr>
                        <w:t xml:space="preserve">    </w:t>
                      </w:r>
                      <w:r>
                        <w:rPr>
                          <w:rFonts w:hint="eastAsia"/>
                        </w:rPr>
                        <w:t>地址：</w:t>
                      </w:r>
                      <w:r>
                        <w:rPr>
                          <w:rFonts w:hint="eastAsia"/>
                        </w:rPr>
                        <w:t>1-10</w:t>
                      </w:r>
                      <w:r>
                        <w:rPr>
                          <w:rFonts w:hint="eastAsia"/>
                        </w:rPr>
                        <w:t>个汉字</w:t>
                      </w:r>
                    </w:p>
                    <w:p w:rsidR="00326715" w:rsidRDefault="00326715">
                      <w:pPr>
                        <w:ind w:left="1155" w:hanging="1155"/>
                      </w:pPr>
                      <w:r>
                        <w:t xml:space="preserve">    </w:t>
                      </w:r>
                      <w:r>
                        <w:rPr>
                          <w:rFonts w:hint="eastAsia"/>
                        </w:rPr>
                        <w:t>生日：员工生日</w:t>
                      </w:r>
                      <w:r>
                        <w:rPr>
                          <w:rFonts w:hint="eastAsia"/>
                        </w:rPr>
                        <w:t>XXXX-XX-XX</w:t>
                      </w:r>
                    </w:p>
                    <w:p w:rsidR="00326715" w:rsidRDefault="00326715">
                      <w:pPr>
                        <w:ind w:left="1155" w:hanging="1155"/>
                      </w:pPr>
                      <w:r>
                        <w:rPr>
                          <w:rFonts w:hint="eastAsia"/>
                        </w:rPr>
                        <w:t xml:space="preserve">    </w:t>
                      </w:r>
                      <w:r>
                        <w:rPr>
                          <w:rFonts w:hint="eastAsia"/>
                        </w:rPr>
                        <w:t>日期：入职时间</w:t>
                      </w:r>
                      <w:r>
                        <w:rPr>
                          <w:rFonts w:hint="eastAsia"/>
                        </w:rPr>
                        <w:t>XXXX-XX-XX</w:t>
                      </w:r>
                    </w:p>
                    <w:p w:rsidR="00326715" w:rsidRDefault="00326715">
                      <w:pPr>
                        <w:ind w:left="1155" w:hanging="1155"/>
                      </w:pPr>
                      <w:r>
                        <w:t xml:space="preserve">    </w:t>
                      </w:r>
                      <w:r>
                        <w:rPr>
                          <w:rFonts w:hint="eastAsia"/>
                        </w:rPr>
                        <w:t>工资：当前已统计的工资</w:t>
                      </w:r>
                    </w:p>
                    <w:p w:rsidR="00326715" w:rsidRDefault="00326715">
                      <w:pPr>
                        <w:ind w:left="1155" w:hanging="1155"/>
                      </w:pPr>
                      <w:r>
                        <w:rPr>
                          <w:rFonts w:hint="eastAsia"/>
                        </w:rPr>
                        <w:t xml:space="preserve">    </w:t>
                      </w:r>
                      <w:r>
                        <w:rPr>
                          <w:rFonts w:hint="eastAsia"/>
                        </w:rPr>
                        <w:t>员工类别：用数字分别表示小时工，月付工，提成工</w:t>
                      </w:r>
                    </w:p>
                    <w:p w:rsidR="00326715" w:rsidRDefault="00326715">
                      <w:pPr>
                        <w:ind w:left="630" w:hanging="630"/>
                      </w:pPr>
                    </w:p>
                  </w:txbxContent>
                </v:textbox>
              </v:shape>
            </w:pict>
          </mc:Fallback>
        </mc:AlternateContent>
      </w: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b/>
          <w:sz w:val="30"/>
          <w:szCs w:val="30"/>
        </w:rPr>
      </w:pPr>
    </w:p>
    <w:p w:rsidR="002915AD" w:rsidRDefault="002915AD">
      <w:pPr>
        <w:spacing w:line="10" w:lineRule="atLeast"/>
        <w:rPr>
          <w:rFonts w:asciiTheme="minorEastAsia" w:hAnsiTheme="minorEastAsia" w:cstheme="minorEastAsia"/>
          <w:b/>
          <w:sz w:val="30"/>
          <w:szCs w:val="30"/>
        </w:rPr>
      </w:pPr>
    </w:p>
    <w:p w:rsidR="002915AD" w:rsidRDefault="00326715">
      <w:pPr>
        <w:spacing w:line="10" w:lineRule="atLeast"/>
        <w:rPr>
          <w:rFonts w:asciiTheme="minorEastAsia" w:hAnsiTheme="minorEastAsia" w:cstheme="minorEastAsia"/>
          <w:b/>
          <w:sz w:val="30"/>
          <w:szCs w:val="30"/>
        </w:rPr>
      </w:pPr>
      <w:r>
        <w:rPr>
          <w:rFonts w:asciiTheme="minorEastAsia" w:hAnsiTheme="minorEastAsia" w:cstheme="minorEastAsia" w:hint="eastAsia"/>
          <w:noProof/>
        </w:rPr>
        <mc:AlternateContent>
          <mc:Choice Requires="wps">
            <w:drawing>
              <wp:anchor distT="0" distB="0" distL="114300" distR="114300" simplePos="0" relativeHeight="251654656" behindDoc="0" locked="0" layoutInCell="1" allowOverlap="1">
                <wp:simplePos x="0" y="0"/>
                <wp:positionH relativeFrom="column">
                  <wp:posOffset>-8255</wp:posOffset>
                </wp:positionH>
                <wp:positionV relativeFrom="paragraph">
                  <wp:posOffset>144145</wp:posOffset>
                </wp:positionV>
                <wp:extent cx="2473325" cy="2131060"/>
                <wp:effectExtent l="5080" t="4445" r="17145" b="17145"/>
                <wp:wrapNone/>
                <wp:docPr id="4" name="文本框 5"/>
                <wp:cNvGraphicFramePr/>
                <a:graphic xmlns:a="http://schemas.openxmlformats.org/drawingml/2006/main">
                  <a:graphicData uri="http://schemas.microsoft.com/office/word/2010/wordprocessingShape">
                    <wps:wsp>
                      <wps:cNvSpPr txBox="1"/>
                      <wps:spPr>
                        <a:xfrm>
                          <a:off x="0" y="0"/>
                          <a:ext cx="2473325" cy="213106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26715" w:rsidRDefault="00326715">
                            <w:r>
                              <w:t>名字：</w:t>
                            </w:r>
                            <w:r>
                              <w:rPr>
                                <w:rFonts w:hint="eastAsia"/>
                              </w:rPr>
                              <w:t>工资种类信息</w:t>
                            </w:r>
                            <w:r>
                              <w:t xml:space="preserve"> </w:t>
                            </w:r>
                          </w:p>
                          <w:p w:rsidR="00326715" w:rsidRDefault="00326715">
                            <w:r>
                              <w:rPr>
                                <w:rFonts w:hint="eastAsia"/>
                              </w:rPr>
                              <w:t>描述：工资不同种类的</w:t>
                            </w:r>
                            <w:r>
                              <w:t>信息</w:t>
                            </w:r>
                          </w:p>
                          <w:p w:rsidR="00326715" w:rsidRDefault="00326715">
                            <w:pPr>
                              <w:ind w:left="630" w:hanging="630"/>
                              <w:rPr>
                                <w:rFonts w:eastAsia="Times New Roman"/>
                              </w:rPr>
                            </w:pPr>
                            <w:r>
                              <w:t>定义：</w:t>
                            </w:r>
                            <w:r>
                              <w:rPr>
                                <w:rFonts w:hint="eastAsia"/>
                              </w:rPr>
                              <w:t>工资种类编号：</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分别代表管理员，正式工，小时工，提成工</w:t>
                            </w:r>
                            <w:r>
                              <w:rPr>
                                <w:rFonts w:eastAsia="Times New Roman"/>
                              </w:rPr>
                              <w:t xml:space="preserve"> </w:t>
                            </w:r>
                          </w:p>
                          <w:p w:rsidR="00326715" w:rsidRDefault="00326715">
                            <w:pPr>
                              <w:ind w:left="630" w:hanging="630"/>
                              <w:rPr>
                                <w:rFonts w:eastAsia="Times New Roman"/>
                              </w:rPr>
                            </w:pPr>
                            <w:r>
                              <w:rPr>
                                <w:rFonts w:eastAsia="Times New Roman"/>
                              </w:rPr>
                              <w:t xml:space="preserve">      </w:t>
                            </w:r>
                            <w:r>
                              <w:rPr>
                                <w:rFonts w:hint="eastAsia"/>
                              </w:rPr>
                              <w:t>工资种类名称：分别为管理员，正式工，小时工，提成工</w:t>
                            </w:r>
                          </w:p>
                          <w:p w:rsidR="00326715" w:rsidRDefault="00326715">
                            <w:pPr>
                              <w:ind w:left="1680" w:hanging="1680"/>
                            </w:pPr>
                            <w:r>
                              <w:rPr>
                                <w:rFonts w:eastAsia="Times New Roman"/>
                              </w:rPr>
                              <w:t xml:space="preserve">      </w:t>
                            </w:r>
                            <w:r>
                              <w:rPr>
                                <w:rFonts w:hint="eastAsia"/>
                              </w:rPr>
                              <w:t>小时工工资：每小时</w:t>
                            </w:r>
                            <w:r>
                              <w:rPr>
                                <w:rFonts w:hint="eastAsia"/>
                              </w:rPr>
                              <w:t>50</w:t>
                            </w:r>
                          </w:p>
                          <w:p w:rsidR="00326715" w:rsidRDefault="00326715">
                            <w:pPr>
                              <w:ind w:left="1680" w:hanging="1680"/>
                            </w:pPr>
                            <w:r>
                              <w:t xml:space="preserve">     </w:t>
                            </w:r>
                            <w:r>
                              <w:rPr>
                                <w:rFonts w:hint="eastAsia"/>
                              </w:rPr>
                              <w:t>提成工工资：底薪</w:t>
                            </w:r>
                            <w:r>
                              <w:rPr>
                                <w:rFonts w:hint="eastAsia"/>
                              </w:rPr>
                              <w:t>500</w:t>
                            </w:r>
                          </w:p>
                          <w:p w:rsidR="00326715" w:rsidRDefault="00326715">
                            <w:pPr>
                              <w:ind w:left="1680" w:hanging="1680"/>
                              <w:rPr>
                                <w:rFonts w:eastAsia="Times New Roman"/>
                              </w:rPr>
                            </w:pPr>
                            <w:r>
                              <w:t xml:space="preserve">     </w:t>
                            </w:r>
                            <w:r>
                              <w:rPr>
                                <w:rFonts w:hint="eastAsia"/>
                              </w:rPr>
                              <w:t>月付工工资：每月</w:t>
                            </w:r>
                            <w:r>
                              <w:rPr>
                                <w:rFonts w:hint="eastAsia"/>
                              </w:rPr>
                              <w:t>5000</w:t>
                            </w:r>
                          </w:p>
                          <w:p w:rsidR="00326715" w:rsidRDefault="00326715">
                            <w:pPr>
                              <w:ind w:left="1680" w:hanging="1680"/>
                            </w:pPr>
                            <w:r>
                              <w:rPr>
                                <w:rFonts w:eastAsia="Times New Roman"/>
                              </w:rPr>
                              <w:t xml:space="preserve">     </w:t>
                            </w:r>
                          </w:p>
                          <w:p w:rsidR="00326715" w:rsidRDefault="00326715">
                            <w:pPr>
                              <w:ind w:left="1680" w:hanging="1680"/>
                            </w:pPr>
                          </w:p>
                        </w:txbxContent>
                      </wps:txbx>
                      <wps:bodyPr upright="1"/>
                    </wps:wsp>
                  </a:graphicData>
                </a:graphic>
              </wp:anchor>
            </w:drawing>
          </mc:Choice>
          <mc:Fallback>
            <w:pict>
              <v:shape id="文本框 5" o:spid="_x0000_s1030" type="#_x0000_t202" style="position:absolute;left:0;text-align:left;margin-left:-.65pt;margin-top:11.35pt;width:194.75pt;height:167.8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">
                <v:textbox>
                  <w:txbxContent>
                    <w:p w:rsidR="00326715" w:rsidRDefault="00326715">
                      <w:r>
                        <w:t>名字：</w:t>
                      </w:r>
                      <w:r>
                        <w:rPr>
                          <w:rFonts w:hint="eastAsia"/>
                        </w:rPr>
                        <w:t>工资种类信息</w:t>
                      </w:r>
                      <w:r>
                        <w:t xml:space="preserve"> </w:t>
                      </w:r>
                    </w:p>
                    <w:p w:rsidR="00326715" w:rsidRDefault="00326715">
                      <w:r>
                        <w:rPr>
                          <w:rFonts w:hint="eastAsia"/>
                        </w:rPr>
                        <w:t>描述：工资不同种类的</w:t>
                      </w:r>
                      <w:r>
                        <w:t>信息</w:t>
                      </w:r>
                    </w:p>
                    <w:p w:rsidR="00326715" w:rsidRDefault="00326715">
                      <w:pPr>
                        <w:ind w:left="630" w:hanging="630"/>
                        <w:rPr>
                          <w:rFonts w:eastAsia="Times New Roman"/>
                        </w:rPr>
                      </w:pPr>
                      <w:r>
                        <w:t>定义：</w:t>
                      </w:r>
                      <w:r>
                        <w:rPr>
                          <w:rFonts w:hint="eastAsia"/>
                        </w:rPr>
                        <w:t>工资种类编号：</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分别代表管理员，正式工，小时工，提成工</w:t>
                      </w:r>
                      <w:r>
                        <w:rPr>
                          <w:rFonts w:eastAsia="Times New Roman"/>
                        </w:rPr>
                        <w:t xml:space="preserve"> </w:t>
                      </w:r>
                    </w:p>
                    <w:p w:rsidR="00326715" w:rsidRDefault="00326715">
                      <w:pPr>
                        <w:ind w:left="630" w:hanging="630"/>
                        <w:rPr>
                          <w:rFonts w:eastAsia="Times New Roman"/>
                        </w:rPr>
                      </w:pPr>
                      <w:r>
                        <w:rPr>
                          <w:rFonts w:eastAsia="Times New Roman"/>
                        </w:rPr>
                        <w:t xml:space="preserve">      </w:t>
                      </w:r>
                      <w:r>
                        <w:rPr>
                          <w:rFonts w:hint="eastAsia"/>
                        </w:rPr>
                        <w:t>工资种类名称：分别为管理员，正式工，小时工，提成工</w:t>
                      </w:r>
                    </w:p>
                    <w:p w:rsidR="00326715" w:rsidRDefault="00326715">
                      <w:pPr>
                        <w:ind w:left="1680" w:hanging="1680"/>
                      </w:pPr>
                      <w:r>
                        <w:rPr>
                          <w:rFonts w:eastAsia="Times New Roman"/>
                        </w:rPr>
                        <w:t xml:space="preserve">      </w:t>
                      </w:r>
                      <w:r>
                        <w:rPr>
                          <w:rFonts w:hint="eastAsia"/>
                        </w:rPr>
                        <w:t>小时工工资：每小时</w:t>
                      </w:r>
                      <w:r>
                        <w:rPr>
                          <w:rFonts w:hint="eastAsia"/>
                        </w:rPr>
                        <w:t>50</w:t>
                      </w:r>
                    </w:p>
                    <w:p w:rsidR="00326715" w:rsidRDefault="00326715">
                      <w:pPr>
                        <w:ind w:left="1680" w:hanging="1680"/>
                      </w:pPr>
                      <w:r>
                        <w:t xml:space="preserve">     </w:t>
                      </w:r>
                      <w:r>
                        <w:rPr>
                          <w:rFonts w:hint="eastAsia"/>
                        </w:rPr>
                        <w:t>提成工工资：底薪</w:t>
                      </w:r>
                      <w:r>
                        <w:rPr>
                          <w:rFonts w:hint="eastAsia"/>
                        </w:rPr>
                        <w:t>500</w:t>
                      </w:r>
                    </w:p>
                    <w:p w:rsidR="00326715" w:rsidRDefault="00326715">
                      <w:pPr>
                        <w:ind w:left="1680" w:hanging="1680"/>
                        <w:rPr>
                          <w:rFonts w:eastAsia="Times New Roman"/>
                        </w:rPr>
                      </w:pPr>
                      <w:r>
                        <w:t xml:space="preserve">     </w:t>
                      </w:r>
                      <w:r>
                        <w:rPr>
                          <w:rFonts w:hint="eastAsia"/>
                        </w:rPr>
                        <w:t>月付工工资：每月</w:t>
                      </w:r>
                      <w:r>
                        <w:rPr>
                          <w:rFonts w:hint="eastAsia"/>
                        </w:rPr>
                        <w:t>5000</w:t>
                      </w:r>
                    </w:p>
                    <w:p w:rsidR="00326715" w:rsidRDefault="00326715">
                      <w:pPr>
                        <w:ind w:left="1680" w:hanging="1680"/>
                      </w:pPr>
                      <w:r>
                        <w:rPr>
                          <w:rFonts w:eastAsia="Times New Roman"/>
                        </w:rPr>
                        <w:t xml:space="preserve">     </w:t>
                      </w:r>
                    </w:p>
                    <w:p w:rsidR="00326715" w:rsidRDefault="00326715">
                      <w:pPr>
                        <w:ind w:left="1680" w:hanging="1680"/>
                      </w:pPr>
                    </w:p>
                  </w:txbxContent>
                </v:textbox>
              </v:shape>
            </w:pict>
          </mc:Fallback>
        </mc:AlternateContent>
      </w:r>
    </w:p>
    <w:p w:rsidR="002915AD" w:rsidRDefault="002915AD">
      <w:pPr>
        <w:spacing w:line="10" w:lineRule="atLeast"/>
        <w:rPr>
          <w:rFonts w:asciiTheme="minorEastAsia" w:hAnsiTheme="minorEastAsia" w:cstheme="minorEastAsia"/>
          <w:b/>
          <w:sz w:val="30"/>
          <w:szCs w:val="30"/>
        </w:rPr>
      </w:pPr>
    </w:p>
    <w:p w:rsidR="002915AD" w:rsidRDefault="002915AD">
      <w:pPr>
        <w:spacing w:line="10" w:lineRule="atLeast"/>
        <w:rPr>
          <w:rFonts w:asciiTheme="minorEastAsia" w:hAnsiTheme="minorEastAsia" w:cstheme="minorEastAsia"/>
          <w:b/>
          <w:sz w:val="30"/>
          <w:szCs w:val="30"/>
        </w:rPr>
      </w:pPr>
    </w:p>
    <w:p w:rsidR="002915AD" w:rsidRDefault="002915AD">
      <w:pPr>
        <w:spacing w:line="10" w:lineRule="atLeast"/>
        <w:rPr>
          <w:rFonts w:asciiTheme="minorEastAsia" w:hAnsiTheme="minorEastAsia" w:cstheme="minorEastAsia"/>
          <w:b/>
          <w:sz w:val="30"/>
          <w:szCs w:val="30"/>
        </w:rPr>
      </w:pPr>
    </w:p>
    <w:p w:rsidR="002915AD" w:rsidRDefault="002915AD">
      <w:pPr>
        <w:spacing w:line="10" w:lineRule="atLeast"/>
        <w:rPr>
          <w:rFonts w:asciiTheme="minorEastAsia" w:hAnsiTheme="minorEastAsia" w:cstheme="minorEastAsia"/>
          <w:b/>
          <w:sz w:val="30"/>
          <w:szCs w:val="30"/>
        </w:rPr>
      </w:pPr>
    </w:p>
    <w:p w:rsidR="002915AD" w:rsidRDefault="00326715">
      <w:pPr>
        <w:spacing w:line="10" w:lineRule="atLeast"/>
        <w:rPr>
          <w:rFonts w:asciiTheme="minorEastAsia" w:hAnsiTheme="minorEastAsia" w:cstheme="minorEastAsia"/>
          <w:b/>
          <w:sz w:val="30"/>
          <w:szCs w:val="30"/>
        </w:rPr>
      </w:pPr>
      <w:r>
        <w:rPr>
          <w:rFonts w:asciiTheme="minorEastAsia" w:hAnsiTheme="minorEastAsia" w:cstheme="minorEastAsia" w:hint="eastAsia"/>
          <w:noProof/>
        </w:rPr>
        <mc:AlternateContent>
          <mc:Choice Requires="wps">
            <w:drawing>
              <wp:anchor distT="0" distB="0" distL="114300" distR="114300" simplePos="0" relativeHeight="251656704" behindDoc="0" locked="0" layoutInCell="1" allowOverlap="1">
                <wp:simplePos x="0" y="0"/>
                <wp:positionH relativeFrom="column">
                  <wp:posOffset>2722880</wp:posOffset>
                </wp:positionH>
                <wp:positionV relativeFrom="paragraph">
                  <wp:posOffset>323215</wp:posOffset>
                </wp:positionV>
                <wp:extent cx="2433320" cy="1511300"/>
                <wp:effectExtent l="4445" t="4445" r="19685" b="8255"/>
                <wp:wrapNone/>
                <wp:docPr id="11" name="文本框 6"/>
                <wp:cNvGraphicFramePr/>
                <a:graphic xmlns:a="http://schemas.openxmlformats.org/drawingml/2006/main">
                  <a:graphicData uri="http://schemas.microsoft.com/office/word/2010/wordprocessingShape">
                    <wps:wsp>
                      <wps:cNvSpPr txBox="1"/>
                      <wps:spPr>
                        <a:xfrm>
                          <a:off x="0" y="0"/>
                          <a:ext cx="2433320" cy="15113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26715" w:rsidRDefault="00326715">
                            <w:r>
                              <w:t>名字：</w:t>
                            </w:r>
                            <w:r>
                              <w:rPr>
                                <w:rFonts w:hint="eastAsia"/>
                              </w:rPr>
                              <w:t>打卡信息</w:t>
                            </w:r>
                          </w:p>
                          <w:p w:rsidR="00326715" w:rsidRDefault="00326715">
                            <w:r>
                              <w:t>描述：每</w:t>
                            </w:r>
                            <w:r>
                              <w:rPr>
                                <w:rFonts w:hint="eastAsia"/>
                              </w:rPr>
                              <w:t>一位员工每天打卡的情况</w:t>
                            </w:r>
                          </w:p>
                          <w:p w:rsidR="00326715" w:rsidRDefault="00326715">
                            <w:pPr>
                              <w:ind w:left="630" w:hanging="630"/>
                              <w:rPr>
                                <w:rFonts w:eastAsia="Times New Roman"/>
                              </w:rPr>
                            </w:pPr>
                            <w:r>
                              <w:t>定义：</w:t>
                            </w:r>
                            <w:r>
                              <w:rPr>
                                <w:rFonts w:hint="eastAsia"/>
                              </w:rPr>
                              <w:t>打卡</w:t>
                            </w:r>
                            <w:r>
                              <w:rPr>
                                <w:rFonts w:hint="eastAsia"/>
                              </w:rPr>
                              <w:t>ID =</w:t>
                            </w:r>
                            <w:r>
                              <w:t xml:space="preserve"> </w:t>
                            </w:r>
                            <w:r>
                              <w:rPr>
                                <w:rFonts w:hint="eastAsia"/>
                              </w:rPr>
                              <w:t>员工</w:t>
                            </w:r>
                            <w:r>
                              <w:rPr>
                                <w:rFonts w:hint="eastAsia"/>
                              </w:rPr>
                              <w:t>ID</w:t>
                            </w:r>
                            <w:r>
                              <w:rPr>
                                <w:rFonts w:eastAsia="Times New Roman"/>
                              </w:rPr>
                              <w:t xml:space="preserve"> </w:t>
                            </w:r>
                          </w:p>
                          <w:p w:rsidR="00326715" w:rsidRDefault="00326715">
                            <w:pPr>
                              <w:ind w:left="630" w:hanging="630"/>
                              <w:rPr>
                                <w:rFonts w:eastAsia="Times New Roman"/>
                              </w:rPr>
                            </w:pPr>
                            <w:r>
                              <w:rPr>
                                <w:rFonts w:eastAsia="Times New Roman"/>
                              </w:rPr>
                              <w:t xml:space="preserve">       </w:t>
                            </w:r>
                            <w:r>
                              <w:rPr>
                                <w:rFonts w:hint="eastAsia"/>
                              </w:rPr>
                              <w:t>开始时间：数字</w:t>
                            </w:r>
                          </w:p>
                          <w:p w:rsidR="00326715" w:rsidRDefault="00326715">
                            <w:pPr>
                              <w:ind w:left="630" w:hanging="630"/>
                              <w:rPr>
                                <w:rFonts w:eastAsia="Times New Roman"/>
                              </w:rPr>
                            </w:pPr>
                            <w:r>
                              <w:rPr>
                                <w:rFonts w:eastAsia="Times New Roman"/>
                              </w:rPr>
                              <w:t xml:space="preserve">     </w:t>
                            </w:r>
                            <w:r>
                              <w:rPr>
                                <w:rFonts w:hint="eastAsia"/>
                              </w:rPr>
                              <w:t xml:space="preserve">  </w:t>
                            </w:r>
                            <w:r>
                              <w:rPr>
                                <w:rFonts w:hint="eastAsia"/>
                              </w:rPr>
                              <w:t>结束时间：数字</w:t>
                            </w:r>
                          </w:p>
                          <w:p w:rsidR="00326715" w:rsidRDefault="00326715">
                            <w:pPr>
                              <w:ind w:left="630" w:hanging="630"/>
                              <w:rPr>
                                <w:rFonts w:eastAsia="Times New Roman"/>
                              </w:rPr>
                            </w:pPr>
                            <w:r>
                              <w:rPr>
                                <w:rFonts w:eastAsia="Times New Roman"/>
                              </w:rPr>
                              <w:t xml:space="preserve">     </w:t>
                            </w:r>
                            <w:r>
                              <w:rPr>
                                <w:rFonts w:hint="eastAsia"/>
                              </w:rPr>
                              <w:t xml:space="preserve"> </w:t>
                            </w:r>
                            <w:r>
                              <w:t xml:space="preserve"> </w:t>
                            </w:r>
                            <w:r>
                              <w:rPr>
                                <w:rFonts w:hint="eastAsia"/>
                              </w:rPr>
                              <w:t>日期：打卡日期</w:t>
                            </w:r>
                            <w:r>
                              <w:rPr>
                                <w:rFonts w:hint="eastAsia"/>
                              </w:rPr>
                              <w:t>XXXX-XX-XX</w:t>
                            </w:r>
                          </w:p>
                          <w:p w:rsidR="00326715" w:rsidRDefault="00326715">
                            <w:pPr>
                              <w:ind w:left="630" w:hanging="630"/>
                              <w:rPr>
                                <w:rFonts w:eastAsia="Times New Roman"/>
                              </w:rPr>
                            </w:pPr>
                            <w:r>
                              <w:rPr>
                                <w:rFonts w:eastAsia="Times New Roman"/>
                              </w:rPr>
                              <w:t xml:space="preserve">     </w:t>
                            </w:r>
                            <w:r>
                              <w:t xml:space="preserve">  </w:t>
                            </w:r>
                            <w:r>
                              <w:rPr>
                                <w:rFonts w:hint="eastAsia"/>
                              </w:rPr>
                              <w:t>工作时长</w:t>
                            </w:r>
                            <w:r>
                              <w:rPr>
                                <w:rFonts w:hint="eastAsia"/>
                              </w:rPr>
                              <w:t>=</w:t>
                            </w:r>
                            <w:r>
                              <w:rPr>
                                <w:rFonts w:hint="eastAsia"/>
                              </w:rPr>
                              <w:t>结束时间</w:t>
                            </w:r>
                            <w:r>
                              <w:rPr>
                                <w:rFonts w:hint="eastAsia"/>
                              </w:rPr>
                              <w:t>-</w:t>
                            </w:r>
                            <w:r>
                              <w:rPr>
                                <w:rFonts w:hint="eastAsia"/>
                              </w:rPr>
                              <w:t>开始时间</w:t>
                            </w:r>
                          </w:p>
                          <w:p w:rsidR="00326715" w:rsidRDefault="00326715">
                            <w:pPr>
                              <w:ind w:left="630" w:hanging="630"/>
                            </w:pPr>
                            <w:r>
                              <w:rPr>
                                <w:rFonts w:eastAsia="Times New Roman"/>
                              </w:rPr>
                              <w:t xml:space="preserve">     </w:t>
                            </w:r>
                          </w:p>
                        </w:txbxContent>
                      </wps:txbx>
                      <wps:bodyPr upright="1"/>
                    </wps:wsp>
                  </a:graphicData>
                </a:graphic>
              </wp:anchor>
            </w:drawing>
          </mc:Choice>
          <mc:Fallback>
            <w:pict>
              <v:shape id="文本框 6" o:spid="_x0000_s1031" type="#_x0000_t202" style="position:absolute;left:0;text-align:left;margin-left:214.4pt;margin-top:25.45pt;width:191.6pt;height:119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">
                <v:textbox>
                  <w:txbxContent>
                    <w:p w:rsidR="00326715" w:rsidRDefault="00326715">
                      <w:r>
                        <w:t>名字：</w:t>
                      </w:r>
                      <w:r>
                        <w:rPr>
                          <w:rFonts w:hint="eastAsia"/>
                        </w:rPr>
                        <w:t>打卡信息</w:t>
                      </w:r>
                    </w:p>
                    <w:p w:rsidR="00326715" w:rsidRDefault="00326715">
                      <w:r>
                        <w:t>描述：每</w:t>
                      </w:r>
                      <w:r>
                        <w:rPr>
                          <w:rFonts w:hint="eastAsia"/>
                        </w:rPr>
                        <w:t>一位员工每天打卡的情况</w:t>
                      </w:r>
                    </w:p>
                    <w:p w:rsidR="00326715" w:rsidRDefault="00326715">
                      <w:pPr>
                        <w:ind w:left="630" w:hanging="630"/>
                        <w:rPr>
                          <w:rFonts w:eastAsia="Times New Roman"/>
                        </w:rPr>
                      </w:pPr>
                      <w:r>
                        <w:t>定义：</w:t>
                      </w:r>
                      <w:r>
                        <w:rPr>
                          <w:rFonts w:hint="eastAsia"/>
                        </w:rPr>
                        <w:t>打卡</w:t>
                      </w:r>
                      <w:r>
                        <w:rPr>
                          <w:rFonts w:hint="eastAsia"/>
                        </w:rPr>
                        <w:t>ID =</w:t>
                      </w:r>
                      <w:r>
                        <w:t xml:space="preserve"> </w:t>
                      </w:r>
                      <w:r>
                        <w:rPr>
                          <w:rFonts w:hint="eastAsia"/>
                        </w:rPr>
                        <w:t>员工</w:t>
                      </w:r>
                      <w:r>
                        <w:rPr>
                          <w:rFonts w:hint="eastAsia"/>
                        </w:rPr>
                        <w:t>ID</w:t>
                      </w:r>
                      <w:r>
                        <w:rPr>
                          <w:rFonts w:eastAsia="Times New Roman"/>
                        </w:rPr>
                        <w:t xml:space="preserve"> </w:t>
                      </w:r>
                    </w:p>
                    <w:p w:rsidR="00326715" w:rsidRDefault="00326715">
                      <w:pPr>
                        <w:ind w:left="630" w:hanging="630"/>
                        <w:rPr>
                          <w:rFonts w:eastAsia="Times New Roman"/>
                        </w:rPr>
                      </w:pPr>
                      <w:r>
                        <w:rPr>
                          <w:rFonts w:eastAsia="Times New Roman"/>
                        </w:rPr>
                        <w:t xml:space="preserve">       </w:t>
                      </w:r>
                      <w:r>
                        <w:rPr>
                          <w:rFonts w:hint="eastAsia"/>
                        </w:rPr>
                        <w:t>开始时间：数字</w:t>
                      </w:r>
                    </w:p>
                    <w:p w:rsidR="00326715" w:rsidRDefault="00326715">
                      <w:pPr>
                        <w:ind w:left="630" w:hanging="630"/>
                        <w:rPr>
                          <w:rFonts w:eastAsia="Times New Roman"/>
                        </w:rPr>
                      </w:pPr>
                      <w:r>
                        <w:rPr>
                          <w:rFonts w:eastAsia="Times New Roman"/>
                        </w:rPr>
                        <w:t xml:space="preserve">     </w:t>
                      </w:r>
                      <w:r>
                        <w:rPr>
                          <w:rFonts w:hint="eastAsia"/>
                        </w:rPr>
                        <w:t xml:space="preserve">  </w:t>
                      </w:r>
                      <w:r>
                        <w:rPr>
                          <w:rFonts w:hint="eastAsia"/>
                        </w:rPr>
                        <w:t>结束时间：数字</w:t>
                      </w:r>
                    </w:p>
                    <w:p w:rsidR="00326715" w:rsidRDefault="00326715">
                      <w:pPr>
                        <w:ind w:left="630" w:hanging="630"/>
                        <w:rPr>
                          <w:rFonts w:eastAsia="Times New Roman"/>
                        </w:rPr>
                      </w:pPr>
                      <w:r>
                        <w:rPr>
                          <w:rFonts w:eastAsia="Times New Roman"/>
                        </w:rPr>
                        <w:t xml:space="preserve">     </w:t>
                      </w:r>
                      <w:r>
                        <w:rPr>
                          <w:rFonts w:hint="eastAsia"/>
                        </w:rPr>
                        <w:t xml:space="preserve"> </w:t>
                      </w:r>
                      <w:r>
                        <w:t xml:space="preserve"> </w:t>
                      </w:r>
                      <w:r>
                        <w:rPr>
                          <w:rFonts w:hint="eastAsia"/>
                        </w:rPr>
                        <w:t>日期：打卡日期</w:t>
                      </w:r>
                      <w:r>
                        <w:rPr>
                          <w:rFonts w:hint="eastAsia"/>
                        </w:rPr>
                        <w:t>XXXX-XX-XX</w:t>
                      </w:r>
                    </w:p>
                    <w:p w:rsidR="00326715" w:rsidRDefault="00326715">
                      <w:pPr>
                        <w:ind w:left="630" w:hanging="630"/>
                        <w:rPr>
                          <w:rFonts w:eastAsia="Times New Roman"/>
                        </w:rPr>
                      </w:pPr>
                      <w:r>
                        <w:rPr>
                          <w:rFonts w:eastAsia="Times New Roman"/>
                        </w:rPr>
                        <w:t xml:space="preserve">     </w:t>
                      </w:r>
                      <w:r>
                        <w:t xml:space="preserve">  </w:t>
                      </w:r>
                      <w:r>
                        <w:rPr>
                          <w:rFonts w:hint="eastAsia"/>
                        </w:rPr>
                        <w:t>工作时长</w:t>
                      </w:r>
                      <w:r>
                        <w:rPr>
                          <w:rFonts w:hint="eastAsia"/>
                        </w:rPr>
                        <w:t>=</w:t>
                      </w:r>
                      <w:r>
                        <w:rPr>
                          <w:rFonts w:hint="eastAsia"/>
                        </w:rPr>
                        <w:t>结束时间</w:t>
                      </w:r>
                      <w:r>
                        <w:rPr>
                          <w:rFonts w:hint="eastAsia"/>
                        </w:rPr>
                        <w:t>-</w:t>
                      </w:r>
                      <w:r>
                        <w:rPr>
                          <w:rFonts w:hint="eastAsia"/>
                        </w:rPr>
                        <w:t>开始时间</w:t>
                      </w:r>
                    </w:p>
                    <w:p w:rsidR="00326715" w:rsidRDefault="00326715">
                      <w:pPr>
                        <w:ind w:left="630" w:hanging="630"/>
                      </w:pPr>
                      <w:r>
                        <w:rPr>
                          <w:rFonts w:eastAsia="Times New Roman"/>
                        </w:rPr>
                        <w:t xml:space="preserve">     </w:t>
                      </w:r>
                    </w:p>
                  </w:txbxContent>
                </v:textbox>
              </v:shape>
            </w:pict>
          </mc:Fallback>
        </mc:AlternateContent>
      </w:r>
      <w:r>
        <w:rPr>
          <w:rFonts w:asciiTheme="minorEastAsia" w:hAnsiTheme="minorEastAsia" w:cstheme="minorEastAsia" w:hint="eastAsia"/>
          <w:noProof/>
        </w:rPr>
        <mc:AlternateContent>
          <mc:Choice Requires="wps">
            <w:drawing>
              <wp:anchor distT="0" distB="0" distL="114300" distR="114300" simplePos="0" relativeHeight="251655680" behindDoc="0" locked="0" layoutInCell="1" allowOverlap="1">
                <wp:simplePos x="0" y="0"/>
                <wp:positionH relativeFrom="column">
                  <wp:posOffset>-20320</wp:posOffset>
                </wp:positionH>
                <wp:positionV relativeFrom="paragraph">
                  <wp:posOffset>333375</wp:posOffset>
                </wp:positionV>
                <wp:extent cx="2433320" cy="2264410"/>
                <wp:effectExtent l="4445" t="4445" r="19685" b="17145"/>
                <wp:wrapNone/>
                <wp:docPr id="2" name="文本框 7"/>
                <wp:cNvGraphicFramePr/>
                <a:graphic xmlns:a="http://schemas.openxmlformats.org/drawingml/2006/main">
                  <a:graphicData uri="http://schemas.microsoft.com/office/word/2010/wordprocessingShape">
                    <wps:wsp>
                      <wps:cNvSpPr txBox="1"/>
                      <wps:spPr>
                        <a:xfrm>
                          <a:off x="0" y="0"/>
                          <a:ext cx="2433320" cy="226441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26715" w:rsidRDefault="00326715">
                            <w:r>
                              <w:t>名字：</w:t>
                            </w:r>
                            <w:r>
                              <w:rPr>
                                <w:rFonts w:hint="eastAsia"/>
                              </w:rPr>
                              <w:t>业务</w:t>
                            </w:r>
                            <w:r>
                              <w:t>信息</w:t>
                            </w:r>
                          </w:p>
                          <w:p w:rsidR="00326715" w:rsidRDefault="00326715">
                            <w:r>
                              <w:t>描述：</w:t>
                            </w:r>
                            <w:r>
                              <w:rPr>
                                <w:rFonts w:hint="eastAsia"/>
                              </w:rPr>
                              <w:t>每个业务单的具体信息</w:t>
                            </w:r>
                            <w:r>
                              <w:t xml:space="preserve"> </w:t>
                            </w:r>
                          </w:p>
                          <w:p w:rsidR="00326715" w:rsidRDefault="00326715">
                            <w:pPr>
                              <w:ind w:left="630" w:hanging="630"/>
                              <w:rPr>
                                <w:rFonts w:eastAsia="Times New Roman"/>
                              </w:rPr>
                            </w:pPr>
                            <w:r>
                              <w:t>定义：</w:t>
                            </w:r>
                            <w:r>
                              <w:rPr>
                                <w:rFonts w:hint="eastAsia"/>
                              </w:rPr>
                              <w:t>业务</w:t>
                            </w:r>
                            <w:r>
                              <w:t>id</w:t>
                            </w:r>
                            <w:r>
                              <w:rPr>
                                <w:rFonts w:hint="eastAsia"/>
                              </w:rPr>
                              <w:t>：数据库自动产生</w:t>
                            </w:r>
                            <w:r>
                              <w:rPr>
                                <w:rFonts w:eastAsia="Times New Roman"/>
                              </w:rPr>
                              <w:t xml:space="preserve"> </w:t>
                            </w:r>
                          </w:p>
                          <w:p w:rsidR="00326715" w:rsidRDefault="00326715">
                            <w:pPr>
                              <w:ind w:left="630" w:hanging="630"/>
                              <w:rPr>
                                <w:rFonts w:eastAsia="Times New Roman"/>
                              </w:rPr>
                            </w:pPr>
                            <w:r>
                              <w:rPr>
                                <w:rFonts w:eastAsia="Times New Roman"/>
                              </w:rPr>
                              <w:t xml:space="preserve">      </w:t>
                            </w:r>
                            <w:r>
                              <w:rPr>
                                <w:rFonts w:hint="eastAsia"/>
                              </w:rPr>
                              <w:t>业务负责人</w:t>
                            </w:r>
                            <w:r>
                              <w:rPr>
                                <w:rFonts w:hint="eastAsia"/>
                              </w:rPr>
                              <w:t>id =</w:t>
                            </w:r>
                            <w:r>
                              <w:t xml:space="preserve"> </w:t>
                            </w:r>
                            <w:r>
                              <w:rPr>
                                <w:rFonts w:hint="eastAsia"/>
                              </w:rPr>
                              <w:t>员工</w:t>
                            </w:r>
                            <w:r>
                              <w:rPr>
                                <w:rFonts w:hint="eastAsia"/>
                              </w:rPr>
                              <w:t>id</w:t>
                            </w:r>
                            <w:r>
                              <w:rPr>
                                <w:rFonts w:eastAsia="Times New Roman"/>
                              </w:rPr>
                              <w:t xml:space="preserve">      </w:t>
                            </w:r>
                          </w:p>
                          <w:p w:rsidR="00326715" w:rsidRDefault="00326715">
                            <w:pPr>
                              <w:ind w:leftChars="100" w:left="210" w:firstLineChars="100" w:firstLine="210"/>
                              <w:rPr>
                                <w:rFonts w:eastAsia="Times New Roman"/>
                              </w:rPr>
                            </w:pPr>
                            <w:r>
                              <w:rPr>
                                <w:rFonts w:hint="eastAsia"/>
                              </w:rPr>
                              <w:t>业务标题：该业务主要内容</w:t>
                            </w:r>
                          </w:p>
                          <w:p w:rsidR="00326715" w:rsidRDefault="00326715">
                            <w:pPr>
                              <w:ind w:left="630" w:hanging="630"/>
                            </w:pPr>
                            <w:r>
                              <w:rPr>
                                <w:rFonts w:eastAsia="Times New Roman"/>
                              </w:rPr>
                              <w:t xml:space="preserve">     </w:t>
                            </w:r>
                            <w:r>
                              <w:rPr>
                                <w:rFonts w:hint="eastAsia"/>
                              </w:rPr>
                              <w:t>业务酬劳：该业务完成所获得利润</w:t>
                            </w:r>
                          </w:p>
                          <w:p w:rsidR="00326715" w:rsidRDefault="00326715">
                            <w:pPr>
                              <w:ind w:left="630" w:hanging="630"/>
                            </w:pPr>
                            <w:r>
                              <w:rPr>
                                <w:rFonts w:hint="eastAsia"/>
                              </w:rPr>
                              <w:t xml:space="preserve">    </w:t>
                            </w:r>
                            <w:r>
                              <w:rPr>
                                <w:rFonts w:hint="eastAsia"/>
                              </w:rPr>
                              <w:t>负责人：负责员工姓名</w:t>
                            </w:r>
                          </w:p>
                          <w:p w:rsidR="00326715" w:rsidRDefault="00326715">
                            <w:pPr>
                              <w:ind w:left="630" w:hanging="630"/>
                            </w:pPr>
                            <w:r>
                              <w:rPr>
                                <w:rFonts w:hint="eastAsia"/>
                              </w:rPr>
                              <w:t xml:space="preserve">    </w:t>
                            </w:r>
                            <w:r>
                              <w:rPr>
                                <w:rFonts w:hint="eastAsia"/>
                              </w:rPr>
                              <w:t>时间：该业务单提交时间</w:t>
                            </w:r>
                          </w:p>
                          <w:p w:rsidR="00326715" w:rsidRDefault="00326715">
                            <w:pPr>
                              <w:ind w:left="630" w:hanging="630"/>
                            </w:pPr>
                            <w:r>
                              <w:rPr>
                                <w:rFonts w:hint="eastAsia"/>
                              </w:rPr>
                              <w:t xml:space="preserve">    </w:t>
                            </w:r>
                            <w:r>
                              <w:rPr>
                                <w:rFonts w:hint="eastAsia"/>
                              </w:rPr>
                              <w:t>备注：该业务的备注信息</w:t>
                            </w:r>
                          </w:p>
                          <w:p w:rsidR="00326715" w:rsidRDefault="00326715">
                            <w:pPr>
                              <w:ind w:left="630" w:hanging="630"/>
                            </w:pPr>
                            <w:r>
                              <w:rPr>
                                <w:rFonts w:hint="eastAsia"/>
                              </w:rPr>
                              <w:t xml:space="preserve">    </w:t>
                            </w:r>
                            <w:r>
                              <w:rPr>
                                <w:rFonts w:hint="eastAsia"/>
                              </w:rPr>
                              <w:t>批准：批准进行为</w:t>
                            </w:r>
                            <w:r>
                              <w:rPr>
                                <w:rFonts w:hint="eastAsia"/>
                              </w:rPr>
                              <w:t>1</w:t>
                            </w:r>
                            <w:r>
                              <w:rPr>
                                <w:rFonts w:hint="eastAsia"/>
                              </w:rPr>
                              <w:t>，否则为</w:t>
                            </w:r>
                            <w:r>
                              <w:rPr>
                                <w:rFonts w:hint="eastAsia"/>
                              </w:rPr>
                              <w:t>0</w:t>
                            </w:r>
                          </w:p>
                          <w:p w:rsidR="00326715" w:rsidRDefault="00326715">
                            <w:pPr>
                              <w:ind w:left="630" w:hanging="630"/>
                            </w:pPr>
                            <w:r>
                              <w:t xml:space="preserve">    </w:t>
                            </w:r>
                            <w:r>
                              <w:rPr>
                                <w:rFonts w:hint="eastAsia"/>
                              </w:rPr>
                              <w:t>完成：业务完成为</w:t>
                            </w:r>
                            <w:r>
                              <w:rPr>
                                <w:rFonts w:hint="eastAsia"/>
                              </w:rPr>
                              <w:t>1</w:t>
                            </w:r>
                            <w:r>
                              <w:rPr>
                                <w:rFonts w:hint="eastAsia"/>
                              </w:rPr>
                              <w:t>，未完成为</w:t>
                            </w:r>
                            <w:r>
                              <w:rPr>
                                <w:rFonts w:hint="eastAsia"/>
                              </w:rPr>
                              <w:t>0</w:t>
                            </w:r>
                          </w:p>
                        </w:txbxContent>
                      </wps:txbx>
                      <wps:bodyPr upright="1"/>
                    </wps:wsp>
                  </a:graphicData>
                </a:graphic>
              </wp:anchor>
            </w:drawing>
          </mc:Choice>
          <mc:Fallback>
            <w:pict>
              <v:shape id="文本框 7" o:spid="_x0000_s1032" type="#_x0000_t202" style="position:absolute;left:0;text-align:left;margin-left:-1.6pt;margin-top:26.25pt;width:191.6pt;height:178.3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">
                <v:textbox>
                  <w:txbxContent>
                    <w:p w:rsidR="00326715" w:rsidRDefault="00326715">
                      <w:r>
                        <w:t>名字：</w:t>
                      </w:r>
                      <w:r>
                        <w:rPr>
                          <w:rFonts w:hint="eastAsia"/>
                        </w:rPr>
                        <w:t>业务</w:t>
                      </w:r>
                      <w:r>
                        <w:t>信息</w:t>
                      </w:r>
                    </w:p>
                    <w:p w:rsidR="00326715" w:rsidRDefault="00326715">
                      <w:r>
                        <w:t>描述：</w:t>
                      </w:r>
                      <w:r>
                        <w:rPr>
                          <w:rFonts w:hint="eastAsia"/>
                        </w:rPr>
                        <w:t>每个业务单的具体信息</w:t>
                      </w:r>
                      <w:r>
                        <w:t xml:space="preserve"> </w:t>
                      </w:r>
                    </w:p>
                    <w:p w:rsidR="00326715" w:rsidRDefault="00326715">
                      <w:pPr>
                        <w:ind w:left="630" w:hanging="630"/>
                        <w:rPr>
                          <w:rFonts w:eastAsia="Times New Roman"/>
                        </w:rPr>
                      </w:pPr>
                      <w:r>
                        <w:t>定义：</w:t>
                      </w:r>
                      <w:r>
                        <w:rPr>
                          <w:rFonts w:hint="eastAsia"/>
                        </w:rPr>
                        <w:t>业务</w:t>
                      </w:r>
                      <w:r>
                        <w:t>id</w:t>
                      </w:r>
                      <w:r>
                        <w:rPr>
                          <w:rFonts w:hint="eastAsia"/>
                        </w:rPr>
                        <w:t>：数据库自动产生</w:t>
                      </w:r>
                      <w:r>
                        <w:rPr>
                          <w:rFonts w:eastAsia="Times New Roman"/>
                        </w:rPr>
                        <w:t xml:space="preserve"> </w:t>
                      </w:r>
                    </w:p>
                    <w:p w:rsidR="00326715" w:rsidRDefault="00326715">
                      <w:pPr>
                        <w:ind w:left="630" w:hanging="630"/>
                        <w:rPr>
                          <w:rFonts w:eastAsia="Times New Roman"/>
                        </w:rPr>
                      </w:pPr>
                      <w:r>
                        <w:rPr>
                          <w:rFonts w:eastAsia="Times New Roman"/>
                        </w:rPr>
                        <w:t xml:space="preserve">      </w:t>
                      </w:r>
                      <w:r>
                        <w:rPr>
                          <w:rFonts w:hint="eastAsia"/>
                        </w:rPr>
                        <w:t>业务负责人</w:t>
                      </w:r>
                      <w:r>
                        <w:rPr>
                          <w:rFonts w:hint="eastAsia"/>
                        </w:rPr>
                        <w:t>id =</w:t>
                      </w:r>
                      <w:r>
                        <w:t xml:space="preserve"> </w:t>
                      </w:r>
                      <w:r>
                        <w:rPr>
                          <w:rFonts w:hint="eastAsia"/>
                        </w:rPr>
                        <w:t>员工</w:t>
                      </w:r>
                      <w:r>
                        <w:rPr>
                          <w:rFonts w:hint="eastAsia"/>
                        </w:rPr>
                        <w:t>id</w:t>
                      </w:r>
                      <w:r>
                        <w:rPr>
                          <w:rFonts w:eastAsia="Times New Roman"/>
                        </w:rPr>
                        <w:t xml:space="preserve">      </w:t>
                      </w:r>
                    </w:p>
                    <w:p w:rsidR="00326715" w:rsidRDefault="00326715">
                      <w:pPr>
                        <w:ind w:leftChars="100" w:left="210" w:firstLineChars="100" w:firstLine="210"/>
                        <w:rPr>
                          <w:rFonts w:eastAsia="Times New Roman"/>
                        </w:rPr>
                      </w:pPr>
                      <w:r>
                        <w:rPr>
                          <w:rFonts w:hint="eastAsia"/>
                        </w:rPr>
                        <w:t>业务标题：该业务主要内容</w:t>
                      </w:r>
                    </w:p>
                    <w:p w:rsidR="00326715" w:rsidRDefault="00326715">
                      <w:pPr>
                        <w:ind w:left="630" w:hanging="630"/>
                      </w:pPr>
                      <w:r>
                        <w:rPr>
                          <w:rFonts w:eastAsia="Times New Roman"/>
                        </w:rPr>
                        <w:t xml:space="preserve">     </w:t>
                      </w:r>
                      <w:r>
                        <w:rPr>
                          <w:rFonts w:hint="eastAsia"/>
                        </w:rPr>
                        <w:t>业务酬劳：该业务完成所获得利润</w:t>
                      </w:r>
                    </w:p>
                    <w:p w:rsidR="00326715" w:rsidRDefault="00326715">
                      <w:pPr>
                        <w:ind w:left="630" w:hanging="630"/>
                      </w:pPr>
                      <w:r>
                        <w:rPr>
                          <w:rFonts w:hint="eastAsia"/>
                        </w:rPr>
                        <w:t xml:space="preserve">    </w:t>
                      </w:r>
                      <w:r>
                        <w:rPr>
                          <w:rFonts w:hint="eastAsia"/>
                        </w:rPr>
                        <w:t>负责人：负责员工姓名</w:t>
                      </w:r>
                    </w:p>
                    <w:p w:rsidR="00326715" w:rsidRDefault="00326715">
                      <w:pPr>
                        <w:ind w:left="630" w:hanging="630"/>
                      </w:pPr>
                      <w:r>
                        <w:rPr>
                          <w:rFonts w:hint="eastAsia"/>
                        </w:rPr>
                        <w:t xml:space="preserve">    </w:t>
                      </w:r>
                      <w:r>
                        <w:rPr>
                          <w:rFonts w:hint="eastAsia"/>
                        </w:rPr>
                        <w:t>时间：该业务单提交时间</w:t>
                      </w:r>
                    </w:p>
                    <w:p w:rsidR="00326715" w:rsidRDefault="00326715">
                      <w:pPr>
                        <w:ind w:left="630" w:hanging="630"/>
                      </w:pPr>
                      <w:r>
                        <w:rPr>
                          <w:rFonts w:hint="eastAsia"/>
                        </w:rPr>
                        <w:t xml:space="preserve">    </w:t>
                      </w:r>
                      <w:r>
                        <w:rPr>
                          <w:rFonts w:hint="eastAsia"/>
                        </w:rPr>
                        <w:t>备注：该业务的备注信息</w:t>
                      </w:r>
                    </w:p>
                    <w:p w:rsidR="00326715" w:rsidRDefault="00326715">
                      <w:pPr>
                        <w:ind w:left="630" w:hanging="630"/>
                      </w:pPr>
                      <w:r>
                        <w:rPr>
                          <w:rFonts w:hint="eastAsia"/>
                        </w:rPr>
                        <w:t xml:space="preserve">    </w:t>
                      </w:r>
                      <w:r>
                        <w:rPr>
                          <w:rFonts w:hint="eastAsia"/>
                        </w:rPr>
                        <w:t>批准：批准进行为</w:t>
                      </w:r>
                      <w:r>
                        <w:rPr>
                          <w:rFonts w:hint="eastAsia"/>
                        </w:rPr>
                        <w:t>1</w:t>
                      </w:r>
                      <w:r>
                        <w:rPr>
                          <w:rFonts w:hint="eastAsia"/>
                        </w:rPr>
                        <w:t>，否则为</w:t>
                      </w:r>
                      <w:r>
                        <w:rPr>
                          <w:rFonts w:hint="eastAsia"/>
                        </w:rPr>
                        <w:t>0</w:t>
                      </w:r>
                    </w:p>
                    <w:p w:rsidR="00326715" w:rsidRDefault="00326715">
                      <w:pPr>
                        <w:ind w:left="630" w:hanging="630"/>
                      </w:pPr>
                      <w:r>
                        <w:t xml:space="preserve">    </w:t>
                      </w:r>
                      <w:r>
                        <w:rPr>
                          <w:rFonts w:hint="eastAsia"/>
                        </w:rPr>
                        <w:t>完成：业务完成为</w:t>
                      </w:r>
                      <w:r>
                        <w:rPr>
                          <w:rFonts w:hint="eastAsia"/>
                        </w:rPr>
                        <w:t>1</w:t>
                      </w:r>
                      <w:r>
                        <w:rPr>
                          <w:rFonts w:hint="eastAsia"/>
                        </w:rPr>
                        <w:t>，未完成为</w:t>
                      </w:r>
                      <w:r>
                        <w:rPr>
                          <w:rFonts w:hint="eastAsia"/>
                        </w:rPr>
                        <w:t>0</w:t>
                      </w:r>
                    </w:p>
                  </w:txbxContent>
                </v:textbox>
              </v:shape>
            </w:pict>
          </mc:Fallback>
        </mc:AlternateContent>
      </w:r>
    </w:p>
    <w:p w:rsidR="002915AD" w:rsidRDefault="002915AD">
      <w:pPr>
        <w:spacing w:line="10" w:lineRule="atLeast"/>
        <w:rPr>
          <w:rFonts w:asciiTheme="minorEastAsia" w:hAnsiTheme="minorEastAsia" w:cstheme="minorEastAsia"/>
          <w:b/>
          <w:sz w:val="30"/>
          <w:szCs w:val="30"/>
        </w:rPr>
      </w:pPr>
    </w:p>
    <w:p w:rsidR="002915AD" w:rsidRDefault="002915AD">
      <w:pPr>
        <w:spacing w:line="10" w:lineRule="atLeast"/>
        <w:rPr>
          <w:rFonts w:asciiTheme="minorEastAsia" w:hAnsiTheme="minorEastAsia" w:cstheme="minorEastAsia"/>
          <w:b/>
          <w:sz w:val="30"/>
          <w:szCs w:val="30"/>
        </w:rPr>
      </w:pPr>
    </w:p>
    <w:p w:rsidR="002915AD" w:rsidRDefault="002915AD">
      <w:pPr>
        <w:spacing w:line="10" w:lineRule="atLeast"/>
        <w:rPr>
          <w:rFonts w:asciiTheme="minorEastAsia" w:hAnsiTheme="minorEastAsia" w:cstheme="minorEastAsia"/>
          <w:b/>
          <w:sz w:val="30"/>
          <w:szCs w:val="30"/>
        </w:rPr>
      </w:pPr>
    </w:p>
    <w:p w:rsidR="002915AD" w:rsidRDefault="00326715">
      <w:pPr>
        <w:spacing w:line="10" w:lineRule="atLeast"/>
        <w:rPr>
          <w:rFonts w:asciiTheme="minorEastAsia" w:hAnsiTheme="minorEastAsia" w:cstheme="minorEastAsia"/>
          <w:b/>
          <w:sz w:val="30"/>
          <w:szCs w:val="30"/>
        </w:rPr>
      </w:pPr>
      <w:r>
        <w:rPr>
          <w:rFonts w:asciiTheme="minorEastAsia" w:hAnsiTheme="minorEastAsia" w:cstheme="minorEastAsia" w:hint="eastAsia"/>
          <w:noProof/>
        </w:rPr>
        <mc:AlternateContent>
          <mc:Choice Requires="wps">
            <w:drawing>
              <wp:anchor distT="0" distB="0" distL="114300" distR="114300" simplePos="0" relativeHeight="251659776" behindDoc="0" locked="0" layoutInCell="1" allowOverlap="1">
                <wp:simplePos x="0" y="0"/>
                <wp:positionH relativeFrom="column">
                  <wp:posOffset>2722880</wp:posOffset>
                </wp:positionH>
                <wp:positionV relativeFrom="paragraph">
                  <wp:posOffset>380365</wp:posOffset>
                </wp:positionV>
                <wp:extent cx="2433320" cy="3261995"/>
                <wp:effectExtent l="4445" t="4445" r="19685" b="10160"/>
                <wp:wrapNone/>
                <wp:docPr id="3" name="文本框 8"/>
                <wp:cNvGraphicFramePr/>
                <a:graphic xmlns:a="http://schemas.openxmlformats.org/drawingml/2006/main">
                  <a:graphicData uri="http://schemas.microsoft.com/office/word/2010/wordprocessingShape">
                    <wps:wsp>
                      <wps:cNvSpPr txBox="1"/>
                      <wps:spPr>
                        <a:xfrm>
                          <a:off x="0" y="0"/>
                          <a:ext cx="2433320" cy="326199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26715" w:rsidRDefault="00326715">
                            <w:r>
                              <w:t>名字：</w:t>
                            </w:r>
                            <w:r>
                              <w:rPr>
                                <w:rFonts w:hint="eastAsia"/>
                              </w:rPr>
                              <w:t>工资结算</w:t>
                            </w:r>
                            <w:r>
                              <w:t>信息</w:t>
                            </w:r>
                          </w:p>
                          <w:p w:rsidR="00326715" w:rsidRDefault="00326715">
                            <w:r>
                              <w:t>描述：每一次</w:t>
                            </w:r>
                            <w:r>
                              <w:rPr>
                                <w:rFonts w:hint="eastAsia"/>
                              </w:rPr>
                              <w:t>工资结算</w:t>
                            </w:r>
                            <w:r>
                              <w:t>的具体信息</w:t>
                            </w:r>
                          </w:p>
                          <w:p w:rsidR="00326715" w:rsidRDefault="00326715">
                            <w:pPr>
                              <w:ind w:left="630" w:hanging="630"/>
                            </w:pPr>
                            <w:r>
                              <w:t>定义：综合成绩设置信息</w:t>
                            </w:r>
                            <w:r>
                              <w:t>=</w:t>
                            </w:r>
                            <w:r>
                              <w:t>编号</w:t>
                            </w:r>
                            <w:r>
                              <w:t>+</w:t>
                            </w:r>
                            <w:r>
                              <w:rPr>
                                <w:rFonts w:hint="eastAsia"/>
                              </w:rPr>
                              <w:t>工资类别</w:t>
                            </w:r>
                            <w:r>
                              <w:rPr>
                                <w:rFonts w:hint="eastAsia"/>
                              </w:rPr>
                              <w:t>+</w:t>
                            </w:r>
                            <w:r>
                              <w:rPr>
                                <w:rFonts w:hint="eastAsia"/>
                              </w:rPr>
                              <w:t>底薪</w:t>
                            </w:r>
                            <w:r>
                              <w:t>+</w:t>
                            </w:r>
                            <w:r>
                              <w:rPr>
                                <w:rFonts w:hint="eastAsia"/>
                              </w:rPr>
                              <w:t>时薪</w:t>
                            </w:r>
                            <w:r>
                              <w:rPr>
                                <w:rFonts w:hint="eastAsia"/>
                              </w:rPr>
                              <w:t>+</w:t>
                            </w:r>
                            <w:r>
                              <w:rPr>
                                <w:rFonts w:hint="eastAsia"/>
                              </w:rPr>
                              <w:t>工作时间</w:t>
                            </w:r>
                            <w:r>
                              <w:rPr>
                                <w:rFonts w:hint="eastAsia"/>
                              </w:rPr>
                              <w:t>+</w:t>
                            </w:r>
                            <w:r>
                              <w:rPr>
                                <w:rFonts w:hint="eastAsia"/>
                              </w:rPr>
                              <w:t>月薪</w:t>
                            </w:r>
                            <w:r>
                              <w:rPr>
                                <w:rFonts w:hint="eastAsia"/>
                              </w:rPr>
                              <w:t>+</w:t>
                            </w:r>
                            <w:r>
                              <w:rPr>
                                <w:rFonts w:hint="eastAsia"/>
                              </w:rPr>
                              <w:t>业务提成</w:t>
                            </w:r>
                            <w:r>
                              <w:rPr>
                                <w:rFonts w:hint="eastAsia"/>
                              </w:rPr>
                              <w:t>+</w:t>
                            </w:r>
                            <w:r>
                              <w:rPr>
                                <w:rFonts w:hint="eastAsia"/>
                              </w:rPr>
                              <w:t>加薪</w:t>
                            </w:r>
                            <w:r>
                              <w:rPr>
                                <w:rFonts w:hint="eastAsia"/>
                              </w:rPr>
                              <w:t>+</w:t>
                            </w:r>
                            <w:r>
                              <w:rPr>
                                <w:rFonts w:hint="eastAsia"/>
                              </w:rPr>
                              <w:t>减薪</w:t>
                            </w:r>
                          </w:p>
                          <w:p w:rsidR="00326715" w:rsidRDefault="00326715">
                            <w:pPr>
                              <w:ind w:left="630" w:hanging="630"/>
                            </w:pPr>
                            <w:r>
                              <w:rPr>
                                <w:rFonts w:eastAsia="Times New Roman"/>
                              </w:rPr>
                              <w:t xml:space="preserve">     </w:t>
                            </w:r>
                            <w:r>
                              <w:t>编号：</w:t>
                            </w:r>
                            <w:r>
                              <w:rPr>
                                <w:rFonts w:hint="eastAsia"/>
                              </w:rPr>
                              <w:t>员工</w:t>
                            </w:r>
                            <w:r>
                              <w:rPr>
                                <w:rFonts w:hint="eastAsia"/>
                              </w:rPr>
                              <w:t>id</w:t>
                            </w:r>
                          </w:p>
                          <w:p w:rsidR="00326715" w:rsidRDefault="00326715">
                            <w:pPr>
                              <w:ind w:left="630" w:hanging="630"/>
                            </w:pPr>
                            <w:r>
                              <w:t xml:space="preserve">    </w:t>
                            </w:r>
                            <w:r>
                              <w:rPr>
                                <w:rFonts w:hint="eastAsia"/>
                              </w:rPr>
                              <w:t>工资类别：</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p>
                          <w:p w:rsidR="00326715" w:rsidRDefault="00326715">
                            <w:pPr>
                              <w:ind w:left="630" w:hanging="630"/>
                              <w:rPr>
                                <w:rFonts w:ascii="宋体" w:hAnsi="宋体"/>
                              </w:rPr>
                            </w:pPr>
                            <w:r>
                              <w:t xml:space="preserve">    </w:t>
                            </w:r>
                            <w:r>
                              <w:rPr>
                                <w:rFonts w:hint="eastAsia"/>
                              </w:rPr>
                              <w:t>底薪：</w:t>
                            </w:r>
                            <w:r>
                              <w:rPr>
                                <w:rFonts w:eastAsia="Times New Roman"/>
                              </w:rPr>
                              <w:t xml:space="preserve"> </w:t>
                            </w:r>
                            <w:r>
                              <w:rPr>
                                <w:rFonts w:ascii="宋体" w:hAnsi="宋体" w:hint="eastAsia"/>
                              </w:rPr>
                              <w:t>数字</w:t>
                            </w:r>
                          </w:p>
                          <w:p w:rsidR="00326715" w:rsidRDefault="00326715">
                            <w:pPr>
                              <w:ind w:left="630" w:hanging="630"/>
                              <w:rPr>
                                <w:rFonts w:ascii="宋体" w:hAnsi="宋体"/>
                              </w:rPr>
                            </w:pPr>
                            <w:r>
                              <w:rPr>
                                <w:rFonts w:ascii="宋体" w:hAnsi="宋体"/>
                              </w:rPr>
                              <w:t xml:space="preserve">    </w:t>
                            </w:r>
                            <w:r>
                              <w:rPr>
                                <w:rFonts w:ascii="宋体" w:hAnsi="宋体" w:hint="eastAsia"/>
                              </w:rPr>
                              <w:t>时薪： 数字</w:t>
                            </w:r>
                          </w:p>
                          <w:p w:rsidR="00326715" w:rsidRDefault="00326715">
                            <w:pPr>
                              <w:ind w:left="630" w:hanging="630"/>
                              <w:rPr>
                                <w:rFonts w:ascii="宋体" w:hAnsi="宋体"/>
                              </w:rPr>
                            </w:pPr>
                            <w:r>
                              <w:rPr>
                                <w:rFonts w:ascii="宋体" w:hAnsi="宋体"/>
                              </w:rPr>
                              <w:t xml:space="preserve">    </w:t>
                            </w:r>
                            <w:r>
                              <w:rPr>
                                <w:rFonts w:ascii="宋体" w:hAnsi="宋体" w:hint="eastAsia"/>
                              </w:rPr>
                              <w:t>月薪： 数字</w:t>
                            </w:r>
                          </w:p>
                          <w:p w:rsidR="00326715" w:rsidRDefault="00326715">
                            <w:pPr>
                              <w:ind w:left="630" w:hanging="630"/>
                              <w:rPr>
                                <w:rFonts w:ascii="宋体" w:hAnsi="宋体"/>
                              </w:rPr>
                            </w:pPr>
                            <w:r>
                              <w:rPr>
                                <w:rFonts w:ascii="宋体" w:hAnsi="宋体"/>
                              </w:rPr>
                              <w:t xml:space="preserve">    </w:t>
                            </w:r>
                            <w:r>
                              <w:rPr>
                                <w:rFonts w:ascii="宋体" w:hAnsi="宋体" w:hint="eastAsia"/>
                              </w:rPr>
                              <w:t>工作时间：根据打卡信息得到</w:t>
                            </w:r>
                          </w:p>
                          <w:p w:rsidR="00326715" w:rsidRDefault="00326715">
                            <w:pPr>
                              <w:ind w:left="630" w:hanging="630"/>
                              <w:rPr>
                                <w:rFonts w:eastAsia="Times New Roman"/>
                              </w:rPr>
                            </w:pPr>
                            <w:r>
                              <w:rPr>
                                <w:rFonts w:ascii="宋体" w:hAnsi="宋体"/>
                              </w:rPr>
                              <w:t xml:space="preserve">    </w:t>
                            </w:r>
                            <w:r>
                              <w:rPr>
                                <w:rFonts w:ascii="宋体" w:hAnsi="宋体" w:hint="eastAsia"/>
                              </w:rPr>
                              <w:t>业务提成：根据个人负责业务单得到</w:t>
                            </w:r>
                          </w:p>
                          <w:p w:rsidR="00326715" w:rsidRDefault="00326715">
                            <w:pPr>
                              <w:ind w:left="630" w:hanging="630"/>
                            </w:pPr>
                            <w:r>
                              <w:rPr>
                                <w:rFonts w:eastAsia="Times New Roman"/>
                              </w:rPr>
                              <w:t xml:space="preserve">   </w:t>
                            </w:r>
                            <w:r>
                              <w:rPr>
                                <w:rFonts w:ascii="宋体" w:hAnsi="宋体" w:hint="eastAsia"/>
                              </w:rPr>
                              <w:t>类别为小时工 工资=时薪*工作时间</w:t>
                            </w:r>
                          </w:p>
                          <w:p w:rsidR="00326715" w:rsidRDefault="00326715">
                            <w:r>
                              <w:t xml:space="preserve">  </w:t>
                            </w:r>
                            <w:r>
                              <w:rPr>
                                <w:rFonts w:hint="eastAsia"/>
                              </w:rPr>
                              <w:t>类别为提成工</w:t>
                            </w:r>
                            <w:r>
                              <w:rPr>
                                <w:rFonts w:hint="eastAsia"/>
                              </w:rPr>
                              <w:t xml:space="preserve"> </w:t>
                            </w:r>
                            <w:r>
                              <w:rPr>
                                <w:rFonts w:hint="eastAsia"/>
                              </w:rPr>
                              <w:t>工资</w:t>
                            </w:r>
                            <w:r>
                              <w:rPr>
                                <w:rFonts w:hint="eastAsia"/>
                              </w:rPr>
                              <w:t>=</w:t>
                            </w:r>
                            <w:r>
                              <w:rPr>
                                <w:rFonts w:hint="eastAsia"/>
                              </w:rPr>
                              <w:t>底薪</w:t>
                            </w:r>
                            <w:r>
                              <w:rPr>
                                <w:rFonts w:hint="eastAsia"/>
                              </w:rPr>
                              <w:t>+</w:t>
                            </w:r>
                            <w:r>
                              <w:rPr>
                                <w:rFonts w:hint="eastAsia"/>
                              </w:rPr>
                              <w:t>业务提成</w:t>
                            </w:r>
                          </w:p>
                          <w:p w:rsidR="00326715" w:rsidRDefault="00326715">
                            <w:r>
                              <w:rPr>
                                <w:rFonts w:hint="eastAsia"/>
                              </w:rPr>
                              <w:t xml:space="preserve">  </w:t>
                            </w:r>
                            <w:r>
                              <w:rPr>
                                <w:rFonts w:hint="eastAsia"/>
                              </w:rPr>
                              <w:t>类别为月薪工</w:t>
                            </w:r>
                            <w:r>
                              <w:rPr>
                                <w:rFonts w:hint="eastAsia"/>
                              </w:rPr>
                              <w:t xml:space="preserve"> </w:t>
                            </w:r>
                            <w:r>
                              <w:rPr>
                                <w:rFonts w:hint="eastAsia"/>
                              </w:rPr>
                              <w:t>工资</w:t>
                            </w:r>
                            <w:r>
                              <w:rPr>
                                <w:rFonts w:hint="eastAsia"/>
                              </w:rPr>
                              <w:t>=</w:t>
                            </w:r>
                            <w:r>
                              <w:rPr>
                                <w:rFonts w:hint="eastAsia"/>
                              </w:rPr>
                              <w:t>月薪</w:t>
                            </w:r>
                            <w:r>
                              <w:rPr>
                                <w:rFonts w:hint="eastAsia"/>
                              </w:rPr>
                              <w:t>-</w:t>
                            </w:r>
                            <w:r>
                              <w:rPr>
                                <w:rFonts w:hint="eastAsia"/>
                              </w:rPr>
                              <w:t>罚款</w:t>
                            </w:r>
                          </w:p>
                        </w:txbxContent>
                      </wps:txbx>
                      <wps:bodyPr upright="1"/>
                    </wps:wsp>
                  </a:graphicData>
                </a:graphic>
              </wp:anchor>
            </w:drawing>
          </mc:Choice>
          <mc:Fallback>
            <w:pict>
              <v:shape id="文本框 8" o:spid="_x0000_s1033" type="#_x0000_t202" style="position:absolute;left:0;text-align:left;margin-left:214.4pt;margin-top:29.95pt;width:191.6pt;height:256.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">
                <v:textbox>
                  <w:txbxContent>
                    <w:p w:rsidR="00326715" w:rsidRDefault="00326715">
                      <w:r>
                        <w:t>名字：</w:t>
                      </w:r>
                      <w:r>
                        <w:rPr>
                          <w:rFonts w:hint="eastAsia"/>
                        </w:rPr>
                        <w:t>工资结算</w:t>
                      </w:r>
                      <w:r>
                        <w:t>信息</w:t>
                      </w:r>
                    </w:p>
                    <w:p w:rsidR="00326715" w:rsidRDefault="00326715">
                      <w:r>
                        <w:t>描述：每一次</w:t>
                      </w:r>
                      <w:r>
                        <w:rPr>
                          <w:rFonts w:hint="eastAsia"/>
                        </w:rPr>
                        <w:t>工资结算</w:t>
                      </w:r>
                      <w:r>
                        <w:t>的具体信息</w:t>
                      </w:r>
                    </w:p>
                    <w:p w:rsidR="00326715" w:rsidRDefault="00326715">
                      <w:pPr>
                        <w:ind w:left="630" w:hanging="630"/>
                      </w:pPr>
                      <w:r>
                        <w:t>定义：综合成绩设置信息</w:t>
                      </w:r>
                      <w:r>
                        <w:t>=</w:t>
                      </w:r>
                      <w:r>
                        <w:t>编号</w:t>
                      </w:r>
                      <w:r>
                        <w:t>+</w:t>
                      </w:r>
                      <w:r>
                        <w:rPr>
                          <w:rFonts w:hint="eastAsia"/>
                        </w:rPr>
                        <w:t>工资类别</w:t>
                      </w:r>
                      <w:r>
                        <w:rPr>
                          <w:rFonts w:hint="eastAsia"/>
                        </w:rPr>
                        <w:t>+</w:t>
                      </w:r>
                      <w:r>
                        <w:rPr>
                          <w:rFonts w:hint="eastAsia"/>
                        </w:rPr>
                        <w:t>底薪</w:t>
                      </w:r>
                      <w:r>
                        <w:t>+</w:t>
                      </w:r>
                      <w:r>
                        <w:rPr>
                          <w:rFonts w:hint="eastAsia"/>
                        </w:rPr>
                        <w:t>时薪</w:t>
                      </w:r>
                      <w:r>
                        <w:rPr>
                          <w:rFonts w:hint="eastAsia"/>
                        </w:rPr>
                        <w:t>+</w:t>
                      </w:r>
                      <w:r>
                        <w:rPr>
                          <w:rFonts w:hint="eastAsia"/>
                        </w:rPr>
                        <w:t>工作时间</w:t>
                      </w:r>
                      <w:r>
                        <w:rPr>
                          <w:rFonts w:hint="eastAsia"/>
                        </w:rPr>
                        <w:t>+</w:t>
                      </w:r>
                      <w:r>
                        <w:rPr>
                          <w:rFonts w:hint="eastAsia"/>
                        </w:rPr>
                        <w:t>月薪</w:t>
                      </w:r>
                      <w:r>
                        <w:rPr>
                          <w:rFonts w:hint="eastAsia"/>
                        </w:rPr>
                        <w:t>+</w:t>
                      </w:r>
                      <w:r>
                        <w:rPr>
                          <w:rFonts w:hint="eastAsia"/>
                        </w:rPr>
                        <w:t>业务提成</w:t>
                      </w:r>
                      <w:r>
                        <w:rPr>
                          <w:rFonts w:hint="eastAsia"/>
                        </w:rPr>
                        <w:t>+</w:t>
                      </w:r>
                      <w:r>
                        <w:rPr>
                          <w:rFonts w:hint="eastAsia"/>
                        </w:rPr>
                        <w:t>加薪</w:t>
                      </w:r>
                      <w:r>
                        <w:rPr>
                          <w:rFonts w:hint="eastAsia"/>
                        </w:rPr>
                        <w:t>+</w:t>
                      </w:r>
                      <w:r>
                        <w:rPr>
                          <w:rFonts w:hint="eastAsia"/>
                        </w:rPr>
                        <w:t>减薪</w:t>
                      </w:r>
                    </w:p>
                    <w:p w:rsidR="00326715" w:rsidRDefault="00326715">
                      <w:pPr>
                        <w:ind w:left="630" w:hanging="630"/>
                      </w:pPr>
                      <w:r>
                        <w:rPr>
                          <w:rFonts w:eastAsia="Times New Roman"/>
                        </w:rPr>
                        <w:t xml:space="preserve">     </w:t>
                      </w:r>
                      <w:r>
                        <w:t>编号：</w:t>
                      </w:r>
                      <w:r>
                        <w:rPr>
                          <w:rFonts w:hint="eastAsia"/>
                        </w:rPr>
                        <w:t>员工</w:t>
                      </w:r>
                      <w:r>
                        <w:rPr>
                          <w:rFonts w:hint="eastAsia"/>
                        </w:rPr>
                        <w:t>id</w:t>
                      </w:r>
                    </w:p>
                    <w:p w:rsidR="00326715" w:rsidRDefault="00326715">
                      <w:pPr>
                        <w:ind w:left="630" w:hanging="630"/>
                      </w:pPr>
                      <w:r>
                        <w:t xml:space="preserve">    </w:t>
                      </w:r>
                      <w:r>
                        <w:rPr>
                          <w:rFonts w:hint="eastAsia"/>
                        </w:rPr>
                        <w:t>工资类别：</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p>
                    <w:p w:rsidR="00326715" w:rsidRDefault="00326715">
                      <w:pPr>
                        <w:ind w:left="630" w:hanging="630"/>
                        <w:rPr>
                          <w:rFonts w:ascii="宋体" w:hAnsi="宋体"/>
                        </w:rPr>
                      </w:pPr>
                      <w:r>
                        <w:t xml:space="preserve">    </w:t>
                      </w:r>
                      <w:r>
                        <w:rPr>
                          <w:rFonts w:hint="eastAsia"/>
                        </w:rPr>
                        <w:t>底薪：</w:t>
                      </w:r>
                      <w:r>
                        <w:rPr>
                          <w:rFonts w:eastAsia="Times New Roman"/>
                        </w:rPr>
                        <w:t xml:space="preserve"> </w:t>
                      </w:r>
                      <w:r>
                        <w:rPr>
                          <w:rFonts w:ascii="宋体" w:hAnsi="宋体" w:hint="eastAsia"/>
                        </w:rPr>
                        <w:t>数字</w:t>
                      </w:r>
                    </w:p>
                    <w:p w:rsidR="00326715" w:rsidRDefault="00326715">
                      <w:pPr>
                        <w:ind w:left="630" w:hanging="630"/>
                        <w:rPr>
                          <w:rFonts w:ascii="宋体" w:hAnsi="宋体"/>
                        </w:rPr>
                      </w:pPr>
                      <w:r>
                        <w:rPr>
                          <w:rFonts w:ascii="宋体" w:hAnsi="宋体"/>
                        </w:rPr>
                        <w:t xml:space="preserve">    </w:t>
                      </w:r>
                      <w:r>
                        <w:rPr>
                          <w:rFonts w:ascii="宋体" w:hAnsi="宋体" w:hint="eastAsia"/>
                        </w:rPr>
                        <w:t>时薪： 数字</w:t>
                      </w:r>
                    </w:p>
                    <w:p w:rsidR="00326715" w:rsidRDefault="00326715">
                      <w:pPr>
                        <w:ind w:left="630" w:hanging="630"/>
                        <w:rPr>
                          <w:rFonts w:ascii="宋体" w:hAnsi="宋体"/>
                        </w:rPr>
                      </w:pPr>
                      <w:r>
                        <w:rPr>
                          <w:rFonts w:ascii="宋体" w:hAnsi="宋体"/>
                        </w:rPr>
                        <w:t xml:space="preserve">    </w:t>
                      </w:r>
                      <w:r>
                        <w:rPr>
                          <w:rFonts w:ascii="宋体" w:hAnsi="宋体" w:hint="eastAsia"/>
                        </w:rPr>
                        <w:t>月薪： 数字</w:t>
                      </w:r>
                    </w:p>
                    <w:p w:rsidR="00326715" w:rsidRDefault="00326715">
                      <w:pPr>
                        <w:ind w:left="630" w:hanging="630"/>
                        <w:rPr>
                          <w:rFonts w:ascii="宋体" w:hAnsi="宋体"/>
                        </w:rPr>
                      </w:pPr>
                      <w:r>
                        <w:rPr>
                          <w:rFonts w:ascii="宋体" w:hAnsi="宋体"/>
                        </w:rPr>
                        <w:t xml:space="preserve">    </w:t>
                      </w:r>
                      <w:r>
                        <w:rPr>
                          <w:rFonts w:ascii="宋体" w:hAnsi="宋体" w:hint="eastAsia"/>
                        </w:rPr>
                        <w:t>工作时间：根据打卡信息得到</w:t>
                      </w:r>
                    </w:p>
                    <w:p w:rsidR="00326715" w:rsidRDefault="00326715">
                      <w:pPr>
                        <w:ind w:left="630" w:hanging="630"/>
                        <w:rPr>
                          <w:rFonts w:eastAsia="Times New Roman"/>
                        </w:rPr>
                      </w:pPr>
                      <w:r>
                        <w:rPr>
                          <w:rFonts w:ascii="宋体" w:hAnsi="宋体"/>
                        </w:rPr>
                        <w:t xml:space="preserve">    </w:t>
                      </w:r>
                      <w:r>
                        <w:rPr>
                          <w:rFonts w:ascii="宋体" w:hAnsi="宋体" w:hint="eastAsia"/>
                        </w:rPr>
                        <w:t>业务提成：根据个人负责业务单得到</w:t>
                      </w:r>
                    </w:p>
                    <w:p w:rsidR="00326715" w:rsidRDefault="00326715">
                      <w:pPr>
                        <w:ind w:left="630" w:hanging="630"/>
                      </w:pPr>
                      <w:r>
                        <w:rPr>
                          <w:rFonts w:eastAsia="Times New Roman"/>
                        </w:rPr>
                        <w:t xml:space="preserve">   </w:t>
                      </w:r>
                      <w:r>
                        <w:rPr>
                          <w:rFonts w:ascii="宋体" w:hAnsi="宋体" w:hint="eastAsia"/>
                        </w:rPr>
                        <w:t>类别为小时工 工资=时薪*工作时间</w:t>
                      </w:r>
                    </w:p>
                    <w:p w:rsidR="00326715" w:rsidRDefault="00326715">
                      <w:r>
                        <w:t xml:space="preserve">  </w:t>
                      </w:r>
                      <w:r>
                        <w:rPr>
                          <w:rFonts w:hint="eastAsia"/>
                        </w:rPr>
                        <w:t>类别为提成工</w:t>
                      </w:r>
                      <w:r>
                        <w:rPr>
                          <w:rFonts w:hint="eastAsia"/>
                        </w:rPr>
                        <w:t xml:space="preserve"> </w:t>
                      </w:r>
                      <w:r>
                        <w:rPr>
                          <w:rFonts w:hint="eastAsia"/>
                        </w:rPr>
                        <w:t>工资</w:t>
                      </w:r>
                      <w:r>
                        <w:rPr>
                          <w:rFonts w:hint="eastAsia"/>
                        </w:rPr>
                        <w:t>=</w:t>
                      </w:r>
                      <w:r>
                        <w:rPr>
                          <w:rFonts w:hint="eastAsia"/>
                        </w:rPr>
                        <w:t>底薪</w:t>
                      </w:r>
                      <w:r>
                        <w:rPr>
                          <w:rFonts w:hint="eastAsia"/>
                        </w:rPr>
                        <w:t>+</w:t>
                      </w:r>
                      <w:r>
                        <w:rPr>
                          <w:rFonts w:hint="eastAsia"/>
                        </w:rPr>
                        <w:t>业务提成</w:t>
                      </w:r>
                    </w:p>
                    <w:p w:rsidR="00326715" w:rsidRDefault="00326715">
                      <w:r>
                        <w:rPr>
                          <w:rFonts w:hint="eastAsia"/>
                        </w:rPr>
                        <w:t xml:space="preserve">  </w:t>
                      </w:r>
                      <w:r>
                        <w:rPr>
                          <w:rFonts w:hint="eastAsia"/>
                        </w:rPr>
                        <w:t>类别为月薪工</w:t>
                      </w:r>
                      <w:r>
                        <w:rPr>
                          <w:rFonts w:hint="eastAsia"/>
                        </w:rPr>
                        <w:t xml:space="preserve"> </w:t>
                      </w:r>
                      <w:r>
                        <w:rPr>
                          <w:rFonts w:hint="eastAsia"/>
                        </w:rPr>
                        <w:t>工资</w:t>
                      </w:r>
                      <w:r>
                        <w:rPr>
                          <w:rFonts w:hint="eastAsia"/>
                        </w:rPr>
                        <w:t>=</w:t>
                      </w:r>
                      <w:r>
                        <w:rPr>
                          <w:rFonts w:hint="eastAsia"/>
                        </w:rPr>
                        <w:t>月薪</w:t>
                      </w:r>
                      <w:r>
                        <w:rPr>
                          <w:rFonts w:hint="eastAsia"/>
                        </w:rPr>
                        <w:t>-</w:t>
                      </w:r>
                      <w:r>
                        <w:rPr>
                          <w:rFonts w:hint="eastAsia"/>
                        </w:rPr>
                        <w:t>罚款</w:t>
                      </w:r>
                    </w:p>
                  </w:txbxContent>
                </v:textbox>
              </v:shape>
            </w:pict>
          </mc:Fallback>
        </mc:AlternateContent>
      </w:r>
    </w:p>
    <w:p w:rsidR="002915AD" w:rsidRDefault="002915AD">
      <w:pPr>
        <w:spacing w:line="10" w:lineRule="atLeast"/>
        <w:rPr>
          <w:rFonts w:asciiTheme="minorEastAsia" w:hAnsiTheme="minorEastAsia" w:cstheme="minorEastAsia"/>
          <w:b/>
          <w:sz w:val="30"/>
          <w:szCs w:val="30"/>
        </w:rPr>
      </w:pPr>
    </w:p>
    <w:p w:rsidR="002915AD" w:rsidRDefault="00326715">
      <w:pPr>
        <w:spacing w:line="10" w:lineRule="atLeast"/>
        <w:rPr>
          <w:rFonts w:asciiTheme="minorEastAsia" w:hAnsiTheme="minorEastAsia" w:cstheme="minorEastAsia"/>
          <w:b/>
          <w:sz w:val="30"/>
          <w:szCs w:val="30"/>
        </w:rPr>
      </w:pPr>
      <w:r>
        <w:rPr>
          <w:rFonts w:asciiTheme="minorEastAsia" w:hAnsiTheme="minorEastAsia" w:cstheme="minorEastAsia" w:hint="eastAsia"/>
          <w:noProof/>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359410</wp:posOffset>
                </wp:positionV>
                <wp:extent cx="2433320" cy="2494280"/>
                <wp:effectExtent l="4445" t="4445" r="19685" b="15875"/>
                <wp:wrapNone/>
                <wp:docPr id="6" name="文本框 9"/>
                <wp:cNvGraphicFramePr/>
                <a:graphic xmlns:a="http://schemas.openxmlformats.org/drawingml/2006/main">
                  <a:graphicData uri="http://schemas.microsoft.com/office/word/2010/wordprocessingShape">
                    <wps:wsp>
                      <wps:cNvSpPr txBox="1"/>
                      <wps:spPr>
                        <a:xfrm>
                          <a:off x="0" y="0"/>
                          <a:ext cx="2433320" cy="249428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26715" w:rsidRDefault="00326715">
                            <w:r>
                              <w:t>名字：</w:t>
                            </w:r>
                            <w:r>
                              <w:rPr>
                                <w:rFonts w:hint="eastAsia"/>
                              </w:rPr>
                              <w:t>工资</w:t>
                            </w:r>
                            <w:r>
                              <w:t>信息</w:t>
                            </w:r>
                          </w:p>
                          <w:p w:rsidR="00326715" w:rsidRDefault="00326715">
                            <w:r>
                              <w:t>描述：</w:t>
                            </w:r>
                            <w:r>
                              <w:rPr>
                                <w:rFonts w:hint="eastAsia"/>
                              </w:rPr>
                              <w:t>工资</w:t>
                            </w:r>
                            <w:r>
                              <w:t>的具体信息</w:t>
                            </w:r>
                          </w:p>
                          <w:p w:rsidR="00326715" w:rsidRDefault="00326715">
                            <w:pPr>
                              <w:ind w:left="630" w:hanging="630"/>
                              <w:rPr>
                                <w:rFonts w:eastAsia="Times New Roman"/>
                              </w:rPr>
                            </w:pPr>
                            <w:r>
                              <w:t>定义：</w:t>
                            </w:r>
                            <w:r>
                              <w:rPr>
                                <w:rFonts w:hint="eastAsia"/>
                              </w:rPr>
                              <w:t>工资</w:t>
                            </w:r>
                            <w:r>
                              <w:t>信息</w:t>
                            </w:r>
                            <w:r>
                              <w:t>=</w:t>
                            </w:r>
                            <w:r>
                              <w:t>编号</w:t>
                            </w:r>
                            <w:r>
                              <w:t>+</w:t>
                            </w:r>
                            <w:r>
                              <w:rPr>
                                <w:rFonts w:hint="eastAsia"/>
                              </w:rPr>
                              <w:t>时间</w:t>
                            </w:r>
                            <w:r>
                              <w:rPr>
                                <w:rFonts w:hint="eastAsia"/>
                              </w:rPr>
                              <w:t>+</w:t>
                            </w:r>
                            <w:r>
                              <w:rPr>
                                <w:rFonts w:hint="eastAsia"/>
                              </w:rPr>
                              <w:t>提成</w:t>
                            </w:r>
                            <w:r>
                              <w:rPr>
                                <w:rFonts w:hint="eastAsia"/>
                              </w:rPr>
                              <w:t>+</w:t>
                            </w:r>
                            <w:r>
                              <w:rPr>
                                <w:rFonts w:hint="eastAsia"/>
                              </w:rPr>
                              <w:t>罚款</w:t>
                            </w:r>
                            <w:r>
                              <w:rPr>
                                <w:rFonts w:hint="eastAsia"/>
                              </w:rPr>
                              <w:t>+</w:t>
                            </w:r>
                            <w:r>
                              <w:rPr>
                                <w:rFonts w:hint="eastAsia"/>
                              </w:rPr>
                              <w:t>总工资</w:t>
                            </w:r>
                            <w:r>
                              <w:rPr>
                                <w:rFonts w:eastAsia="Times New Roman"/>
                              </w:rPr>
                              <w:t xml:space="preserve"> </w:t>
                            </w:r>
                          </w:p>
                          <w:p w:rsidR="00326715" w:rsidRDefault="00326715">
                            <w:pPr>
                              <w:ind w:left="630" w:hanging="630"/>
                            </w:pPr>
                            <w:r>
                              <w:rPr>
                                <w:rFonts w:eastAsia="Times New Roman"/>
                              </w:rPr>
                              <w:t xml:space="preserve">      </w:t>
                            </w:r>
                            <w:r>
                              <w:t>编号：</w:t>
                            </w:r>
                            <w:r>
                              <w:rPr>
                                <w:rFonts w:hint="eastAsia"/>
                              </w:rPr>
                              <w:t>员工薪酬</w:t>
                            </w:r>
                            <w:r>
                              <w:rPr>
                                <w:rFonts w:hint="eastAsia"/>
                              </w:rPr>
                              <w:t>id</w:t>
                            </w:r>
                          </w:p>
                          <w:p w:rsidR="00326715" w:rsidRDefault="00326715">
                            <w:pPr>
                              <w:ind w:left="630" w:hanging="630"/>
                            </w:pPr>
                            <w:r>
                              <w:t xml:space="preserve">     </w:t>
                            </w:r>
                            <w:r>
                              <w:rPr>
                                <w:rFonts w:hint="eastAsia"/>
                              </w:rPr>
                              <w:t>时间：工作时长</w:t>
                            </w:r>
                          </w:p>
                          <w:p w:rsidR="00326715" w:rsidRDefault="00326715">
                            <w:pPr>
                              <w:ind w:left="630" w:hanging="630"/>
                            </w:pPr>
                            <w:r>
                              <w:t xml:space="preserve">     </w:t>
                            </w:r>
                            <w:r>
                              <w:rPr>
                                <w:rFonts w:hint="eastAsia"/>
                              </w:rPr>
                              <w:t>提成：员工完成业务获得利润提成（根据业务信息获得）</w:t>
                            </w:r>
                          </w:p>
                          <w:p w:rsidR="00326715" w:rsidRDefault="00326715">
                            <w:pPr>
                              <w:ind w:left="630" w:hanging="630"/>
                            </w:pPr>
                            <w:r>
                              <w:rPr>
                                <w:rFonts w:hint="eastAsia"/>
                              </w:rPr>
                              <w:t xml:space="preserve">     </w:t>
                            </w:r>
                            <w:r>
                              <w:rPr>
                                <w:rFonts w:hint="eastAsia"/>
                              </w:rPr>
                              <w:t>罚款：员工迟到早退缺勤扣除的工资（根据打卡信息的工作时间获得）</w:t>
                            </w:r>
                          </w:p>
                          <w:p w:rsidR="00326715" w:rsidRDefault="00326715">
                            <w:pPr>
                              <w:ind w:left="630"/>
                            </w:pPr>
                            <w:r>
                              <w:rPr>
                                <w:rFonts w:hint="eastAsia"/>
                              </w:rPr>
                              <w:t>总工资：根据工作类别分别计算</w:t>
                            </w:r>
                          </w:p>
                        </w:txbxContent>
                      </wps:txbx>
                      <wps:bodyPr upright="1"/>
                    </wps:wsp>
                  </a:graphicData>
                </a:graphic>
              </wp:anchor>
            </w:drawing>
          </mc:Choice>
          <mc:Fallback>
            <w:pict>
              <v:shape id="文本框 9" o:spid="_x0000_s1034" type="#_x0000_t202" style="position:absolute;left:0;text-align:left;margin-left:0;margin-top:28.3pt;width:191.6pt;height:196.4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">
                <v:textbox>
                  <w:txbxContent>
                    <w:p w:rsidR="00326715" w:rsidRDefault="00326715">
                      <w:r>
                        <w:t>名字：</w:t>
                      </w:r>
                      <w:r>
                        <w:rPr>
                          <w:rFonts w:hint="eastAsia"/>
                        </w:rPr>
                        <w:t>工资</w:t>
                      </w:r>
                      <w:r>
                        <w:t>信息</w:t>
                      </w:r>
                    </w:p>
                    <w:p w:rsidR="00326715" w:rsidRDefault="00326715">
                      <w:r>
                        <w:t>描述：</w:t>
                      </w:r>
                      <w:r>
                        <w:rPr>
                          <w:rFonts w:hint="eastAsia"/>
                        </w:rPr>
                        <w:t>工资</w:t>
                      </w:r>
                      <w:r>
                        <w:t>的具体信息</w:t>
                      </w:r>
                    </w:p>
                    <w:p w:rsidR="00326715" w:rsidRDefault="00326715">
                      <w:pPr>
                        <w:ind w:left="630" w:hanging="630"/>
                        <w:rPr>
                          <w:rFonts w:eastAsia="Times New Roman"/>
                        </w:rPr>
                      </w:pPr>
                      <w:r>
                        <w:t>定义：</w:t>
                      </w:r>
                      <w:r>
                        <w:rPr>
                          <w:rFonts w:hint="eastAsia"/>
                        </w:rPr>
                        <w:t>工资</w:t>
                      </w:r>
                      <w:r>
                        <w:t>信息</w:t>
                      </w:r>
                      <w:r>
                        <w:t>=</w:t>
                      </w:r>
                      <w:r>
                        <w:t>编号</w:t>
                      </w:r>
                      <w:r>
                        <w:t>+</w:t>
                      </w:r>
                      <w:r>
                        <w:rPr>
                          <w:rFonts w:hint="eastAsia"/>
                        </w:rPr>
                        <w:t>时间</w:t>
                      </w:r>
                      <w:r>
                        <w:rPr>
                          <w:rFonts w:hint="eastAsia"/>
                        </w:rPr>
                        <w:t>+</w:t>
                      </w:r>
                      <w:r>
                        <w:rPr>
                          <w:rFonts w:hint="eastAsia"/>
                        </w:rPr>
                        <w:t>提成</w:t>
                      </w:r>
                      <w:r>
                        <w:rPr>
                          <w:rFonts w:hint="eastAsia"/>
                        </w:rPr>
                        <w:t>+</w:t>
                      </w:r>
                      <w:r>
                        <w:rPr>
                          <w:rFonts w:hint="eastAsia"/>
                        </w:rPr>
                        <w:t>罚款</w:t>
                      </w:r>
                      <w:r>
                        <w:rPr>
                          <w:rFonts w:hint="eastAsia"/>
                        </w:rPr>
                        <w:t>+</w:t>
                      </w:r>
                      <w:r>
                        <w:rPr>
                          <w:rFonts w:hint="eastAsia"/>
                        </w:rPr>
                        <w:t>总工资</w:t>
                      </w:r>
                      <w:r>
                        <w:rPr>
                          <w:rFonts w:eastAsia="Times New Roman"/>
                        </w:rPr>
                        <w:t xml:space="preserve"> </w:t>
                      </w:r>
                    </w:p>
                    <w:p w:rsidR="00326715" w:rsidRDefault="00326715">
                      <w:pPr>
                        <w:ind w:left="630" w:hanging="630"/>
                      </w:pPr>
                      <w:r>
                        <w:rPr>
                          <w:rFonts w:eastAsia="Times New Roman"/>
                        </w:rPr>
                        <w:t xml:space="preserve">      </w:t>
                      </w:r>
                      <w:r>
                        <w:t>编号：</w:t>
                      </w:r>
                      <w:r>
                        <w:rPr>
                          <w:rFonts w:hint="eastAsia"/>
                        </w:rPr>
                        <w:t>员工薪酬</w:t>
                      </w:r>
                      <w:r>
                        <w:rPr>
                          <w:rFonts w:hint="eastAsia"/>
                        </w:rPr>
                        <w:t>id</w:t>
                      </w:r>
                    </w:p>
                    <w:p w:rsidR="00326715" w:rsidRDefault="00326715">
                      <w:pPr>
                        <w:ind w:left="630" w:hanging="630"/>
                      </w:pPr>
                      <w:r>
                        <w:t xml:space="preserve">     </w:t>
                      </w:r>
                      <w:r>
                        <w:rPr>
                          <w:rFonts w:hint="eastAsia"/>
                        </w:rPr>
                        <w:t>时间：工作时长</w:t>
                      </w:r>
                    </w:p>
                    <w:p w:rsidR="00326715" w:rsidRDefault="00326715">
                      <w:pPr>
                        <w:ind w:left="630" w:hanging="630"/>
                      </w:pPr>
                      <w:r>
                        <w:t xml:space="preserve">     </w:t>
                      </w:r>
                      <w:r>
                        <w:rPr>
                          <w:rFonts w:hint="eastAsia"/>
                        </w:rPr>
                        <w:t>提成：员工完成业务获得利润提成（根据业务信息获得）</w:t>
                      </w:r>
                    </w:p>
                    <w:p w:rsidR="00326715" w:rsidRDefault="00326715">
                      <w:pPr>
                        <w:ind w:left="630" w:hanging="630"/>
                      </w:pPr>
                      <w:r>
                        <w:rPr>
                          <w:rFonts w:hint="eastAsia"/>
                        </w:rPr>
                        <w:t xml:space="preserve">     </w:t>
                      </w:r>
                      <w:r>
                        <w:rPr>
                          <w:rFonts w:hint="eastAsia"/>
                        </w:rPr>
                        <w:t>罚款：员工迟到早退缺勤扣除的工资（根据打卡信息的工作时间获得）</w:t>
                      </w:r>
                    </w:p>
                    <w:p w:rsidR="00326715" w:rsidRDefault="00326715">
                      <w:pPr>
                        <w:ind w:left="630"/>
                      </w:pPr>
                      <w:r>
                        <w:rPr>
                          <w:rFonts w:hint="eastAsia"/>
                        </w:rPr>
                        <w:t>总工资：根据工作类别分别计算</w:t>
                      </w:r>
                    </w:p>
                  </w:txbxContent>
                </v:textbox>
              </v:shape>
            </w:pict>
          </mc:Fallback>
        </mc:AlternateContent>
      </w:r>
    </w:p>
    <w:p w:rsidR="002915AD" w:rsidRDefault="002915AD">
      <w:pPr>
        <w:spacing w:line="10" w:lineRule="atLeast"/>
        <w:rPr>
          <w:rFonts w:asciiTheme="minorEastAsia" w:hAnsiTheme="minorEastAsia" w:cstheme="minorEastAsia"/>
          <w:b/>
          <w:sz w:val="30"/>
          <w:szCs w:val="30"/>
        </w:rPr>
      </w:pPr>
    </w:p>
    <w:p w:rsidR="002915AD" w:rsidRDefault="002915AD">
      <w:pPr>
        <w:spacing w:line="10" w:lineRule="atLeast"/>
        <w:rPr>
          <w:rFonts w:asciiTheme="minorEastAsia" w:hAnsiTheme="minorEastAsia" w:cstheme="minorEastAsia"/>
          <w:b/>
          <w:sz w:val="30"/>
          <w:szCs w:val="30"/>
        </w:rPr>
      </w:pPr>
    </w:p>
    <w:p w:rsidR="002915AD" w:rsidRDefault="002915AD">
      <w:pPr>
        <w:spacing w:line="10" w:lineRule="atLeast"/>
        <w:rPr>
          <w:rFonts w:asciiTheme="minorEastAsia" w:hAnsiTheme="minorEastAsia" w:cstheme="minorEastAsia"/>
          <w:b/>
          <w:sz w:val="30"/>
          <w:szCs w:val="30"/>
        </w:rPr>
      </w:pPr>
    </w:p>
    <w:p w:rsidR="002915AD" w:rsidRDefault="002915AD">
      <w:pPr>
        <w:spacing w:line="10" w:lineRule="atLeast"/>
        <w:rPr>
          <w:rFonts w:asciiTheme="minorEastAsia" w:hAnsiTheme="minorEastAsia" w:cstheme="minorEastAsia"/>
          <w:b/>
          <w:sz w:val="30"/>
          <w:szCs w:val="30"/>
        </w:rPr>
      </w:pPr>
    </w:p>
    <w:p w:rsidR="002915AD" w:rsidRDefault="002915AD">
      <w:pPr>
        <w:spacing w:line="10" w:lineRule="atLeast"/>
        <w:rPr>
          <w:rFonts w:asciiTheme="minorEastAsia" w:hAnsiTheme="minorEastAsia" w:cstheme="minorEastAsia"/>
          <w:b/>
          <w:sz w:val="30"/>
          <w:szCs w:val="30"/>
        </w:rPr>
      </w:pPr>
    </w:p>
    <w:p w:rsidR="002915AD" w:rsidRDefault="002915AD">
      <w:pPr>
        <w:spacing w:line="10" w:lineRule="atLeast"/>
        <w:rPr>
          <w:rFonts w:asciiTheme="minorEastAsia" w:hAnsiTheme="minorEastAsia" w:cstheme="minorEastAsia" w:hint="eastAsia"/>
          <w:b/>
          <w:sz w:val="30"/>
          <w:szCs w:val="30"/>
        </w:rPr>
      </w:pPr>
    </w:p>
    <w:p w:rsidR="002915AD" w:rsidRDefault="00326715">
      <w:pPr>
        <w:spacing w:line="10" w:lineRule="atLeast"/>
        <w:rPr>
          <w:rFonts w:asciiTheme="minorEastAsia" w:hAnsiTheme="minorEastAsia" w:cstheme="minorEastAsia"/>
          <w:sz w:val="24"/>
        </w:rPr>
      </w:pPr>
      <w:r>
        <w:rPr>
          <w:rFonts w:asciiTheme="minorEastAsia" w:hAnsiTheme="minorEastAsia" w:cstheme="minorEastAsia" w:hint="eastAsia"/>
          <w:b/>
          <w:sz w:val="24"/>
        </w:rPr>
        <w:lastRenderedPageBreak/>
        <w:t>3.5数据采集</w:t>
      </w:r>
    </w:p>
    <w:p w:rsidR="002915AD" w:rsidRDefault="00326715">
      <w:pPr>
        <w:spacing w:line="10" w:lineRule="atLeast"/>
        <w:ind w:firstLine="368"/>
        <w:rPr>
          <w:rFonts w:asciiTheme="minorEastAsia" w:hAnsiTheme="minorEastAsia" w:cstheme="minorEastAsia"/>
          <w:szCs w:val="21"/>
        </w:rPr>
      </w:pPr>
      <w:r>
        <w:rPr>
          <w:rFonts w:asciiTheme="minorEastAsia" w:hAnsiTheme="minorEastAsia" w:cstheme="minorEastAsia" w:hint="eastAsia"/>
          <w:szCs w:val="21"/>
        </w:rPr>
        <w:t>采集方式为：</w:t>
      </w:r>
    </w:p>
    <w:p w:rsidR="002915AD" w:rsidRDefault="00326715">
      <w:pPr>
        <w:numPr>
          <w:ilvl w:val="0"/>
          <w:numId w:val="6"/>
        </w:numPr>
        <w:spacing w:line="10" w:lineRule="atLeast"/>
        <w:ind w:firstLine="368"/>
        <w:rPr>
          <w:rFonts w:asciiTheme="minorEastAsia" w:hAnsiTheme="minorEastAsia" w:cstheme="minorEastAsia"/>
          <w:szCs w:val="21"/>
        </w:rPr>
      </w:pPr>
      <w:r>
        <w:rPr>
          <w:rFonts w:asciiTheme="minorEastAsia" w:hAnsiTheme="minorEastAsia" w:cstheme="minorEastAsia" w:hint="eastAsia"/>
          <w:szCs w:val="21"/>
        </w:rPr>
        <w:t>通过用户直接在软件界面录入信息，然后将录入的信息写入数据库存储</w:t>
      </w:r>
    </w:p>
    <w:p w:rsidR="002915AD" w:rsidRDefault="00326715">
      <w:pPr>
        <w:spacing w:line="10" w:lineRule="atLeast"/>
        <w:ind w:firstLine="420"/>
        <w:rPr>
          <w:rFonts w:asciiTheme="minorEastAsia" w:hAnsiTheme="minorEastAsia" w:cstheme="minorEastAsia"/>
          <w:szCs w:val="21"/>
        </w:rPr>
      </w:pPr>
      <w:r>
        <w:rPr>
          <w:rFonts w:asciiTheme="minorEastAsia" w:hAnsiTheme="minorEastAsia" w:cstheme="minorEastAsia" w:hint="eastAsia"/>
          <w:szCs w:val="21"/>
        </w:rPr>
        <w:t>2）通过从公司数据库导出员工信息到excel表，在将信息导入到系统中。</w:t>
      </w:r>
    </w:p>
    <w:p w:rsidR="002915AD" w:rsidRDefault="002915AD">
      <w:pPr>
        <w:spacing w:line="10" w:lineRule="atLeast"/>
        <w:ind w:firstLine="420"/>
        <w:rPr>
          <w:rFonts w:asciiTheme="minorEastAsia" w:hAnsiTheme="minorEastAsia" w:cstheme="minorEastAsia"/>
          <w:szCs w:val="21"/>
        </w:rPr>
      </w:pPr>
    </w:p>
    <w:p w:rsidR="002915AD" w:rsidRDefault="00326715">
      <w:pPr>
        <w:pStyle w:val="1"/>
        <w:spacing w:before="0" w:after="0" w:line="10" w:lineRule="atLeast"/>
        <w:rPr>
          <w:rFonts w:asciiTheme="minorEastAsia" w:hAnsiTheme="minorEastAsia" w:cstheme="minorEastAsia"/>
          <w:sz w:val="28"/>
          <w:szCs w:val="28"/>
        </w:rPr>
      </w:pPr>
      <w:bookmarkStart w:id="39" w:name="__RefHeading__29_209121840"/>
      <w:bookmarkEnd w:id="39"/>
      <w:r>
        <w:rPr>
          <w:rFonts w:asciiTheme="minorEastAsia" w:hAnsiTheme="minorEastAsia" w:cstheme="minorEastAsia" w:hint="eastAsia"/>
          <w:sz w:val="28"/>
          <w:szCs w:val="28"/>
        </w:rPr>
        <w:t>4．功能需求</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40" w:name="__RefHeading__31_209121840"/>
      <w:bookmarkEnd w:id="40"/>
      <w:r>
        <w:rPr>
          <w:rFonts w:asciiTheme="minorEastAsia" w:eastAsiaTheme="minorEastAsia" w:hAnsiTheme="minorEastAsia" w:cstheme="minorEastAsia" w:hint="eastAsia"/>
          <w:sz w:val="24"/>
          <w:szCs w:val="24"/>
        </w:rPr>
        <w:t>4.1功能划分</w:t>
      </w:r>
    </w:p>
    <w:p w:rsidR="002915AD" w:rsidRDefault="002915AD">
      <w:pPr>
        <w:spacing w:line="10" w:lineRule="atLeast"/>
        <w:rPr>
          <w:rFonts w:asciiTheme="minorEastAsia" w:hAnsiTheme="minorEastAsia" w:cstheme="minorEastAsia"/>
        </w:rPr>
      </w:pP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同学用例图：</w:t>
      </w:r>
    </w:p>
    <w:p w:rsidR="002915AD" w:rsidRDefault="00326715">
      <w:pPr>
        <w:spacing w:line="10" w:lineRule="atLeast"/>
        <w:jc w:val="center"/>
        <w:rPr>
          <w:rFonts w:asciiTheme="minorEastAsia" w:hAnsiTheme="minorEastAsia" w:cstheme="minorEastAsia"/>
          <w:b/>
          <w:sz w:val="28"/>
          <w:szCs w:val="28"/>
        </w:rPr>
      </w:pPr>
      <w:r>
        <w:rPr>
          <w:rFonts w:asciiTheme="minorEastAsia" w:hAnsiTheme="minorEastAsia" w:cstheme="minorEastAsia" w:hint="eastAsia"/>
          <w:noProof/>
        </w:rPr>
        <w:drawing>
          <wp:inline distT="0" distB="0" distL="114300" distR="114300">
            <wp:extent cx="5270500" cy="3048000"/>
            <wp:effectExtent l="0" t="0" r="635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5270500" cy="3048000"/>
                    </a:xfrm>
                    <a:prstGeom prst="rect">
                      <a:avLst/>
                    </a:prstGeom>
                    <a:noFill/>
                    <a:ln w="9525">
                      <a:noFill/>
                    </a:ln>
                  </pic:spPr>
                </pic:pic>
              </a:graphicData>
            </a:graphic>
          </wp:inline>
        </w:drawing>
      </w:r>
    </w:p>
    <w:p w:rsidR="002915AD" w:rsidRDefault="002915AD">
      <w:pPr>
        <w:spacing w:line="10" w:lineRule="atLeast"/>
        <w:rPr>
          <w:rFonts w:asciiTheme="minorEastAsia" w:hAnsiTheme="minorEastAsia" w:cstheme="minorEastAsia"/>
          <w:b/>
          <w:sz w:val="28"/>
          <w:szCs w:val="28"/>
        </w:rPr>
      </w:pPr>
    </w:p>
    <w:p w:rsidR="002915AD" w:rsidRDefault="002915AD">
      <w:pPr>
        <w:spacing w:line="10" w:lineRule="atLeast"/>
        <w:rPr>
          <w:rFonts w:asciiTheme="minorEastAsia" w:hAnsiTheme="minorEastAsia" w:cstheme="minorEastAsia"/>
          <w:b/>
          <w:sz w:val="28"/>
          <w:szCs w:val="28"/>
        </w:rPr>
      </w:pPr>
    </w:p>
    <w:p w:rsidR="002915AD" w:rsidRDefault="00326715">
      <w:pPr>
        <w:spacing w:line="10" w:lineRule="atLeast"/>
        <w:rPr>
          <w:rFonts w:asciiTheme="minorEastAsia" w:hAnsiTheme="minorEastAsia" w:cstheme="minorEastAsia"/>
          <w:b/>
          <w:sz w:val="24"/>
        </w:rPr>
      </w:pPr>
      <w:r>
        <w:rPr>
          <w:rFonts w:asciiTheme="minorEastAsia" w:hAnsiTheme="minorEastAsia" w:cstheme="minorEastAsia" w:hint="eastAsia"/>
          <w:b/>
          <w:sz w:val="24"/>
        </w:rPr>
        <w:t>用例描述：</w:t>
      </w:r>
    </w:p>
    <w:p w:rsidR="002915AD" w:rsidRDefault="00326715">
      <w:pPr>
        <w:spacing w:line="10" w:lineRule="atLeast"/>
        <w:rPr>
          <w:rFonts w:asciiTheme="minorEastAsia" w:hAnsiTheme="minorEastAsia" w:cstheme="minorEastAsia"/>
          <w:sz w:val="24"/>
        </w:rPr>
      </w:pPr>
      <w:r>
        <w:rPr>
          <w:rFonts w:asciiTheme="minorEastAsia" w:hAnsiTheme="minorEastAsia" w:cstheme="minorEastAsia" w:hint="eastAsia"/>
          <w:b/>
          <w:sz w:val="24"/>
        </w:rPr>
        <w:t>1. 员工登录：基本事件路径</w:t>
      </w:r>
    </w:p>
    <w:p w:rsidR="002915AD" w:rsidRDefault="00326715">
      <w:pPr>
        <w:spacing w:line="10" w:lineRule="atLeast"/>
        <w:ind w:firstLine="480"/>
        <w:rPr>
          <w:rFonts w:asciiTheme="minorEastAsia" w:hAnsiTheme="minorEastAsia" w:cstheme="minorEastAsia"/>
          <w:sz w:val="24"/>
        </w:rPr>
      </w:pPr>
      <w:r>
        <w:rPr>
          <w:rFonts w:asciiTheme="minorEastAsia" w:hAnsiTheme="minorEastAsia" w:cstheme="minorEastAsia" w:hint="eastAsia"/>
          <w:sz w:val="24"/>
        </w:rPr>
        <w:t xml:space="preserve">1.1员工输入正确的id（由数字组成），正确的密码 </w:t>
      </w:r>
    </w:p>
    <w:p w:rsidR="002915AD" w:rsidRDefault="00326715">
      <w:pPr>
        <w:spacing w:line="10" w:lineRule="atLeast"/>
        <w:ind w:firstLine="480"/>
        <w:rPr>
          <w:rFonts w:asciiTheme="minorEastAsia" w:hAnsiTheme="minorEastAsia" w:cstheme="minorEastAsia"/>
          <w:b/>
          <w:sz w:val="24"/>
        </w:rPr>
      </w:pPr>
      <w:r>
        <w:rPr>
          <w:rFonts w:asciiTheme="minorEastAsia" w:hAnsiTheme="minorEastAsia" w:cstheme="minorEastAsia" w:hint="eastAsia"/>
          <w:sz w:val="24"/>
        </w:rPr>
        <w:t>1.2员工成功登陆系统</w:t>
      </w:r>
    </w:p>
    <w:p w:rsidR="002915AD" w:rsidRDefault="00326715">
      <w:pPr>
        <w:spacing w:line="10" w:lineRule="atLeast"/>
        <w:ind w:firstLineChars="100" w:firstLine="241"/>
        <w:rPr>
          <w:rFonts w:asciiTheme="minorEastAsia" w:hAnsiTheme="minorEastAsia" w:cstheme="minorEastAsia"/>
          <w:sz w:val="24"/>
        </w:rPr>
      </w:pPr>
      <w:r>
        <w:rPr>
          <w:rFonts w:asciiTheme="minorEastAsia" w:hAnsiTheme="minorEastAsia" w:cstheme="minorEastAsia" w:hint="eastAsia"/>
          <w:b/>
          <w:sz w:val="24"/>
        </w:rPr>
        <w:t>员工登录：输入错误信息：可选事件路径</w:t>
      </w:r>
    </w:p>
    <w:p w:rsidR="002915AD" w:rsidRDefault="00326715">
      <w:pPr>
        <w:spacing w:line="10" w:lineRule="atLeast"/>
        <w:ind w:firstLine="480"/>
        <w:rPr>
          <w:rFonts w:asciiTheme="minorEastAsia" w:hAnsiTheme="minorEastAsia" w:cstheme="minorEastAsia"/>
          <w:sz w:val="24"/>
        </w:rPr>
      </w:pPr>
      <w:r>
        <w:rPr>
          <w:rFonts w:asciiTheme="minorEastAsia" w:hAnsiTheme="minorEastAsia" w:cstheme="minorEastAsia" w:hint="eastAsia"/>
          <w:sz w:val="24"/>
        </w:rPr>
        <w:t>1.3输入错误的id</w:t>
      </w:r>
    </w:p>
    <w:p w:rsidR="002915AD" w:rsidRDefault="00326715">
      <w:pPr>
        <w:spacing w:line="10" w:lineRule="atLeast"/>
        <w:ind w:firstLine="480"/>
        <w:rPr>
          <w:rFonts w:asciiTheme="minorEastAsia" w:hAnsiTheme="minorEastAsia" w:cstheme="minorEastAsia"/>
          <w:sz w:val="24"/>
        </w:rPr>
      </w:pPr>
      <w:r>
        <w:rPr>
          <w:rFonts w:asciiTheme="minorEastAsia" w:hAnsiTheme="minorEastAsia" w:cstheme="minorEastAsia" w:hint="eastAsia"/>
          <w:sz w:val="24"/>
        </w:rPr>
        <w:t>1.4显示登陆错误，重新填写，直到正确</w:t>
      </w:r>
    </w:p>
    <w:p w:rsidR="002915AD" w:rsidRDefault="00326715">
      <w:pPr>
        <w:spacing w:line="10" w:lineRule="atLeast"/>
        <w:ind w:firstLine="480"/>
        <w:rPr>
          <w:rFonts w:asciiTheme="minorEastAsia" w:hAnsiTheme="minorEastAsia" w:cstheme="minorEastAsia"/>
          <w:sz w:val="24"/>
        </w:rPr>
      </w:pPr>
      <w:r>
        <w:rPr>
          <w:rFonts w:asciiTheme="minorEastAsia" w:hAnsiTheme="minorEastAsia" w:cstheme="minorEastAsia" w:hint="eastAsia"/>
          <w:sz w:val="24"/>
        </w:rPr>
        <w:t>1.5输入登录信息为空</w:t>
      </w:r>
    </w:p>
    <w:p w:rsidR="002915AD" w:rsidRDefault="00326715">
      <w:pPr>
        <w:spacing w:line="10" w:lineRule="atLeast"/>
        <w:ind w:firstLine="480"/>
        <w:rPr>
          <w:rFonts w:asciiTheme="minorEastAsia" w:hAnsiTheme="minorEastAsia" w:cstheme="minorEastAsia"/>
          <w:sz w:val="24"/>
        </w:rPr>
      </w:pPr>
      <w:r>
        <w:rPr>
          <w:rFonts w:asciiTheme="minorEastAsia" w:hAnsiTheme="minorEastAsia" w:cstheme="minorEastAsia" w:hint="eastAsia"/>
          <w:sz w:val="24"/>
        </w:rPr>
        <w:t>1.6显示输入信息不能为空，直到填写为止</w:t>
      </w:r>
    </w:p>
    <w:p w:rsidR="002915AD" w:rsidRDefault="00326715">
      <w:pPr>
        <w:spacing w:line="10" w:lineRule="atLeast"/>
        <w:ind w:firstLine="480"/>
        <w:rPr>
          <w:rFonts w:asciiTheme="minorEastAsia" w:hAnsiTheme="minorEastAsia" w:cstheme="minorEastAsia"/>
          <w:sz w:val="24"/>
        </w:rPr>
      </w:pPr>
      <w:r>
        <w:rPr>
          <w:rFonts w:asciiTheme="minorEastAsia" w:hAnsiTheme="minorEastAsia" w:cstheme="minorEastAsia" w:hint="eastAsia"/>
          <w:sz w:val="24"/>
        </w:rPr>
        <w:t>1.7输入错误的密码</w:t>
      </w:r>
    </w:p>
    <w:p w:rsidR="002915AD" w:rsidRDefault="00326715">
      <w:pPr>
        <w:spacing w:line="10" w:lineRule="atLeast"/>
        <w:ind w:firstLine="480"/>
        <w:rPr>
          <w:rFonts w:asciiTheme="minorEastAsia" w:hAnsiTheme="minorEastAsia" w:cstheme="minorEastAsia"/>
          <w:sz w:val="24"/>
        </w:rPr>
      </w:pPr>
      <w:r>
        <w:rPr>
          <w:rFonts w:asciiTheme="minorEastAsia" w:hAnsiTheme="minorEastAsia" w:cstheme="minorEastAsia" w:hint="eastAsia"/>
          <w:sz w:val="24"/>
        </w:rPr>
        <w:t>1.8显示密码错误，重新输入密码直到正确为止</w:t>
      </w:r>
    </w:p>
    <w:p w:rsidR="002915AD" w:rsidRDefault="00326715">
      <w:pPr>
        <w:spacing w:line="10" w:lineRule="atLeast"/>
        <w:ind w:firstLine="480"/>
        <w:rPr>
          <w:rFonts w:asciiTheme="minorEastAsia" w:hAnsiTheme="minorEastAsia" w:cstheme="minorEastAsia"/>
          <w:sz w:val="24"/>
        </w:rPr>
      </w:pPr>
      <w:r>
        <w:rPr>
          <w:rFonts w:asciiTheme="minorEastAsia" w:hAnsiTheme="minorEastAsia" w:cstheme="minorEastAsia" w:hint="eastAsia"/>
          <w:sz w:val="24"/>
        </w:rPr>
        <w:t>1.9用户忘记密码，可找管理员初始化密码</w:t>
      </w:r>
    </w:p>
    <w:p w:rsidR="00165B1E" w:rsidRDefault="00165B1E">
      <w:pPr>
        <w:spacing w:line="10" w:lineRule="atLeast"/>
        <w:ind w:firstLine="480"/>
        <w:rPr>
          <w:rFonts w:asciiTheme="minorEastAsia" w:hAnsiTheme="minorEastAsia" w:cstheme="minorEastAsia"/>
          <w:sz w:val="24"/>
        </w:rPr>
      </w:pPr>
    </w:p>
    <w:p w:rsidR="00165B1E" w:rsidRDefault="00165B1E">
      <w:pPr>
        <w:spacing w:line="10" w:lineRule="atLeast"/>
        <w:ind w:firstLine="480"/>
        <w:rPr>
          <w:rFonts w:asciiTheme="minorEastAsia" w:hAnsiTheme="minorEastAsia" w:cstheme="minorEastAsia" w:hint="eastAsia"/>
          <w:sz w:val="24"/>
        </w:rPr>
      </w:pPr>
    </w:p>
    <w:p w:rsidR="002915AD" w:rsidRDefault="00326715">
      <w:pPr>
        <w:spacing w:line="10" w:lineRule="atLeast"/>
        <w:rPr>
          <w:rFonts w:asciiTheme="minorEastAsia" w:hAnsiTheme="minorEastAsia" w:cstheme="minorEastAsia"/>
          <w:b/>
          <w:sz w:val="24"/>
        </w:rPr>
      </w:pPr>
      <w:r>
        <w:rPr>
          <w:rFonts w:asciiTheme="minorEastAsia" w:hAnsiTheme="minorEastAsia" w:cstheme="minorEastAsia" w:hint="eastAsia"/>
          <w:b/>
          <w:sz w:val="24"/>
        </w:rPr>
        <w:lastRenderedPageBreak/>
        <w:t>2. 员工退出：基本事件路径</w:t>
      </w:r>
    </w:p>
    <w:p w:rsidR="002915AD" w:rsidRDefault="00326715">
      <w:pPr>
        <w:spacing w:line="10" w:lineRule="atLeast"/>
        <w:rPr>
          <w:rFonts w:asciiTheme="minorEastAsia" w:hAnsiTheme="minorEastAsia" w:cstheme="minorEastAsia"/>
          <w:sz w:val="24"/>
        </w:rPr>
      </w:pPr>
      <w:r>
        <w:rPr>
          <w:rFonts w:asciiTheme="minorEastAsia" w:hAnsiTheme="minorEastAsia" w:cstheme="minorEastAsia" w:hint="eastAsia"/>
          <w:b/>
          <w:sz w:val="24"/>
        </w:rPr>
        <w:t xml:space="preserve">  </w:t>
      </w:r>
      <w:r>
        <w:rPr>
          <w:rFonts w:asciiTheme="minorEastAsia" w:hAnsiTheme="minorEastAsia" w:cstheme="minorEastAsia" w:hint="eastAsia"/>
          <w:sz w:val="24"/>
        </w:rPr>
        <w:t xml:space="preserve">  2.1员工点击退出按钮</w:t>
      </w:r>
    </w:p>
    <w:p w:rsidR="002915AD" w:rsidRDefault="00326715">
      <w:pPr>
        <w:spacing w:line="10" w:lineRule="atLeast"/>
        <w:rPr>
          <w:rFonts w:asciiTheme="minorEastAsia" w:hAnsiTheme="minorEastAsia" w:cstheme="minorEastAsia"/>
          <w:sz w:val="24"/>
        </w:rPr>
      </w:pPr>
      <w:r>
        <w:rPr>
          <w:rFonts w:asciiTheme="minorEastAsia" w:hAnsiTheme="minorEastAsia" w:cstheme="minorEastAsia" w:hint="eastAsia"/>
          <w:sz w:val="24"/>
        </w:rPr>
        <w:t xml:space="preserve">    2.2弹出提示框是否要退出系统</w:t>
      </w:r>
    </w:p>
    <w:p w:rsidR="002915AD" w:rsidRDefault="00326715">
      <w:pPr>
        <w:spacing w:line="10" w:lineRule="atLeast"/>
        <w:rPr>
          <w:rFonts w:asciiTheme="minorEastAsia" w:hAnsiTheme="minorEastAsia" w:cstheme="minorEastAsia"/>
          <w:sz w:val="24"/>
        </w:rPr>
      </w:pPr>
      <w:r>
        <w:rPr>
          <w:rFonts w:asciiTheme="minorEastAsia" w:hAnsiTheme="minorEastAsia" w:cstheme="minorEastAsia" w:hint="eastAsia"/>
          <w:sz w:val="24"/>
        </w:rPr>
        <w:t xml:space="preserve">    2.3员工点击“是”</w:t>
      </w:r>
    </w:p>
    <w:p w:rsidR="002915AD" w:rsidRDefault="00326715">
      <w:pPr>
        <w:spacing w:line="10" w:lineRule="atLeast"/>
        <w:ind w:firstLine="390"/>
        <w:rPr>
          <w:rFonts w:asciiTheme="minorEastAsia" w:hAnsiTheme="minorEastAsia" w:cstheme="minorEastAsia"/>
          <w:sz w:val="24"/>
        </w:rPr>
      </w:pPr>
      <w:r>
        <w:rPr>
          <w:rFonts w:asciiTheme="minorEastAsia" w:hAnsiTheme="minorEastAsia" w:cstheme="minorEastAsia" w:hint="eastAsia"/>
          <w:sz w:val="24"/>
        </w:rPr>
        <w:t>2.4成功退出</w:t>
      </w:r>
    </w:p>
    <w:p w:rsidR="002915AD" w:rsidRDefault="00326715">
      <w:pPr>
        <w:spacing w:line="10" w:lineRule="atLeast"/>
        <w:ind w:firstLineChars="100" w:firstLine="241"/>
        <w:rPr>
          <w:rFonts w:asciiTheme="minorEastAsia" w:hAnsiTheme="minorEastAsia" w:cstheme="minorEastAsia"/>
          <w:b/>
          <w:sz w:val="24"/>
        </w:rPr>
      </w:pPr>
      <w:r>
        <w:rPr>
          <w:rFonts w:asciiTheme="minorEastAsia" w:hAnsiTheme="minorEastAsia" w:cstheme="minorEastAsia" w:hint="eastAsia"/>
          <w:b/>
          <w:sz w:val="24"/>
        </w:rPr>
        <w:t>.员工退出：可选事件路径</w:t>
      </w:r>
    </w:p>
    <w:p w:rsidR="002915AD" w:rsidRDefault="00326715">
      <w:pPr>
        <w:spacing w:line="10" w:lineRule="atLeast"/>
        <w:rPr>
          <w:rFonts w:asciiTheme="minorEastAsia" w:hAnsiTheme="minorEastAsia" w:cstheme="minorEastAsia"/>
          <w:sz w:val="24"/>
        </w:rPr>
      </w:pPr>
      <w:r>
        <w:rPr>
          <w:rFonts w:asciiTheme="minorEastAsia" w:hAnsiTheme="minorEastAsia" w:cstheme="minorEastAsia" w:hint="eastAsia"/>
          <w:b/>
          <w:sz w:val="24"/>
        </w:rPr>
        <w:t xml:space="preserve">   </w:t>
      </w:r>
      <w:r>
        <w:rPr>
          <w:rFonts w:asciiTheme="minorEastAsia" w:hAnsiTheme="minorEastAsia" w:cstheme="minorEastAsia" w:hint="eastAsia"/>
          <w:sz w:val="24"/>
        </w:rPr>
        <w:t xml:space="preserve"> 2.1员工点击退出按钮</w:t>
      </w:r>
    </w:p>
    <w:p w:rsidR="002915AD" w:rsidRDefault="00326715">
      <w:pPr>
        <w:spacing w:line="10" w:lineRule="atLeast"/>
        <w:ind w:firstLineChars="200" w:firstLine="480"/>
        <w:rPr>
          <w:rFonts w:asciiTheme="minorEastAsia" w:hAnsiTheme="minorEastAsia" w:cstheme="minorEastAsia"/>
          <w:sz w:val="24"/>
        </w:rPr>
      </w:pPr>
      <w:r>
        <w:rPr>
          <w:rFonts w:asciiTheme="minorEastAsia" w:hAnsiTheme="minorEastAsia" w:cstheme="minorEastAsia" w:hint="eastAsia"/>
          <w:sz w:val="24"/>
        </w:rPr>
        <w:t>2.2弹出提示框是否要退出系统</w:t>
      </w:r>
    </w:p>
    <w:p w:rsidR="002915AD" w:rsidRDefault="00326715">
      <w:pPr>
        <w:spacing w:line="10" w:lineRule="atLeast"/>
        <w:ind w:firstLineChars="200" w:firstLine="480"/>
        <w:rPr>
          <w:rFonts w:asciiTheme="minorEastAsia" w:hAnsiTheme="minorEastAsia" w:cstheme="minorEastAsia"/>
          <w:sz w:val="24"/>
        </w:rPr>
      </w:pPr>
      <w:r>
        <w:rPr>
          <w:rFonts w:asciiTheme="minorEastAsia" w:hAnsiTheme="minorEastAsia" w:cstheme="minorEastAsia" w:hint="eastAsia"/>
          <w:sz w:val="24"/>
        </w:rPr>
        <w:t>2.3员工点击“否”</w:t>
      </w:r>
    </w:p>
    <w:p w:rsidR="002915AD" w:rsidRDefault="00326715">
      <w:pPr>
        <w:spacing w:line="10" w:lineRule="atLeast"/>
        <w:ind w:firstLineChars="200" w:firstLine="480"/>
        <w:rPr>
          <w:rFonts w:asciiTheme="minorEastAsia" w:hAnsiTheme="minorEastAsia" w:cstheme="minorEastAsia"/>
          <w:b/>
          <w:sz w:val="24"/>
        </w:rPr>
      </w:pPr>
      <w:r>
        <w:rPr>
          <w:rFonts w:asciiTheme="minorEastAsia" w:hAnsiTheme="minorEastAsia" w:cstheme="minorEastAsia" w:hint="eastAsia"/>
          <w:sz w:val="24"/>
        </w:rPr>
        <w:t>2.4没有退出，继续使用系统</w:t>
      </w:r>
    </w:p>
    <w:p w:rsidR="002915AD" w:rsidRDefault="002915AD">
      <w:pPr>
        <w:spacing w:line="10" w:lineRule="atLeast"/>
        <w:rPr>
          <w:rFonts w:asciiTheme="minorEastAsia" w:hAnsiTheme="minorEastAsia" w:cstheme="minorEastAsia" w:hint="eastAsia"/>
          <w:sz w:val="24"/>
        </w:rPr>
      </w:pPr>
    </w:p>
    <w:p w:rsidR="002915AD" w:rsidRDefault="00326715">
      <w:pPr>
        <w:spacing w:line="10" w:lineRule="atLeast"/>
        <w:rPr>
          <w:rFonts w:asciiTheme="minorEastAsia" w:hAnsiTheme="minorEastAsia" w:cstheme="minorEastAsia"/>
          <w:b/>
          <w:sz w:val="24"/>
        </w:rPr>
      </w:pPr>
      <w:r>
        <w:rPr>
          <w:rFonts w:asciiTheme="minorEastAsia" w:hAnsiTheme="minorEastAsia" w:cstheme="minorEastAsia" w:hint="eastAsia"/>
          <w:b/>
          <w:sz w:val="24"/>
        </w:rPr>
        <w:t>3.员工查看个人详细信息：基本事件路径</w:t>
      </w:r>
    </w:p>
    <w:p w:rsidR="002915AD" w:rsidRDefault="00326715">
      <w:pPr>
        <w:spacing w:line="10" w:lineRule="atLeast"/>
        <w:rPr>
          <w:rFonts w:asciiTheme="minorEastAsia" w:hAnsiTheme="minorEastAsia" w:cstheme="minorEastAsia"/>
          <w:sz w:val="24"/>
        </w:rPr>
      </w:pPr>
      <w:r>
        <w:rPr>
          <w:rFonts w:asciiTheme="minorEastAsia" w:hAnsiTheme="minorEastAsia" w:cstheme="minorEastAsia" w:hint="eastAsia"/>
          <w:b/>
          <w:sz w:val="24"/>
        </w:rPr>
        <w:t xml:space="preserve">    </w:t>
      </w:r>
      <w:r>
        <w:rPr>
          <w:rFonts w:asciiTheme="minorEastAsia" w:hAnsiTheme="minorEastAsia" w:cstheme="minorEastAsia" w:hint="eastAsia"/>
          <w:sz w:val="24"/>
        </w:rPr>
        <w:t>3.1员工点击查看个人信息按钮</w:t>
      </w:r>
    </w:p>
    <w:p w:rsidR="002915AD" w:rsidRDefault="00326715">
      <w:pPr>
        <w:spacing w:line="10" w:lineRule="atLeast"/>
        <w:rPr>
          <w:rFonts w:asciiTheme="minorEastAsia" w:hAnsiTheme="minorEastAsia" w:cstheme="minorEastAsia"/>
          <w:sz w:val="24"/>
        </w:rPr>
      </w:pPr>
      <w:r>
        <w:rPr>
          <w:rFonts w:asciiTheme="minorEastAsia" w:hAnsiTheme="minorEastAsia" w:cstheme="minorEastAsia" w:hint="eastAsia"/>
          <w:sz w:val="24"/>
        </w:rPr>
        <w:t xml:space="preserve">    3.2系统显示出员工的个人信息，包括工号，姓名，性别，出生日期，民族，籍贯，电话，到职日期</w:t>
      </w:r>
    </w:p>
    <w:p w:rsidR="002915AD" w:rsidRDefault="00326715">
      <w:pPr>
        <w:spacing w:line="10" w:lineRule="atLeast"/>
        <w:ind w:firstLine="420"/>
        <w:rPr>
          <w:rFonts w:asciiTheme="minorEastAsia" w:hAnsiTheme="minorEastAsia" w:cstheme="minorEastAsia"/>
          <w:sz w:val="24"/>
        </w:rPr>
      </w:pPr>
      <w:r>
        <w:rPr>
          <w:rFonts w:asciiTheme="minorEastAsia" w:hAnsiTheme="minorEastAsia" w:cstheme="minorEastAsia" w:hint="eastAsia"/>
          <w:sz w:val="24"/>
        </w:rPr>
        <w:t>3.3点击更新按钮，可以更新员工自己的职位，出生日期，民族，籍贯，电话</w:t>
      </w:r>
    </w:p>
    <w:p w:rsidR="002915AD" w:rsidRDefault="00326715">
      <w:pPr>
        <w:spacing w:line="10" w:lineRule="atLeast"/>
        <w:rPr>
          <w:rFonts w:asciiTheme="minorEastAsia" w:hAnsiTheme="minorEastAsia" w:cstheme="minorEastAsia"/>
          <w:b/>
          <w:sz w:val="24"/>
        </w:rPr>
      </w:pPr>
      <w:r>
        <w:rPr>
          <w:rFonts w:asciiTheme="minorEastAsia" w:hAnsiTheme="minorEastAsia" w:cstheme="minorEastAsia" w:hint="eastAsia"/>
          <w:b/>
          <w:sz w:val="24"/>
        </w:rPr>
        <w:t>4.员工查看个人工资：基本事件路径（无可选事件路径）</w:t>
      </w:r>
    </w:p>
    <w:p w:rsidR="002915AD" w:rsidRDefault="00326715">
      <w:pPr>
        <w:spacing w:line="10" w:lineRule="atLeast"/>
        <w:rPr>
          <w:rFonts w:asciiTheme="minorEastAsia" w:hAnsiTheme="minorEastAsia" w:cstheme="minorEastAsia"/>
          <w:sz w:val="24"/>
        </w:rPr>
      </w:pPr>
      <w:r>
        <w:rPr>
          <w:rFonts w:asciiTheme="minorEastAsia" w:hAnsiTheme="minorEastAsia" w:cstheme="minorEastAsia" w:hint="eastAsia"/>
          <w:b/>
          <w:sz w:val="24"/>
        </w:rPr>
        <w:t xml:space="preserve">   4</w:t>
      </w:r>
      <w:r>
        <w:rPr>
          <w:rFonts w:asciiTheme="minorEastAsia" w:hAnsiTheme="minorEastAsia" w:cstheme="minorEastAsia" w:hint="eastAsia"/>
          <w:sz w:val="24"/>
        </w:rPr>
        <w:t>.1员工点击查看个人工资按钮</w:t>
      </w:r>
    </w:p>
    <w:p w:rsidR="002915AD" w:rsidRDefault="00326715">
      <w:pPr>
        <w:spacing w:line="10" w:lineRule="atLeast"/>
        <w:rPr>
          <w:rFonts w:asciiTheme="minorEastAsia" w:hAnsiTheme="minorEastAsia" w:cstheme="minorEastAsia"/>
          <w:b/>
          <w:sz w:val="24"/>
        </w:rPr>
      </w:pPr>
      <w:r>
        <w:rPr>
          <w:rFonts w:asciiTheme="minorEastAsia" w:hAnsiTheme="minorEastAsia" w:cstheme="minorEastAsia" w:hint="eastAsia"/>
          <w:sz w:val="24"/>
        </w:rPr>
        <w:t xml:space="preserve">   4.2系统显示员工ID，姓名，员工类别，工作时长，提成，罚款，总工资</w:t>
      </w:r>
    </w:p>
    <w:p w:rsidR="002915AD" w:rsidRDefault="00326715">
      <w:pPr>
        <w:spacing w:line="10" w:lineRule="atLeast"/>
        <w:rPr>
          <w:rFonts w:asciiTheme="minorEastAsia" w:hAnsiTheme="minorEastAsia" w:cstheme="minorEastAsia"/>
          <w:sz w:val="24"/>
        </w:rPr>
      </w:pPr>
      <w:r>
        <w:rPr>
          <w:rFonts w:asciiTheme="minorEastAsia" w:hAnsiTheme="minorEastAsia" w:cstheme="minorEastAsia" w:hint="eastAsia"/>
          <w:b/>
          <w:sz w:val="24"/>
        </w:rPr>
        <w:t>5. 员工进行打卡：基本事件路径</w:t>
      </w:r>
    </w:p>
    <w:p w:rsidR="002915AD" w:rsidRDefault="00326715">
      <w:pPr>
        <w:spacing w:line="10" w:lineRule="atLeas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b/>
          <w:sz w:val="24"/>
        </w:rPr>
        <w:t>5.1</w:t>
      </w:r>
      <w:r>
        <w:rPr>
          <w:rFonts w:asciiTheme="minorEastAsia" w:hAnsiTheme="minorEastAsia" w:cstheme="minorEastAsia" w:hint="eastAsia"/>
          <w:sz w:val="24"/>
        </w:rPr>
        <w:t>员工点击打卡按钮</w:t>
      </w:r>
    </w:p>
    <w:p w:rsidR="002915AD" w:rsidRDefault="00326715">
      <w:pPr>
        <w:spacing w:line="10" w:lineRule="atLeast"/>
        <w:rPr>
          <w:rFonts w:asciiTheme="minorEastAsia" w:hAnsiTheme="minorEastAsia" w:cstheme="minorEastAsia"/>
          <w:sz w:val="24"/>
        </w:rPr>
      </w:pPr>
      <w:r>
        <w:rPr>
          <w:rFonts w:asciiTheme="minorEastAsia" w:hAnsiTheme="minorEastAsia" w:cstheme="minorEastAsia" w:hint="eastAsia"/>
          <w:sz w:val="24"/>
        </w:rPr>
        <w:t xml:space="preserve">   5.2系统显示当前时间和签到按钮</w:t>
      </w:r>
    </w:p>
    <w:p w:rsidR="002915AD" w:rsidRDefault="00326715">
      <w:pPr>
        <w:spacing w:line="10" w:lineRule="atLeast"/>
        <w:rPr>
          <w:rFonts w:asciiTheme="minorEastAsia" w:hAnsiTheme="minorEastAsia" w:cstheme="minorEastAsia"/>
          <w:sz w:val="24"/>
        </w:rPr>
      </w:pPr>
      <w:r>
        <w:rPr>
          <w:rFonts w:asciiTheme="minorEastAsia" w:hAnsiTheme="minorEastAsia" w:cstheme="minorEastAsia" w:hint="eastAsia"/>
          <w:sz w:val="24"/>
        </w:rPr>
        <w:t xml:space="preserve">   5.3 员工点击签到按钮</w:t>
      </w:r>
    </w:p>
    <w:p w:rsidR="002915AD" w:rsidRDefault="00326715">
      <w:pPr>
        <w:spacing w:line="10" w:lineRule="atLeast"/>
        <w:rPr>
          <w:rFonts w:asciiTheme="minorEastAsia" w:hAnsiTheme="minorEastAsia" w:cstheme="minorEastAsia"/>
          <w:b/>
          <w:sz w:val="24"/>
        </w:rPr>
      </w:pPr>
      <w:r>
        <w:rPr>
          <w:rFonts w:asciiTheme="minorEastAsia" w:hAnsiTheme="minorEastAsia" w:cstheme="minorEastAsia" w:hint="eastAsia"/>
          <w:sz w:val="24"/>
        </w:rPr>
        <w:t xml:space="preserve">   5.4系统显示当前时间和签退按钮</w:t>
      </w:r>
    </w:p>
    <w:p w:rsidR="002915AD" w:rsidRDefault="00326715">
      <w:pPr>
        <w:spacing w:line="10" w:lineRule="atLeast"/>
        <w:rPr>
          <w:rFonts w:asciiTheme="minorEastAsia" w:hAnsiTheme="minorEastAsia" w:cstheme="minorEastAsia"/>
          <w:b/>
          <w:sz w:val="24"/>
        </w:rPr>
      </w:pPr>
      <w:r>
        <w:rPr>
          <w:rFonts w:asciiTheme="minorEastAsia" w:hAnsiTheme="minorEastAsia" w:cstheme="minorEastAsia" w:hint="eastAsia"/>
          <w:b/>
          <w:sz w:val="24"/>
        </w:rPr>
        <w:t>6. 员工登记业务：基本事件路径</w:t>
      </w:r>
    </w:p>
    <w:p w:rsidR="002915AD" w:rsidRDefault="00326715">
      <w:pPr>
        <w:spacing w:line="10" w:lineRule="atLeast"/>
        <w:ind w:firstLine="236"/>
        <w:rPr>
          <w:rFonts w:asciiTheme="minorEastAsia" w:hAnsiTheme="minorEastAsia" w:cstheme="minorEastAsia"/>
          <w:sz w:val="24"/>
        </w:rPr>
      </w:pPr>
      <w:r>
        <w:rPr>
          <w:rFonts w:asciiTheme="minorEastAsia" w:hAnsiTheme="minorEastAsia" w:cstheme="minorEastAsia" w:hint="eastAsia"/>
          <w:b/>
          <w:sz w:val="24"/>
        </w:rPr>
        <w:t xml:space="preserve"> 6.1</w:t>
      </w:r>
      <w:r>
        <w:rPr>
          <w:rFonts w:asciiTheme="minorEastAsia" w:hAnsiTheme="minorEastAsia" w:cstheme="minorEastAsia" w:hint="eastAsia"/>
          <w:sz w:val="24"/>
        </w:rPr>
        <w:t>员工点击登记业务按钮</w:t>
      </w:r>
    </w:p>
    <w:p w:rsidR="002915AD" w:rsidRDefault="00326715">
      <w:pPr>
        <w:spacing w:line="10" w:lineRule="atLeast"/>
        <w:ind w:firstLine="235"/>
        <w:rPr>
          <w:rFonts w:asciiTheme="minorEastAsia" w:hAnsiTheme="minorEastAsia" w:cstheme="minorEastAsia"/>
          <w:sz w:val="24"/>
        </w:rPr>
      </w:pPr>
      <w:r>
        <w:rPr>
          <w:rFonts w:asciiTheme="minorEastAsia" w:hAnsiTheme="minorEastAsia" w:cstheme="minorEastAsia" w:hint="eastAsia"/>
          <w:sz w:val="24"/>
        </w:rPr>
        <w:t xml:space="preserve"> 6.2系统显示业务登记区域，保存按钮和重填按钮 </w:t>
      </w:r>
    </w:p>
    <w:p w:rsidR="002915AD" w:rsidRDefault="00326715">
      <w:pPr>
        <w:spacing w:line="10" w:lineRule="atLeast"/>
        <w:ind w:firstLine="235"/>
        <w:rPr>
          <w:rFonts w:asciiTheme="minorEastAsia" w:hAnsiTheme="minorEastAsia" w:cstheme="minorEastAsia"/>
          <w:sz w:val="24"/>
        </w:rPr>
      </w:pPr>
      <w:r>
        <w:rPr>
          <w:rFonts w:asciiTheme="minorEastAsia" w:hAnsiTheme="minorEastAsia" w:cstheme="minorEastAsia" w:hint="eastAsia"/>
          <w:sz w:val="24"/>
        </w:rPr>
        <w:t xml:space="preserve"> 6.3员工编辑业务记录内容 </w:t>
      </w:r>
    </w:p>
    <w:p w:rsidR="002915AD" w:rsidRDefault="00326715">
      <w:pPr>
        <w:spacing w:line="10" w:lineRule="atLeast"/>
        <w:ind w:firstLine="235"/>
        <w:rPr>
          <w:rFonts w:asciiTheme="minorEastAsia" w:hAnsiTheme="minorEastAsia" w:cstheme="minorEastAsia"/>
          <w:b/>
          <w:sz w:val="24"/>
        </w:rPr>
      </w:pPr>
      <w:r>
        <w:rPr>
          <w:rFonts w:asciiTheme="minorEastAsia" w:hAnsiTheme="minorEastAsia" w:cstheme="minorEastAsia" w:hint="eastAsia"/>
          <w:sz w:val="24"/>
        </w:rPr>
        <w:t xml:space="preserve"> 6.4点击保存按钮保存业务记录，点击重填按钮重新填写业务内容</w:t>
      </w: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806A48" w:rsidRDefault="00806A48">
      <w:pPr>
        <w:spacing w:line="10" w:lineRule="atLeast"/>
        <w:rPr>
          <w:rFonts w:asciiTheme="minorEastAsia" w:hAnsiTheme="minorEastAsia" w:cstheme="minorEastAsia"/>
        </w:rPr>
      </w:pPr>
    </w:p>
    <w:p w:rsidR="00806A48" w:rsidRDefault="00806A48">
      <w:pPr>
        <w:spacing w:line="10" w:lineRule="atLeast"/>
        <w:rPr>
          <w:rFonts w:asciiTheme="minorEastAsia" w:hAnsiTheme="minorEastAsia" w:cstheme="minorEastAsia"/>
        </w:rPr>
      </w:pPr>
    </w:p>
    <w:p w:rsidR="00806A48" w:rsidRDefault="00806A48">
      <w:pPr>
        <w:spacing w:line="10" w:lineRule="atLeast"/>
        <w:rPr>
          <w:rFonts w:asciiTheme="minorEastAsia" w:hAnsiTheme="minorEastAsia" w:cstheme="minorEastAsia"/>
        </w:rPr>
      </w:pPr>
    </w:p>
    <w:p w:rsidR="00806A48" w:rsidRDefault="00806A48">
      <w:pPr>
        <w:spacing w:line="10" w:lineRule="atLeast"/>
        <w:rPr>
          <w:rFonts w:asciiTheme="minorEastAsia" w:hAnsiTheme="minorEastAsia" w:cstheme="minorEastAsia"/>
        </w:rPr>
      </w:pPr>
    </w:p>
    <w:p w:rsidR="00806A48" w:rsidRDefault="00806A48">
      <w:pPr>
        <w:spacing w:line="10" w:lineRule="atLeast"/>
        <w:rPr>
          <w:rFonts w:asciiTheme="minorEastAsia" w:hAnsiTheme="minorEastAsia" w:cstheme="minorEastAsia"/>
        </w:rPr>
      </w:pPr>
    </w:p>
    <w:p w:rsidR="00806A48" w:rsidRDefault="00806A48">
      <w:pPr>
        <w:spacing w:line="10" w:lineRule="atLeast"/>
        <w:rPr>
          <w:rFonts w:asciiTheme="minorEastAsia" w:hAnsiTheme="minorEastAsia" w:cstheme="minorEastAsia"/>
        </w:rPr>
      </w:pPr>
    </w:p>
    <w:p w:rsidR="00806A48" w:rsidRDefault="00806A48">
      <w:pPr>
        <w:spacing w:line="10" w:lineRule="atLeast"/>
        <w:rPr>
          <w:rFonts w:asciiTheme="minorEastAsia" w:hAnsiTheme="minorEastAsia" w:cstheme="minorEastAsia"/>
        </w:rPr>
      </w:pPr>
    </w:p>
    <w:p w:rsidR="00806A48" w:rsidRDefault="00806A48">
      <w:pPr>
        <w:spacing w:line="10" w:lineRule="atLeast"/>
        <w:rPr>
          <w:rFonts w:asciiTheme="minorEastAsia" w:hAnsiTheme="minorEastAsia" w:cstheme="minorEastAsia"/>
        </w:rPr>
      </w:pPr>
    </w:p>
    <w:p w:rsidR="00806A48" w:rsidRDefault="00806A48">
      <w:pPr>
        <w:spacing w:line="10" w:lineRule="atLeast"/>
        <w:rPr>
          <w:rFonts w:asciiTheme="minorEastAsia" w:hAnsiTheme="minorEastAsia" w:cstheme="minorEastAsia"/>
        </w:rPr>
      </w:pPr>
    </w:p>
    <w:p w:rsidR="00806A48" w:rsidRDefault="00806A48">
      <w:pPr>
        <w:spacing w:line="10" w:lineRule="atLeast"/>
        <w:rPr>
          <w:rFonts w:asciiTheme="minorEastAsia" w:hAnsiTheme="minorEastAsia" w:cstheme="minorEastAsia"/>
        </w:rPr>
      </w:pPr>
    </w:p>
    <w:p w:rsidR="00165B1E" w:rsidRDefault="00165B1E">
      <w:pPr>
        <w:spacing w:line="10" w:lineRule="atLeast"/>
        <w:rPr>
          <w:rFonts w:asciiTheme="minorEastAsia" w:hAnsiTheme="minorEastAsia" w:cstheme="minorEastAsia" w:hint="eastAsia"/>
        </w:rPr>
      </w:pPr>
    </w:p>
    <w:p w:rsidR="00806A48" w:rsidRDefault="00806A48">
      <w:pPr>
        <w:spacing w:line="10" w:lineRule="atLeast"/>
        <w:rPr>
          <w:rFonts w:asciiTheme="minorEastAsia" w:hAnsiTheme="minorEastAsia" w:cstheme="minorEastAsia"/>
        </w:rPr>
      </w:pP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lastRenderedPageBreak/>
        <w:t>管理员用例图：</w:t>
      </w:r>
    </w:p>
    <w:p w:rsidR="002915AD" w:rsidRDefault="00326715">
      <w:pPr>
        <w:spacing w:line="10" w:lineRule="atLeast"/>
        <w:rPr>
          <w:rFonts w:asciiTheme="minorEastAsia" w:hAnsiTheme="minorEastAsia" w:cstheme="minorEastAsia"/>
          <w:b/>
          <w:sz w:val="28"/>
          <w:szCs w:val="28"/>
        </w:rPr>
      </w:pPr>
      <w:r>
        <w:rPr>
          <w:rFonts w:asciiTheme="minorEastAsia" w:hAnsiTheme="minorEastAsia" w:cstheme="minorEastAsia" w:hint="eastAsia"/>
          <w:noProof/>
        </w:rPr>
        <w:drawing>
          <wp:inline distT="0" distB="0" distL="114300" distR="114300">
            <wp:extent cx="5433237" cy="2505435"/>
            <wp:effectExtent l="0" t="0" r="0" b="952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5459958" cy="2517757"/>
                    </a:xfrm>
                    <a:prstGeom prst="rect">
                      <a:avLst/>
                    </a:prstGeom>
                    <a:noFill/>
                    <a:ln w="9525">
                      <a:noFill/>
                    </a:ln>
                  </pic:spPr>
                </pic:pic>
              </a:graphicData>
            </a:graphic>
          </wp:inline>
        </w:drawing>
      </w:r>
    </w:p>
    <w:p w:rsidR="002915AD" w:rsidRDefault="00326715">
      <w:pPr>
        <w:spacing w:line="10" w:lineRule="atLeast"/>
        <w:rPr>
          <w:rFonts w:asciiTheme="minorEastAsia" w:hAnsiTheme="minorEastAsia" w:cstheme="minorEastAsia"/>
          <w:b/>
          <w:sz w:val="28"/>
          <w:szCs w:val="28"/>
        </w:rPr>
      </w:pPr>
      <w:r>
        <w:rPr>
          <w:rFonts w:asciiTheme="minorEastAsia" w:hAnsiTheme="minorEastAsia" w:cstheme="minorEastAsia" w:hint="eastAsia"/>
          <w:b/>
          <w:sz w:val="28"/>
          <w:szCs w:val="28"/>
        </w:rPr>
        <w:t>用例描述：</w:t>
      </w:r>
    </w:p>
    <w:p w:rsidR="002915AD" w:rsidRDefault="00326715">
      <w:pPr>
        <w:spacing w:line="10" w:lineRule="atLeast"/>
        <w:rPr>
          <w:rFonts w:asciiTheme="minorEastAsia" w:hAnsiTheme="minorEastAsia" w:cstheme="minorEastAsia"/>
          <w:sz w:val="24"/>
        </w:rPr>
      </w:pPr>
      <w:r>
        <w:rPr>
          <w:rFonts w:asciiTheme="minorEastAsia" w:hAnsiTheme="minorEastAsia" w:cstheme="minorEastAsia" w:hint="eastAsia"/>
          <w:b/>
          <w:sz w:val="24"/>
        </w:rPr>
        <w:t>1.管理员登录：基本事件路径</w:t>
      </w:r>
    </w:p>
    <w:p w:rsidR="002915AD" w:rsidRDefault="00326715">
      <w:pPr>
        <w:spacing w:line="10" w:lineRule="atLeast"/>
        <w:ind w:firstLine="480"/>
        <w:rPr>
          <w:rFonts w:asciiTheme="minorEastAsia" w:hAnsiTheme="minorEastAsia" w:cstheme="minorEastAsia"/>
          <w:sz w:val="24"/>
        </w:rPr>
      </w:pPr>
      <w:r>
        <w:rPr>
          <w:rFonts w:asciiTheme="minorEastAsia" w:hAnsiTheme="minorEastAsia" w:cstheme="minorEastAsia" w:hint="eastAsia"/>
          <w:sz w:val="24"/>
        </w:rPr>
        <w:t>1.1管理员输入正确的用户名，正确的密码</w:t>
      </w:r>
    </w:p>
    <w:p w:rsidR="002915AD" w:rsidRDefault="00326715">
      <w:pPr>
        <w:spacing w:line="10" w:lineRule="atLeast"/>
        <w:ind w:firstLine="480"/>
        <w:rPr>
          <w:rFonts w:asciiTheme="minorEastAsia" w:hAnsiTheme="minorEastAsia" w:cstheme="minorEastAsia"/>
          <w:sz w:val="24"/>
        </w:rPr>
      </w:pPr>
      <w:r>
        <w:rPr>
          <w:rFonts w:asciiTheme="minorEastAsia" w:hAnsiTheme="minorEastAsia" w:cstheme="minorEastAsia" w:hint="eastAsia"/>
          <w:sz w:val="24"/>
        </w:rPr>
        <w:t>1.2管理员成功登陆系统</w:t>
      </w:r>
    </w:p>
    <w:p w:rsidR="002915AD" w:rsidRDefault="00326715">
      <w:pPr>
        <w:spacing w:line="10" w:lineRule="atLeast"/>
        <w:ind w:firstLineChars="100" w:firstLine="241"/>
        <w:rPr>
          <w:rFonts w:asciiTheme="minorEastAsia" w:hAnsiTheme="minorEastAsia" w:cstheme="minorEastAsia"/>
          <w:sz w:val="24"/>
        </w:rPr>
      </w:pPr>
      <w:r>
        <w:rPr>
          <w:rFonts w:asciiTheme="minorEastAsia" w:hAnsiTheme="minorEastAsia" w:cstheme="minorEastAsia" w:hint="eastAsia"/>
          <w:b/>
          <w:sz w:val="24"/>
        </w:rPr>
        <w:t>管理员登录：输入错误信息：可选事件路径</w:t>
      </w:r>
    </w:p>
    <w:p w:rsidR="002915AD" w:rsidRDefault="00326715">
      <w:pPr>
        <w:spacing w:line="10" w:lineRule="atLeast"/>
        <w:ind w:firstLine="480"/>
        <w:rPr>
          <w:rFonts w:asciiTheme="minorEastAsia" w:hAnsiTheme="minorEastAsia" w:cstheme="minorEastAsia"/>
          <w:sz w:val="24"/>
        </w:rPr>
      </w:pPr>
      <w:r>
        <w:rPr>
          <w:rFonts w:asciiTheme="minorEastAsia" w:hAnsiTheme="minorEastAsia" w:cstheme="minorEastAsia" w:hint="eastAsia"/>
          <w:sz w:val="24"/>
        </w:rPr>
        <w:t>2.1输入错误的用户信息</w:t>
      </w:r>
    </w:p>
    <w:p w:rsidR="002915AD" w:rsidRDefault="00326715">
      <w:pPr>
        <w:spacing w:line="10" w:lineRule="atLeast"/>
        <w:ind w:firstLine="480"/>
        <w:rPr>
          <w:rFonts w:asciiTheme="minorEastAsia" w:hAnsiTheme="minorEastAsia" w:cstheme="minorEastAsia"/>
          <w:sz w:val="24"/>
        </w:rPr>
      </w:pPr>
      <w:r>
        <w:rPr>
          <w:rFonts w:asciiTheme="minorEastAsia" w:hAnsiTheme="minorEastAsia" w:cstheme="minorEastAsia" w:hint="eastAsia"/>
          <w:sz w:val="24"/>
        </w:rPr>
        <w:t>2.2显示输入不正确重新填写，直到正确</w:t>
      </w:r>
    </w:p>
    <w:p w:rsidR="002915AD" w:rsidRDefault="00326715">
      <w:pPr>
        <w:spacing w:line="10" w:lineRule="atLeast"/>
        <w:ind w:firstLine="480"/>
        <w:rPr>
          <w:rFonts w:asciiTheme="minorEastAsia" w:hAnsiTheme="minorEastAsia" w:cstheme="minorEastAsia"/>
          <w:sz w:val="24"/>
        </w:rPr>
      </w:pPr>
      <w:r>
        <w:rPr>
          <w:rFonts w:asciiTheme="minorEastAsia" w:hAnsiTheme="minorEastAsia" w:cstheme="minorEastAsia" w:hint="eastAsia"/>
          <w:sz w:val="24"/>
        </w:rPr>
        <w:t>2.3输入登录信息为空</w:t>
      </w:r>
    </w:p>
    <w:p w:rsidR="002915AD" w:rsidRDefault="00326715">
      <w:pPr>
        <w:spacing w:line="10" w:lineRule="atLeast"/>
        <w:ind w:firstLine="480"/>
        <w:rPr>
          <w:rFonts w:asciiTheme="minorEastAsia" w:hAnsiTheme="minorEastAsia" w:cstheme="minorEastAsia"/>
          <w:sz w:val="24"/>
        </w:rPr>
      </w:pPr>
      <w:r>
        <w:rPr>
          <w:rFonts w:asciiTheme="minorEastAsia" w:hAnsiTheme="minorEastAsia" w:cstheme="minorEastAsia" w:hint="eastAsia"/>
          <w:sz w:val="24"/>
        </w:rPr>
        <w:t>2.4显示输入信息不能为空，直到填写为止</w:t>
      </w:r>
    </w:p>
    <w:p w:rsidR="002915AD" w:rsidRDefault="00326715">
      <w:pPr>
        <w:spacing w:line="10" w:lineRule="atLeast"/>
        <w:ind w:firstLine="480"/>
        <w:rPr>
          <w:rFonts w:asciiTheme="minorEastAsia" w:hAnsiTheme="minorEastAsia" w:cstheme="minorEastAsia"/>
          <w:sz w:val="24"/>
        </w:rPr>
      </w:pPr>
      <w:r>
        <w:rPr>
          <w:rFonts w:asciiTheme="minorEastAsia" w:hAnsiTheme="minorEastAsia" w:cstheme="minorEastAsia" w:hint="eastAsia"/>
          <w:sz w:val="24"/>
        </w:rPr>
        <w:t>2.5输入错误的密码</w:t>
      </w:r>
    </w:p>
    <w:p w:rsidR="002915AD" w:rsidRDefault="00326715">
      <w:pPr>
        <w:spacing w:line="10" w:lineRule="atLeast"/>
        <w:ind w:firstLine="480"/>
        <w:rPr>
          <w:rFonts w:asciiTheme="minorEastAsia" w:hAnsiTheme="minorEastAsia" w:cstheme="minorEastAsia"/>
          <w:sz w:val="24"/>
        </w:rPr>
      </w:pPr>
      <w:r>
        <w:rPr>
          <w:rFonts w:asciiTheme="minorEastAsia" w:hAnsiTheme="minorEastAsia" w:cstheme="minorEastAsia" w:hint="eastAsia"/>
          <w:sz w:val="24"/>
        </w:rPr>
        <w:t>2.6显示输入错误，重新输入密码直到正确为止</w:t>
      </w:r>
    </w:p>
    <w:p w:rsidR="002915AD" w:rsidRDefault="00326715">
      <w:pPr>
        <w:tabs>
          <w:tab w:val="left" w:pos="3585"/>
        </w:tabs>
        <w:spacing w:line="10" w:lineRule="atLeast"/>
        <w:ind w:firstLine="480"/>
        <w:rPr>
          <w:rFonts w:asciiTheme="minorEastAsia" w:hAnsiTheme="minorEastAsia" w:cstheme="minorEastAsia"/>
          <w:sz w:val="24"/>
        </w:rPr>
      </w:pPr>
      <w:r>
        <w:rPr>
          <w:rFonts w:asciiTheme="minorEastAsia" w:hAnsiTheme="minorEastAsia" w:cstheme="minorEastAsia" w:hint="eastAsia"/>
          <w:sz w:val="24"/>
        </w:rPr>
        <w:t>2.7填写的用户名不存在</w:t>
      </w:r>
      <w:r>
        <w:rPr>
          <w:rFonts w:asciiTheme="minorEastAsia" w:hAnsiTheme="minorEastAsia" w:cstheme="minorEastAsia" w:hint="eastAsia"/>
          <w:sz w:val="24"/>
        </w:rPr>
        <w:tab/>
      </w:r>
    </w:p>
    <w:p w:rsidR="002915AD" w:rsidRDefault="00326715">
      <w:pPr>
        <w:spacing w:line="10" w:lineRule="atLeast"/>
        <w:ind w:firstLine="480"/>
        <w:rPr>
          <w:rFonts w:asciiTheme="minorEastAsia" w:hAnsiTheme="minorEastAsia" w:cstheme="minorEastAsia"/>
          <w:sz w:val="24"/>
        </w:rPr>
      </w:pPr>
      <w:r>
        <w:rPr>
          <w:rFonts w:asciiTheme="minorEastAsia" w:hAnsiTheme="minorEastAsia" w:cstheme="minorEastAsia" w:hint="eastAsia"/>
          <w:sz w:val="24"/>
        </w:rPr>
        <w:t>2.8显示用户名不存在，填写其他的用户名，直到用户名存在为止</w:t>
      </w:r>
    </w:p>
    <w:p w:rsidR="002915AD" w:rsidRDefault="00326715">
      <w:pPr>
        <w:spacing w:line="10" w:lineRule="atLeast"/>
        <w:ind w:leftChars="100" w:left="210"/>
        <w:rPr>
          <w:rFonts w:asciiTheme="minorEastAsia" w:hAnsiTheme="minorEastAsia" w:cstheme="minorEastAsia"/>
          <w:b/>
          <w:sz w:val="24"/>
        </w:rPr>
      </w:pPr>
      <w:r>
        <w:rPr>
          <w:rFonts w:asciiTheme="minorEastAsia" w:hAnsiTheme="minorEastAsia" w:cstheme="minorEastAsia" w:hint="eastAsia"/>
          <w:b/>
          <w:sz w:val="24"/>
        </w:rPr>
        <w:t>2.管理员退出：基本事件路径</w:t>
      </w:r>
    </w:p>
    <w:p w:rsidR="002915AD" w:rsidRDefault="00326715">
      <w:pPr>
        <w:spacing w:line="10" w:lineRule="atLeast"/>
        <w:ind w:leftChars="100" w:left="210"/>
        <w:rPr>
          <w:rFonts w:asciiTheme="minorEastAsia" w:hAnsiTheme="minorEastAsia" w:cstheme="minorEastAsia"/>
          <w:sz w:val="24"/>
        </w:rPr>
      </w:pPr>
      <w:r>
        <w:rPr>
          <w:rFonts w:asciiTheme="minorEastAsia" w:hAnsiTheme="minorEastAsia" w:cstheme="minorEastAsia" w:hint="eastAsia"/>
          <w:b/>
          <w:sz w:val="24"/>
        </w:rPr>
        <w:t xml:space="preserve">  </w:t>
      </w:r>
      <w:r>
        <w:rPr>
          <w:rFonts w:asciiTheme="minorEastAsia" w:hAnsiTheme="minorEastAsia" w:cstheme="minorEastAsia" w:hint="eastAsia"/>
          <w:sz w:val="24"/>
        </w:rPr>
        <w:t xml:space="preserve"> 1.1管理员点击退出按钮</w:t>
      </w:r>
    </w:p>
    <w:p w:rsidR="002915AD" w:rsidRDefault="00326715">
      <w:pPr>
        <w:spacing w:line="10" w:lineRule="atLeast"/>
        <w:ind w:leftChars="100" w:left="210"/>
        <w:rPr>
          <w:rFonts w:asciiTheme="minorEastAsia" w:hAnsiTheme="minorEastAsia" w:cstheme="minorEastAsia"/>
          <w:sz w:val="24"/>
        </w:rPr>
      </w:pPr>
      <w:r>
        <w:rPr>
          <w:rFonts w:asciiTheme="minorEastAsia" w:hAnsiTheme="minorEastAsia" w:cstheme="minorEastAsia" w:hint="eastAsia"/>
          <w:sz w:val="24"/>
        </w:rPr>
        <w:t xml:space="preserve">   1.2弹出提示框是否要退出系统</w:t>
      </w:r>
    </w:p>
    <w:p w:rsidR="002915AD" w:rsidRDefault="00326715">
      <w:pPr>
        <w:spacing w:line="10" w:lineRule="atLeast"/>
        <w:ind w:leftChars="100" w:left="210"/>
        <w:rPr>
          <w:rFonts w:asciiTheme="minorEastAsia" w:hAnsiTheme="minorEastAsia" w:cstheme="minorEastAsia"/>
          <w:sz w:val="24"/>
        </w:rPr>
      </w:pPr>
      <w:r>
        <w:rPr>
          <w:rFonts w:asciiTheme="minorEastAsia" w:hAnsiTheme="minorEastAsia" w:cstheme="minorEastAsia" w:hint="eastAsia"/>
          <w:sz w:val="24"/>
        </w:rPr>
        <w:t xml:space="preserve">   1.3管理员点击“是”</w:t>
      </w:r>
    </w:p>
    <w:p w:rsidR="002915AD" w:rsidRDefault="00326715">
      <w:pPr>
        <w:spacing w:line="10" w:lineRule="atLeast"/>
        <w:rPr>
          <w:rFonts w:asciiTheme="minorEastAsia" w:hAnsiTheme="minorEastAsia" w:cstheme="minorEastAsia"/>
          <w:sz w:val="24"/>
        </w:rPr>
      </w:pPr>
      <w:r>
        <w:rPr>
          <w:rFonts w:asciiTheme="minorEastAsia" w:hAnsiTheme="minorEastAsia" w:cstheme="minorEastAsia" w:hint="eastAsia"/>
          <w:sz w:val="24"/>
        </w:rPr>
        <w:t xml:space="preserve">     1.4成功退出</w:t>
      </w:r>
    </w:p>
    <w:p w:rsidR="002915AD" w:rsidRDefault="00326715">
      <w:pPr>
        <w:spacing w:line="10" w:lineRule="atLeast"/>
        <w:ind w:firstLineChars="200" w:firstLine="482"/>
        <w:rPr>
          <w:rFonts w:asciiTheme="minorEastAsia" w:hAnsiTheme="minorEastAsia" w:cstheme="minorEastAsia"/>
          <w:b/>
          <w:sz w:val="24"/>
        </w:rPr>
      </w:pPr>
      <w:r>
        <w:rPr>
          <w:rFonts w:asciiTheme="minorEastAsia" w:hAnsiTheme="minorEastAsia" w:cstheme="minorEastAsia" w:hint="eastAsia"/>
          <w:b/>
          <w:sz w:val="24"/>
        </w:rPr>
        <w:t>.管理员退出：可选事件路径</w:t>
      </w:r>
    </w:p>
    <w:p w:rsidR="002915AD" w:rsidRDefault="00326715">
      <w:pPr>
        <w:spacing w:line="10" w:lineRule="atLeast"/>
        <w:rPr>
          <w:rFonts w:asciiTheme="minorEastAsia" w:hAnsiTheme="minorEastAsia" w:cstheme="minorEastAsia"/>
          <w:sz w:val="24"/>
        </w:rPr>
      </w:pPr>
      <w:r>
        <w:rPr>
          <w:rFonts w:asciiTheme="minorEastAsia" w:hAnsiTheme="minorEastAsia" w:cstheme="minorEastAsia" w:hint="eastAsia"/>
          <w:b/>
          <w:sz w:val="24"/>
        </w:rPr>
        <w:t xml:space="preserve">  </w:t>
      </w:r>
      <w:r>
        <w:rPr>
          <w:rFonts w:asciiTheme="minorEastAsia" w:hAnsiTheme="minorEastAsia" w:cstheme="minorEastAsia" w:hint="eastAsia"/>
          <w:sz w:val="24"/>
        </w:rPr>
        <w:t xml:space="preserve">   2.1管理员点击退出按钮</w:t>
      </w:r>
    </w:p>
    <w:p w:rsidR="002915AD" w:rsidRDefault="00326715">
      <w:pPr>
        <w:spacing w:line="10" w:lineRule="atLeast"/>
        <w:ind w:firstLineChars="200" w:firstLine="480"/>
        <w:rPr>
          <w:rFonts w:asciiTheme="minorEastAsia" w:hAnsiTheme="minorEastAsia" w:cstheme="minorEastAsia"/>
          <w:sz w:val="24"/>
        </w:rPr>
      </w:pPr>
      <w:r>
        <w:rPr>
          <w:rFonts w:asciiTheme="minorEastAsia" w:hAnsiTheme="minorEastAsia" w:cstheme="minorEastAsia" w:hint="eastAsia"/>
          <w:sz w:val="24"/>
        </w:rPr>
        <w:t>2.2弹出提示框是否要退出系统</w:t>
      </w:r>
    </w:p>
    <w:p w:rsidR="002915AD" w:rsidRDefault="00326715">
      <w:pPr>
        <w:spacing w:line="10" w:lineRule="atLeast"/>
        <w:ind w:firstLineChars="200" w:firstLine="480"/>
        <w:rPr>
          <w:rFonts w:asciiTheme="minorEastAsia" w:hAnsiTheme="minorEastAsia" w:cstheme="minorEastAsia"/>
          <w:sz w:val="24"/>
        </w:rPr>
      </w:pPr>
      <w:r>
        <w:rPr>
          <w:rFonts w:asciiTheme="minorEastAsia" w:hAnsiTheme="minorEastAsia" w:cstheme="minorEastAsia" w:hint="eastAsia"/>
          <w:sz w:val="24"/>
        </w:rPr>
        <w:t>2.3管理员点击“否”</w:t>
      </w:r>
    </w:p>
    <w:p w:rsidR="002915AD" w:rsidRDefault="00326715">
      <w:pPr>
        <w:spacing w:line="10" w:lineRule="atLeast"/>
        <w:ind w:firstLineChars="200" w:firstLine="480"/>
        <w:rPr>
          <w:rFonts w:asciiTheme="minorEastAsia" w:hAnsiTheme="minorEastAsia" w:cstheme="minorEastAsia"/>
          <w:b/>
          <w:sz w:val="24"/>
        </w:rPr>
      </w:pPr>
      <w:r>
        <w:rPr>
          <w:rFonts w:asciiTheme="minorEastAsia" w:hAnsiTheme="minorEastAsia" w:cstheme="minorEastAsia" w:hint="eastAsia"/>
          <w:sz w:val="24"/>
        </w:rPr>
        <w:t>2.4没有退出，继续使用系统</w:t>
      </w:r>
    </w:p>
    <w:p w:rsidR="002915AD" w:rsidRDefault="002915AD">
      <w:pPr>
        <w:spacing w:line="10" w:lineRule="atLeast"/>
        <w:rPr>
          <w:rFonts w:asciiTheme="minorEastAsia" w:hAnsiTheme="minorEastAsia" w:cstheme="minorEastAsia"/>
          <w:sz w:val="24"/>
        </w:rPr>
      </w:pPr>
    </w:p>
    <w:p w:rsidR="002915AD" w:rsidRDefault="00326715">
      <w:pPr>
        <w:spacing w:line="10" w:lineRule="atLeast"/>
        <w:rPr>
          <w:rFonts w:asciiTheme="minorEastAsia" w:hAnsiTheme="minorEastAsia" w:cstheme="minorEastAsia"/>
          <w:b/>
          <w:sz w:val="24"/>
        </w:rPr>
      </w:pPr>
      <w:r>
        <w:rPr>
          <w:rFonts w:asciiTheme="minorEastAsia" w:hAnsiTheme="minorEastAsia" w:cstheme="minorEastAsia" w:hint="eastAsia"/>
          <w:b/>
          <w:sz w:val="24"/>
        </w:rPr>
        <w:t>3.管理员查看业务信息：基本事件路径</w:t>
      </w:r>
    </w:p>
    <w:p w:rsidR="002915AD" w:rsidRDefault="00326715">
      <w:pPr>
        <w:spacing w:line="10" w:lineRule="atLeast"/>
        <w:rPr>
          <w:rFonts w:asciiTheme="minorEastAsia" w:hAnsiTheme="minorEastAsia" w:cstheme="minorEastAsia"/>
          <w:sz w:val="24"/>
        </w:rPr>
      </w:pPr>
      <w:r>
        <w:rPr>
          <w:rFonts w:asciiTheme="minorEastAsia" w:hAnsiTheme="minorEastAsia" w:cstheme="minorEastAsia" w:hint="eastAsia"/>
          <w:b/>
          <w:sz w:val="24"/>
        </w:rPr>
        <w:t xml:space="preserve">    </w:t>
      </w:r>
      <w:r>
        <w:rPr>
          <w:rFonts w:asciiTheme="minorEastAsia" w:hAnsiTheme="minorEastAsia" w:cstheme="minorEastAsia" w:hint="eastAsia"/>
          <w:sz w:val="24"/>
        </w:rPr>
        <w:t>3.1 管理员点击业务一览按钮</w:t>
      </w:r>
    </w:p>
    <w:p w:rsidR="002915AD" w:rsidRDefault="00326715">
      <w:pPr>
        <w:spacing w:line="10" w:lineRule="atLeast"/>
        <w:rPr>
          <w:rFonts w:asciiTheme="minorEastAsia" w:hAnsiTheme="minorEastAsia" w:cstheme="minorEastAsia"/>
          <w:sz w:val="24"/>
        </w:rPr>
      </w:pPr>
      <w:r>
        <w:rPr>
          <w:rFonts w:asciiTheme="minorEastAsia" w:hAnsiTheme="minorEastAsia" w:cstheme="minorEastAsia" w:hint="eastAsia"/>
          <w:sz w:val="24"/>
        </w:rPr>
        <w:t xml:space="preserve">    3.2 系统显示所有业务信息和业务搜索框</w:t>
      </w:r>
    </w:p>
    <w:p w:rsidR="002915AD" w:rsidRDefault="00326715">
      <w:pPr>
        <w:spacing w:line="10" w:lineRule="atLeast"/>
        <w:rPr>
          <w:rFonts w:asciiTheme="minorEastAsia" w:hAnsiTheme="minorEastAsia" w:cstheme="minorEastAsia"/>
          <w:sz w:val="24"/>
        </w:rPr>
      </w:pPr>
      <w:r>
        <w:rPr>
          <w:rFonts w:asciiTheme="minorEastAsia" w:hAnsiTheme="minorEastAsia" w:cstheme="minorEastAsia" w:hint="eastAsia"/>
          <w:sz w:val="24"/>
        </w:rPr>
        <w:t xml:space="preserve">   3.3 管理员在搜索栏输入业务id</w:t>
      </w:r>
    </w:p>
    <w:p w:rsidR="002915AD" w:rsidRDefault="00326715">
      <w:pPr>
        <w:spacing w:line="10" w:lineRule="atLeast"/>
        <w:rPr>
          <w:rFonts w:asciiTheme="minorEastAsia" w:hAnsiTheme="minorEastAsia" w:cstheme="minorEastAsia"/>
          <w:b/>
          <w:sz w:val="24"/>
        </w:rPr>
      </w:pPr>
      <w:r>
        <w:rPr>
          <w:rFonts w:asciiTheme="minorEastAsia" w:hAnsiTheme="minorEastAsia" w:cstheme="minorEastAsia" w:hint="eastAsia"/>
          <w:sz w:val="24"/>
        </w:rPr>
        <w:t xml:space="preserve">   3.4 系统显示该id的业务信息</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b/>
          <w:sz w:val="24"/>
        </w:rPr>
        <w:lastRenderedPageBreak/>
        <w:t>4.管理员审核业务：基本事件路径</w:t>
      </w:r>
    </w:p>
    <w:p w:rsidR="002915AD" w:rsidRDefault="00326715">
      <w:pPr>
        <w:spacing w:line="10" w:lineRule="atLeast"/>
        <w:ind w:firstLine="315"/>
        <w:rPr>
          <w:rFonts w:asciiTheme="minorEastAsia" w:hAnsiTheme="minorEastAsia" w:cstheme="minorEastAsia"/>
          <w:sz w:val="24"/>
        </w:rPr>
      </w:pPr>
      <w:r>
        <w:rPr>
          <w:rFonts w:asciiTheme="minorEastAsia" w:hAnsiTheme="minorEastAsia" w:cstheme="minorEastAsia" w:hint="eastAsia"/>
        </w:rPr>
        <w:t>4.1</w:t>
      </w:r>
      <w:r>
        <w:rPr>
          <w:rFonts w:asciiTheme="minorEastAsia" w:hAnsiTheme="minorEastAsia" w:cstheme="minorEastAsia" w:hint="eastAsia"/>
          <w:sz w:val="24"/>
        </w:rPr>
        <w:t>管理员点击业务审核按钮</w:t>
      </w:r>
    </w:p>
    <w:p w:rsidR="002915AD" w:rsidRDefault="00326715">
      <w:pPr>
        <w:spacing w:line="10" w:lineRule="atLeast"/>
        <w:ind w:firstLine="353"/>
        <w:rPr>
          <w:rFonts w:asciiTheme="minorEastAsia" w:hAnsiTheme="minorEastAsia" w:cstheme="minorEastAsia"/>
          <w:sz w:val="24"/>
        </w:rPr>
      </w:pPr>
      <w:r>
        <w:rPr>
          <w:rFonts w:asciiTheme="minorEastAsia" w:hAnsiTheme="minorEastAsia" w:cstheme="minorEastAsia" w:hint="eastAsia"/>
          <w:sz w:val="24"/>
        </w:rPr>
        <w:t>4.2系统显示业务id,业务名称，业务金额，负责人id,负责人，日期，备注，审核情况，通过情况，审核按钮</w:t>
      </w:r>
    </w:p>
    <w:p w:rsidR="002915AD" w:rsidRDefault="00326715">
      <w:pPr>
        <w:spacing w:line="10" w:lineRule="atLeast"/>
        <w:ind w:firstLine="353"/>
        <w:rPr>
          <w:rFonts w:asciiTheme="minorEastAsia" w:hAnsiTheme="minorEastAsia" w:cstheme="minorEastAsia"/>
          <w:sz w:val="24"/>
        </w:rPr>
      </w:pPr>
      <w:r>
        <w:rPr>
          <w:rFonts w:asciiTheme="minorEastAsia" w:hAnsiTheme="minorEastAsia" w:cstheme="minorEastAsia" w:hint="eastAsia"/>
          <w:sz w:val="24"/>
        </w:rPr>
        <w:t>4.3 管理员点击审核按钮</w:t>
      </w:r>
    </w:p>
    <w:p w:rsidR="002915AD" w:rsidRDefault="00326715">
      <w:pPr>
        <w:spacing w:line="10" w:lineRule="atLeast"/>
        <w:ind w:firstLine="353"/>
        <w:rPr>
          <w:rFonts w:asciiTheme="minorEastAsia" w:hAnsiTheme="minorEastAsia" w:cstheme="minorEastAsia"/>
          <w:b/>
          <w:sz w:val="24"/>
        </w:rPr>
      </w:pPr>
      <w:r>
        <w:rPr>
          <w:rFonts w:asciiTheme="minorEastAsia" w:hAnsiTheme="minorEastAsia" w:cstheme="minorEastAsia" w:hint="eastAsia"/>
          <w:sz w:val="24"/>
        </w:rPr>
        <w:t>4.4 业务通过审核</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b/>
          <w:sz w:val="24"/>
        </w:rPr>
        <w:t>5.管理员查看员工信息：基本事件路径</w:t>
      </w:r>
    </w:p>
    <w:p w:rsidR="002915AD" w:rsidRDefault="00326715">
      <w:pPr>
        <w:spacing w:line="10" w:lineRule="atLeast"/>
        <w:ind w:left="360"/>
        <w:rPr>
          <w:rFonts w:asciiTheme="minorEastAsia" w:hAnsiTheme="minorEastAsia" w:cstheme="minorEastAsia"/>
        </w:rPr>
      </w:pPr>
      <w:r>
        <w:rPr>
          <w:rFonts w:asciiTheme="minorEastAsia" w:hAnsiTheme="minorEastAsia" w:cstheme="minorEastAsia" w:hint="eastAsia"/>
        </w:rPr>
        <w:t>5.1点击员工一览按钮</w:t>
      </w:r>
    </w:p>
    <w:p w:rsidR="002915AD" w:rsidRDefault="00326715">
      <w:pPr>
        <w:spacing w:line="10" w:lineRule="atLeast"/>
        <w:ind w:firstLineChars="150" w:firstLine="315"/>
        <w:rPr>
          <w:rFonts w:asciiTheme="minorEastAsia" w:hAnsiTheme="minorEastAsia" w:cstheme="minorEastAsia"/>
        </w:rPr>
      </w:pPr>
      <w:r>
        <w:rPr>
          <w:rFonts w:asciiTheme="minorEastAsia" w:hAnsiTheme="minorEastAsia" w:cstheme="minorEastAsia" w:hint="eastAsia"/>
        </w:rPr>
        <w:t>5.2显示所有员工信息，搜索框，更新按钮</w:t>
      </w:r>
    </w:p>
    <w:p w:rsidR="002915AD" w:rsidRDefault="00326715">
      <w:pPr>
        <w:spacing w:line="10" w:lineRule="atLeast"/>
        <w:ind w:firstLineChars="150" w:firstLine="315"/>
        <w:rPr>
          <w:rFonts w:asciiTheme="minorEastAsia" w:hAnsiTheme="minorEastAsia" w:cstheme="minorEastAsia"/>
        </w:rPr>
      </w:pPr>
      <w:r>
        <w:rPr>
          <w:rFonts w:asciiTheme="minorEastAsia" w:hAnsiTheme="minorEastAsia" w:cstheme="minorEastAsia" w:hint="eastAsia"/>
        </w:rPr>
        <w:t>5.3管理员在搜索栏输入工号，点击搜索按钮</w:t>
      </w:r>
      <w:r>
        <w:rPr>
          <w:rFonts w:asciiTheme="minorEastAsia" w:hAnsiTheme="minorEastAsia" w:cstheme="minorEastAsia" w:hint="eastAsia"/>
        </w:rPr>
        <w:tab/>
      </w:r>
    </w:p>
    <w:p w:rsidR="002915AD" w:rsidRDefault="00326715">
      <w:pPr>
        <w:spacing w:line="10" w:lineRule="atLeast"/>
        <w:ind w:left="360"/>
        <w:rPr>
          <w:rFonts w:asciiTheme="minorEastAsia" w:hAnsiTheme="minorEastAsia" w:cstheme="minorEastAsia"/>
          <w:szCs w:val="21"/>
        </w:rPr>
      </w:pPr>
      <w:r>
        <w:rPr>
          <w:rFonts w:asciiTheme="minorEastAsia" w:hAnsiTheme="minorEastAsia" w:cstheme="minorEastAsia" w:hint="eastAsia"/>
          <w:szCs w:val="21"/>
        </w:rPr>
        <w:t>5.4显示该工号员工信息</w:t>
      </w:r>
    </w:p>
    <w:p w:rsidR="002915AD" w:rsidRDefault="00326715">
      <w:pPr>
        <w:spacing w:line="10" w:lineRule="atLeast"/>
        <w:ind w:firstLineChars="100" w:firstLine="241"/>
        <w:rPr>
          <w:rFonts w:asciiTheme="minorEastAsia" w:hAnsiTheme="minorEastAsia" w:cstheme="minorEastAsia"/>
        </w:rPr>
      </w:pPr>
      <w:r>
        <w:rPr>
          <w:rFonts w:asciiTheme="minorEastAsia" w:hAnsiTheme="minorEastAsia" w:cstheme="minorEastAsia" w:hint="eastAsia"/>
          <w:b/>
          <w:sz w:val="24"/>
        </w:rPr>
        <w:t>管理员修改员工信息：可选事件路径</w:t>
      </w:r>
    </w:p>
    <w:p w:rsidR="002915AD" w:rsidRDefault="00326715">
      <w:pPr>
        <w:spacing w:line="10" w:lineRule="atLeast"/>
        <w:ind w:left="360"/>
        <w:rPr>
          <w:rFonts w:asciiTheme="minorEastAsia" w:hAnsiTheme="minorEastAsia" w:cstheme="minorEastAsia"/>
          <w:szCs w:val="21"/>
        </w:rPr>
      </w:pPr>
      <w:r>
        <w:rPr>
          <w:rFonts w:asciiTheme="minorEastAsia" w:hAnsiTheme="minorEastAsia" w:cstheme="minorEastAsia" w:hint="eastAsia"/>
          <w:szCs w:val="21"/>
        </w:rPr>
        <w:t>5.5管理员点击更新按钮</w:t>
      </w:r>
    </w:p>
    <w:p w:rsidR="002915AD" w:rsidRDefault="00326715">
      <w:pPr>
        <w:spacing w:line="10" w:lineRule="atLeast"/>
        <w:ind w:left="360"/>
        <w:rPr>
          <w:rFonts w:asciiTheme="minorEastAsia" w:hAnsiTheme="minorEastAsia" w:cstheme="minorEastAsia"/>
          <w:szCs w:val="21"/>
        </w:rPr>
      </w:pPr>
      <w:r>
        <w:rPr>
          <w:rFonts w:asciiTheme="minorEastAsia" w:hAnsiTheme="minorEastAsia" w:cstheme="minorEastAsia" w:hint="eastAsia"/>
          <w:szCs w:val="21"/>
        </w:rPr>
        <w:t>5.6显示职员信息修改界面，显示员工信息，保存按钮和重填按钮</w:t>
      </w:r>
    </w:p>
    <w:p w:rsidR="002915AD" w:rsidRDefault="00326715">
      <w:pPr>
        <w:spacing w:line="10" w:lineRule="atLeast"/>
        <w:ind w:left="360"/>
        <w:rPr>
          <w:rFonts w:asciiTheme="minorEastAsia" w:hAnsiTheme="minorEastAsia" w:cstheme="minorEastAsia"/>
          <w:szCs w:val="21"/>
        </w:rPr>
      </w:pPr>
      <w:r>
        <w:rPr>
          <w:rFonts w:asciiTheme="minorEastAsia" w:hAnsiTheme="minorEastAsia" w:cstheme="minorEastAsia" w:hint="eastAsia"/>
          <w:szCs w:val="21"/>
        </w:rPr>
        <w:t>5.7管理员编辑员工修改信息</w:t>
      </w:r>
    </w:p>
    <w:p w:rsidR="002915AD" w:rsidRDefault="00326715">
      <w:pPr>
        <w:spacing w:line="10" w:lineRule="atLeast"/>
        <w:ind w:left="360"/>
        <w:rPr>
          <w:rFonts w:asciiTheme="minorEastAsia" w:hAnsiTheme="minorEastAsia" w:cstheme="minorEastAsia"/>
          <w:szCs w:val="21"/>
        </w:rPr>
      </w:pPr>
      <w:r>
        <w:rPr>
          <w:rFonts w:asciiTheme="minorEastAsia" w:hAnsiTheme="minorEastAsia" w:cstheme="minorEastAsia" w:hint="eastAsia"/>
          <w:szCs w:val="21"/>
        </w:rPr>
        <w:t>5.8点击保存按钮，保存员工信息</w:t>
      </w:r>
    </w:p>
    <w:p w:rsidR="002915AD" w:rsidRDefault="00326715">
      <w:pPr>
        <w:spacing w:line="10" w:lineRule="atLeast"/>
        <w:ind w:firstLineChars="100" w:firstLine="241"/>
        <w:rPr>
          <w:rFonts w:asciiTheme="minorEastAsia" w:hAnsiTheme="minorEastAsia" w:cstheme="minorEastAsia"/>
        </w:rPr>
      </w:pPr>
      <w:r>
        <w:rPr>
          <w:rFonts w:asciiTheme="minorEastAsia" w:hAnsiTheme="minorEastAsia" w:cstheme="minorEastAsia" w:hint="eastAsia"/>
          <w:b/>
          <w:sz w:val="24"/>
        </w:rPr>
        <w:t>管理员修改员工信息：可选事件路径</w:t>
      </w:r>
    </w:p>
    <w:p w:rsidR="002915AD" w:rsidRDefault="00326715">
      <w:pPr>
        <w:spacing w:line="10" w:lineRule="atLeast"/>
        <w:ind w:left="360"/>
        <w:rPr>
          <w:rFonts w:asciiTheme="minorEastAsia" w:hAnsiTheme="minorEastAsia" w:cstheme="minorEastAsia"/>
          <w:szCs w:val="21"/>
        </w:rPr>
      </w:pPr>
      <w:r>
        <w:rPr>
          <w:rFonts w:asciiTheme="minorEastAsia" w:hAnsiTheme="minorEastAsia" w:cstheme="minorEastAsia" w:hint="eastAsia"/>
          <w:szCs w:val="21"/>
        </w:rPr>
        <w:t>5.9点击重填按钮，重新填写该员工修改信息</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b/>
          <w:sz w:val="24"/>
        </w:rPr>
        <w:t>6.管理员添加员工信息：基本事件路径</w:t>
      </w:r>
    </w:p>
    <w:p w:rsidR="002915AD" w:rsidRDefault="00326715">
      <w:pPr>
        <w:numPr>
          <w:ilvl w:val="1"/>
          <w:numId w:val="7"/>
        </w:numPr>
        <w:spacing w:line="10" w:lineRule="atLeast"/>
        <w:rPr>
          <w:rFonts w:asciiTheme="minorEastAsia" w:hAnsiTheme="minorEastAsia" w:cstheme="minorEastAsia"/>
        </w:rPr>
      </w:pPr>
      <w:r>
        <w:rPr>
          <w:rFonts w:asciiTheme="minorEastAsia" w:hAnsiTheme="minorEastAsia" w:cstheme="minorEastAsia" w:hint="eastAsia"/>
        </w:rPr>
        <w:t>点击添加员工按钮</w:t>
      </w:r>
    </w:p>
    <w:p w:rsidR="002915AD" w:rsidRDefault="00326715">
      <w:pPr>
        <w:numPr>
          <w:ilvl w:val="1"/>
          <w:numId w:val="7"/>
        </w:numPr>
        <w:spacing w:line="10" w:lineRule="atLeast"/>
        <w:rPr>
          <w:rFonts w:asciiTheme="minorEastAsia" w:hAnsiTheme="minorEastAsia" w:cstheme="minorEastAsia"/>
        </w:rPr>
      </w:pPr>
      <w:r>
        <w:rPr>
          <w:rFonts w:asciiTheme="minorEastAsia" w:hAnsiTheme="minorEastAsia" w:cstheme="minorEastAsia" w:hint="eastAsia"/>
        </w:rPr>
        <w:t>显示添加员工界面，保存按钮，重填按钮</w:t>
      </w:r>
    </w:p>
    <w:p w:rsidR="002915AD" w:rsidRDefault="00326715">
      <w:pPr>
        <w:numPr>
          <w:ilvl w:val="1"/>
          <w:numId w:val="7"/>
        </w:numPr>
        <w:spacing w:line="10" w:lineRule="atLeast"/>
        <w:rPr>
          <w:rFonts w:asciiTheme="minorEastAsia" w:hAnsiTheme="minorEastAsia" w:cstheme="minorEastAsia"/>
        </w:rPr>
      </w:pPr>
      <w:r>
        <w:rPr>
          <w:rFonts w:asciiTheme="minorEastAsia" w:hAnsiTheme="minorEastAsia" w:cstheme="minorEastAsia" w:hint="eastAsia"/>
        </w:rPr>
        <w:t>管理员填写要添加的员工信息</w:t>
      </w:r>
    </w:p>
    <w:p w:rsidR="002915AD" w:rsidRDefault="00326715">
      <w:pPr>
        <w:numPr>
          <w:ilvl w:val="1"/>
          <w:numId w:val="7"/>
        </w:numPr>
        <w:spacing w:line="10" w:lineRule="atLeast"/>
        <w:rPr>
          <w:rFonts w:asciiTheme="minorEastAsia" w:hAnsiTheme="minorEastAsia" w:cstheme="minorEastAsia"/>
        </w:rPr>
      </w:pPr>
      <w:r>
        <w:rPr>
          <w:rFonts w:asciiTheme="minorEastAsia" w:hAnsiTheme="minorEastAsia" w:cstheme="minorEastAsia" w:hint="eastAsia"/>
        </w:rPr>
        <w:t>点击保存按钮，保存该员工信息</w:t>
      </w:r>
    </w:p>
    <w:p w:rsidR="002915AD" w:rsidRDefault="00326715">
      <w:pPr>
        <w:numPr>
          <w:ilvl w:val="1"/>
          <w:numId w:val="7"/>
        </w:numPr>
        <w:spacing w:line="10" w:lineRule="atLeast"/>
        <w:rPr>
          <w:rFonts w:asciiTheme="minorEastAsia" w:hAnsiTheme="minorEastAsia" w:cstheme="minorEastAsia"/>
        </w:rPr>
      </w:pPr>
      <w:r>
        <w:rPr>
          <w:rFonts w:asciiTheme="minorEastAsia" w:hAnsiTheme="minorEastAsia" w:cstheme="minorEastAsia" w:hint="eastAsia"/>
        </w:rPr>
        <w:t>点击重填按钮，重新添加该员工信息</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b/>
          <w:sz w:val="24"/>
        </w:rPr>
        <w:t>7. 管理员查看工资情况：基本事件路径</w:t>
      </w:r>
    </w:p>
    <w:p w:rsidR="002915AD" w:rsidRDefault="00326715">
      <w:pPr>
        <w:spacing w:line="10" w:lineRule="atLeast"/>
        <w:ind w:firstLineChars="200" w:firstLine="420"/>
        <w:rPr>
          <w:rFonts w:asciiTheme="minorEastAsia" w:hAnsiTheme="minorEastAsia" w:cstheme="minorEastAsia"/>
        </w:rPr>
      </w:pPr>
      <w:r>
        <w:rPr>
          <w:rFonts w:asciiTheme="minorEastAsia" w:hAnsiTheme="minorEastAsia" w:cstheme="minorEastAsia" w:hint="eastAsia"/>
        </w:rPr>
        <w:t>7.1 点击工资一览按钮</w:t>
      </w:r>
    </w:p>
    <w:p w:rsidR="002915AD" w:rsidRDefault="00326715">
      <w:pPr>
        <w:spacing w:line="10" w:lineRule="atLeast"/>
        <w:ind w:firstLineChars="200" w:firstLine="420"/>
        <w:rPr>
          <w:rFonts w:asciiTheme="minorEastAsia" w:hAnsiTheme="minorEastAsia" w:cstheme="minorEastAsia"/>
        </w:rPr>
      </w:pPr>
      <w:r>
        <w:rPr>
          <w:rFonts w:asciiTheme="minorEastAsia" w:hAnsiTheme="minorEastAsia" w:cstheme="minorEastAsia" w:hint="eastAsia"/>
        </w:rPr>
        <w:t>7.2 显示所有员工的工资详情，刷新按钮，搜索栏</w:t>
      </w:r>
    </w:p>
    <w:p w:rsidR="002915AD" w:rsidRDefault="00326715">
      <w:pPr>
        <w:spacing w:line="10" w:lineRule="atLeast"/>
        <w:ind w:firstLineChars="200" w:firstLine="420"/>
        <w:rPr>
          <w:rFonts w:asciiTheme="minorEastAsia" w:hAnsiTheme="minorEastAsia" w:cstheme="minorEastAsia"/>
        </w:rPr>
      </w:pPr>
      <w:r>
        <w:rPr>
          <w:rFonts w:asciiTheme="minorEastAsia" w:hAnsiTheme="minorEastAsia" w:cstheme="minorEastAsia" w:hint="eastAsia"/>
        </w:rPr>
        <w:t>7.2 输入员工工号，点击搜索按钮</w:t>
      </w:r>
    </w:p>
    <w:p w:rsidR="002915AD" w:rsidRDefault="00326715">
      <w:pPr>
        <w:spacing w:line="10" w:lineRule="atLeast"/>
        <w:ind w:firstLineChars="200" w:firstLine="420"/>
        <w:rPr>
          <w:rFonts w:asciiTheme="minorEastAsia" w:hAnsiTheme="minorEastAsia" w:cstheme="minorEastAsia"/>
        </w:rPr>
      </w:pPr>
      <w:r>
        <w:rPr>
          <w:rFonts w:asciiTheme="minorEastAsia" w:hAnsiTheme="minorEastAsia" w:cstheme="minorEastAsia" w:hint="eastAsia"/>
        </w:rPr>
        <w:t>7.3 显示该工号员工的工资详情</w:t>
      </w:r>
    </w:p>
    <w:p w:rsidR="002915AD" w:rsidRDefault="00326715">
      <w:pPr>
        <w:spacing w:line="10" w:lineRule="atLeast"/>
        <w:ind w:firstLineChars="200" w:firstLine="420"/>
        <w:rPr>
          <w:rFonts w:asciiTheme="minorEastAsia" w:hAnsiTheme="minorEastAsia" w:cstheme="minorEastAsia"/>
        </w:rPr>
      </w:pPr>
      <w:r>
        <w:rPr>
          <w:rFonts w:asciiTheme="minorEastAsia" w:hAnsiTheme="minorEastAsia" w:cstheme="minorEastAsia" w:hint="eastAsia"/>
        </w:rPr>
        <w:t>7.4 点击刷新按钮，刷新工资详情</w:t>
      </w:r>
    </w:p>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b/>
          <w:sz w:val="24"/>
        </w:rPr>
        <w:t>8. 管理员结算工资：基本事件路径</w:t>
      </w:r>
    </w:p>
    <w:p w:rsidR="002915AD" w:rsidRDefault="00165B1E">
      <w:pPr>
        <w:spacing w:line="10" w:lineRule="atLeast"/>
        <w:ind w:firstLine="435"/>
        <w:rPr>
          <w:rFonts w:asciiTheme="minorEastAsia" w:hAnsiTheme="minorEastAsia" w:cstheme="minorEastAsia"/>
          <w:szCs w:val="21"/>
        </w:rPr>
      </w:pPr>
      <w:r>
        <w:rPr>
          <w:rFonts w:asciiTheme="minorEastAsia" w:hAnsiTheme="minorEastAsia" w:cstheme="minorEastAsia" w:hint="eastAsia"/>
          <w:szCs w:val="21"/>
        </w:rPr>
        <w:t xml:space="preserve">8.1 </w:t>
      </w:r>
      <w:r w:rsidR="00326715">
        <w:rPr>
          <w:rFonts w:asciiTheme="minorEastAsia" w:hAnsiTheme="minorEastAsia" w:cstheme="minorEastAsia" w:hint="eastAsia"/>
          <w:szCs w:val="21"/>
        </w:rPr>
        <w:t>点击工资结算按钮</w:t>
      </w:r>
    </w:p>
    <w:p w:rsidR="002915AD" w:rsidRDefault="00326715">
      <w:pPr>
        <w:spacing w:line="10" w:lineRule="atLeast"/>
        <w:ind w:firstLine="435"/>
        <w:rPr>
          <w:rFonts w:asciiTheme="minorEastAsia" w:hAnsiTheme="minorEastAsia" w:cstheme="minorEastAsia"/>
          <w:szCs w:val="21"/>
        </w:rPr>
      </w:pPr>
      <w:r>
        <w:rPr>
          <w:rFonts w:asciiTheme="minorEastAsia" w:hAnsiTheme="minorEastAsia" w:cstheme="minorEastAsia" w:hint="eastAsia"/>
          <w:szCs w:val="21"/>
        </w:rPr>
        <w:t>8.2 显示所有员工的工资详情，每个员工工资详情均有结算按钮</w:t>
      </w:r>
    </w:p>
    <w:p w:rsidR="002915AD" w:rsidRDefault="00326715">
      <w:pPr>
        <w:spacing w:line="10" w:lineRule="atLeast"/>
        <w:ind w:firstLine="435"/>
        <w:rPr>
          <w:rFonts w:asciiTheme="minorEastAsia" w:hAnsiTheme="minorEastAsia" w:cstheme="minorEastAsia"/>
          <w:szCs w:val="21"/>
        </w:rPr>
      </w:pPr>
      <w:r>
        <w:rPr>
          <w:rFonts w:asciiTheme="minorEastAsia" w:hAnsiTheme="minorEastAsia" w:cstheme="minorEastAsia" w:hint="eastAsia"/>
          <w:szCs w:val="21"/>
        </w:rPr>
        <w:t>8.3 若在结算日，结算工资，显示结算后的工资详情</w:t>
      </w:r>
    </w:p>
    <w:p w:rsidR="002915AD" w:rsidRDefault="00326715">
      <w:pPr>
        <w:spacing w:line="10" w:lineRule="atLeast"/>
        <w:ind w:firstLine="435"/>
        <w:rPr>
          <w:rFonts w:asciiTheme="minorEastAsia" w:hAnsiTheme="minorEastAsia" w:cstheme="minorEastAsia"/>
          <w:sz w:val="24"/>
        </w:rPr>
      </w:pPr>
      <w:r>
        <w:rPr>
          <w:rFonts w:asciiTheme="minorEastAsia" w:hAnsiTheme="minorEastAsia" w:cstheme="minorEastAsia" w:hint="eastAsia"/>
          <w:szCs w:val="21"/>
        </w:rPr>
        <w:t>8.4 若不在结算日，显示未到结算日，不可结算，回到原界面</w:t>
      </w:r>
    </w:p>
    <w:p w:rsidR="002915AD" w:rsidRDefault="00326715">
      <w:pPr>
        <w:tabs>
          <w:tab w:val="left" w:pos="617"/>
        </w:tabs>
        <w:spacing w:line="10" w:lineRule="atLeast"/>
        <w:rPr>
          <w:rFonts w:asciiTheme="minorEastAsia" w:hAnsiTheme="minorEastAsia" w:cstheme="minorEastAsia"/>
        </w:rPr>
      </w:pPr>
      <w:r>
        <w:rPr>
          <w:rFonts w:asciiTheme="minorEastAsia" w:hAnsiTheme="minorEastAsia" w:cstheme="minorEastAsia" w:hint="eastAsia"/>
        </w:rPr>
        <w:tab/>
      </w:r>
    </w:p>
    <w:p w:rsidR="002915AD" w:rsidRDefault="00326715">
      <w:pPr>
        <w:pStyle w:val="2"/>
        <w:spacing w:before="0" w:after="0" w:line="10" w:lineRule="atLeast"/>
        <w:rPr>
          <w:rFonts w:asciiTheme="minorEastAsia" w:eastAsiaTheme="minorEastAsia" w:hAnsiTheme="minorEastAsia" w:cstheme="minorEastAsia"/>
          <w:sz w:val="28"/>
          <w:szCs w:val="28"/>
        </w:rPr>
      </w:pPr>
      <w:bookmarkStart w:id="41" w:name="__RefHeading__33_209121840"/>
      <w:bookmarkEnd w:id="41"/>
      <w:r>
        <w:rPr>
          <w:rFonts w:asciiTheme="minorEastAsia" w:eastAsiaTheme="minorEastAsia" w:hAnsiTheme="minorEastAsia" w:cstheme="minorEastAsia" w:hint="eastAsia"/>
          <w:sz w:val="28"/>
          <w:szCs w:val="28"/>
        </w:rPr>
        <w:t>4.2功能描述</w:t>
      </w:r>
    </w:p>
    <w:p w:rsidR="002915AD" w:rsidRDefault="00326715">
      <w:pPr>
        <w:spacing w:line="10" w:lineRule="atLeast"/>
        <w:rPr>
          <w:rFonts w:asciiTheme="minorEastAsia" w:hAnsiTheme="minorEastAsia" w:cstheme="minorEastAsia"/>
          <w:szCs w:val="20"/>
        </w:rPr>
      </w:pPr>
      <w:r>
        <w:rPr>
          <w:rFonts w:asciiTheme="minorEastAsia" w:hAnsiTheme="minorEastAsia" w:cstheme="minorEastAsia" w:hint="eastAsia"/>
          <w:szCs w:val="20"/>
        </w:rPr>
        <w:t>编号说明：01为管理员适用，02为同学适用。</w:t>
      </w:r>
    </w:p>
    <w:p w:rsidR="002915AD" w:rsidRDefault="002915AD">
      <w:pPr>
        <w:spacing w:line="10" w:lineRule="atLeast"/>
        <w:rPr>
          <w:rFonts w:asciiTheme="minorEastAsia" w:hAnsiTheme="minorEastAsia" w:cstheme="minorEastAsia"/>
          <w:szCs w:val="20"/>
        </w:rPr>
      </w:pPr>
    </w:p>
    <w:tbl>
      <w:tblPr>
        <w:tblW w:w="8532" w:type="dxa"/>
        <w:tblInd w:w="-5" w:type="dxa"/>
        <w:tblLayout w:type="fixed"/>
        <w:tblLook w:val="04A0" w:firstRow="1" w:lastRow="0" w:firstColumn="1" w:lastColumn="0" w:noHBand="0" w:noVBand="1"/>
      </w:tblPr>
      <w:tblGrid>
        <w:gridCol w:w="1526"/>
        <w:gridCol w:w="2190"/>
        <w:gridCol w:w="4816"/>
      </w:tblGrid>
      <w:tr w:rsidR="002915AD">
        <w:tc>
          <w:tcPr>
            <w:tcW w:w="1526"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编号</w:t>
            </w:r>
          </w:p>
        </w:tc>
        <w:tc>
          <w:tcPr>
            <w:tcW w:w="2190"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需求名称</w:t>
            </w:r>
          </w:p>
        </w:tc>
        <w:tc>
          <w:tcPr>
            <w:tcW w:w="48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描述</w:t>
            </w:r>
          </w:p>
        </w:tc>
      </w:tr>
      <w:tr w:rsidR="002915AD">
        <w:tc>
          <w:tcPr>
            <w:tcW w:w="1526"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szCs w:val="20"/>
              </w:rPr>
              <w:t>0101</w:t>
            </w:r>
          </w:p>
        </w:tc>
        <w:tc>
          <w:tcPr>
            <w:tcW w:w="2190"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登录</w:t>
            </w:r>
          </w:p>
        </w:tc>
        <w:tc>
          <w:tcPr>
            <w:tcW w:w="48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rPr>
              <w:t>管理员通过用户名和密码登录系统</w:t>
            </w:r>
          </w:p>
        </w:tc>
      </w:tr>
      <w:tr w:rsidR="002915AD">
        <w:tc>
          <w:tcPr>
            <w:tcW w:w="1526"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0102</w:t>
            </w:r>
          </w:p>
        </w:tc>
        <w:tc>
          <w:tcPr>
            <w:tcW w:w="2190"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退出</w:t>
            </w:r>
          </w:p>
        </w:tc>
        <w:tc>
          <w:tcPr>
            <w:tcW w:w="48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管理员退出登陆</w:t>
            </w:r>
          </w:p>
        </w:tc>
      </w:tr>
      <w:tr w:rsidR="002915AD">
        <w:tc>
          <w:tcPr>
            <w:tcW w:w="1526"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0103</w:t>
            </w:r>
          </w:p>
        </w:tc>
        <w:tc>
          <w:tcPr>
            <w:tcW w:w="2190"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修改密码</w:t>
            </w:r>
          </w:p>
        </w:tc>
        <w:tc>
          <w:tcPr>
            <w:tcW w:w="48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管理员修改密码</w:t>
            </w:r>
          </w:p>
        </w:tc>
      </w:tr>
      <w:tr w:rsidR="002915AD">
        <w:tc>
          <w:tcPr>
            <w:tcW w:w="1526"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szCs w:val="20"/>
              </w:rPr>
              <w:lastRenderedPageBreak/>
              <w:t>0104</w:t>
            </w:r>
          </w:p>
        </w:tc>
        <w:tc>
          <w:tcPr>
            <w:tcW w:w="2190"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查看业务详情</w:t>
            </w:r>
          </w:p>
        </w:tc>
        <w:tc>
          <w:tcPr>
            <w:tcW w:w="48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rPr>
              <w:t>查看所有员工的业务详情</w:t>
            </w:r>
          </w:p>
        </w:tc>
      </w:tr>
      <w:tr w:rsidR="002915AD">
        <w:tc>
          <w:tcPr>
            <w:tcW w:w="1526"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szCs w:val="20"/>
              </w:rPr>
              <w:t>0105</w:t>
            </w:r>
          </w:p>
        </w:tc>
        <w:tc>
          <w:tcPr>
            <w:tcW w:w="2190"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业务审核</w:t>
            </w:r>
          </w:p>
        </w:tc>
        <w:tc>
          <w:tcPr>
            <w:tcW w:w="48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rPr>
              <w:t>审核未通过的业务</w:t>
            </w:r>
          </w:p>
        </w:tc>
      </w:tr>
      <w:tr w:rsidR="002915AD">
        <w:tc>
          <w:tcPr>
            <w:tcW w:w="1526"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szCs w:val="20"/>
              </w:rPr>
              <w:t>0106</w:t>
            </w:r>
          </w:p>
        </w:tc>
        <w:tc>
          <w:tcPr>
            <w:tcW w:w="2190"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查看员工信息</w:t>
            </w:r>
          </w:p>
        </w:tc>
        <w:tc>
          <w:tcPr>
            <w:tcW w:w="48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rPr>
              <w:t>查看员工信息，可通过查询工号查看某个员工信息</w:t>
            </w:r>
          </w:p>
        </w:tc>
      </w:tr>
      <w:tr w:rsidR="002915AD">
        <w:tc>
          <w:tcPr>
            <w:tcW w:w="1526"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szCs w:val="20"/>
              </w:rPr>
              <w:t>0107</w:t>
            </w:r>
          </w:p>
        </w:tc>
        <w:tc>
          <w:tcPr>
            <w:tcW w:w="2190"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添加员工信息</w:t>
            </w:r>
          </w:p>
        </w:tc>
        <w:tc>
          <w:tcPr>
            <w:tcW w:w="48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rPr>
              <w:t>添加员工信息</w:t>
            </w:r>
          </w:p>
        </w:tc>
      </w:tr>
      <w:tr w:rsidR="002915AD">
        <w:tc>
          <w:tcPr>
            <w:tcW w:w="1526"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szCs w:val="20"/>
              </w:rPr>
              <w:t>0108</w:t>
            </w:r>
          </w:p>
        </w:tc>
        <w:tc>
          <w:tcPr>
            <w:tcW w:w="2190"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查看工资详情</w:t>
            </w:r>
          </w:p>
        </w:tc>
        <w:tc>
          <w:tcPr>
            <w:tcW w:w="48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rPr>
              <w:t>查看工资详情，可通过查询工号查看某个员工工资</w:t>
            </w:r>
          </w:p>
        </w:tc>
      </w:tr>
      <w:tr w:rsidR="002915AD">
        <w:tc>
          <w:tcPr>
            <w:tcW w:w="1526"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szCs w:val="20"/>
              </w:rPr>
              <w:t>0109</w:t>
            </w:r>
          </w:p>
        </w:tc>
        <w:tc>
          <w:tcPr>
            <w:tcW w:w="2190"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结算工资</w:t>
            </w:r>
          </w:p>
        </w:tc>
        <w:tc>
          <w:tcPr>
            <w:tcW w:w="48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rPr>
              <w:t>结算工资，只有结算日可结算工资</w:t>
            </w:r>
          </w:p>
        </w:tc>
      </w:tr>
      <w:tr w:rsidR="002915AD">
        <w:tc>
          <w:tcPr>
            <w:tcW w:w="1526"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0201</w:t>
            </w:r>
          </w:p>
        </w:tc>
        <w:tc>
          <w:tcPr>
            <w:tcW w:w="2190"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szCs w:val="20"/>
              </w:rPr>
              <w:t>登录</w:t>
            </w:r>
          </w:p>
        </w:tc>
        <w:tc>
          <w:tcPr>
            <w:tcW w:w="48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rPr>
              <w:t>员工通过用户名和密码登录系统</w:t>
            </w:r>
          </w:p>
        </w:tc>
      </w:tr>
      <w:tr w:rsidR="002915AD">
        <w:tc>
          <w:tcPr>
            <w:tcW w:w="1526"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0202</w:t>
            </w:r>
          </w:p>
        </w:tc>
        <w:tc>
          <w:tcPr>
            <w:tcW w:w="2190"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退出</w:t>
            </w:r>
          </w:p>
        </w:tc>
        <w:tc>
          <w:tcPr>
            <w:tcW w:w="48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员工退出登陆</w:t>
            </w:r>
          </w:p>
        </w:tc>
      </w:tr>
      <w:tr w:rsidR="002915AD">
        <w:tc>
          <w:tcPr>
            <w:tcW w:w="1526"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0203</w:t>
            </w:r>
          </w:p>
        </w:tc>
        <w:tc>
          <w:tcPr>
            <w:tcW w:w="2190"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修改密码</w:t>
            </w:r>
          </w:p>
        </w:tc>
        <w:tc>
          <w:tcPr>
            <w:tcW w:w="48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员工修改密码</w:t>
            </w:r>
          </w:p>
        </w:tc>
      </w:tr>
      <w:tr w:rsidR="002915AD">
        <w:tc>
          <w:tcPr>
            <w:tcW w:w="1526"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0204</w:t>
            </w:r>
          </w:p>
        </w:tc>
        <w:tc>
          <w:tcPr>
            <w:tcW w:w="2190"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查看个人详细信息</w:t>
            </w:r>
          </w:p>
        </w:tc>
        <w:tc>
          <w:tcPr>
            <w:tcW w:w="48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查看个人详细信息</w:t>
            </w:r>
          </w:p>
        </w:tc>
      </w:tr>
      <w:tr w:rsidR="002915AD">
        <w:tc>
          <w:tcPr>
            <w:tcW w:w="1526"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0205</w:t>
            </w:r>
          </w:p>
        </w:tc>
        <w:tc>
          <w:tcPr>
            <w:tcW w:w="2190"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查看个人工资详情</w:t>
            </w:r>
          </w:p>
        </w:tc>
        <w:tc>
          <w:tcPr>
            <w:tcW w:w="48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查看个人工资详情</w:t>
            </w:r>
          </w:p>
        </w:tc>
      </w:tr>
      <w:tr w:rsidR="002915AD">
        <w:tc>
          <w:tcPr>
            <w:tcW w:w="1526"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0206</w:t>
            </w:r>
          </w:p>
        </w:tc>
        <w:tc>
          <w:tcPr>
            <w:tcW w:w="2190"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打卡</w:t>
            </w:r>
          </w:p>
        </w:tc>
        <w:tc>
          <w:tcPr>
            <w:tcW w:w="48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工作日签到签退</w:t>
            </w:r>
          </w:p>
        </w:tc>
      </w:tr>
      <w:tr w:rsidR="002915AD">
        <w:tc>
          <w:tcPr>
            <w:tcW w:w="1526"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szCs w:val="20"/>
              </w:rPr>
              <w:t>0207</w:t>
            </w:r>
          </w:p>
        </w:tc>
        <w:tc>
          <w:tcPr>
            <w:tcW w:w="2190"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登记业务</w:t>
            </w:r>
          </w:p>
        </w:tc>
        <w:tc>
          <w:tcPr>
            <w:tcW w:w="48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rPr>
              <w:t>登记业务</w:t>
            </w:r>
          </w:p>
        </w:tc>
      </w:tr>
    </w:tbl>
    <w:p w:rsidR="002915AD" w:rsidRDefault="002915AD">
      <w:pPr>
        <w:spacing w:line="10" w:lineRule="atLeast"/>
        <w:rPr>
          <w:rFonts w:asciiTheme="minorEastAsia" w:hAnsiTheme="minorEastAsia" w:cstheme="minorEastAsia"/>
          <w:szCs w:val="20"/>
        </w:rPr>
      </w:pPr>
    </w:p>
    <w:p w:rsidR="002915AD" w:rsidRDefault="00326715">
      <w:pPr>
        <w:pStyle w:val="1"/>
        <w:spacing w:before="0" w:after="0" w:line="10" w:lineRule="atLeast"/>
        <w:rPr>
          <w:rFonts w:asciiTheme="minorEastAsia" w:hAnsiTheme="minorEastAsia" w:cstheme="minorEastAsia"/>
          <w:sz w:val="28"/>
          <w:szCs w:val="28"/>
        </w:rPr>
      </w:pPr>
      <w:bookmarkStart w:id="42" w:name="__RefHeading__35_209121840"/>
      <w:bookmarkEnd w:id="42"/>
      <w:r>
        <w:rPr>
          <w:rFonts w:asciiTheme="minorEastAsia" w:hAnsiTheme="minorEastAsia" w:cstheme="minorEastAsia" w:hint="eastAsia"/>
          <w:sz w:val="28"/>
          <w:szCs w:val="28"/>
        </w:rPr>
        <w:t>5．性能需求</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43" w:name="__RefHeading__37_209121840"/>
      <w:bookmarkEnd w:id="43"/>
      <w:r>
        <w:rPr>
          <w:rFonts w:asciiTheme="minorEastAsia" w:eastAsiaTheme="minorEastAsia" w:hAnsiTheme="minorEastAsia" w:cstheme="minorEastAsia" w:hint="eastAsia"/>
          <w:sz w:val="24"/>
          <w:szCs w:val="24"/>
        </w:rPr>
        <w:t>5.1数据精确度</w:t>
      </w:r>
    </w:p>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 xml:space="preserve">     </w:t>
      </w:r>
    </w:p>
    <w:tbl>
      <w:tblPr>
        <w:tblW w:w="8080" w:type="dxa"/>
        <w:tblInd w:w="108" w:type="dxa"/>
        <w:tblLayout w:type="fixed"/>
        <w:tblLook w:val="04A0" w:firstRow="1" w:lastRow="0" w:firstColumn="1" w:lastColumn="0" w:noHBand="0" w:noVBand="1"/>
      </w:tblPr>
      <w:tblGrid>
        <w:gridCol w:w="2840"/>
        <w:gridCol w:w="2841"/>
        <w:gridCol w:w="2399"/>
      </w:tblGrid>
      <w:tr w:rsidR="002915AD">
        <w:tc>
          <w:tcPr>
            <w:tcW w:w="2840" w:type="dxa"/>
            <w:tcBorders>
              <w:top w:val="single" w:sz="4" w:space="0" w:color="000000"/>
              <w:left w:val="single" w:sz="4" w:space="0" w:color="000000"/>
              <w:bottom w:val="single" w:sz="4" w:space="0" w:color="000000"/>
            </w:tcBorders>
            <w:shd w:val="clear" w:color="auto" w:fill="BFBFBF"/>
          </w:tcPr>
          <w:p w:rsidR="002915AD" w:rsidRDefault="00326715">
            <w:pPr>
              <w:widowControl/>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数据名称</w:t>
            </w:r>
          </w:p>
        </w:tc>
        <w:tc>
          <w:tcPr>
            <w:tcW w:w="2841" w:type="dxa"/>
            <w:tcBorders>
              <w:top w:val="single" w:sz="4" w:space="0" w:color="000000"/>
              <w:left w:val="single" w:sz="4" w:space="0" w:color="000000"/>
              <w:bottom w:val="single" w:sz="4" w:space="0" w:color="000000"/>
            </w:tcBorders>
            <w:shd w:val="clear" w:color="auto" w:fill="BFBFBF"/>
          </w:tcPr>
          <w:p w:rsidR="002915AD" w:rsidRDefault="00326715">
            <w:pPr>
              <w:widowControl/>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数据类型</w:t>
            </w:r>
          </w:p>
        </w:tc>
        <w:tc>
          <w:tcPr>
            <w:tcW w:w="2399" w:type="dxa"/>
            <w:tcBorders>
              <w:top w:val="single" w:sz="4" w:space="0" w:color="000000"/>
              <w:left w:val="single" w:sz="4" w:space="0" w:color="000000"/>
              <w:bottom w:val="single" w:sz="4" w:space="0" w:color="000000"/>
              <w:right w:val="single" w:sz="4" w:space="0" w:color="000000"/>
            </w:tcBorders>
            <w:shd w:val="clear" w:color="auto" w:fill="BFBFBF"/>
          </w:tcPr>
          <w:p w:rsidR="002915AD" w:rsidRDefault="00326715">
            <w:pPr>
              <w:widowControl/>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精度</w:t>
            </w:r>
          </w:p>
        </w:tc>
      </w:tr>
      <w:tr w:rsidR="002915AD">
        <w:tc>
          <w:tcPr>
            <w:tcW w:w="2840" w:type="dxa"/>
            <w:tcBorders>
              <w:top w:val="single" w:sz="4" w:space="0" w:color="000000"/>
              <w:left w:val="single" w:sz="4" w:space="0" w:color="000000"/>
              <w:bottom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工资</w:t>
            </w:r>
          </w:p>
        </w:tc>
        <w:tc>
          <w:tcPr>
            <w:tcW w:w="2841" w:type="dxa"/>
            <w:tcBorders>
              <w:top w:val="single" w:sz="4" w:space="0" w:color="000000"/>
              <w:left w:val="single" w:sz="4" w:space="0" w:color="000000"/>
              <w:bottom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整型</w:t>
            </w:r>
          </w:p>
        </w:tc>
        <w:tc>
          <w:tcPr>
            <w:tcW w:w="2399"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2915AD">
            <w:pPr>
              <w:widowControl/>
              <w:spacing w:line="10" w:lineRule="atLeast"/>
              <w:jc w:val="center"/>
              <w:rPr>
                <w:rFonts w:asciiTheme="minorEastAsia" w:hAnsiTheme="minorEastAsia" w:cstheme="minorEastAsia"/>
                <w:szCs w:val="21"/>
              </w:rPr>
            </w:pPr>
          </w:p>
        </w:tc>
      </w:tr>
      <w:tr w:rsidR="002915AD">
        <w:tc>
          <w:tcPr>
            <w:tcW w:w="2840" w:type="dxa"/>
            <w:tcBorders>
              <w:top w:val="single" w:sz="4" w:space="0" w:color="000000"/>
              <w:left w:val="single" w:sz="4" w:space="0" w:color="000000"/>
              <w:bottom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日期</w:t>
            </w:r>
          </w:p>
        </w:tc>
        <w:tc>
          <w:tcPr>
            <w:tcW w:w="2841" w:type="dxa"/>
            <w:tcBorders>
              <w:top w:val="single" w:sz="4" w:space="0" w:color="000000"/>
              <w:left w:val="single" w:sz="4" w:space="0" w:color="000000"/>
              <w:bottom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YY-MM-DD</w:t>
            </w:r>
          </w:p>
        </w:tc>
        <w:tc>
          <w:tcPr>
            <w:tcW w:w="2399"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2915AD">
            <w:pPr>
              <w:widowControl/>
              <w:snapToGrid w:val="0"/>
              <w:spacing w:line="10" w:lineRule="atLeast"/>
              <w:jc w:val="right"/>
              <w:rPr>
                <w:rFonts w:asciiTheme="minorEastAsia" w:hAnsiTheme="minorEastAsia" w:cstheme="minorEastAsia"/>
                <w:szCs w:val="21"/>
              </w:rPr>
            </w:pPr>
          </w:p>
        </w:tc>
      </w:tr>
    </w:tbl>
    <w:p w:rsidR="002915AD" w:rsidRDefault="002915AD">
      <w:pPr>
        <w:spacing w:line="10" w:lineRule="atLeast"/>
        <w:rPr>
          <w:rFonts w:asciiTheme="minorEastAsia" w:hAnsiTheme="minorEastAsia" w:cstheme="minorEastAsia"/>
          <w:szCs w:val="21"/>
        </w:rPr>
      </w:pP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44" w:name="__RefHeading__39_209121840"/>
      <w:bookmarkEnd w:id="44"/>
      <w:r>
        <w:rPr>
          <w:rFonts w:asciiTheme="minorEastAsia" w:eastAsiaTheme="minorEastAsia" w:hAnsiTheme="minorEastAsia" w:cstheme="minorEastAsia" w:hint="eastAsia"/>
          <w:sz w:val="24"/>
          <w:szCs w:val="24"/>
        </w:rPr>
        <w:t>5.2时间特性</w:t>
      </w:r>
    </w:p>
    <w:tbl>
      <w:tblPr>
        <w:tblW w:w="5691" w:type="dxa"/>
        <w:tblInd w:w="108" w:type="dxa"/>
        <w:tblLayout w:type="fixed"/>
        <w:tblLook w:val="04A0" w:firstRow="1" w:lastRow="0" w:firstColumn="1" w:lastColumn="0" w:noHBand="0" w:noVBand="1"/>
      </w:tblPr>
      <w:tblGrid>
        <w:gridCol w:w="2840"/>
        <w:gridCol w:w="2851"/>
      </w:tblGrid>
      <w:tr w:rsidR="002915AD">
        <w:tc>
          <w:tcPr>
            <w:tcW w:w="2840" w:type="dxa"/>
            <w:tcBorders>
              <w:top w:val="single" w:sz="4" w:space="0" w:color="000000"/>
              <w:left w:val="single" w:sz="4" w:space="0" w:color="000000"/>
              <w:bottom w:val="single" w:sz="4" w:space="0" w:color="000000"/>
            </w:tcBorders>
            <w:shd w:val="clear" w:color="auto" w:fill="BFBFBF"/>
          </w:tcPr>
          <w:p w:rsidR="002915AD" w:rsidRDefault="00326715">
            <w:pPr>
              <w:widowControl/>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时间特性</w:t>
            </w:r>
          </w:p>
        </w:tc>
        <w:tc>
          <w:tcPr>
            <w:tcW w:w="2851" w:type="dxa"/>
            <w:tcBorders>
              <w:top w:val="single" w:sz="4" w:space="0" w:color="000000"/>
              <w:left w:val="single" w:sz="4" w:space="0" w:color="000000"/>
              <w:bottom w:val="single" w:sz="4" w:space="0" w:color="000000"/>
              <w:right w:val="single" w:sz="4" w:space="0" w:color="000000"/>
            </w:tcBorders>
            <w:shd w:val="clear" w:color="auto" w:fill="BFBFBF"/>
          </w:tcPr>
          <w:p w:rsidR="002915AD" w:rsidRDefault="00326715">
            <w:pPr>
              <w:widowControl/>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时间特性要求</w:t>
            </w:r>
          </w:p>
        </w:tc>
      </w:tr>
      <w:tr w:rsidR="002915AD">
        <w:tc>
          <w:tcPr>
            <w:tcW w:w="2840" w:type="dxa"/>
            <w:tcBorders>
              <w:top w:val="single" w:sz="4" w:space="0" w:color="000000"/>
              <w:left w:val="single" w:sz="4" w:space="0" w:color="000000"/>
              <w:bottom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响应时间</w:t>
            </w:r>
          </w:p>
        </w:tc>
        <w:tc>
          <w:tcPr>
            <w:tcW w:w="2851"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3秒内</w:t>
            </w:r>
          </w:p>
        </w:tc>
      </w:tr>
      <w:tr w:rsidR="002915AD">
        <w:tc>
          <w:tcPr>
            <w:tcW w:w="2840" w:type="dxa"/>
            <w:tcBorders>
              <w:top w:val="single" w:sz="4" w:space="0" w:color="000000"/>
              <w:left w:val="single" w:sz="4" w:space="0" w:color="000000"/>
              <w:bottom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更新处理时间</w:t>
            </w:r>
          </w:p>
        </w:tc>
        <w:tc>
          <w:tcPr>
            <w:tcW w:w="2851"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5秒内</w:t>
            </w:r>
          </w:p>
        </w:tc>
      </w:tr>
      <w:tr w:rsidR="002915AD">
        <w:tc>
          <w:tcPr>
            <w:tcW w:w="2840" w:type="dxa"/>
            <w:tcBorders>
              <w:top w:val="single" w:sz="4" w:space="0" w:color="000000"/>
              <w:left w:val="single" w:sz="4" w:space="0" w:color="000000"/>
              <w:bottom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数据转换与传输时间</w:t>
            </w:r>
          </w:p>
        </w:tc>
        <w:tc>
          <w:tcPr>
            <w:tcW w:w="2851"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2秒内</w:t>
            </w:r>
          </w:p>
        </w:tc>
      </w:tr>
      <w:tr w:rsidR="002915AD">
        <w:tc>
          <w:tcPr>
            <w:tcW w:w="2840" w:type="dxa"/>
            <w:tcBorders>
              <w:top w:val="single" w:sz="4" w:space="0" w:color="000000"/>
              <w:left w:val="single" w:sz="4" w:space="0" w:color="000000"/>
              <w:bottom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运行时间</w:t>
            </w:r>
          </w:p>
        </w:tc>
        <w:tc>
          <w:tcPr>
            <w:tcW w:w="2851"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rPr>
            </w:pPr>
            <w:r>
              <w:rPr>
                <w:rFonts w:asciiTheme="minorEastAsia" w:hAnsiTheme="minorEastAsia" w:cstheme="minorEastAsia" w:hint="eastAsia"/>
                <w:szCs w:val="21"/>
              </w:rPr>
              <w:t>24小时可运行</w:t>
            </w:r>
          </w:p>
        </w:tc>
      </w:tr>
    </w:tbl>
    <w:p w:rsidR="002915AD" w:rsidRDefault="00326715">
      <w:pPr>
        <w:pStyle w:val="2"/>
        <w:spacing w:before="0" w:after="0" w:line="10" w:lineRule="atLeast"/>
        <w:rPr>
          <w:rFonts w:asciiTheme="minorEastAsia" w:eastAsiaTheme="minorEastAsia" w:hAnsiTheme="minorEastAsia" w:cstheme="minorEastAsia"/>
          <w:sz w:val="21"/>
          <w:szCs w:val="21"/>
        </w:rPr>
      </w:pPr>
      <w:bookmarkStart w:id="45" w:name="__RefHeading__41_209121840"/>
      <w:bookmarkEnd w:id="45"/>
      <w:r>
        <w:rPr>
          <w:rFonts w:asciiTheme="minorEastAsia" w:eastAsiaTheme="minorEastAsia" w:hAnsiTheme="minorEastAsia" w:cstheme="minorEastAsia" w:hint="eastAsia"/>
          <w:sz w:val="21"/>
          <w:szCs w:val="21"/>
        </w:rPr>
        <w:t>5.3适应性</w:t>
      </w:r>
    </w:p>
    <w:p w:rsidR="002915AD" w:rsidRDefault="00326715">
      <w:pPr>
        <w:spacing w:line="10" w:lineRule="atLeast"/>
        <w:ind w:firstLine="420"/>
        <w:rPr>
          <w:rFonts w:asciiTheme="minorEastAsia" w:hAnsiTheme="minorEastAsia" w:cstheme="minorEastAsia"/>
          <w:szCs w:val="21"/>
        </w:rPr>
      </w:pPr>
      <w:r>
        <w:rPr>
          <w:rFonts w:asciiTheme="minorEastAsia" w:hAnsiTheme="minorEastAsia" w:cstheme="minorEastAsia" w:hint="eastAsia"/>
          <w:szCs w:val="21"/>
        </w:rPr>
        <w:t>要求本系统操作简单，运行环境要求比较低，可具有较强适应能力；要达到较强的可扩展性，可以适应一些开发计划的变化；要兼容ie8及其以上版本浏览器和chrome，firefox等所有主流浏览器。</w:t>
      </w:r>
    </w:p>
    <w:p w:rsidR="002915AD" w:rsidRDefault="00326715">
      <w:pPr>
        <w:spacing w:line="10" w:lineRule="atLeast"/>
        <w:ind w:right="-334" w:firstLine="368"/>
        <w:rPr>
          <w:rFonts w:asciiTheme="minorEastAsia" w:hAnsiTheme="minorEastAsia" w:cstheme="minorEastAsia"/>
        </w:rPr>
      </w:pPr>
      <w:r>
        <w:rPr>
          <w:rFonts w:asciiTheme="minorEastAsia" w:hAnsiTheme="minorEastAsia" w:cstheme="minorEastAsia" w:hint="eastAsia"/>
          <w:szCs w:val="21"/>
        </w:rPr>
        <w:t>要求满足运行环境在允许操作系统之间的安全转换和与其它应用软件的独立运行要求，与一般软件没冲突情况。</w:t>
      </w:r>
    </w:p>
    <w:p w:rsidR="002915AD" w:rsidRDefault="00326715">
      <w:pPr>
        <w:pStyle w:val="1"/>
        <w:spacing w:before="0" w:after="0" w:line="10" w:lineRule="atLeast"/>
        <w:rPr>
          <w:rFonts w:asciiTheme="minorEastAsia" w:hAnsiTheme="minorEastAsia" w:cstheme="minorEastAsia"/>
          <w:sz w:val="28"/>
          <w:szCs w:val="28"/>
        </w:rPr>
      </w:pPr>
      <w:bookmarkStart w:id="46" w:name="__RefHeading__43_209121840"/>
      <w:bookmarkEnd w:id="46"/>
      <w:r>
        <w:rPr>
          <w:rFonts w:asciiTheme="minorEastAsia" w:hAnsiTheme="minorEastAsia" w:cstheme="minorEastAsia" w:hint="eastAsia"/>
          <w:sz w:val="28"/>
          <w:szCs w:val="28"/>
        </w:rPr>
        <w:t>6．运行需求</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47" w:name="__RefHeading__45_209121840"/>
      <w:bookmarkEnd w:id="47"/>
      <w:r>
        <w:rPr>
          <w:rFonts w:asciiTheme="minorEastAsia" w:eastAsiaTheme="minorEastAsia" w:hAnsiTheme="minorEastAsia" w:cstheme="minorEastAsia" w:hint="eastAsia"/>
          <w:sz w:val="24"/>
          <w:szCs w:val="24"/>
        </w:rPr>
        <w:t>6.1用户界面</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要对用户操作有良好的反馈处理，例如：当管理员添加已经存在的员工时的反馈和添加成功时的反馈。</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要方便用户操作，如查询排序等功能要尽可能简单，并以易于查看的方式展示内容</w:t>
      </w:r>
    </w:p>
    <w:p w:rsidR="002915AD" w:rsidRDefault="00326715">
      <w:pPr>
        <w:pStyle w:val="2"/>
        <w:spacing w:before="0" w:after="0" w:line="10" w:lineRule="atLeast"/>
        <w:rPr>
          <w:rFonts w:asciiTheme="minorEastAsia" w:eastAsiaTheme="minorEastAsia" w:hAnsiTheme="minorEastAsia" w:cstheme="minorEastAsia"/>
          <w:b w:val="0"/>
          <w:sz w:val="24"/>
          <w:szCs w:val="24"/>
        </w:rPr>
      </w:pPr>
      <w:bookmarkStart w:id="48" w:name="__RefHeading__47_209121840"/>
      <w:bookmarkEnd w:id="48"/>
      <w:r>
        <w:rPr>
          <w:rFonts w:asciiTheme="minorEastAsia" w:eastAsiaTheme="minorEastAsia" w:hAnsiTheme="minorEastAsia" w:cstheme="minorEastAsia" w:hint="eastAsia"/>
          <w:sz w:val="24"/>
          <w:szCs w:val="24"/>
        </w:rPr>
        <w:t>6.2硬件接口</w:t>
      </w:r>
    </w:p>
    <w:p w:rsidR="002915AD" w:rsidRDefault="00326715">
      <w:pPr>
        <w:pStyle w:val="4"/>
        <w:numPr>
          <w:ilvl w:val="0"/>
          <w:numId w:val="0"/>
        </w:numPr>
        <w:tabs>
          <w:tab w:val="left" w:pos="709"/>
        </w:tabs>
        <w:spacing w:before="0" w:after="0" w:line="10" w:lineRule="atLeast"/>
        <w:rPr>
          <w:rFonts w:asciiTheme="minorEastAsia" w:hAnsiTheme="minorEastAsia" w:cstheme="minorEastAsia"/>
          <w:b w:val="0"/>
          <w:szCs w:val="21"/>
        </w:rPr>
      </w:pPr>
      <w:r>
        <w:rPr>
          <w:rFonts w:asciiTheme="minorEastAsia" w:hAnsiTheme="minorEastAsia" w:cstheme="minorEastAsia" w:hint="eastAsia"/>
          <w:b w:val="0"/>
          <w:szCs w:val="21"/>
        </w:rPr>
        <w:t>处理器要求：PentiumⅡ或以上</w:t>
      </w:r>
    </w:p>
    <w:p w:rsidR="002915AD" w:rsidRDefault="00326715">
      <w:pPr>
        <w:pStyle w:val="4"/>
        <w:numPr>
          <w:ilvl w:val="0"/>
          <w:numId w:val="0"/>
        </w:numPr>
        <w:spacing w:before="0" w:after="0" w:line="10" w:lineRule="atLeast"/>
        <w:rPr>
          <w:rFonts w:asciiTheme="minorEastAsia" w:hAnsiTheme="minorEastAsia" w:cstheme="minorEastAsia"/>
          <w:b w:val="0"/>
          <w:szCs w:val="21"/>
        </w:rPr>
      </w:pPr>
      <w:r>
        <w:rPr>
          <w:rFonts w:asciiTheme="minorEastAsia" w:hAnsiTheme="minorEastAsia" w:cstheme="minorEastAsia" w:hint="eastAsia"/>
          <w:b w:val="0"/>
          <w:szCs w:val="21"/>
        </w:rPr>
        <w:t>运行环境：python2.5</w:t>
      </w:r>
      <w:r>
        <w:rPr>
          <w:rFonts w:asciiTheme="minorEastAsia" w:hAnsiTheme="minorEastAsia" w:cstheme="minorEastAsia" w:hint="eastAsia"/>
          <w:b w:val="0"/>
          <w:bCs w:val="0"/>
        </w:rPr>
        <w:t>及以上</w:t>
      </w:r>
    </w:p>
    <w:p w:rsidR="002915AD" w:rsidRDefault="00326715">
      <w:pPr>
        <w:pStyle w:val="4"/>
        <w:numPr>
          <w:ilvl w:val="0"/>
          <w:numId w:val="0"/>
        </w:numPr>
        <w:spacing w:before="0" w:after="0" w:line="10" w:lineRule="atLeast"/>
        <w:rPr>
          <w:rFonts w:asciiTheme="minorEastAsia" w:hAnsiTheme="minorEastAsia" w:cstheme="minorEastAsia"/>
        </w:rPr>
      </w:pPr>
      <w:r>
        <w:rPr>
          <w:rFonts w:asciiTheme="minorEastAsia" w:hAnsiTheme="minorEastAsia" w:cstheme="minorEastAsia" w:hint="eastAsia"/>
          <w:b w:val="0"/>
          <w:szCs w:val="21"/>
        </w:rPr>
        <w:t>内存要求：512MB以上</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49" w:name="__RefHeading__49_209121840"/>
      <w:bookmarkEnd w:id="49"/>
      <w:r>
        <w:rPr>
          <w:rFonts w:asciiTheme="minorEastAsia" w:eastAsiaTheme="minorEastAsia" w:hAnsiTheme="minorEastAsia" w:cstheme="minorEastAsia" w:hint="eastAsia"/>
          <w:sz w:val="24"/>
          <w:szCs w:val="24"/>
        </w:rPr>
        <w:lastRenderedPageBreak/>
        <w:t>6.3软件接口</w:t>
      </w:r>
    </w:p>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操作系统：windows系统</w:t>
      </w:r>
    </w:p>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数据库：mysql</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Cs w:val="21"/>
        </w:rPr>
        <w:t>开发工具：</w:t>
      </w:r>
      <w:r>
        <w:rPr>
          <w:rFonts w:asciiTheme="minorEastAsia" w:hAnsiTheme="minorEastAsia" w:cstheme="minorEastAsia" w:hint="eastAsia"/>
        </w:rPr>
        <w:t>pycharm</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版本管理：svn</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开发语言：python，javascripte，html，css</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开发框架：django，jquery，datatables，highchats</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50" w:name="__RefHeading__51_209121840"/>
      <w:bookmarkEnd w:id="50"/>
      <w:r>
        <w:rPr>
          <w:rFonts w:asciiTheme="minorEastAsia" w:eastAsiaTheme="minorEastAsia" w:hAnsiTheme="minorEastAsia" w:cstheme="minorEastAsia" w:hint="eastAsia"/>
          <w:sz w:val="24"/>
          <w:szCs w:val="24"/>
        </w:rPr>
        <w:t>6.4故障处理</w:t>
      </w:r>
    </w:p>
    <w:p w:rsidR="002915AD" w:rsidRDefault="00326715">
      <w:pPr>
        <w:numPr>
          <w:ilvl w:val="0"/>
          <w:numId w:val="8"/>
        </w:numPr>
        <w:spacing w:line="10" w:lineRule="atLeast"/>
        <w:rPr>
          <w:rFonts w:asciiTheme="minorEastAsia" w:hAnsiTheme="minorEastAsia" w:cstheme="minorEastAsia"/>
          <w:szCs w:val="22"/>
        </w:rPr>
      </w:pPr>
      <w:r>
        <w:rPr>
          <w:rFonts w:asciiTheme="minorEastAsia" w:hAnsiTheme="minorEastAsia" w:cstheme="minorEastAsia" w:hint="eastAsia"/>
          <w:szCs w:val="22"/>
        </w:rPr>
        <w:t>数据库错误操作引起数据库链接断开，重新启动软件即可恢复且数据不丢失。</w:t>
      </w:r>
    </w:p>
    <w:p w:rsidR="002915AD" w:rsidRDefault="00326715">
      <w:pPr>
        <w:numPr>
          <w:ilvl w:val="0"/>
          <w:numId w:val="8"/>
        </w:numPr>
        <w:spacing w:line="10" w:lineRule="atLeast"/>
        <w:rPr>
          <w:rFonts w:asciiTheme="minorEastAsia" w:hAnsiTheme="minorEastAsia" w:cstheme="minorEastAsia"/>
          <w:szCs w:val="21"/>
        </w:rPr>
      </w:pPr>
      <w:r>
        <w:rPr>
          <w:rFonts w:asciiTheme="minorEastAsia" w:hAnsiTheme="minorEastAsia" w:cstheme="minorEastAsia" w:hint="eastAsia"/>
          <w:szCs w:val="22"/>
        </w:rPr>
        <w:t>断电导致数据库断开链接，重新启动软件可恢复，数据不丢失。</w:t>
      </w:r>
    </w:p>
    <w:p w:rsidR="002915AD" w:rsidRDefault="00326715">
      <w:pPr>
        <w:numPr>
          <w:ilvl w:val="0"/>
          <w:numId w:val="8"/>
        </w:numPr>
        <w:spacing w:line="10" w:lineRule="atLeast"/>
        <w:rPr>
          <w:rFonts w:asciiTheme="minorEastAsia" w:hAnsiTheme="minorEastAsia" w:cstheme="minorEastAsia"/>
          <w:szCs w:val="21"/>
        </w:rPr>
      </w:pPr>
      <w:r>
        <w:rPr>
          <w:rFonts w:asciiTheme="minorEastAsia" w:hAnsiTheme="minorEastAsia" w:cstheme="minorEastAsia" w:hint="eastAsia"/>
          <w:szCs w:val="21"/>
        </w:rPr>
        <w:t>用户的输入有错误的情况，对于用户的输入错误应给出适当的改正提示。</w:t>
      </w:r>
    </w:p>
    <w:p w:rsidR="002915AD" w:rsidRDefault="00326715">
      <w:pPr>
        <w:numPr>
          <w:ilvl w:val="0"/>
          <w:numId w:val="8"/>
        </w:numPr>
        <w:spacing w:line="10" w:lineRule="atLeast"/>
        <w:rPr>
          <w:rFonts w:asciiTheme="minorEastAsia" w:hAnsiTheme="minorEastAsia" w:cstheme="minorEastAsia"/>
        </w:rPr>
      </w:pPr>
      <w:r>
        <w:rPr>
          <w:rFonts w:asciiTheme="minorEastAsia" w:hAnsiTheme="minorEastAsia" w:cstheme="minorEastAsia" w:hint="eastAsia"/>
          <w:szCs w:val="21"/>
        </w:rPr>
        <w:t>提供给超级管理员一个相对对立的站点进行故障处理，这个站点应直接操作数据库中数据，不受业务逻辑的限制。</w:t>
      </w:r>
    </w:p>
    <w:p w:rsidR="002915AD" w:rsidRDefault="00326715">
      <w:pPr>
        <w:pStyle w:val="1"/>
        <w:spacing w:before="0" w:after="0" w:line="10" w:lineRule="atLeast"/>
        <w:rPr>
          <w:rFonts w:asciiTheme="minorEastAsia" w:hAnsiTheme="minorEastAsia" w:cstheme="minorEastAsia"/>
          <w:sz w:val="28"/>
          <w:szCs w:val="28"/>
        </w:rPr>
      </w:pPr>
      <w:bookmarkStart w:id="51" w:name="__RefHeading__53_209121840"/>
      <w:bookmarkEnd w:id="51"/>
      <w:r>
        <w:rPr>
          <w:rFonts w:asciiTheme="minorEastAsia" w:hAnsiTheme="minorEastAsia" w:cstheme="minorEastAsia" w:hint="eastAsia"/>
          <w:sz w:val="28"/>
          <w:szCs w:val="28"/>
        </w:rPr>
        <w:t>7．其它需求</w:t>
      </w:r>
    </w:p>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 xml:space="preserve">    安全保密：只有加入系统的用户才可以登陆使用，对管理员和员工账号进行正常区分，并通过这使管理员和员工具有不同的功能。如员工不能查看其他员工的信息和工资情况。</w:t>
      </w:r>
    </w:p>
    <w:p w:rsidR="002915AD" w:rsidRDefault="00326715">
      <w:pPr>
        <w:spacing w:line="10" w:lineRule="atLeast"/>
        <w:ind w:firstLine="420"/>
        <w:rPr>
          <w:rFonts w:asciiTheme="minorEastAsia" w:hAnsiTheme="minorEastAsia" w:cstheme="minorEastAsia"/>
          <w:szCs w:val="21"/>
        </w:rPr>
      </w:pPr>
      <w:r>
        <w:rPr>
          <w:rFonts w:asciiTheme="minorEastAsia" w:hAnsiTheme="minorEastAsia" w:cstheme="minorEastAsia" w:hint="eastAsia"/>
          <w:szCs w:val="21"/>
        </w:rPr>
        <w:t>可维护性：系统应该阻止代码规范，利用mvc原则进行编码，方便系统的维护开发；应具备改正性维护、适应性维护、扩充与完善性维护等。</w:t>
      </w:r>
    </w:p>
    <w:p w:rsidR="002915AD" w:rsidRDefault="00326715">
      <w:pPr>
        <w:spacing w:line="10" w:lineRule="atLeast"/>
        <w:ind w:firstLine="420"/>
        <w:rPr>
          <w:rFonts w:asciiTheme="minorEastAsia" w:hAnsiTheme="minorEastAsia" w:cstheme="minorEastAsia"/>
        </w:rPr>
      </w:pPr>
      <w:r>
        <w:rPr>
          <w:rFonts w:asciiTheme="minorEastAsia" w:hAnsiTheme="minorEastAsia" w:cstheme="minorEastAsia" w:hint="eastAsia"/>
          <w:szCs w:val="21"/>
        </w:rPr>
        <w:t>可理解性：系统应提供完全图形化的界面，尽可能的方便用户进行操作，从而以满足各层次的用户需求，并拥有良好的用户体验。</w:t>
      </w:r>
    </w:p>
    <w:p w:rsidR="002915AD" w:rsidRDefault="00326715">
      <w:pPr>
        <w:spacing w:line="10" w:lineRule="atLeast"/>
        <w:ind w:firstLine="420"/>
        <w:rPr>
          <w:rFonts w:asciiTheme="minorEastAsia" w:hAnsiTheme="minorEastAsia" w:cstheme="minorEastAsia"/>
          <w:szCs w:val="21"/>
        </w:rPr>
      </w:pPr>
      <w:r>
        <w:rPr>
          <w:rFonts w:asciiTheme="minorEastAsia" w:hAnsiTheme="minorEastAsia" w:cstheme="minorEastAsia" w:hint="eastAsia"/>
        </w:rPr>
        <w:t>运行环境可转换性：只需些许改动，该网站便能移植到另一台系统，具有很高的运行环境可转换性。</w:t>
      </w:r>
    </w:p>
    <w:p w:rsidR="002915AD" w:rsidRDefault="002915AD">
      <w:pPr>
        <w:spacing w:line="10" w:lineRule="atLeast"/>
        <w:ind w:firstLine="420"/>
        <w:rPr>
          <w:rFonts w:asciiTheme="minorEastAsia" w:hAnsiTheme="minorEastAsia" w:cstheme="minorEastAsia"/>
        </w:rPr>
      </w:pPr>
    </w:p>
    <w:p w:rsidR="002915AD" w:rsidRDefault="002915AD">
      <w:pPr>
        <w:tabs>
          <w:tab w:val="left" w:pos="1154"/>
        </w:tabs>
        <w:spacing w:line="10" w:lineRule="atLeast"/>
        <w:rPr>
          <w:rFonts w:asciiTheme="minorEastAsia" w:hAnsiTheme="minorEastAsia" w:cstheme="minorEastAsia"/>
        </w:rPr>
      </w:pPr>
    </w:p>
    <w:p w:rsidR="002915AD" w:rsidRDefault="002915AD">
      <w:pPr>
        <w:tabs>
          <w:tab w:val="left" w:pos="1154"/>
        </w:tabs>
        <w:spacing w:line="10" w:lineRule="atLeast"/>
        <w:rPr>
          <w:rFonts w:asciiTheme="minorEastAsia" w:hAnsiTheme="minorEastAsia" w:cstheme="minorEastAsia"/>
        </w:rPr>
      </w:pPr>
    </w:p>
    <w:p w:rsidR="002915AD" w:rsidRDefault="002915AD">
      <w:pPr>
        <w:tabs>
          <w:tab w:val="left" w:pos="1154"/>
        </w:tabs>
        <w:spacing w:line="10" w:lineRule="atLeast"/>
        <w:rPr>
          <w:rFonts w:asciiTheme="minorEastAsia" w:hAnsiTheme="minorEastAsia" w:cstheme="minorEastAsia"/>
        </w:rPr>
      </w:pPr>
    </w:p>
    <w:p w:rsidR="002915AD" w:rsidRDefault="002915AD">
      <w:pPr>
        <w:tabs>
          <w:tab w:val="left" w:pos="1154"/>
        </w:tabs>
        <w:spacing w:line="10" w:lineRule="atLeast"/>
        <w:rPr>
          <w:rFonts w:asciiTheme="minorEastAsia" w:hAnsiTheme="minorEastAsia" w:cstheme="minorEastAsia"/>
        </w:rPr>
      </w:pPr>
    </w:p>
    <w:p w:rsidR="002915AD" w:rsidRDefault="002915AD">
      <w:pPr>
        <w:tabs>
          <w:tab w:val="left" w:pos="1154"/>
        </w:tabs>
        <w:spacing w:line="10" w:lineRule="atLeast"/>
        <w:rPr>
          <w:rFonts w:asciiTheme="minorEastAsia" w:hAnsiTheme="minorEastAsia" w:cstheme="minorEastAsia"/>
        </w:rPr>
      </w:pPr>
    </w:p>
    <w:p w:rsidR="002915AD" w:rsidRDefault="002915AD">
      <w:pPr>
        <w:tabs>
          <w:tab w:val="left" w:pos="1154"/>
        </w:tabs>
        <w:spacing w:line="10" w:lineRule="atLeast"/>
        <w:rPr>
          <w:rFonts w:asciiTheme="minorEastAsia" w:hAnsiTheme="minorEastAsia" w:cstheme="minorEastAsia"/>
        </w:rPr>
      </w:pPr>
    </w:p>
    <w:p w:rsidR="002915AD" w:rsidRDefault="002915AD">
      <w:pPr>
        <w:tabs>
          <w:tab w:val="left" w:pos="1154"/>
        </w:tabs>
        <w:spacing w:line="10" w:lineRule="atLeast"/>
        <w:rPr>
          <w:rFonts w:asciiTheme="minorEastAsia" w:hAnsiTheme="minorEastAsia" w:cstheme="minorEastAsia"/>
        </w:rPr>
      </w:pPr>
    </w:p>
    <w:p w:rsidR="002915AD" w:rsidRDefault="002915AD">
      <w:pPr>
        <w:tabs>
          <w:tab w:val="left" w:pos="1154"/>
        </w:tabs>
        <w:spacing w:line="10" w:lineRule="atLeast"/>
        <w:rPr>
          <w:rFonts w:asciiTheme="minorEastAsia" w:hAnsiTheme="minorEastAsia" w:cstheme="minorEastAsia"/>
        </w:rPr>
      </w:pPr>
    </w:p>
    <w:p w:rsidR="002915AD" w:rsidRDefault="002915AD">
      <w:pPr>
        <w:tabs>
          <w:tab w:val="left" w:pos="1154"/>
        </w:tabs>
        <w:spacing w:line="10" w:lineRule="atLeast"/>
        <w:rPr>
          <w:rFonts w:asciiTheme="minorEastAsia" w:hAnsiTheme="minorEastAsia" w:cstheme="minorEastAsia"/>
        </w:rPr>
      </w:pPr>
    </w:p>
    <w:p w:rsidR="002915AD" w:rsidRDefault="002915AD">
      <w:pPr>
        <w:tabs>
          <w:tab w:val="left" w:pos="1154"/>
        </w:tabs>
        <w:spacing w:line="10" w:lineRule="atLeast"/>
        <w:rPr>
          <w:rFonts w:asciiTheme="minorEastAsia" w:hAnsiTheme="minorEastAsia" w:cstheme="minorEastAsia"/>
        </w:rPr>
      </w:pPr>
    </w:p>
    <w:p w:rsidR="002915AD" w:rsidRDefault="002915AD">
      <w:pPr>
        <w:tabs>
          <w:tab w:val="left" w:pos="1154"/>
        </w:tabs>
        <w:spacing w:line="10" w:lineRule="atLeast"/>
        <w:rPr>
          <w:rFonts w:asciiTheme="minorEastAsia" w:hAnsiTheme="minorEastAsia" w:cstheme="minorEastAsia"/>
        </w:rPr>
      </w:pPr>
    </w:p>
    <w:p w:rsidR="002915AD" w:rsidRDefault="002915AD">
      <w:pPr>
        <w:tabs>
          <w:tab w:val="left" w:pos="1154"/>
        </w:tabs>
        <w:spacing w:line="10" w:lineRule="atLeast"/>
        <w:rPr>
          <w:rFonts w:asciiTheme="minorEastAsia" w:hAnsiTheme="minorEastAsia" w:cstheme="minorEastAsia"/>
        </w:rPr>
      </w:pPr>
    </w:p>
    <w:p w:rsidR="002915AD" w:rsidRDefault="002915AD">
      <w:pPr>
        <w:tabs>
          <w:tab w:val="left" w:pos="1154"/>
        </w:tabs>
        <w:spacing w:line="10" w:lineRule="atLeast"/>
        <w:rPr>
          <w:rFonts w:asciiTheme="minorEastAsia" w:hAnsiTheme="minorEastAsia" w:cstheme="minorEastAsia"/>
        </w:rPr>
      </w:pPr>
    </w:p>
    <w:p w:rsidR="002915AD" w:rsidRDefault="002915AD">
      <w:pPr>
        <w:tabs>
          <w:tab w:val="left" w:pos="1154"/>
        </w:tabs>
        <w:spacing w:line="10" w:lineRule="atLeast"/>
        <w:rPr>
          <w:rFonts w:asciiTheme="minorEastAsia" w:hAnsiTheme="minorEastAsia" w:cstheme="minorEastAsia"/>
        </w:rPr>
      </w:pPr>
    </w:p>
    <w:p w:rsidR="002915AD" w:rsidRDefault="002915AD">
      <w:pPr>
        <w:tabs>
          <w:tab w:val="left" w:pos="1154"/>
        </w:tabs>
        <w:spacing w:line="10" w:lineRule="atLeast"/>
        <w:rPr>
          <w:rFonts w:asciiTheme="minorEastAsia" w:hAnsiTheme="minorEastAsia" w:cstheme="minorEastAsia"/>
        </w:rPr>
      </w:pPr>
    </w:p>
    <w:p w:rsidR="002915AD" w:rsidRDefault="002915AD">
      <w:pPr>
        <w:tabs>
          <w:tab w:val="left" w:pos="1154"/>
        </w:tabs>
        <w:spacing w:line="10" w:lineRule="atLeast"/>
        <w:rPr>
          <w:rFonts w:asciiTheme="minorEastAsia" w:hAnsiTheme="minorEastAsia" w:cstheme="minorEastAsia"/>
        </w:rPr>
      </w:pPr>
    </w:p>
    <w:p w:rsidR="002915AD" w:rsidRDefault="002915AD">
      <w:pPr>
        <w:tabs>
          <w:tab w:val="left" w:pos="1154"/>
        </w:tabs>
        <w:spacing w:line="10" w:lineRule="atLeast"/>
        <w:rPr>
          <w:rFonts w:asciiTheme="minorEastAsia" w:hAnsiTheme="minorEastAsia" w:cstheme="minorEastAsia"/>
        </w:rPr>
      </w:pPr>
    </w:p>
    <w:p w:rsidR="002915AD" w:rsidRDefault="002915AD">
      <w:pPr>
        <w:tabs>
          <w:tab w:val="left" w:pos="1154"/>
        </w:tabs>
        <w:spacing w:line="10" w:lineRule="atLeast"/>
        <w:rPr>
          <w:rFonts w:asciiTheme="minorEastAsia" w:hAnsiTheme="minorEastAsia" w:cstheme="minorEastAsia"/>
        </w:rPr>
      </w:pPr>
    </w:p>
    <w:p w:rsidR="002915AD" w:rsidRDefault="002915AD">
      <w:pPr>
        <w:tabs>
          <w:tab w:val="left" w:pos="1154"/>
        </w:tabs>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Pr="0031513A" w:rsidRDefault="00326715" w:rsidP="00917264">
      <w:pPr>
        <w:pStyle w:val="1"/>
        <w:jc w:val="center"/>
      </w:pPr>
      <w:r>
        <w:rPr>
          <w:rFonts w:hint="eastAsia"/>
        </w:rPr>
        <w:lastRenderedPageBreak/>
        <w:t>三、概要设计</w:t>
      </w:r>
    </w:p>
    <w:p w:rsidR="002915AD" w:rsidRDefault="00326715">
      <w:pPr>
        <w:pStyle w:val="1"/>
        <w:spacing w:before="0" w:after="0" w:line="10" w:lineRule="atLeast"/>
        <w:rPr>
          <w:rFonts w:asciiTheme="minorEastAsia" w:hAnsiTheme="minorEastAsia" w:cstheme="minorEastAsia"/>
          <w:sz w:val="28"/>
          <w:szCs w:val="28"/>
        </w:rPr>
      </w:pPr>
      <w:r>
        <w:rPr>
          <w:rFonts w:asciiTheme="minorEastAsia" w:hAnsiTheme="minorEastAsia" w:cstheme="minorEastAsia" w:hint="eastAsia"/>
          <w:sz w:val="28"/>
          <w:szCs w:val="28"/>
        </w:rPr>
        <w:t>1．引言</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52" w:name="__RefHeading__8_1545593028"/>
      <w:bookmarkEnd w:id="52"/>
      <w:r>
        <w:rPr>
          <w:rFonts w:asciiTheme="minorEastAsia" w:eastAsiaTheme="minorEastAsia" w:hAnsiTheme="minorEastAsia" w:cstheme="minorEastAsia" w:hint="eastAsia"/>
          <w:sz w:val="24"/>
          <w:szCs w:val="24"/>
        </w:rPr>
        <w:t>1.1编写目的</w:t>
      </w:r>
    </w:p>
    <w:p w:rsidR="002915AD" w:rsidRDefault="00326715">
      <w:pPr>
        <w:spacing w:line="10" w:lineRule="atLeast"/>
        <w:ind w:firstLine="420"/>
        <w:rPr>
          <w:rFonts w:asciiTheme="minorEastAsia" w:hAnsiTheme="minorEastAsia" w:cstheme="minorEastAsia"/>
        </w:rPr>
      </w:pPr>
      <w:r>
        <w:rPr>
          <w:rFonts w:asciiTheme="minorEastAsia" w:hAnsiTheme="minorEastAsia" w:cstheme="minorEastAsia" w:hint="eastAsia"/>
        </w:rPr>
        <w:t>建立一个新的工资系统来取代现有的系统，让员工记录考勤信息的电子化和自动生成基于工资工作小时数销售总额（对受委托的雇员）。新系统将是最先进的，将有一个基于Windows的桌面界面，让员工进入考勤信息，输入采购订单，改变员工的偏好（如付款方式），和创建各种报表。</w:t>
      </w:r>
    </w:p>
    <w:p w:rsidR="002915AD" w:rsidRDefault="00326715">
      <w:pPr>
        <w:spacing w:line="10" w:lineRule="atLeast"/>
        <w:ind w:firstLine="420"/>
        <w:rPr>
          <w:rFonts w:asciiTheme="minorEastAsia" w:hAnsiTheme="minorEastAsia" w:cstheme="minorEastAsia"/>
        </w:rPr>
      </w:pPr>
      <w:r>
        <w:rPr>
          <w:rFonts w:asciiTheme="minorEastAsia" w:hAnsiTheme="minorEastAsia" w:cstheme="minorEastAsia" w:hint="eastAsia"/>
        </w:rPr>
        <w:t xml:space="preserve">本阶段已在系统的需求分析的基础上，对工资系统做概要设计。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 </w:t>
      </w:r>
    </w:p>
    <w:p w:rsidR="002915AD" w:rsidRDefault="00326715">
      <w:pPr>
        <w:spacing w:line="10" w:lineRule="atLeast"/>
        <w:ind w:firstLine="420"/>
        <w:rPr>
          <w:rFonts w:asciiTheme="minorEastAsia" w:hAnsiTheme="minorEastAsia" w:cstheme="minorEastAsia"/>
        </w:rPr>
      </w:pPr>
      <w:r>
        <w:rPr>
          <w:rFonts w:asciiTheme="minorEastAsia" w:hAnsiTheme="minorEastAsia" w:cstheme="minorEastAsia" w:hint="eastAsia"/>
        </w:rPr>
        <w:t>在下一阶段的详细设计中，程序设计员可参考此概要设计报告，在概要设计对工资系统所做的模块结构设计的基础上，对系统进行详细设计。在以后的软件测试阶段也可参考此说明书，以便于了解在概要设计过程中所完成的各模块设计结构，或在修改时找出在本阶段设计的不足或错误。</w:t>
      </w:r>
    </w:p>
    <w:p w:rsidR="002915AD" w:rsidRDefault="002915AD">
      <w:pPr>
        <w:spacing w:line="10" w:lineRule="atLeast"/>
        <w:ind w:firstLine="420"/>
        <w:rPr>
          <w:rFonts w:asciiTheme="minorEastAsia" w:hAnsiTheme="minorEastAsia" w:cstheme="minorEastAsia"/>
        </w:rPr>
      </w:pP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53" w:name="__RefHeading__10_1545593028"/>
      <w:bookmarkEnd w:id="53"/>
      <w:r>
        <w:rPr>
          <w:rFonts w:asciiTheme="minorEastAsia" w:eastAsiaTheme="minorEastAsia" w:hAnsiTheme="minorEastAsia" w:cstheme="minorEastAsia" w:hint="eastAsia"/>
          <w:sz w:val="24"/>
          <w:szCs w:val="24"/>
        </w:rPr>
        <w:t>1.2项目背景</w:t>
      </w:r>
    </w:p>
    <w:p w:rsidR="002915AD" w:rsidRDefault="00326715">
      <w:pPr>
        <w:numPr>
          <w:ilvl w:val="0"/>
          <w:numId w:val="5"/>
        </w:numPr>
        <w:spacing w:line="10" w:lineRule="atLeast"/>
        <w:rPr>
          <w:rFonts w:asciiTheme="minorEastAsia" w:hAnsiTheme="minorEastAsia" w:cstheme="minorEastAsia"/>
        </w:rPr>
      </w:pPr>
      <w:bookmarkStart w:id="54" w:name="__RefHeading__12_1545593028"/>
      <w:bookmarkEnd w:id="54"/>
      <w:r>
        <w:rPr>
          <w:rFonts w:asciiTheme="minorEastAsia" w:hAnsiTheme="minorEastAsia" w:cstheme="minorEastAsia" w:hint="eastAsia"/>
        </w:rPr>
        <w:t>项目的委托单位、开发单位和主管部门</w:t>
      </w:r>
    </w:p>
    <w:p w:rsidR="002915AD" w:rsidRDefault="00326715">
      <w:pPr>
        <w:spacing w:line="10" w:lineRule="atLeast"/>
        <w:ind w:left="315" w:hanging="315"/>
        <w:rPr>
          <w:rFonts w:asciiTheme="minorEastAsia" w:hAnsiTheme="minorEastAsia" w:cstheme="minorEastAsia"/>
        </w:rPr>
      </w:pPr>
      <w:r>
        <w:rPr>
          <w:rFonts w:asciiTheme="minorEastAsia" w:hAnsiTheme="minorEastAsia" w:cstheme="minorEastAsia" w:hint="eastAsia"/>
        </w:rPr>
        <w:t xml:space="preserve">       本项目由吉林大学计算机科学与技术课程设计提出</w:t>
      </w:r>
    </w:p>
    <w:p w:rsidR="002915AD" w:rsidRDefault="00326715">
      <w:pPr>
        <w:numPr>
          <w:ilvl w:val="0"/>
          <w:numId w:val="5"/>
        </w:numPr>
        <w:spacing w:line="10" w:lineRule="atLeast"/>
        <w:rPr>
          <w:rFonts w:asciiTheme="minorEastAsia" w:hAnsiTheme="minorEastAsia" w:cstheme="minorEastAsia"/>
        </w:rPr>
      </w:pPr>
      <w:r>
        <w:rPr>
          <w:rFonts w:asciiTheme="minorEastAsia" w:hAnsiTheme="minorEastAsia" w:cstheme="minorEastAsia" w:hint="eastAsia"/>
        </w:rPr>
        <w:t>该软件系统与其他</w:t>
      </w:r>
    </w:p>
    <w:p w:rsidR="002915AD" w:rsidRDefault="00326715">
      <w:pPr>
        <w:spacing w:line="10" w:lineRule="atLeast"/>
        <w:ind w:left="315" w:hanging="315"/>
        <w:rPr>
          <w:rFonts w:asciiTheme="minorEastAsia" w:hAnsiTheme="minorEastAsia" w:cstheme="minorEastAsia"/>
        </w:rPr>
      </w:pPr>
      <w:r>
        <w:rPr>
          <w:rFonts w:asciiTheme="minorEastAsia" w:hAnsiTheme="minorEastAsia" w:cstheme="minorEastAsia" w:hint="eastAsia"/>
        </w:rPr>
        <w:t xml:space="preserve">       该系统的使用者某公司所有员工。该系统与其他系统没有关联。</w:t>
      </w:r>
    </w:p>
    <w:p w:rsidR="002915AD" w:rsidRDefault="002915AD">
      <w:pPr>
        <w:pStyle w:val="2"/>
        <w:spacing w:before="0" w:after="0" w:line="10" w:lineRule="atLeast"/>
        <w:rPr>
          <w:rFonts w:asciiTheme="minorEastAsia" w:eastAsiaTheme="minorEastAsia" w:hAnsiTheme="minorEastAsia" w:cstheme="minorEastAsia"/>
          <w:sz w:val="24"/>
          <w:szCs w:val="24"/>
        </w:rPr>
      </w:pPr>
    </w:p>
    <w:p w:rsidR="002915AD" w:rsidRDefault="00326715">
      <w:pPr>
        <w:pStyle w:val="2"/>
        <w:spacing w:before="0" w:after="0" w:line="10" w:lineRule="atLeas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1.3定义</w:t>
      </w:r>
    </w:p>
    <w:p w:rsidR="002915AD" w:rsidRDefault="00326715">
      <w:pPr>
        <w:spacing w:line="10" w:lineRule="atLeast"/>
        <w:rPr>
          <w:rFonts w:asciiTheme="minorEastAsia" w:hAnsiTheme="minorEastAsia" w:cstheme="minorEastAsia"/>
          <w:b/>
        </w:rPr>
      </w:pPr>
      <w:r>
        <w:rPr>
          <w:rFonts w:asciiTheme="minorEastAsia" w:hAnsiTheme="minorEastAsia" w:cstheme="minorEastAsia" w:hint="eastAsia"/>
          <w:b/>
        </w:rPr>
        <w:t>雇员</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为拥有并经营工资系统的公司（Acme，Inc.）工作的人员</w:t>
      </w:r>
    </w:p>
    <w:p w:rsidR="002915AD" w:rsidRDefault="00326715">
      <w:pPr>
        <w:spacing w:line="10" w:lineRule="atLeast"/>
        <w:rPr>
          <w:rFonts w:asciiTheme="minorEastAsia" w:hAnsiTheme="minorEastAsia" w:cstheme="minorEastAsia"/>
          <w:b/>
        </w:rPr>
      </w:pPr>
      <w:r>
        <w:rPr>
          <w:rFonts w:asciiTheme="minorEastAsia" w:hAnsiTheme="minorEastAsia" w:cstheme="minorEastAsia" w:hint="eastAsia"/>
          <w:b/>
        </w:rPr>
        <w:t>薪资管理员</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负责在系统中维护员工和员工信息的人员。</w:t>
      </w:r>
    </w:p>
    <w:p w:rsidR="002915AD" w:rsidRDefault="00326715">
      <w:pPr>
        <w:spacing w:line="10" w:lineRule="atLeast"/>
        <w:rPr>
          <w:rFonts w:asciiTheme="minorEastAsia" w:hAnsiTheme="minorEastAsia" w:cstheme="minorEastAsia"/>
          <w:b/>
        </w:rPr>
      </w:pPr>
      <w:r>
        <w:rPr>
          <w:rFonts w:asciiTheme="minorEastAsia" w:hAnsiTheme="minorEastAsia" w:cstheme="minorEastAsia" w:hint="eastAsia"/>
          <w:b/>
        </w:rPr>
        <w:t>项目管理数据库</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遗留数据库包含有关项目和费用编号的所有信息。</w:t>
      </w:r>
    </w:p>
    <w:p w:rsidR="002915AD" w:rsidRDefault="00326715">
      <w:pPr>
        <w:spacing w:line="10" w:lineRule="atLeast"/>
        <w:rPr>
          <w:rFonts w:asciiTheme="minorEastAsia" w:hAnsiTheme="minorEastAsia" w:cstheme="minorEastAsia"/>
          <w:b/>
        </w:rPr>
      </w:pPr>
      <w:r>
        <w:rPr>
          <w:rFonts w:asciiTheme="minorEastAsia" w:hAnsiTheme="minorEastAsia" w:cstheme="minorEastAsia" w:hint="eastAsia"/>
          <w:b/>
        </w:rPr>
        <w:t>系统时钟</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内部系统时钟跟踪时间。内部时钟将自动运行工资单</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适当的时候。</w:t>
      </w:r>
    </w:p>
    <w:p w:rsidR="002915AD" w:rsidRDefault="00326715">
      <w:pPr>
        <w:spacing w:line="10" w:lineRule="atLeast"/>
        <w:rPr>
          <w:rFonts w:asciiTheme="minorEastAsia" w:hAnsiTheme="minorEastAsia" w:cstheme="minorEastAsia"/>
          <w:b/>
        </w:rPr>
      </w:pPr>
      <w:r>
        <w:rPr>
          <w:rFonts w:asciiTheme="minorEastAsia" w:hAnsiTheme="minorEastAsia" w:cstheme="minorEastAsia" w:hint="eastAsia"/>
          <w:b/>
        </w:rPr>
        <w:t>支付期</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员工支付的时间。</w:t>
      </w:r>
    </w:p>
    <w:p w:rsidR="002915AD" w:rsidRDefault="00326715">
      <w:pPr>
        <w:spacing w:line="10" w:lineRule="atLeast"/>
        <w:rPr>
          <w:rFonts w:asciiTheme="minorEastAsia" w:hAnsiTheme="minorEastAsia" w:cstheme="minorEastAsia"/>
          <w:b/>
        </w:rPr>
      </w:pPr>
      <w:r>
        <w:rPr>
          <w:rFonts w:asciiTheme="minorEastAsia" w:hAnsiTheme="minorEastAsia" w:cstheme="minorEastAsia" w:hint="eastAsia"/>
          <w:b/>
        </w:rPr>
        <w:t>薪水</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在指定的薪酬期内雇员支付了多少钱的记录。</w:t>
      </w:r>
    </w:p>
    <w:p w:rsidR="002915AD" w:rsidRDefault="00326715">
      <w:pPr>
        <w:spacing w:line="10" w:lineRule="atLeast"/>
        <w:rPr>
          <w:rFonts w:asciiTheme="minorEastAsia" w:hAnsiTheme="minorEastAsia" w:cstheme="minorEastAsia"/>
          <w:b/>
        </w:rPr>
      </w:pPr>
      <w:r>
        <w:rPr>
          <w:rFonts w:asciiTheme="minorEastAsia" w:hAnsiTheme="minorEastAsia" w:cstheme="minorEastAsia" w:hint="eastAsia"/>
          <w:b/>
        </w:rPr>
        <w:t>付款方法</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员工如何付款，接收，邮寄或直接存款。</w:t>
      </w:r>
    </w:p>
    <w:p w:rsidR="002915AD" w:rsidRDefault="00326715">
      <w:pPr>
        <w:spacing w:line="10" w:lineRule="atLeast"/>
        <w:rPr>
          <w:rFonts w:asciiTheme="minorEastAsia" w:hAnsiTheme="minorEastAsia" w:cstheme="minorEastAsia"/>
          <w:b/>
        </w:rPr>
      </w:pPr>
      <w:r>
        <w:rPr>
          <w:rFonts w:asciiTheme="minorEastAsia" w:hAnsiTheme="minorEastAsia" w:cstheme="minorEastAsia" w:hint="eastAsia"/>
          <w:b/>
        </w:rPr>
        <w:t>考勤卡</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雇员在指定工资期间工作的小时数。</w:t>
      </w:r>
    </w:p>
    <w:p w:rsidR="002915AD" w:rsidRDefault="00326715">
      <w:pPr>
        <w:spacing w:line="10" w:lineRule="atLeast"/>
        <w:rPr>
          <w:rFonts w:asciiTheme="minorEastAsia" w:hAnsiTheme="minorEastAsia" w:cstheme="minorEastAsia"/>
          <w:b/>
        </w:rPr>
      </w:pPr>
      <w:r>
        <w:rPr>
          <w:rFonts w:asciiTheme="minorEastAsia" w:hAnsiTheme="minorEastAsia" w:cstheme="minorEastAsia" w:hint="eastAsia"/>
          <w:b/>
        </w:rPr>
        <w:t>采购订单</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lastRenderedPageBreak/>
        <w:t>雇员出售的纪录。</w:t>
      </w:r>
    </w:p>
    <w:p w:rsidR="002915AD" w:rsidRDefault="00326715">
      <w:pPr>
        <w:spacing w:line="10" w:lineRule="atLeast"/>
        <w:rPr>
          <w:rFonts w:asciiTheme="minorEastAsia" w:hAnsiTheme="minorEastAsia" w:cstheme="minorEastAsia"/>
          <w:b/>
        </w:rPr>
      </w:pPr>
      <w:r>
        <w:rPr>
          <w:rFonts w:asciiTheme="minorEastAsia" w:hAnsiTheme="minorEastAsia" w:cstheme="minorEastAsia" w:hint="eastAsia"/>
          <w:b/>
        </w:rPr>
        <w:t>受薪雇员</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一个收到薪水的雇员。</w:t>
      </w:r>
    </w:p>
    <w:p w:rsidR="002915AD" w:rsidRDefault="00326715">
      <w:pPr>
        <w:spacing w:line="10" w:lineRule="atLeast"/>
        <w:rPr>
          <w:rFonts w:asciiTheme="minorEastAsia" w:hAnsiTheme="minorEastAsia" w:cstheme="minorEastAsia"/>
          <w:b/>
        </w:rPr>
      </w:pPr>
      <w:r>
        <w:rPr>
          <w:rFonts w:asciiTheme="minorEastAsia" w:hAnsiTheme="minorEastAsia" w:cstheme="minorEastAsia" w:hint="eastAsia"/>
          <w:b/>
        </w:rPr>
        <w:t>委托员工</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收到薪金加佣金的雇员。</w:t>
      </w:r>
    </w:p>
    <w:p w:rsidR="002915AD" w:rsidRDefault="00326715">
      <w:pPr>
        <w:spacing w:line="10" w:lineRule="atLeast"/>
        <w:rPr>
          <w:rFonts w:asciiTheme="minorEastAsia" w:hAnsiTheme="minorEastAsia" w:cstheme="minorEastAsia"/>
          <w:b/>
        </w:rPr>
      </w:pPr>
      <w:r>
        <w:rPr>
          <w:rFonts w:asciiTheme="minorEastAsia" w:hAnsiTheme="minorEastAsia" w:cstheme="minorEastAsia" w:hint="eastAsia"/>
          <w:b/>
        </w:rPr>
        <w:t>小时员工</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一小时内支付的员工。</w:t>
      </w:r>
    </w:p>
    <w:p w:rsidR="002915AD" w:rsidRDefault="00326715">
      <w:pPr>
        <w:spacing w:line="10" w:lineRule="atLeast"/>
        <w:jc w:val="center"/>
        <w:rPr>
          <w:rFonts w:asciiTheme="minorEastAsia" w:hAnsiTheme="minorEastAsia" w:cstheme="minorEastAsia"/>
          <w:b/>
        </w:rPr>
      </w:pPr>
      <w:r>
        <w:rPr>
          <w:rFonts w:asciiTheme="minorEastAsia" w:hAnsiTheme="minorEastAsia" w:cstheme="minorEastAsia" w:hint="eastAsia"/>
          <w:b/>
        </w:rPr>
        <w:t>用例模型</w:t>
      </w:r>
    </w:p>
    <w:p w:rsidR="002915AD" w:rsidRDefault="00326715">
      <w:pPr>
        <w:spacing w:line="10" w:lineRule="atLeast"/>
        <w:jc w:val="center"/>
        <w:rPr>
          <w:rFonts w:asciiTheme="minorEastAsia" w:hAnsiTheme="minorEastAsia" w:cstheme="minorEastAsia"/>
          <w:b/>
        </w:rPr>
      </w:pPr>
      <w:r>
        <w:rPr>
          <w:rFonts w:asciiTheme="minorEastAsia" w:hAnsiTheme="minorEastAsia" w:cstheme="minorEastAsia" w:hint="eastAsia"/>
          <w:noProof/>
        </w:rPr>
        <w:drawing>
          <wp:inline distT="0" distB="0" distL="0" distR="0">
            <wp:extent cx="4373245" cy="4518025"/>
            <wp:effectExtent l="0" t="0" r="8255" b="158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4387134" cy="4532385"/>
                    </a:xfrm>
                    <a:prstGeom prst="rect">
                      <a:avLst/>
                    </a:prstGeom>
                  </pic:spPr>
                </pic:pic>
              </a:graphicData>
            </a:graphic>
          </wp:inline>
        </w:drawing>
      </w: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165B1E">
      <w:pPr>
        <w:spacing w:line="10" w:lineRule="atLeast"/>
        <w:rPr>
          <w:rFonts w:asciiTheme="minorEastAsia" w:hAnsiTheme="minorEastAsia" w:cstheme="minorEastAsia"/>
        </w:rPr>
      </w:pPr>
      <w:r>
        <w:rPr>
          <w:rFonts w:asciiTheme="minorEastAsia" w:hAnsiTheme="minorEastAsia" w:cstheme="minorEastAsia" w:hint="eastAsia"/>
        </w:rPr>
        <w:t>1.</w:t>
      </w:r>
      <w:r w:rsidR="00326715">
        <w:rPr>
          <w:rFonts w:asciiTheme="minorEastAsia" w:hAnsiTheme="minorEastAsia" w:cstheme="minorEastAsia" w:hint="eastAsia"/>
        </w:rPr>
        <w:t>目标</w:t>
      </w:r>
      <w:r>
        <w:rPr>
          <w:rFonts w:asciiTheme="minorEastAsia" w:hAnsiTheme="minorEastAsia" w:cstheme="minorEastAsia" w:hint="eastAsia"/>
        </w:rPr>
        <w:t>：</w:t>
      </w:r>
    </w:p>
    <w:p w:rsidR="002915AD" w:rsidRDefault="00326715" w:rsidP="00165B1E">
      <w:pPr>
        <w:spacing w:line="10" w:lineRule="atLeast"/>
        <w:ind w:firstLine="420"/>
        <w:rPr>
          <w:rFonts w:asciiTheme="minorEastAsia" w:hAnsiTheme="minorEastAsia" w:cstheme="minorEastAsia"/>
        </w:rPr>
      </w:pPr>
      <w:r>
        <w:rPr>
          <w:rFonts w:asciiTheme="minorEastAsia" w:hAnsiTheme="minorEastAsia" w:cstheme="minorEastAsia" w:hint="eastAsia"/>
        </w:rPr>
        <w:t>本文档的目的是定义工资单系统的要求。这个补充规范列出了在用例模型的用例中不容易捕获的要求。该补充规范和用例模型共同捕获了一套完整的要求系统。</w:t>
      </w:r>
    </w:p>
    <w:p w:rsidR="002915AD" w:rsidRDefault="00165B1E">
      <w:pPr>
        <w:spacing w:line="10" w:lineRule="atLeast"/>
        <w:rPr>
          <w:rFonts w:asciiTheme="minorEastAsia" w:hAnsiTheme="minorEastAsia" w:cstheme="minorEastAsia"/>
        </w:rPr>
      </w:pPr>
      <w:r>
        <w:rPr>
          <w:rFonts w:asciiTheme="minorEastAsia" w:hAnsiTheme="minorEastAsia" w:cstheme="minorEastAsia" w:hint="eastAsia"/>
        </w:rPr>
        <w:t>2.</w:t>
      </w:r>
      <w:r w:rsidR="00326715">
        <w:rPr>
          <w:rFonts w:asciiTheme="minorEastAsia" w:hAnsiTheme="minorEastAsia" w:cstheme="minorEastAsia" w:hint="eastAsia"/>
        </w:rPr>
        <w:t>范围</w:t>
      </w:r>
      <w:r>
        <w:rPr>
          <w:rFonts w:asciiTheme="minorEastAsia" w:hAnsiTheme="minorEastAsia" w:cstheme="minorEastAsia" w:hint="eastAsia"/>
        </w:rPr>
        <w:t>：</w:t>
      </w:r>
    </w:p>
    <w:p w:rsidR="00165B1E" w:rsidRDefault="00326715" w:rsidP="00165B1E">
      <w:pPr>
        <w:spacing w:line="10" w:lineRule="atLeast"/>
        <w:ind w:firstLine="420"/>
        <w:rPr>
          <w:rFonts w:asciiTheme="minorEastAsia" w:hAnsiTheme="minorEastAsia" w:cstheme="minorEastAsia" w:hint="eastAsia"/>
        </w:rPr>
      </w:pPr>
      <w:r>
        <w:rPr>
          <w:rFonts w:asciiTheme="minorEastAsia" w:hAnsiTheme="minorEastAsia" w:cstheme="minorEastAsia" w:hint="eastAsia"/>
        </w:rPr>
        <w:t>本补充规范适用于由 面向对象 开发的工资单系统</w:t>
      </w:r>
      <w:r w:rsidR="001A4F1C">
        <w:rPr>
          <w:rFonts w:asciiTheme="minorEastAsia" w:hAnsiTheme="minorEastAsia" w:cstheme="minorEastAsia" w:hint="eastAsia"/>
        </w:rPr>
        <w:t>员工</w:t>
      </w:r>
      <w:r>
        <w:rPr>
          <w:rFonts w:asciiTheme="minorEastAsia" w:hAnsiTheme="minorEastAsia" w:cstheme="minorEastAsia" w:hint="eastAsia"/>
        </w:rPr>
        <w:t>们。本规范定义了系统的非功能性要求;如可靠性，可用性，性能和可支持性以及许多常用的能需求案例。 （功能要求在用例规范中定义）。</w:t>
      </w:r>
    </w:p>
    <w:p w:rsidR="002915AD" w:rsidRDefault="00165B1E">
      <w:pPr>
        <w:spacing w:line="10" w:lineRule="atLeast"/>
        <w:rPr>
          <w:rFonts w:asciiTheme="minorEastAsia" w:hAnsiTheme="minorEastAsia" w:cstheme="minorEastAsia"/>
        </w:rPr>
      </w:pPr>
      <w:r>
        <w:rPr>
          <w:rFonts w:asciiTheme="minorEastAsia" w:hAnsiTheme="minorEastAsia" w:cstheme="minorEastAsia" w:hint="eastAsia"/>
        </w:rPr>
        <w:t>3.</w:t>
      </w:r>
      <w:r w:rsidR="00326715">
        <w:rPr>
          <w:rFonts w:asciiTheme="minorEastAsia" w:hAnsiTheme="minorEastAsia" w:cstheme="minorEastAsia" w:hint="eastAsia"/>
        </w:rPr>
        <w:t>可靠性</w:t>
      </w:r>
      <w:r>
        <w:rPr>
          <w:rFonts w:asciiTheme="minorEastAsia" w:hAnsiTheme="minorEastAsia" w:cstheme="minorEastAsia" w:hint="eastAsia"/>
        </w:rPr>
        <w:t>：</w:t>
      </w:r>
    </w:p>
    <w:p w:rsidR="002915AD" w:rsidRDefault="00326715" w:rsidP="00165B1E">
      <w:pPr>
        <w:spacing w:line="10" w:lineRule="atLeast"/>
        <w:ind w:firstLine="420"/>
        <w:rPr>
          <w:rFonts w:asciiTheme="minorEastAsia" w:hAnsiTheme="minorEastAsia" w:cstheme="minorEastAsia"/>
        </w:rPr>
      </w:pPr>
      <w:r>
        <w:rPr>
          <w:rFonts w:asciiTheme="minorEastAsia" w:hAnsiTheme="minorEastAsia" w:cstheme="minorEastAsia" w:hint="eastAsia"/>
        </w:rPr>
        <w:t>主要系统必须运行98％的时间。系统必须运行在工资期间（每个星期五和当月的最后一个工作日）运行时间。</w:t>
      </w:r>
    </w:p>
    <w:p w:rsidR="002915AD" w:rsidRDefault="00165B1E">
      <w:pPr>
        <w:spacing w:line="10" w:lineRule="atLeast"/>
        <w:rPr>
          <w:rFonts w:asciiTheme="minorEastAsia" w:hAnsiTheme="minorEastAsia" w:cstheme="minorEastAsia"/>
        </w:rPr>
      </w:pPr>
      <w:r>
        <w:rPr>
          <w:rFonts w:asciiTheme="minorEastAsia" w:hAnsiTheme="minorEastAsia" w:cstheme="minorEastAsia" w:hint="eastAsia"/>
        </w:rPr>
        <w:lastRenderedPageBreak/>
        <w:t>4.</w:t>
      </w:r>
      <w:r w:rsidR="00326715">
        <w:rPr>
          <w:rFonts w:asciiTheme="minorEastAsia" w:hAnsiTheme="minorEastAsia" w:cstheme="minorEastAsia" w:hint="eastAsia"/>
        </w:rPr>
        <w:t>性能</w:t>
      </w:r>
    </w:p>
    <w:p w:rsidR="002915AD" w:rsidRDefault="00326715" w:rsidP="00165B1E">
      <w:pPr>
        <w:spacing w:line="10" w:lineRule="atLeast"/>
        <w:ind w:firstLine="420"/>
        <w:rPr>
          <w:rFonts w:asciiTheme="minorEastAsia" w:hAnsiTheme="minorEastAsia" w:cstheme="minorEastAsia" w:hint="eastAsia"/>
        </w:rPr>
      </w:pPr>
      <w:r>
        <w:rPr>
          <w:rFonts w:asciiTheme="minorEastAsia" w:hAnsiTheme="minorEastAsia" w:cstheme="minorEastAsia" w:hint="eastAsia"/>
        </w:rPr>
        <w:t>在任何特定的时间，该系统应支持多达2000个同时使用的中央数据库用户任何时候最多同时使用500个本地服务器的用户。</w:t>
      </w:r>
    </w:p>
    <w:p w:rsidR="002915AD" w:rsidRDefault="00165B1E">
      <w:pPr>
        <w:spacing w:line="10" w:lineRule="atLeast"/>
        <w:rPr>
          <w:rFonts w:asciiTheme="minorEastAsia" w:hAnsiTheme="minorEastAsia" w:cstheme="minorEastAsia"/>
        </w:rPr>
      </w:pPr>
      <w:r>
        <w:rPr>
          <w:rFonts w:asciiTheme="minorEastAsia" w:hAnsiTheme="minorEastAsia" w:cstheme="minorEastAsia" w:hint="eastAsia"/>
        </w:rPr>
        <w:t>5.</w:t>
      </w:r>
      <w:r w:rsidR="00326715">
        <w:rPr>
          <w:rFonts w:asciiTheme="minorEastAsia" w:hAnsiTheme="minorEastAsia" w:cstheme="minorEastAsia" w:hint="eastAsia"/>
        </w:rPr>
        <w:t>安全</w:t>
      </w:r>
    </w:p>
    <w:p w:rsidR="002915AD" w:rsidRDefault="00326715" w:rsidP="00165B1E">
      <w:pPr>
        <w:spacing w:line="10" w:lineRule="atLeast"/>
        <w:ind w:firstLine="420"/>
        <w:rPr>
          <w:rFonts w:asciiTheme="minorEastAsia" w:hAnsiTheme="minorEastAsia" w:cstheme="minorEastAsia"/>
        </w:rPr>
      </w:pPr>
      <w:r>
        <w:rPr>
          <w:rFonts w:asciiTheme="minorEastAsia" w:hAnsiTheme="minorEastAsia" w:cstheme="minorEastAsia" w:hint="eastAsia"/>
        </w:rPr>
        <w:t>该制度应防止员工改变任何自己以外的时间表。另外，出于安全原因，只有工资单管理员才能使用该职位信息更改任何员工信息</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例外的付款方式。</w:t>
      </w:r>
    </w:p>
    <w:p w:rsidR="002915AD" w:rsidRDefault="00165B1E">
      <w:pPr>
        <w:spacing w:line="10" w:lineRule="atLeast"/>
        <w:rPr>
          <w:rFonts w:asciiTheme="minorEastAsia" w:hAnsiTheme="minorEastAsia" w:cstheme="minorEastAsia"/>
        </w:rPr>
      </w:pPr>
      <w:r>
        <w:rPr>
          <w:rFonts w:asciiTheme="minorEastAsia" w:hAnsiTheme="minorEastAsia" w:cstheme="minorEastAsia" w:hint="eastAsia"/>
        </w:rPr>
        <w:t>6.</w:t>
      </w:r>
      <w:r w:rsidR="00326715">
        <w:rPr>
          <w:rFonts w:asciiTheme="minorEastAsia" w:hAnsiTheme="minorEastAsia" w:cstheme="minorEastAsia" w:hint="eastAsia"/>
        </w:rPr>
        <w:t>设计约束</w:t>
      </w:r>
    </w:p>
    <w:p w:rsidR="002915AD" w:rsidRDefault="00326715" w:rsidP="00165B1E">
      <w:pPr>
        <w:spacing w:line="10" w:lineRule="atLeast"/>
        <w:ind w:firstLine="420"/>
        <w:rPr>
          <w:rFonts w:asciiTheme="minorEastAsia" w:hAnsiTheme="minorEastAsia" w:cstheme="minorEastAsia"/>
        </w:rPr>
      </w:pPr>
      <w:r>
        <w:rPr>
          <w:rFonts w:asciiTheme="minorEastAsia" w:hAnsiTheme="minorEastAsia" w:cstheme="minorEastAsia" w:hint="eastAsia"/>
        </w:rPr>
        <w:t>该系统应与现有的遗留系统（即项目管理数据库）进行整合DB2数据库在IBM大型机上运行。系统应通过电子交易界面与现有银行系统进行接口（注：THE需要定义与外部银行系统的形式接口在此过程中早期定义，或在单独的支持文件中。这个定义不在本课程的范围之内。系统应提供基于Windows的桌面界面。</w:t>
      </w: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326715">
      <w:pPr>
        <w:pStyle w:val="2"/>
        <w:spacing w:before="0" w:after="0" w:line="10" w:lineRule="atLeas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1.4参考资料</w:t>
      </w:r>
    </w:p>
    <w:p w:rsidR="002915AD" w:rsidRDefault="00326715" w:rsidP="00165B1E">
      <w:pPr>
        <w:numPr>
          <w:ilvl w:val="1"/>
          <w:numId w:val="3"/>
        </w:numPr>
        <w:tabs>
          <w:tab w:val="left" w:pos="360"/>
        </w:tabs>
        <w:spacing w:line="10" w:lineRule="atLeast"/>
        <w:rPr>
          <w:rFonts w:asciiTheme="minorEastAsia" w:hAnsiTheme="minorEastAsia" w:cstheme="minorEastAsia"/>
        </w:rPr>
      </w:pPr>
      <w:r>
        <w:rPr>
          <w:rFonts w:asciiTheme="minorEastAsia" w:hAnsiTheme="minorEastAsia" w:cstheme="minorEastAsia" w:hint="eastAsia"/>
        </w:rPr>
        <w:t>项目经核准的计划任务书</w:t>
      </w:r>
    </w:p>
    <w:p w:rsidR="002915AD" w:rsidRDefault="00326715" w:rsidP="00165B1E">
      <w:pPr>
        <w:numPr>
          <w:ilvl w:val="1"/>
          <w:numId w:val="3"/>
        </w:numPr>
        <w:tabs>
          <w:tab w:val="left" w:pos="360"/>
        </w:tabs>
        <w:spacing w:line="10" w:lineRule="atLeast"/>
        <w:rPr>
          <w:rFonts w:asciiTheme="minorEastAsia" w:hAnsiTheme="minorEastAsia" w:cstheme="minorEastAsia"/>
          <w:szCs w:val="21"/>
        </w:rPr>
      </w:pPr>
      <w:r>
        <w:rPr>
          <w:rFonts w:asciiTheme="minorEastAsia" w:hAnsiTheme="minorEastAsia" w:cstheme="minorEastAsia" w:hint="eastAsia"/>
        </w:rPr>
        <w:t>项目开发计划</w:t>
      </w:r>
    </w:p>
    <w:p w:rsidR="002915AD" w:rsidRDefault="00326715" w:rsidP="00165B1E">
      <w:pPr>
        <w:numPr>
          <w:ilvl w:val="1"/>
          <w:numId w:val="3"/>
        </w:numPr>
        <w:tabs>
          <w:tab w:val="left" w:pos="360"/>
        </w:tabs>
        <w:spacing w:line="10" w:lineRule="atLeast"/>
        <w:rPr>
          <w:rFonts w:asciiTheme="minorEastAsia" w:hAnsiTheme="minorEastAsia" w:cstheme="minorEastAsia"/>
          <w:szCs w:val="21"/>
        </w:rPr>
      </w:pPr>
      <w:r>
        <w:rPr>
          <w:rFonts w:asciiTheme="minorEastAsia" w:hAnsiTheme="minorEastAsia" w:cstheme="minorEastAsia" w:hint="eastAsia"/>
          <w:szCs w:val="21"/>
        </w:rPr>
        <w:t>软件工程文档模板</w:t>
      </w:r>
    </w:p>
    <w:p w:rsidR="002915AD" w:rsidRPr="00165B1E" w:rsidRDefault="00326715" w:rsidP="00165B1E">
      <w:pPr>
        <w:numPr>
          <w:ilvl w:val="1"/>
          <w:numId w:val="3"/>
        </w:numPr>
        <w:tabs>
          <w:tab w:val="left" w:pos="360"/>
        </w:tabs>
        <w:spacing w:line="10" w:lineRule="atLeast"/>
        <w:rPr>
          <w:rFonts w:asciiTheme="minorEastAsia" w:hAnsiTheme="minorEastAsia" w:cstheme="minorEastAsia"/>
          <w:szCs w:val="21"/>
        </w:rPr>
      </w:pPr>
      <w:r>
        <w:rPr>
          <w:rFonts w:asciiTheme="minorEastAsia" w:hAnsiTheme="minorEastAsia" w:cstheme="minorEastAsia" w:hint="eastAsia"/>
          <w:szCs w:val="21"/>
        </w:rPr>
        <w:t>史济民等 《软件工程——原理、方法与应用》（第二版） 高等教育出版社</w:t>
      </w:r>
    </w:p>
    <w:p w:rsidR="002915AD" w:rsidRDefault="00326715">
      <w:pPr>
        <w:pStyle w:val="1"/>
        <w:spacing w:before="0" w:after="0" w:line="10" w:lineRule="atLeast"/>
        <w:rPr>
          <w:rFonts w:asciiTheme="minorEastAsia" w:hAnsiTheme="minorEastAsia" w:cstheme="minorEastAsia"/>
          <w:sz w:val="28"/>
          <w:szCs w:val="28"/>
        </w:rPr>
      </w:pPr>
      <w:r>
        <w:rPr>
          <w:rFonts w:asciiTheme="minorEastAsia" w:hAnsiTheme="minorEastAsia" w:cstheme="minorEastAsia" w:hint="eastAsia"/>
          <w:sz w:val="28"/>
          <w:szCs w:val="28"/>
        </w:rPr>
        <w:t>2．任务概述</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55" w:name="__RefHeading__18_1545593028"/>
      <w:bookmarkEnd w:id="55"/>
      <w:r>
        <w:rPr>
          <w:rFonts w:asciiTheme="minorEastAsia" w:eastAsiaTheme="minorEastAsia" w:hAnsiTheme="minorEastAsia" w:cstheme="minorEastAsia" w:hint="eastAsia"/>
          <w:sz w:val="24"/>
          <w:szCs w:val="24"/>
        </w:rPr>
        <w:t>2.1目标</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本系统旨在开发一个员工综合工资管理平台，它将实现员工网上查询系统工作小时数，所有项目的小时总数（即，收费号码），收到的总薪酬年初至今，剩余休假时间等。工资管理人员维护员工信息。工资管理员负责添加新员工，删除员工和更改所有员工信息，如姓名，地址和付款分类（每小时，领薪，委托），以及运行行政报告。</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56" w:name="__RefHeading__20_1545593028"/>
      <w:bookmarkEnd w:id="56"/>
      <w:r>
        <w:rPr>
          <w:rFonts w:asciiTheme="minorEastAsia" w:eastAsiaTheme="minorEastAsia" w:hAnsiTheme="minorEastAsia" w:cstheme="minorEastAsia" w:hint="eastAsia"/>
          <w:sz w:val="24"/>
          <w:szCs w:val="24"/>
        </w:rPr>
        <w:t>2.2运行环境</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操作系统：windows</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支持环境：django1.3及以上</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数 据 库：Mysql</w:t>
      </w:r>
    </w:p>
    <w:p w:rsidR="002915AD" w:rsidRDefault="00326715">
      <w:pPr>
        <w:pStyle w:val="2"/>
        <w:spacing w:before="0" w:after="0" w:line="10" w:lineRule="atLeast"/>
        <w:rPr>
          <w:rFonts w:asciiTheme="minorEastAsia" w:eastAsiaTheme="minorEastAsia" w:hAnsiTheme="minorEastAsia" w:cstheme="minorEastAsia"/>
          <w:sz w:val="24"/>
          <w:szCs w:val="16"/>
        </w:rPr>
      </w:pPr>
      <w:bookmarkStart w:id="57" w:name="__RefHeading__22_1545593028"/>
      <w:bookmarkEnd w:id="57"/>
      <w:r>
        <w:rPr>
          <w:rFonts w:asciiTheme="minorEastAsia" w:eastAsiaTheme="minorEastAsia" w:hAnsiTheme="minorEastAsia" w:cstheme="minorEastAsia" w:hint="eastAsia"/>
          <w:sz w:val="24"/>
          <w:szCs w:val="24"/>
        </w:rPr>
        <w:t>2.3需求概述</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以员工身份登录</w:t>
      </w:r>
    </w:p>
    <w:tbl>
      <w:tblPr>
        <w:tblW w:w="8534" w:type="dxa"/>
        <w:tblInd w:w="-5" w:type="dxa"/>
        <w:tblLayout w:type="fixed"/>
        <w:tblLook w:val="04A0" w:firstRow="1" w:lastRow="0" w:firstColumn="1" w:lastColumn="0" w:noHBand="0" w:noVBand="1"/>
      </w:tblPr>
      <w:tblGrid>
        <w:gridCol w:w="717"/>
        <w:gridCol w:w="1309"/>
        <w:gridCol w:w="2310"/>
        <w:gridCol w:w="1929"/>
        <w:gridCol w:w="2269"/>
      </w:tblGrid>
      <w:tr w:rsidR="002915AD">
        <w:tc>
          <w:tcPr>
            <w:tcW w:w="717"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编号</w:t>
            </w:r>
          </w:p>
        </w:tc>
        <w:tc>
          <w:tcPr>
            <w:tcW w:w="130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需求名称</w:t>
            </w:r>
          </w:p>
        </w:tc>
        <w:tc>
          <w:tcPr>
            <w:tcW w:w="2310"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输入</w:t>
            </w:r>
          </w:p>
        </w:tc>
        <w:tc>
          <w:tcPr>
            <w:tcW w:w="192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处理</w:t>
            </w:r>
          </w:p>
        </w:tc>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输出</w:t>
            </w:r>
          </w:p>
        </w:tc>
      </w:tr>
      <w:tr w:rsidR="002915AD">
        <w:tc>
          <w:tcPr>
            <w:tcW w:w="717"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szCs w:val="20"/>
              </w:rPr>
              <w:t>01</w:t>
            </w:r>
          </w:p>
        </w:tc>
        <w:tc>
          <w:tcPr>
            <w:tcW w:w="130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登录</w:t>
            </w:r>
          </w:p>
        </w:tc>
        <w:tc>
          <w:tcPr>
            <w:tcW w:w="2310"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rPr>
              <w:t>用户名，密码</w:t>
            </w:r>
          </w:p>
        </w:tc>
        <w:tc>
          <w:tcPr>
            <w:tcW w:w="192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验证正确性，登陆</w:t>
            </w:r>
          </w:p>
        </w:tc>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错误信息</w:t>
            </w:r>
          </w:p>
        </w:tc>
      </w:tr>
      <w:tr w:rsidR="002915AD">
        <w:tc>
          <w:tcPr>
            <w:tcW w:w="717"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szCs w:val="20"/>
              </w:rPr>
              <w:t>02</w:t>
            </w:r>
          </w:p>
        </w:tc>
        <w:tc>
          <w:tcPr>
            <w:tcW w:w="130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注册</w:t>
            </w:r>
          </w:p>
        </w:tc>
        <w:tc>
          <w:tcPr>
            <w:tcW w:w="2310"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用户名，密码，重复密码</w:t>
            </w:r>
          </w:p>
        </w:tc>
        <w:tc>
          <w:tcPr>
            <w:tcW w:w="192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根据输入插入用户信息</w:t>
            </w:r>
          </w:p>
        </w:tc>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rPr>
              <w:t>注册成功</w:t>
            </w:r>
          </w:p>
        </w:tc>
      </w:tr>
      <w:tr w:rsidR="002915AD">
        <w:trPr>
          <w:trHeight w:val="90"/>
        </w:trPr>
        <w:tc>
          <w:tcPr>
            <w:tcW w:w="717"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szCs w:val="20"/>
              </w:rPr>
              <w:t>03</w:t>
            </w:r>
          </w:p>
        </w:tc>
        <w:tc>
          <w:tcPr>
            <w:tcW w:w="130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登记业务</w:t>
            </w:r>
          </w:p>
        </w:tc>
        <w:tc>
          <w:tcPr>
            <w:tcW w:w="2310"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业务名称，业务ID，金额，负责人，执行日期，备注</w:t>
            </w:r>
          </w:p>
        </w:tc>
        <w:tc>
          <w:tcPr>
            <w:tcW w:w="192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保存信息</w:t>
            </w:r>
          </w:p>
        </w:tc>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登记成功</w:t>
            </w:r>
          </w:p>
        </w:tc>
      </w:tr>
      <w:tr w:rsidR="002915AD">
        <w:tc>
          <w:tcPr>
            <w:tcW w:w="717"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szCs w:val="20"/>
              </w:rPr>
              <w:t>04</w:t>
            </w:r>
          </w:p>
        </w:tc>
        <w:tc>
          <w:tcPr>
            <w:tcW w:w="130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员工信息</w:t>
            </w:r>
          </w:p>
        </w:tc>
        <w:tc>
          <w:tcPr>
            <w:tcW w:w="2310"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无</w:t>
            </w:r>
          </w:p>
        </w:tc>
        <w:tc>
          <w:tcPr>
            <w:tcW w:w="192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显示该员工相关信息</w:t>
            </w:r>
          </w:p>
        </w:tc>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工号，姓名，性别，出生日期，民族，籍贯，电话，到职日期</w:t>
            </w:r>
          </w:p>
        </w:tc>
      </w:tr>
      <w:tr w:rsidR="002915AD">
        <w:tc>
          <w:tcPr>
            <w:tcW w:w="717"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szCs w:val="20"/>
              </w:rPr>
              <w:t>05</w:t>
            </w:r>
          </w:p>
        </w:tc>
        <w:tc>
          <w:tcPr>
            <w:tcW w:w="130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员工信息更新</w:t>
            </w:r>
          </w:p>
        </w:tc>
        <w:tc>
          <w:tcPr>
            <w:tcW w:w="2310"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职位，出生日期，民族，籍贯，电话，Email，</w:t>
            </w:r>
            <w:r>
              <w:rPr>
                <w:rFonts w:asciiTheme="minorEastAsia" w:hAnsiTheme="minorEastAsia" w:cstheme="minorEastAsia" w:hint="eastAsia"/>
              </w:rPr>
              <w:lastRenderedPageBreak/>
              <w:t>到职日期</w:t>
            </w:r>
          </w:p>
        </w:tc>
        <w:tc>
          <w:tcPr>
            <w:tcW w:w="192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lastRenderedPageBreak/>
              <w:t>保存信息</w:t>
            </w:r>
          </w:p>
        </w:tc>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rPr>
              <w:t>成功更新信息</w:t>
            </w:r>
          </w:p>
        </w:tc>
      </w:tr>
      <w:tr w:rsidR="002915AD">
        <w:tc>
          <w:tcPr>
            <w:tcW w:w="717"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szCs w:val="20"/>
              </w:rPr>
              <w:t>06</w:t>
            </w:r>
          </w:p>
        </w:tc>
        <w:tc>
          <w:tcPr>
            <w:tcW w:w="130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查看个人工资</w:t>
            </w:r>
          </w:p>
        </w:tc>
        <w:tc>
          <w:tcPr>
            <w:tcW w:w="2310"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无</w:t>
            </w:r>
          </w:p>
        </w:tc>
        <w:tc>
          <w:tcPr>
            <w:tcW w:w="192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显示该员工工资详情</w:t>
            </w:r>
          </w:p>
        </w:tc>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ID，姓名，员工种类，工作小时，提成，罚款，总计</w:t>
            </w:r>
          </w:p>
        </w:tc>
      </w:tr>
      <w:tr w:rsidR="002915AD">
        <w:tc>
          <w:tcPr>
            <w:tcW w:w="717"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szCs w:val="20"/>
              </w:rPr>
              <w:t>07</w:t>
            </w:r>
          </w:p>
        </w:tc>
        <w:tc>
          <w:tcPr>
            <w:tcW w:w="130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打卡</w:t>
            </w:r>
          </w:p>
        </w:tc>
        <w:tc>
          <w:tcPr>
            <w:tcW w:w="2310"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点击签到按钮</w:t>
            </w:r>
          </w:p>
        </w:tc>
        <w:tc>
          <w:tcPr>
            <w:tcW w:w="192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记录签到时间，等待签退</w:t>
            </w:r>
          </w:p>
        </w:tc>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0"/>
              </w:rPr>
            </w:pPr>
            <w:r>
              <w:rPr>
                <w:rFonts w:asciiTheme="minorEastAsia" w:hAnsiTheme="minorEastAsia" w:cstheme="minorEastAsia" w:hint="eastAsia"/>
                <w:szCs w:val="20"/>
              </w:rPr>
              <w:t>签退按钮，显示当前时间</w:t>
            </w:r>
          </w:p>
        </w:tc>
      </w:tr>
    </w:tbl>
    <w:p w:rsidR="002915AD" w:rsidRDefault="002915AD">
      <w:pPr>
        <w:spacing w:line="10" w:lineRule="atLeast"/>
        <w:rPr>
          <w:rFonts w:asciiTheme="minorEastAsia" w:hAnsiTheme="minorEastAsia" w:cstheme="minorEastAsia"/>
        </w:rPr>
      </w:pP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以管理员身份登录</w:t>
      </w:r>
    </w:p>
    <w:tbl>
      <w:tblPr>
        <w:tblStyle w:val="a9"/>
        <w:tblW w:w="8522" w:type="dxa"/>
        <w:tblLayout w:type="fixed"/>
        <w:tblLook w:val="04A0" w:firstRow="1" w:lastRow="0" w:firstColumn="1" w:lastColumn="0" w:noHBand="0" w:noVBand="1"/>
      </w:tblPr>
      <w:tblGrid>
        <w:gridCol w:w="732"/>
        <w:gridCol w:w="1290"/>
        <w:gridCol w:w="2310"/>
        <w:gridCol w:w="1920"/>
        <w:gridCol w:w="2270"/>
      </w:tblGrid>
      <w:tr w:rsidR="002915AD">
        <w:tc>
          <w:tcPr>
            <w:tcW w:w="732"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编号</w:t>
            </w:r>
          </w:p>
        </w:tc>
        <w:tc>
          <w:tcPr>
            <w:tcW w:w="129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需求名称</w:t>
            </w:r>
          </w:p>
        </w:tc>
        <w:tc>
          <w:tcPr>
            <w:tcW w:w="231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输入</w:t>
            </w:r>
          </w:p>
        </w:tc>
        <w:tc>
          <w:tcPr>
            <w:tcW w:w="192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处理</w:t>
            </w:r>
          </w:p>
        </w:tc>
        <w:tc>
          <w:tcPr>
            <w:tcW w:w="227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输出</w:t>
            </w:r>
          </w:p>
        </w:tc>
      </w:tr>
      <w:tr w:rsidR="002915AD">
        <w:tc>
          <w:tcPr>
            <w:tcW w:w="732" w:type="dxa"/>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szCs w:val="20"/>
              </w:rPr>
              <w:t>01</w:t>
            </w:r>
          </w:p>
        </w:tc>
        <w:tc>
          <w:tcPr>
            <w:tcW w:w="1290" w:type="dxa"/>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登录</w:t>
            </w:r>
          </w:p>
        </w:tc>
        <w:tc>
          <w:tcPr>
            <w:tcW w:w="2310" w:type="dxa"/>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用户名，密码</w:t>
            </w:r>
          </w:p>
        </w:tc>
        <w:tc>
          <w:tcPr>
            <w:tcW w:w="1920" w:type="dxa"/>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szCs w:val="20"/>
              </w:rPr>
              <w:t>验证正确性，登陆</w:t>
            </w:r>
          </w:p>
        </w:tc>
        <w:tc>
          <w:tcPr>
            <w:tcW w:w="2270" w:type="dxa"/>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szCs w:val="20"/>
              </w:rPr>
              <w:t>错误信息</w:t>
            </w:r>
          </w:p>
        </w:tc>
      </w:tr>
      <w:tr w:rsidR="002915AD">
        <w:tc>
          <w:tcPr>
            <w:tcW w:w="732" w:type="dxa"/>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szCs w:val="20"/>
              </w:rPr>
              <w:t>02</w:t>
            </w:r>
          </w:p>
        </w:tc>
        <w:tc>
          <w:tcPr>
            <w:tcW w:w="1290" w:type="dxa"/>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注册</w:t>
            </w:r>
          </w:p>
        </w:tc>
        <w:tc>
          <w:tcPr>
            <w:tcW w:w="2310" w:type="dxa"/>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用户名，密码，重复密码</w:t>
            </w:r>
          </w:p>
        </w:tc>
        <w:tc>
          <w:tcPr>
            <w:tcW w:w="1920" w:type="dxa"/>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根据输入插入用户信息</w:t>
            </w:r>
          </w:p>
        </w:tc>
        <w:tc>
          <w:tcPr>
            <w:tcW w:w="2270" w:type="dxa"/>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注册成功</w:t>
            </w:r>
          </w:p>
        </w:tc>
      </w:tr>
      <w:tr w:rsidR="002915AD">
        <w:tc>
          <w:tcPr>
            <w:tcW w:w="732"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03</w:t>
            </w:r>
          </w:p>
        </w:tc>
        <w:tc>
          <w:tcPr>
            <w:tcW w:w="129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业务一览</w:t>
            </w:r>
          </w:p>
        </w:tc>
        <w:tc>
          <w:tcPr>
            <w:tcW w:w="231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无</w:t>
            </w:r>
          </w:p>
        </w:tc>
        <w:tc>
          <w:tcPr>
            <w:tcW w:w="192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显示所有业务</w:t>
            </w:r>
          </w:p>
        </w:tc>
        <w:tc>
          <w:tcPr>
            <w:tcW w:w="227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业务ID，业务名称，金额，负责人ID，负责人，日期，备注，是否审过，是否通过</w:t>
            </w:r>
          </w:p>
        </w:tc>
      </w:tr>
      <w:tr w:rsidR="002915AD">
        <w:tc>
          <w:tcPr>
            <w:tcW w:w="732"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04</w:t>
            </w:r>
          </w:p>
        </w:tc>
        <w:tc>
          <w:tcPr>
            <w:tcW w:w="129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搜索</w:t>
            </w:r>
          </w:p>
        </w:tc>
        <w:tc>
          <w:tcPr>
            <w:tcW w:w="231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业务ID</w:t>
            </w:r>
          </w:p>
        </w:tc>
        <w:tc>
          <w:tcPr>
            <w:tcW w:w="192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搜索业务ID</w:t>
            </w:r>
          </w:p>
        </w:tc>
        <w:tc>
          <w:tcPr>
            <w:tcW w:w="227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该业务ID对应的相关信息</w:t>
            </w:r>
          </w:p>
        </w:tc>
      </w:tr>
      <w:tr w:rsidR="002915AD">
        <w:tc>
          <w:tcPr>
            <w:tcW w:w="732"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05</w:t>
            </w:r>
          </w:p>
        </w:tc>
        <w:tc>
          <w:tcPr>
            <w:tcW w:w="129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业务审核</w:t>
            </w:r>
          </w:p>
        </w:tc>
        <w:tc>
          <w:tcPr>
            <w:tcW w:w="231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无</w:t>
            </w:r>
          </w:p>
        </w:tc>
        <w:tc>
          <w:tcPr>
            <w:tcW w:w="1920" w:type="dxa"/>
          </w:tcPr>
          <w:p w:rsidR="002915AD" w:rsidRDefault="00326715">
            <w:pPr>
              <w:spacing w:line="10" w:lineRule="atLeast"/>
              <w:rPr>
                <w:rFonts w:asciiTheme="minorEastAsia" w:hAnsiTheme="minorEastAsia" w:cstheme="minorEastAsia"/>
                <w:color w:val="FF0000"/>
              </w:rPr>
            </w:pPr>
            <w:r>
              <w:rPr>
                <w:rFonts w:asciiTheme="minorEastAsia" w:hAnsiTheme="minorEastAsia" w:cstheme="minorEastAsia" w:hint="eastAsia"/>
              </w:rPr>
              <w:t>显示</w:t>
            </w:r>
            <w:r w:rsidRPr="00165B1E">
              <w:rPr>
                <w:rFonts w:asciiTheme="minorEastAsia" w:hAnsiTheme="minorEastAsia" w:cstheme="minorEastAsia" w:hint="eastAsia"/>
              </w:rPr>
              <w:t>所有业务</w:t>
            </w:r>
          </w:p>
          <w:p w:rsidR="002915AD" w:rsidRDefault="002915AD">
            <w:pPr>
              <w:spacing w:line="10" w:lineRule="atLeast"/>
              <w:rPr>
                <w:rFonts w:asciiTheme="minorEastAsia" w:hAnsiTheme="minorEastAsia" w:cstheme="minorEastAsia"/>
                <w:color w:val="FF0000"/>
              </w:rPr>
            </w:pPr>
          </w:p>
        </w:tc>
        <w:tc>
          <w:tcPr>
            <w:tcW w:w="227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业务ID，业务名称，金额，负责人ID，负责人，日期，备注，是否审过，是否通过，审核</w:t>
            </w:r>
          </w:p>
        </w:tc>
      </w:tr>
      <w:tr w:rsidR="002915AD">
        <w:tc>
          <w:tcPr>
            <w:tcW w:w="732"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06</w:t>
            </w:r>
          </w:p>
        </w:tc>
        <w:tc>
          <w:tcPr>
            <w:tcW w:w="129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员工一览</w:t>
            </w:r>
          </w:p>
        </w:tc>
        <w:tc>
          <w:tcPr>
            <w:tcW w:w="231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无</w:t>
            </w:r>
          </w:p>
        </w:tc>
        <w:tc>
          <w:tcPr>
            <w:tcW w:w="192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显示所有员工信息</w:t>
            </w:r>
          </w:p>
        </w:tc>
        <w:tc>
          <w:tcPr>
            <w:tcW w:w="227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工号，姓名，性别，出生日期，民族，籍贯，电话，到职日期，详情</w:t>
            </w:r>
          </w:p>
        </w:tc>
      </w:tr>
      <w:tr w:rsidR="002915AD">
        <w:tc>
          <w:tcPr>
            <w:tcW w:w="732"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07</w:t>
            </w:r>
          </w:p>
        </w:tc>
        <w:tc>
          <w:tcPr>
            <w:tcW w:w="129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搜索</w:t>
            </w:r>
          </w:p>
        </w:tc>
        <w:tc>
          <w:tcPr>
            <w:tcW w:w="231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员工工号</w:t>
            </w:r>
          </w:p>
        </w:tc>
        <w:tc>
          <w:tcPr>
            <w:tcW w:w="192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显示相关员工信息</w:t>
            </w:r>
          </w:p>
        </w:tc>
        <w:tc>
          <w:tcPr>
            <w:tcW w:w="227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Cs w:val="20"/>
              </w:rPr>
              <w:t>工号，姓名，性别，出生日期，民族，籍贯，电话，到职日期，详情</w:t>
            </w:r>
          </w:p>
        </w:tc>
      </w:tr>
      <w:tr w:rsidR="002915AD">
        <w:tc>
          <w:tcPr>
            <w:tcW w:w="732"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08</w:t>
            </w:r>
          </w:p>
        </w:tc>
        <w:tc>
          <w:tcPr>
            <w:tcW w:w="129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更新</w:t>
            </w:r>
          </w:p>
        </w:tc>
        <w:tc>
          <w:tcPr>
            <w:tcW w:w="231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职位，出生日期，民族，籍贯，电话，Email，到职日期</w:t>
            </w:r>
          </w:p>
        </w:tc>
        <w:tc>
          <w:tcPr>
            <w:tcW w:w="192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保存信息</w:t>
            </w:r>
          </w:p>
        </w:tc>
        <w:tc>
          <w:tcPr>
            <w:tcW w:w="227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成功更新信息</w:t>
            </w:r>
          </w:p>
        </w:tc>
      </w:tr>
      <w:tr w:rsidR="002915AD">
        <w:tc>
          <w:tcPr>
            <w:tcW w:w="732"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09</w:t>
            </w:r>
          </w:p>
        </w:tc>
        <w:tc>
          <w:tcPr>
            <w:tcW w:w="129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添加</w:t>
            </w:r>
          </w:p>
        </w:tc>
        <w:tc>
          <w:tcPr>
            <w:tcW w:w="231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Cs w:val="20"/>
              </w:rPr>
              <w:t>姓名，性别，出生日期，民族，籍贯，电话，Email，职位，到职日期</w:t>
            </w:r>
          </w:p>
        </w:tc>
        <w:tc>
          <w:tcPr>
            <w:tcW w:w="192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保存信息</w:t>
            </w:r>
          </w:p>
        </w:tc>
        <w:tc>
          <w:tcPr>
            <w:tcW w:w="227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成功更新信息</w:t>
            </w:r>
          </w:p>
        </w:tc>
      </w:tr>
      <w:tr w:rsidR="002915AD">
        <w:tc>
          <w:tcPr>
            <w:tcW w:w="732"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10</w:t>
            </w:r>
          </w:p>
        </w:tc>
        <w:tc>
          <w:tcPr>
            <w:tcW w:w="129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工资一览</w:t>
            </w:r>
          </w:p>
        </w:tc>
        <w:tc>
          <w:tcPr>
            <w:tcW w:w="231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无</w:t>
            </w:r>
          </w:p>
        </w:tc>
        <w:tc>
          <w:tcPr>
            <w:tcW w:w="192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显示所有相关信息</w:t>
            </w:r>
          </w:p>
        </w:tc>
        <w:tc>
          <w:tcPr>
            <w:tcW w:w="227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ID，姓名，员工种类，工作小时，提成，罚款，总共</w:t>
            </w:r>
          </w:p>
        </w:tc>
      </w:tr>
      <w:tr w:rsidR="002915AD">
        <w:tc>
          <w:tcPr>
            <w:tcW w:w="732"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11</w:t>
            </w:r>
          </w:p>
        </w:tc>
        <w:tc>
          <w:tcPr>
            <w:tcW w:w="129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搜索</w:t>
            </w:r>
          </w:p>
        </w:tc>
        <w:tc>
          <w:tcPr>
            <w:tcW w:w="231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ID</w:t>
            </w:r>
          </w:p>
        </w:tc>
        <w:tc>
          <w:tcPr>
            <w:tcW w:w="192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搜索该id员工工资</w:t>
            </w:r>
          </w:p>
          <w:p w:rsidR="002915AD" w:rsidRDefault="002915AD">
            <w:pPr>
              <w:spacing w:line="10" w:lineRule="atLeast"/>
              <w:rPr>
                <w:rFonts w:asciiTheme="minorEastAsia" w:hAnsiTheme="minorEastAsia" w:cstheme="minorEastAsia"/>
              </w:rPr>
            </w:pPr>
          </w:p>
        </w:tc>
        <w:tc>
          <w:tcPr>
            <w:tcW w:w="227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该id员工工资</w:t>
            </w:r>
          </w:p>
          <w:p w:rsidR="002915AD" w:rsidRDefault="002915AD">
            <w:pPr>
              <w:spacing w:line="10" w:lineRule="atLeast"/>
              <w:rPr>
                <w:rFonts w:asciiTheme="minorEastAsia" w:hAnsiTheme="minorEastAsia" w:cstheme="minorEastAsia"/>
              </w:rPr>
            </w:pPr>
          </w:p>
        </w:tc>
      </w:tr>
      <w:tr w:rsidR="002915AD">
        <w:tc>
          <w:tcPr>
            <w:tcW w:w="732"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12</w:t>
            </w:r>
          </w:p>
        </w:tc>
        <w:tc>
          <w:tcPr>
            <w:tcW w:w="129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刷新</w:t>
            </w:r>
          </w:p>
        </w:tc>
        <w:tc>
          <w:tcPr>
            <w:tcW w:w="231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点击刷新</w:t>
            </w:r>
          </w:p>
        </w:tc>
        <w:tc>
          <w:tcPr>
            <w:tcW w:w="192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更新工资详情</w:t>
            </w:r>
          </w:p>
        </w:tc>
        <w:tc>
          <w:tcPr>
            <w:tcW w:w="227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所有相关员工最新工资详情</w:t>
            </w:r>
          </w:p>
        </w:tc>
      </w:tr>
      <w:tr w:rsidR="002915AD">
        <w:tc>
          <w:tcPr>
            <w:tcW w:w="732"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13</w:t>
            </w:r>
          </w:p>
        </w:tc>
        <w:tc>
          <w:tcPr>
            <w:tcW w:w="129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工资结算</w:t>
            </w:r>
          </w:p>
        </w:tc>
        <w:tc>
          <w:tcPr>
            <w:tcW w:w="231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点击结算</w:t>
            </w:r>
          </w:p>
        </w:tc>
        <w:tc>
          <w:tcPr>
            <w:tcW w:w="192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判断是否到结算日</w:t>
            </w:r>
          </w:p>
        </w:tc>
        <w:tc>
          <w:tcPr>
            <w:tcW w:w="2270" w:type="dxa"/>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到结算日，结算工资</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lastRenderedPageBreak/>
              <w:t>未到结算日，不可结算</w:t>
            </w:r>
          </w:p>
        </w:tc>
      </w:tr>
    </w:tbl>
    <w:p w:rsidR="002915AD" w:rsidRDefault="002915AD">
      <w:pPr>
        <w:spacing w:line="10" w:lineRule="atLeast"/>
        <w:rPr>
          <w:rFonts w:asciiTheme="minorEastAsia" w:hAnsiTheme="minorEastAsia" w:cstheme="minorEastAsia"/>
        </w:rPr>
      </w:pPr>
    </w:p>
    <w:p w:rsidR="002915AD" w:rsidRDefault="00326715">
      <w:pPr>
        <w:pStyle w:val="2"/>
        <w:spacing w:before="0" w:after="0" w:line="10" w:lineRule="atLeast"/>
        <w:rPr>
          <w:rFonts w:asciiTheme="minorEastAsia" w:eastAsiaTheme="minorEastAsia" w:hAnsiTheme="minorEastAsia" w:cstheme="minorEastAsia"/>
          <w:sz w:val="24"/>
          <w:szCs w:val="20"/>
        </w:rPr>
      </w:pPr>
      <w:bookmarkStart w:id="58" w:name="__RefHeading__24_1545593028"/>
      <w:bookmarkEnd w:id="58"/>
      <w:r>
        <w:rPr>
          <w:rFonts w:asciiTheme="minorEastAsia" w:eastAsiaTheme="minorEastAsia" w:hAnsiTheme="minorEastAsia" w:cstheme="minorEastAsia" w:hint="eastAsia"/>
          <w:sz w:val="24"/>
          <w:szCs w:val="24"/>
        </w:rPr>
        <w:t>2.4条件与限制</w:t>
      </w:r>
    </w:p>
    <w:p w:rsidR="002915AD" w:rsidRDefault="00326715">
      <w:pPr>
        <w:numPr>
          <w:ilvl w:val="0"/>
          <w:numId w:val="4"/>
        </w:numPr>
        <w:spacing w:line="10" w:lineRule="atLeast"/>
        <w:rPr>
          <w:rFonts w:asciiTheme="minorEastAsia" w:hAnsiTheme="minorEastAsia" w:cstheme="minorEastAsia"/>
          <w:szCs w:val="22"/>
        </w:rPr>
      </w:pPr>
      <w:r>
        <w:rPr>
          <w:rFonts w:asciiTheme="minorEastAsia" w:hAnsiTheme="minorEastAsia" w:cstheme="minorEastAsia" w:hint="eastAsia"/>
          <w:szCs w:val="22"/>
        </w:rPr>
        <w:t>开发期限为2017年5月22-日~6月12日共计22天。</w:t>
      </w:r>
    </w:p>
    <w:p w:rsidR="002915AD" w:rsidRDefault="00326715">
      <w:pPr>
        <w:numPr>
          <w:ilvl w:val="0"/>
          <w:numId w:val="4"/>
        </w:numPr>
        <w:spacing w:line="10" w:lineRule="atLeast"/>
        <w:rPr>
          <w:rFonts w:asciiTheme="minorEastAsia" w:hAnsiTheme="minorEastAsia" w:cstheme="minorEastAsia"/>
          <w:szCs w:val="22"/>
        </w:rPr>
      </w:pPr>
      <w:r>
        <w:rPr>
          <w:rFonts w:asciiTheme="minorEastAsia" w:hAnsiTheme="minorEastAsia" w:cstheme="minorEastAsia" w:hint="eastAsia"/>
          <w:szCs w:val="22"/>
        </w:rPr>
        <w:t>开发语言为python语言。</w:t>
      </w:r>
    </w:p>
    <w:p w:rsidR="002915AD" w:rsidRDefault="00326715">
      <w:pPr>
        <w:numPr>
          <w:ilvl w:val="0"/>
          <w:numId w:val="4"/>
        </w:numPr>
        <w:spacing w:line="10" w:lineRule="atLeast"/>
        <w:rPr>
          <w:rFonts w:asciiTheme="minorEastAsia" w:hAnsiTheme="minorEastAsia" w:cstheme="minorEastAsia"/>
          <w:szCs w:val="22"/>
        </w:rPr>
      </w:pPr>
      <w:r>
        <w:rPr>
          <w:rFonts w:asciiTheme="minorEastAsia" w:hAnsiTheme="minorEastAsia" w:cstheme="minorEastAsia" w:hint="eastAsia"/>
          <w:szCs w:val="22"/>
        </w:rPr>
        <w:t>开发设备为个人电脑以及机房电脑。</w:t>
      </w:r>
    </w:p>
    <w:p w:rsidR="002915AD" w:rsidRDefault="00326715">
      <w:pPr>
        <w:numPr>
          <w:ilvl w:val="0"/>
          <w:numId w:val="4"/>
        </w:numPr>
        <w:spacing w:line="10" w:lineRule="atLeast"/>
        <w:rPr>
          <w:rFonts w:asciiTheme="minorEastAsia" w:hAnsiTheme="minorEastAsia" w:cstheme="minorEastAsia"/>
        </w:rPr>
      </w:pPr>
      <w:r>
        <w:rPr>
          <w:rFonts w:asciiTheme="minorEastAsia" w:hAnsiTheme="minorEastAsia" w:cstheme="minorEastAsia" w:hint="eastAsia"/>
          <w:szCs w:val="22"/>
        </w:rPr>
        <w:t>界面友好，适当扩展。</w:t>
      </w:r>
    </w:p>
    <w:p w:rsidR="002915AD" w:rsidRDefault="00326715">
      <w:pPr>
        <w:numPr>
          <w:ilvl w:val="0"/>
          <w:numId w:val="4"/>
        </w:numPr>
        <w:spacing w:line="10" w:lineRule="atLeast"/>
      </w:pPr>
      <w:r>
        <w:rPr>
          <w:rFonts w:asciiTheme="minorEastAsia" w:hAnsiTheme="minorEastAsia" w:cstheme="minorEastAsia" w:hint="eastAsia"/>
        </w:rPr>
        <w:t>无经费预算。</w:t>
      </w:r>
    </w:p>
    <w:p w:rsidR="002915AD" w:rsidRDefault="00326715">
      <w:pPr>
        <w:numPr>
          <w:ilvl w:val="0"/>
          <w:numId w:val="4"/>
        </w:numPr>
        <w:spacing w:line="10" w:lineRule="atLeast"/>
        <w:rPr>
          <w:rFonts w:asciiTheme="minorEastAsia" w:hAnsiTheme="minorEastAsia" w:cstheme="minorEastAsia"/>
          <w:sz w:val="28"/>
          <w:szCs w:val="28"/>
        </w:rPr>
      </w:pPr>
      <w:r>
        <w:rPr>
          <w:rFonts w:asciiTheme="minorEastAsia" w:hAnsiTheme="minorEastAsia" w:cstheme="minorEastAsia" w:hint="eastAsia"/>
        </w:rPr>
        <w:t>最终成果为：最终成品和各种开发文档。</w:t>
      </w:r>
    </w:p>
    <w:p w:rsidR="002915AD" w:rsidRDefault="00326715">
      <w:pPr>
        <w:pStyle w:val="1"/>
        <w:spacing w:before="0" w:after="0" w:line="10" w:lineRule="atLeast"/>
        <w:rPr>
          <w:rFonts w:asciiTheme="minorEastAsia" w:hAnsiTheme="minorEastAsia" w:cstheme="minorEastAsia"/>
          <w:sz w:val="28"/>
          <w:szCs w:val="28"/>
        </w:rPr>
      </w:pPr>
      <w:r>
        <w:rPr>
          <w:rFonts w:asciiTheme="minorEastAsia" w:hAnsiTheme="minorEastAsia" w:cstheme="minorEastAsia" w:hint="eastAsia"/>
          <w:sz w:val="28"/>
          <w:szCs w:val="28"/>
        </w:rPr>
        <w:t>3．总体设计</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59" w:name="__RefHeading__28_1545593028"/>
      <w:bookmarkEnd w:id="59"/>
      <w:r>
        <w:rPr>
          <w:rFonts w:asciiTheme="minorEastAsia" w:eastAsiaTheme="minorEastAsia" w:hAnsiTheme="minorEastAsia" w:cstheme="minorEastAsia" w:hint="eastAsia"/>
          <w:sz w:val="24"/>
          <w:szCs w:val="24"/>
        </w:rPr>
        <w:t>3.1处理流程</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员工登录后处理流程：</w:t>
      </w:r>
    </w:p>
    <w:p w:rsidR="002915AD" w:rsidRDefault="00326715">
      <w:pPr>
        <w:spacing w:line="10" w:lineRule="atLeast"/>
        <w:rPr>
          <w:rFonts w:asciiTheme="minorEastAsia" w:hAnsiTheme="minorEastAsia" w:cstheme="minorEastAsia"/>
        </w:rPr>
      </w:pPr>
      <w:r>
        <w:rPr>
          <w:noProof/>
        </w:rPr>
        <w:drawing>
          <wp:inline distT="0" distB="0" distL="114300" distR="114300">
            <wp:extent cx="5269230" cy="3764915"/>
            <wp:effectExtent l="0" t="0" r="7620" b="698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3"/>
                    <a:stretch>
                      <a:fillRect/>
                    </a:stretch>
                  </pic:blipFill>
                  <pic:spPr>
                    <a:xfrm>
                      <a:off x="0" y="0"/>
                      <a:ext cx="5269230" cy="3764915"/>
                    </a:xfrm>
                    <a:prstGeom prst="rect">
                      <a:avLst/>
                    </a:prstGeom>
                    <a:noFill/>
                    <a:ln w="9525">
                      <a:noFill/>
                    </a:ln>
                  </pic:spPr>
                </pic:pic>
              </a:graphicData>
            </a:graphic>
          </wp:inline>
        </w:drawing>
      </w:r>
    </w:p>
    <w:p w:rsidR="002915AD" w:rsidRDefault="002915AD">
      <w:pPr>
        <w:spacing w:line="10" w:lineRule="atLeast"/>
        <w:jc w:val="center"/>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管理员登录后处理流程：</w:t>
      </w:r>
    </w:p>
    <w:p w:rsidR="002915AD" w:rsidRDefault="00326715">
      <w:pPr>
        <w:spacing w:line="10" w:lineRule="atLeast"/>
        <w:rPr>
          <w:rFonts w:asciiTheme="minorEastAsia" w:hAnsiTheme="minorEastAsia" w:cstheme="minorEastAsia"/>
        </w:rPr>
      </w:pPr>
      <w:r>
        <w:rPr>
          <w:noProof/>
        </w:rPr>
        <w:lastRenderedPageBreak/>
        <w:drawing>
          <wp:inline distT="0" distB="0" distL="114300" distR="114300">
            <wp:extent cx="5269230" cy="2315210"/>
            <wp:effectExtent l="0" t="0" r="7620" b="889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4"/>
                    <a:stretch>
                      <a:fillRect/>
                    </a:stretch>
                  </pic:blipFill>
                  <pic:spPr>
                    <a:xfrm>
                      <a:off x="0" y="0"/>
                      <a:ext cx="5269230" cy="2315210"/>
                    </a:xfrm>
                    <a:prstGeom prst="rect">
                      <a:avLst/>
                    </a:prstGeom>
                    <a:noFill/>
                    <a:ln w="9525">
                      <a:noFill/>
                    </a:ln>
                  </pic:spPr>
                </pic:pic>
              </a:graphicData>
            </a:graphic>
          </wp:inline>
        </w:drawing>
      </w:r>
    </w:p>
    <w:p w:rsidR="002915AD" w:rsidRDefault="002915AD">
      <w:pPr>
        <w:spacing w:line="10" w:lineRule="atLeast"/>
        <w:rPr>
          <w:rFonts w:asciiTheme="minorEastAsia" w:hAnsiTheme="minorEastAsia" w:cstheme="minorEastAsia"/>
        </w:rPr>
      </w:pP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60" w:name="__RefHeading__30_1545593028"/>
      <w:bookmarkEnd w:id="60"/>
      <w:r>
        <w:rPr>
          <w:rFonts w:asciiTheme="minorEastAsia" w:eastAsiaTheme="minorEastAsia" w:hAnsiTheme="minorEastAsia" w:cstheme="minorEastAsia" w:hint="eastAsia"/>
          <w:sz w:val="24"/>
          <w:szCs w:val="24"/>
        </w:rPr>
        <w:t>3.2</w:t>
      </w:r>
      <w:bookmarkStart w:id="61" w:name="OLE_LINK7"/>
      <w:r>
        <w:rPr>
          <w:rFonts w:asciiTheme="minorEastAsia" w:eastAsiaTheme="minorEastAsia" w:hAnsiTheme="minorEastAsia" w:cstheme="minorEastAsia" w:hint="eastAsia"/>
          <w:sz w:val="24"/>
          <w:szCs w:val="24"/>
        </w:rPr>
        <w:t>总体结构和模块外部设计</w:t>
      </w:r>
      <w:bookmarkEnd w:id="61"/>
    </w:p>
    <w:p w:rsidR="002915AD" w:rsidRDefault="00326715">
      <w:pPr>
        <w:spacing w:line="10" w:lineRule="atLeast"/>
        <w:rPr>
          <w:rFonts w:asciiTheme="minorEastAsia" w:hAnsiTheme="minorEastAsia" w:cstheme="minorEastAsia"/>
          <w:b/>
        </w:rPr>
      </w:pPr>
      <w:r>
        <w:rPr>
          <w:rFonts w:asciiTheme="minorEastAsia" w:hAnsiTheme="minorEastAsia" w:cstheme="minorEastAsia" w:hint="eastAsia"/>
          <w:b/>
        </w:rPr>
        <w:t>总体结构：</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b/>
        </w:rPr>
        <w:tab/>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noProof/>
        </w:rPr>
        <w:drawing>
          <wp:inline distT="0" distB="0" distL="114300" distR="114300">
            <wp:extent cx="5266690" cy="1280795"/>
            <wp:effectExtent l="0" t="0" r="10160" b="146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5266690" cy="1280795"/>
                    </a:xfrm>
                    <a:prstGeom prst="rect">
                      <a:avLst/>
                    </a:prstGeom>
                    <a:noFill/>
                    <a:ln w="9525">
                      <a:noFill/>
                    </a:ln>
                  </pic:spPr>
                </pic:pic>
              </a:graphicData>
            </a:graphic>
          </wp:inline>
        </w:drawing>
      </w:r>
    </w:p>
    <w:p w:rsidR="002915AD" w:rsidRDefault="002915AD">
      <w:pPr>
        <w:spacing w:line="10" w:lineRule="atLeast"/>
        <w:rPr>
          <w:rFonts w:asciiTheme="minorEastAsia" w:hAnsiTheme="minorEastAsia" w:cstheme="minorEastAsia"/>
        </w:rPr>
      </w:pPr>
    </w:p>
    <w:p w:rsidR="002915AD" w:rsidRDefault="00326715">
      <w:pPr>
        <w:pStyle w:val="2"/>
        <w:spacing w:before="0" w:after="0" w:line="10" w:lineRule="atLeast"/>
        <w:rPr>
          <w:rFonts w:asciiTheme="minorEastAsia" w:eastAsiaTheme="minorEastAsia" w:hAnsiTheme="minorEastAsia" w:cstheme="minorEastAsia"/>
          <w:color w:val="000000"/>
          <w:kern w:val="1"/>
          <w:sz w:val="24"/>
          <w:szCs w:val="24"/>
        </w:rPr>
      </w:pPr>
      <w:bookmarkStart w:id="62" w:name="__RefHeading__32_1545593028"/>
      <w:bookmarkEnd w:id="62"/>
      <w:r>
        <w:rPr>
          <w:rFonts w:asciiTheme="minorEastAsia" w:eastAsiaTheme="minorEastAsia" w:hAnsiTheme="minorEastAsia" w:cstheme="minorEastAsia" w:hint="eastAsia"/>
          <w:sz w:val="24"/>
          <w:szCs w:val="24"/>
        </w:rPr>
        <w:t>3.3功能分配</w:t>
      </w:r>
    </w:p>
    <w:tbl>
      <w:tblPr>
        <w:tblW w:w="8217" w:type="dxa"/>
        <w:tblInd w:w="88" w:type="dxa"/>
        <w:tblLayout w:type="fixed"/>
        <w:tblLook w:val="04A0" w:firstRow="1" w:lastRow="0" w:firstColumn="1" w:lastColumn="0" w:noHBand="0" w:noVBand="1"/>
      </w:tblPr>
      <w:tblGrid>
        <w:gridCol w:w="1719"/>
        <w:gridCol w:w="1563"/>
        <w:gridCol w:w="1530"/>
        <w:gridCol w:w="1530"/>
        <w:gridCol w:w="1875"/>
      </w:tblGrid>
      <w:tr w:rsidR="002915AD">
        <w:trPr>
          <w:trHeight w:val="675"/>
        </w:trPr>
        <w:tc>
          <w:tcPr>
            <w:tcW w:w="1719" w:type="dxa"/>
            <w:tcBorders>
              <w:top w:val="single" w:sz="4" w:space="0" w:color="000000"/>
              <w:left w:val="single" w:sz="4" w:space="0" w:color="000000"/>
              <w:bottom w:val="single" w:sz="4" w:space="0" w:color="000000"/>
            </w:tcBorders>
            <w:shd w:val="clear" w:color="auto" w:fill="auto"/>
          </w:tcPr>
          <w:p w:rsidR="002915AD" w:rsidRDefault="00326715">
            <w:pPr>
              <w:widowControl/>
              <w:spacing w:line="10" w:lineRule="atLeast"/>
              <w:jc w:val="right"/>
              <w:rPr>
                <w:rFonts w:asciiTheme="minorEastAsia" w:hAnsiTheme="minorEastAsia" w:cstheme="minorEastAsia"/>
                <w:color w:val="000000"/>
                <w:kern w:val="1"/>
                <w:szCs w:val="21"/>
              </w:rPr>
            </w:pPr>
            <w:r>
              <w:rPr>
                <w:rFonts w:asciiTheme="minorEastAsia" w:hAnsiTheme="minorEastAsia" w:cstheme="minorEastAsia" w:hint="eastAsia"/>
                <w:color w:val="000000"/>
                <w:kern w:val="1"/>
              </w:rPr>
              <w:t>模块</w:t>
            </w:r>
          </w:p>
          <w:p w:rsidR="002915AD" w:rsidRDefault="00326715">
            <w:pPr>
              <w:widowControl/>
              <w:spacing w:line="10" w:lineRule="atLeast"/>
              <w:jc w:val="left"/>
              <w:rPr>
                <w:rFonts w:asciiTheme="minorEastAsia" w:hAnsiTheme="minorEastAsia" w:cstheme="minorEastAsia"/>
                <w:color w:val="000000"/>
              </w:rPr>
            </w:pPr>
            <w:r>
              <w:rPr>
                <w:rFonts w:asciiTheme="minorEastAsia" w:hAnsiTheme="minorEastAsia" w:cstheme="minorEastAsia" w:hint="eastAsia"/>
                <w:color w:val="000000"/>
                <w:kern w:val="1"/>
                <w:szCs w:val="21"/>
              </w:rPr>
              <w:t>功能需求</w:t>
            </w:r>
          </w:p>
        </w:tc>
        <w:tc>
          <w:tcPr>
            <w:tcW w:w="1563" w:type="dxa"/>
            <w:tcBorders>
              <w:top w:val="single" w:sz="4" w:space="0" w:color="000000"/>
              <w:left w:val="single" w:sz="4" w:space="0" w:color="000000"/>
              <w:bottom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登录模块</w:t>
            </w:r>
          </w:p>
        </w:tc>
        <w:tc>
          <w:tcPr>
            <w:tcW w:w="1530" w:type="dxa"/>
            <w:tcBorders>
              <w:top w:val="single" w:sz="4" w:space="0" w:color="000000"/>
              <w:left w:val="single" w:sz="4" w:space="0" w:color="000000"/>
              <w:bottom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color w:val="000000"/>
                <w:kern w:val="1"/>
              </w:rPr>
            </w:pPr>
            <w:r>
              <w:rPr>
                <w:rFonts w:asciiTheme="minorEastAsia" w:hAnsiTheme="minorEastAsia" w:cstheme="minorEastAsia" w:hint="eastAsia"/>
                <w:color w:val="000000"/>
              </w:rPr>
              <w:t>业务管理模块</w:t>
            </w:r>
          </w:p>
        </w:tc>
        <w:tc>
          <w:tcPr>
            <w:tcW w:w="1530" w:type="dxa"/>
            <w:tcBorders>
              <w:top w:val="single" w:sz="4" w:space="0" w:color="000000"/>
              <w:left w:val="single" w:sz="4" w:space="0" w:color="000000"/>
              <w:bottom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color w:val="000000"/>
                <w:kern w:val="1"/>
              </w:rPr>
            </w:pPr>
            <w:r>
              <w:rPr>
                <w:rFonts w:asciiTheme="minorEastAsia" w:hAnsiTheme="minorEastAsia" w:cstheme="minorEastAsia" w:hint="eastAsia"/>
                <w:color w:val="000000"/>
              </w:rPr>
              <w:t>员工管理模块</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rPr>
            </w:pPr>
            <w:r>
              <w:rPr>
                <w:rFonts w:asciiTheme="minorEastAsia" w:hAnsiTheme="minorEastAsia" w:cstheme="minorEastAsia" w:hint="eastAsia"/>
                <w:color w:val="000000"/>
              </w:rPr>
              <w:t>工资管理模块</w:t>
            </w:r>
          </w:p>
        </w:tc>
      </w:tr>
      <w:tr w:rsidR="002915AD">
        <w:trPr>
          <w:trHeight w:val="390"/>
        </w:trPr>
        <w:tc>
          <w:tcPr>
            <w:tcW w:w="171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color w:val="FF0000"/>
              </w:rPr>
            </w:pPr>
            <w:r>
              <w:rPr>
                <w:rFonts w:asciiTheme="minorEastAsia" w:hAnsiTheme="minorEastAsia" w:cstheme="minorEastAsia" w:hint="eastAsia"/>
              </w:rPr>
              <w:t>员工登录</w:t>
            </w:r>
          </w:p>
        </w:tc>
        <w:tc>
          <w:tcPr>
            <w:tcW w:w="1563" w:type="dxa"/>
            <w:tcBorders>
              <w:top w:val="single" w:sz="4" w:space="0" w:color="000000"/>
              <w:left w:val="single" w:sz="4" w:space="0" w:color="000000"/>
              <w:bottom w:val="single" w:sz="4" w:space="0" w:color="000000"/>
            </w:tcBorders>
            <w:shd w:val="clear" w:color="auto" w:fill="auto"/>
            <w:vAlign w:val="center"/>
          </w:tcPr>
          <w:p w:rsidR="002915AD" w:rsidRDefault="00326715">
            <w:pPr>
              <w:widowControl/>
              <w:spacing w:line="10" w:lineRule="atLeast"/>
              <w:jc w:val="center"/>
              <w:rPr>
                <w:rFonts w:asciiTheme="minorEastAsia" w:hAnsiTheme="minorEastAsia" w:cstheme="minorEastAsia"/>
                <w:kern w:val="1"/>
                <w:sz w:val="24"/>
              </w:rPr>
            </w:pPr>
            <w:r>
              <w:rPr>
                <w:rFonts w:asciiTheme="minorEastAsia" w:hAnsiTheme="minorEastAsia" w:cstheme="minorEastAsia" w:hint="eastAsia"/>
                <w:color w:val="FF0000"/>
              </w:rPr>
              <w:t>√</w:t>
            </w: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r>
      <w:tr w:rsidR="002915AD">
        <w:trPr>
          <w:trHeight w:val="390"/>
        </w:trPr>
        <w:tc>
          <w:tcPr>
            <w:tcW w:w="171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管理员登录</w:t>
            </w:r>
          </w:p>
        </w:tc>
        <w:tc>
          <w:tcPr>
            <w:tcW w:w="1563" w:type="dxa"/>
            <w:tcBorders>
              <w:top w:val="single" w:sz="4" w:space="0" w:color="000000"/>
              <w:left w:val="single" w:sz="4" w:space="0" w:color="000000"/>
              <w:bottom w:val="single" w:sz="4" w:space="0" w:color="000000"/>
            </w:tcBorders>
            <w:shd w:val="clear" w:color="auto" w:fill="auto"/>
            <w:vAlign w:val="center"/>
          </w:tcPr>
          <w:p w:rsidR="002915AD" w:rsidRDefault="00326715">
            <w:pPr>
              <w:widowControl/>
              <w:spacing w:line="10" w:lineRule="atLeast"/>
              <w:jc w:val="center"/>
              <w:rPr>
                <w:rFonts w:asciiTheme="minorEastAsia" w:hAnsiTheme="minorEastAsia" w:cstheme="minorEastAsia"/>
                <w:color w:val="FF0000"/>
              </w:rPr>
            </w:pPr>
            <w:r>
              <w:rPr>
                <w:rFonts w:asciiTheme="minorEastAsia" w:hAnsiTheme="minorEastAsia" w:cstheme="minorEastAsia" w:hint="eastAsia"/>
                <w:color w:val="FF0000"/>
              </w:rPr>
              <w:t>√</w:t>
            </w: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r>
      <w:tr w:rsidR="002915AD">
        <w:trPr>
          <w:trHeight w:val="390"/>
        </w:trPr>
        <w:tc>
          <w:tcPr>
            <w:tcW w:w="171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color w:val="FF0000"/>
              </w:rPr>
            </w:pPr>
            <w:r>
              <w:rPr>
                <w:rFonts w:asciiTheme="minorEastAsia" w:hAnsiTheme="minorEastAsia" w:cstheme="minorEastAsia" w:hint="eastAsia"/>
              </w:rPr>
              <w:t>密码管理</w:t>
            </w:r>
          </w:p>
        </w:tc>
        <w:tc>
          <w:tcPr>
            <w:tcW w:w="1563" w:type="dxa"/>
            <w:tcBorders>
              <w:top w:val="single" w:sz="4" w:space="0" w:color="000000"/>
              <w:left w:val="single" w:sz="4" w:space="0" w:color="000000"/>
              <w:bottom w:val="single" w:sz="4" w:space="0" w:color="000000"/>
            </w:tcBorders>
            <w:shd w:val="clear" w:color="auto" w:fill="auto"/>
            <w:vAlign w:val="center"/>
          </w:tcPr>
          <w:p w:rsidR="002915AD" w:rsidRDefault="00326715">
            <w:pPr>
              <w:widowControl/>
              <w:snapToGrid w:val="0"/>
              <w:spacing w:line="10" w:lineRule="atLeast"/>
              <w:jc w:val="center"/>
              <w:rPr>
                <w:rFonts w:asciiTheme="minorEastAsia" w:hAnsiTheme="minorEastAsia" w:cstheme="minorEastAsia"/>
                <w:color w:val="FF0000"/>
              </w:rPr>
            </w:pPr>
            <w:r>
              <w:rPr>
                <w:rFonts w:asciiTheme="minorEastAsia" w:hAnsiTheme="minorEastAsia" w:cstheme="minorEastAsia" w:hint="eastAsia"/>
                <w:color w:val="FF0000"/>
              </w:rPr>
              <w:t>√</w:t>
            </w:r>
          </w:p>
        </w:tc>
        <w:tc>
          <w:tcPr>
            <w:tcW w:w="1530" w:type="dxa"/>
            <w:tcBorders>
              <w:top w:val="single" w:sz="4" w:space="0" w:color="000000"/>
              <w:left w:val="single" w:sz="4" w:space="0" w:color="000000"/>
              <w:bottom w:val="single" w:sz="4" w:space="0" w:color="000000"/>
            </w:tcBorders>
            <w:shd w:val="clear" w:color="auto" w:fill="auto"/>
          </w:tcPr>
          <w:p w:rsidR="002915AD" w:rsidRDefault="002915AD">
            <w:pPr>
              <w:widowControl/>
              <w:spacing w:line="10" w:lineRule="atLeast"/>
              <w:jc w:val="center"/>
              <w:rPr>
                <w:rFonts w:asciiTheme="minorEastAsia" w:hAnsiTheme="minorEastAsia" w:cstheme="minorEastAsia"/>
                <w:kern w:val="1"/>
                <w:sz w:val="24"/>
              </w:rPr>
            </w:pP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r>
      <w:tr w:rsidR="002915AD">
        <w:trPr>
          <w:trHeight w:val="390"/>
        </w:trPr>
        <w:tc>
          <w:tcPr>
            <w:tcW w:w="171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color w:val="FF0000"/>
              </w:rPr>
            </w:pPr>
            <w:r>
              <w:rPr>
                <w:rFonts w:asciiTheme="minorEastAsia" w:hAnsiTheme="minorEastAsia" w:cstheme="minorEastAsia" w:hint="eastAsia"/>
              </w:rPr>
              <w:t>修改密码</w:t>
            </w:r>
          </w:p>
        </w:tc>
        <w:tc>
          <w:tcPr>
            <w:tcW w:w="1563" w:type="dxa"/>
            <w:tcBorders>
              <w:top w:val="single" w:sz="4" w:space="0" w:color="000000"/>
              <w:left w:val="single" w:sz="4" w:space="0" w:color="000000"/>
              <w:bottom w:val="single" w:sz="4" w:space="0" w:color="000000"/>
            </w:tcBorders>
            <w:shd w:val="clear" w:color="auto" w:fill="auto"/>
            <w:vAlign w:val="center"/>
          </w:tcPr>
          <w:p w:rsidR="002915AD" w:rsidRDefault="00326715">
            <w:pPr>
              <w:widowControl/>
              <w:spacing w:line="10" w:lineRule="atLeast"/>
              <w:jc w:val="center"/>
              <w:rPr>
                <w:rFonts w:asciiTheme="minorEastAsia" w:hAnsiTheme="minorEastAsia" w:cstheme="minorEastAsia"/>
                <w:color w:val="FF0000"/>
              </w:rPr>
            </w:pPr>
            <w:r>
              <w:rPr>
                <w:rFonts w:asciiTheme="minorEastAsia" w:hAnsiTheme="minorEastAsia" w:cstheme="minorEastAsia" w:hint="eastAsia"/>
                <w:color w:val="FF0000"/>
              </w:rPr>
              <w:t>√</w:t>
            </w:r>
          </w:p>
        </w:tc>
        <w:tc>
          <w:tcPr>
            <w:tcW w:w="1530" w:type="dxa"/>
            <w:tcBorders>
              <w:top w:val="single" w:sz="4" w:space="0" w:color="000000"/>
              <w:left w:val="single" w:sz="4" w:space="0" w:color="000000"/>
              <w:bottom w:val="single" w:sz="4" w:space="0" w:color="000000"/>
            </w:tcBorders>
            <w:shd w:val="clear" w:color="auto" w:fill="auto"/>
          </w:tcPr>
          <w:p w:rsidR="002915AD" w:rsidRDefault="002915AD">
            <w:pPr>
              <w:widowControl/>
              <w:snapToGrid w:val="0"/>
              <w:spacing w:line="10" w:lineRule="atLeast"/>
              <w:jc w:val="center"/>
              <w:rPr>
                <w:rFonts w:asciiTheme="minorEastAsia" w:hAnsiTheme="minorEastAsia" w:cstheme="minorEastAsia"/>
                <w:color w:val="FF0000"/>
              </w:rPr>
            </w:pP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r>
      <w:tr w:rsidR="002915AD">
        <w:trPr>
          <w:trHeight w:val="390"/>
        </w:trPr>
        <w:tc>
          <w:tcPr>
            <w:tcW w:w="171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color w:val="FF0000"/>
              </w:rPr>
            </w:pPr>
            <w:r>
              <w:rPr>
                <w:rFonts w:asciiTheme="minorEastAsia" w:hAnsiTheme="minorEastAsia" w:cstheme="minorEastAsia" w:hint="eastAsia"/>
              </w:rPr>
              <w:t>业务查看</w:t>
            </w:r>
          </w:p>
        </w:tc>
        <w:tc>
          <w:tcPr>
            <w:tcW w:w="1563"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color w:val="FF0000"/>
              </w:rPr>
            </w:pP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326715">
            <w:pPr>
              <w:widowControl/>
              <w:spacing w:line="10" w:lineRule="atLeast"/>
              <w:jc w:val="center"/>
              <w:rPr>
                <w:rFonts w:asciiTheme="minorEastAsia" w:hAnsiTheme="minorEastAsia" w:cstheme="minorEastAsia"/>
                <w:kern w:val="1"/>
                <w:sz w:val="24"/>
              </w:rPr>
            </w:pPr>
            <w:r>
              <w:rPr>
                <w:rFonts w:asciiTheme="minorEastAsia" w:hAnsiTheme="minorEastAsia" w:cstheme="minorEastAsia" w:hint="eastAsia"/>
                <w:color w:val="FF0000"/>
              </w:rPr>
              <w:t>√</w:t>
            </w: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pacing w:line="10" w:lineRule="atLeast"/>
              <w:jc w:val="center"/>
              <w:rPr>
                <w:rFonts w:asciiTheme="minorEastAsia" w:hAnsiTheme="minorEastAsia" w:cstheme="minorEastAsia"/>
                <w:kern w:val="1"/>
                <w:sz w:val="24"/>
              </w:rPr>
            </w:pP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r>
      <w:tr w:rsidR="002915AD">
        <w:trPr>
          <w:trHeight w:val="390"/>
        </w:trPr>
        <w:tc>
          <w:tcPr>
            <w:tcW w:w="171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color w:val="FF0000"/>
              </w:rPr>
            </w:pPr>
            <w:r>
              <w:rPr>
                <w:rFonts w:asciiTheme="minorEastAsia" w:hAnsiTheme="minorEastAsia" w:cstheme="minorEastAsia" w:hint="eastAsia"/>
              </w:rPr>
              <w:t>业务登记</w:t>
            </w:r>
          </w:p>
        </w:tc>
        <w:tc>
          <w:tcPr>
            <w:tcW w:w="1563"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color w:val="FF0000"/>
              </w:rPr>
            </w:pP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326715">
            <w:pPr>
              <w:widowControl/>
              <w:spacing w:line="10" w:lineRule="atLeast"/>
              <w:jc w:val="center"/>
              <w:rPr>
                <w:rFonts w:asciiTheme="minorEastAsia" w:hAnsiTheme="minorEastAsia" w:cstheme="minorEastAsia"/>
                <w:kern w:val="1"/>
                <w:sz w:val="24"/>
              </w:rPr>
            </w:pPr>
            <w:r>
              <w:rPr>
                <w:rFonts w:asciiTheme="minorEastAsia" w:hAnsiTheme="minorEastAsia" w:cstheme="minorEastAsia" w:hint="eastAsia"/>
                <w:color w:val="FF0000"/>
              </w:rPr>
              <w:t>√</w:t>
            </w: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pacing w:line="10" w:lineRule="atLeast"/>
              <w:jc w:val="center"/>
              <w:rPr>
                <w:rFonts w:asciiTheme="minorEastAsia" w:hAnsiTheme="minorEastAsia" w:cstheme="minorEastAsia"/>
                <w:kern w:val="1"/>
                <w:sz w:val="24"/>
              </w:rPr>
            </w:pP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r>
      <w:tr w:rsidR="002915AD">
        <w:trPr>
          <w:trHeight w:val="299"/>
        </w:trPr>
        <w:tc>
          <w:tcPr>
            <w:tcW w:w="171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kern w:val="1"/>
                <w:sz w:val="24"/>
              </w:rPr>
            </w:pPr>
            <w:r>
              <w:rPr>
                <w:rFonts w:asciiTheme="minorEastAsia" w:hAnsiTheme="minorEastAsia" w:cstheme="minorEastAsia" w:hint="eastAsia"/>
              </w:rPr>
              <w:t>业务审核</w:t>
            </w:r>
          </w:p>
        </w:tc>
        <w:tc>
          <w:tcPr>
            <w:tcW w:w="1563"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326715">
            <w:pPr>
              <w:widowControl/>
              <w:spacing w:line="10" w:lineRule="atLeast"/>
              <w:jc w:val="center"/>
              <w:rPr>
                <w:rFonts w:asciiTheme="minorEastAsia" w:hAnsiTheme="minorEastAsia" w:cstheme="minorEastAsia"/>
                <w:kern w:val="1"/>
                <w:sz w:val="24"/>
              </w:rPr>
            </w:pPr>
            <w:r>
              <w:rPr>
                <w:rFonts w:asciiTheme="minorEastAsia" w:hAnsiTheme="minorEastAsia" w:cstheme="minorEastAsia" w:hint="eastAsia"/>
                <w:color w:val="FF0000"/>
              </w:rPr>
              <w:t>√</w:t>
            </w: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pacing w:line="10" w:lineRule="atLeast"/>
              <w:jc w:val="center"/>
              <w:rPr>
                <w:rFonts w:asciiTheme="minorEastAsia" w:hAnsiTheme="minorEastAsia" w:cstheme="minorEastAsia"/>
                <w:color w:val="FF0000"/>
              </w:rPr>
            </w:pP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r>
      <w:tr w:rsidR="002915AD">
        <w:trPr>
          <w:trHeight w:val="299"/>
        </w:trPr>
        <w:tc>
          <w:tcPr>
            <w:tcW w:w="171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添加业务</w:t>
            </w:r>
          </w:p>
        </w:tc>
        <w:tc>
          <w:tcPr>
            <w:tcW w:w="1563"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c>
          <w:tcPr>
            <w:tcW w:w="1530" w:type="dxa"/>
            <w:tcBorders>
              <w:top w:val="single" w:sz="4" w:space="0" w:color="000000"/>
              <w:left w:val="single" w:sz="4" w:space="0" w:color="000000"/>
              <w:bottom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color w:val="FF0000"/>
              </w:rPr>
            </w:pPr>
            <w:r>
              <w:rPr>
                <w:rFonts w:asciiTheme="minorEastAsia" w:hAnsiTheme="minorEastAsia" w:cstheme="minorEastAsia" w:hint="eastAsia"/>
                <w:color w:val="FF0000"/>
              </w:rPr>
              <w:t>√</w:t>
            </w: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color w:val="FF0000"/>
              </w:rPr>
            </w:pP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r>
      <w:tr w:rsidR="002915AD">
        <w:trPr>
          <w:trHeight w:val="299"/>
        </w:trPr>
        <w:tc>
          <w:tcPr>
            <w:tcW w:w="171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修改业务</w:t>
            </w:r>
          </w:p>
        </w:tc>
        <w:tc>
          <w:tcPr>
            <w:tcW w:w="1563"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c>
          <w:tcPr>
            <w:tcW w:w="1530" w:type="dxa"/>
            <w:tcBorders>
              <w:top w:val="single" w:sz="4" w:space="0" w:color="000000"/>
              <w:left w:val="single" w:sz="4" w:space="0" w:color="000000"/>
              <w:bottom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color w:val="FF0000"/>
              </w:rPr>
            </w:pPr>
            <w:r>
              <w:rPr>
                <w:rFonts w:asciiTheme="minorEastAsia" w:hAnsiTheme="minorEastAsia" w:cstheme="minorEastAsia" w:hint="eastAsia"/>
                <w:color w:val="FF0000"/>
              </w:rPr>
              <w:t>√</w:t>
            </w: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color w:val="FF0000"/>
              </w:rPr>
            </w:pP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r>
      <w:tr w:rsidR="002915AD">
        <w:trPr>
          <w:trHeight w:val="390"/>
        </w:trPr>
        <w:tc>
          <w:tcPr>
            <w:tcW w:w="171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kern w:val="1"/>
                <w:sz w:val="24"/>
              </w:rPr>
            </w:pPr>
            <w:r>
              <w:rPr>
                <w:rFonts w:asciiTheme="minorEastAsia" w:hAnsiTheme="minorEastAsia" w:cstheme="minorEastAsia" w:hint="eastAsia"/>
              </w:rPr>
              <w:t>删除业务</w:t>
            </w:r>
          </w:p>
        </w:tc>
        <w:tc>
          <w:tcPr>
            <w:tcW w:w="1563"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c>
          <w:tcPr>
            <w:tcW w:w="1530" w:type="dxa"/>
            <w:tcBorders>
              <w:top w:val="single" w:sz="4" w:space="0" w:color="000000"/>
              <w:left w:val="single" w:sz="4" w:space="0" w:color="000000"/>
              <w:bottom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kern w:val="1"/>
                <w:sz w:val="24"/>
              </w:rPr>
            </w:pPr>
            <w:r>
              <w:rPr>
                <w:rFonts w:asciiTheme="minorEastAsia" w:hAnsiTheme="minorEastAsia" w:cstheme="minorEastAsia" w:hint="eastAsia"/>
                <w:color w:val="FF0000"/>
              </w:rPr>
              <w:t>√</w:t>
            </w: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r>
      <w:tr w:rsidR="002915AD">
        <w:trPr>
          <w:trHeight w:val="390"/>
        </w:trPr>
        <w:tc>
          <w:tcPr>
            <w:tcW w:w="171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kern w:val="1"/>
                <w:sz w:val="24"/>
              </w:rPr>
            </w:pPr>
            <w:r>
              <w:rPr>
                <w:rFonts w:asciiTheme="minorEastAsia" w:hAnsiTheme="minorEastAsia" w:cstheme="minorEastAsia" w:hint="eastAsia"/>
                <w:kern w:val="1"/>
                <w:sz w:val="24"/>
              </w:rPr>
              <w:t>查看员工</w:t>
            </w:r>
          </w:p>
        </w:tc>
        <w:tc>
          <w:tcPr>
            <w:tcW w:w="1563"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c>
          <w:tcPr>
            <w:tcW w:w="1530" w:type="dxa"/>
            <w:tcBorders>
              <w:top w:val="single" w:sz="4" w:space="0" w:color="000000"/>
              <w:left w:val="single" w:sz="4" w:space="0" w:color="000000"/>
              <w:bottom w:val="single" w:sz="4" w:space="0" w:color="000000"/>
            </w:tcBorders>
            <w:shd w:val="clear" w:color="auto" w:fill="auto"/>
          </w:tcPr>
          <w:p w:rsidR="002915AD" w:rsidRDefault="002915AD">
            <w:pPr>
              <w:widowControl/>
              <w:snapToGrid w:val="0"/>
              <w:spacing w:line="10" w:lineRule="atLeast"/>
              <w:jc w:val="center"/>
              <w:rPr>
                <w:rFonts w:asciiTheme="minorEastAsia" w:hAnsiTheme="minorEastAsia" w:cstheme="minorEastAsia"/>
                <w:kern w:val="1"/>
                <w:sz w:val="24"/>
              </w:rPr>
            </w:pPr>
          </w:p>
        </w:tc>
        <w:tc>
          <w:tcPr>
            <w:tcW w:w="1530" w:type="dxa"/>
            <w:tcBorders>
              <w:top w:val="single" w:sz="4" w:space="0" w:color="000000"/>
              <w:left w:val="single" w:sz="4" w:space="0" w:color="000000"/>
              <w:bottom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kern w:val="1"/>
                <w:sz w:val="24"/>
              </w:rPr>
            </w:pPr>
            <w:r>
              <w:rPr>
                <w:rFonts w:asciiTheme="minorEastAsia" w:hAnsiTheme="minorEastAsia" w:cstheme="minorEastAsia" w:hint="eastAsia"/>
                <w:color w:val="FF0000"/>
              </w:rPr>
              <w:t>√</w:t>
            </w: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color w:val="FF0000"/>
              </w:rPr>
            </w:pPr>
          </w:p>
        </w:tc>
      </w:tr>
      <w:tr w:rsidR="002915AD">
        <w:trPr>
          <w:trHeight w:val="390"/>
        </w:trPr>
        <w:tc>
          <w:tcPr>
            <w:tcW w:w="171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kern w:val="1"/>
                <w:sz w:val="24"/>
              </w:rPr>
            </w:pPr>
            <w:r>
              <w:rPr>
                <w:rFonts w:asciiTheme="minorEastAsia" w:hAnsiTheme="minorEastAsia" w:cstheme="minorEastAsia" w:hint="eastAsia"/>
              </w:rPr>
              <w:t>添加员工</w:t>
            </w:r>
          </w:p>
        </w:tc>
        <w:tc>
          <w:tcPr>
            <w:tcW w:w="1563"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ind w:firstLine="120"/>
              <w:jc w:val="center"/>
              <w:rPr>
                <w:rFonts w:asciiTheme="minorEastAsia" w:hAnsiTheme="minorEastAsia" w:cstheme="minorEastAsia"/>
                <w:kern w:val="1"/>
                <w:sz w:val="24"/>
              </w:rPr>
            </w:pPr>
          </w:p>
        </w:tc>
        <w:tc>
          <w:tcPr>
            <w:tcW w:w="1530" w:type="dxa"/>
            <w:tcBorders>
              <w:top w:val="single" w:sz="4" w:space="0" w:color="000000"/>
              <w:left w:val="single" w:sz="4" w:space="0" w:color="000000"/>
              <w:bottom w:val="single" w:sz="4" w:space="0" w:color="000000"/>
            </w:tcBorders>
            <w:shd w:val="clear" w:color="auto" w:fill="auto"/>
          </w:tcPr>
          <w:p w:rsidR="002915AD" w:rsidRDefault="002915AD">
            <w:pPr>
              <w:widowControl/>
              <w:spacing w:line="10" w:lineRule="atLeast"/>
              <w:jc w:val="center"/>
              <w:rPr>
                <w:rFonts w:asciiTheme="minorEastAsia" w:hAnsiTheme="minorEastAsia" w:cstheme="minorEastAsia"/>
                <w:kern w:val="1"/>
                <w:sz w:val="24"/>
              </w:rPr>
            </w:pPr>
          </w:p>
        </w:tc>
        <w:tc>
          <w:tcPr>
            <w:tcW w:w="1530" w:type="dxa"/>
            <w:tcBorders>
              <w:top w:val="single" w:sz="4" w:space="0" w:color="000000"/>
              <w:left w:val="single" w:sz="4" w:space="0" w:color="000000"/>
              <w:bottom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kern w:val="1"/>
                <w:sz w:val="24"/>
              </w:rPr>
            </w:pPr>
            <w:r>
              <w:rPr>
                <w:rFonts w:asciiTheme="minorEastAsia" w:hAnsiTheme="minorEastAsia" w:cstheme="minorEastAsia" w:hint="eastAsia"/>
                <w:color w:val="FF0000"/>
              </w:rPr>
              <w:t>√</w:t>
            </w: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color w:val="FF0000"/>
              </w:rPr>
            </w:pPr>
          </w:p>
        </w:tc>
      </w:tr>
      <w:tr w:rsidR="002915AD">
        <w:trPr>
          <w:trHeight w:val="390"/>
        </w:trPr>
        <w:tc>
          <w:tcPr>
            <w:tcW w:w="171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kern w:val="1"/>
                <w:sz w:val="24"/>
              </w:rPr>
            </w:pPr>
            <w:r>
              <w:rPr>
                <w:rFonts w:asciiTheme="minorEastAsia" w:hAnsiTheme="minorEastAsia" w:cstheme="minorEastAsia" w:hint="eastAsia"/>
              </w:rPr>
              <w:t>修改员工</w:t>
            </w:r>
          </w:p>
        </w:tc>
        <w:tc>
          <w:tcPr>
            <w:tcW w:w="1563"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c>
          <w:tcPr>
            <w:tcW w:w="1530" w:type="dxa"/>
            <w:tcBorders>
              <w:top w:val="single" w:sz="4" w:space="0" w:color="000000"/>
              <w:left w:val="single" w:sz="4" w:space="0" w:color="000000"/>
              <w:bottom w:val="single" w:sz="4" w:space="0" w:color="000000"/>
            </w:tcBorders>
            <w:shd w:val="clear" w:color="auto" w:fill="auto"/>
          </w:tcPr>
          <w:p w:rsidR="002915AD" w:rsidRDefault="002915AD">
            <w:pPr>
              <w:widowControl/>
              <w:spacing w:line="10" w:lineRule="atLeast"/>
              <w:jc w:val="center"/>
              <w:rPr>
                <w:rFonts w:asciiTheme="minorEastAsia" w:hAnsiTheme="minorEastAsia" w:cstheme="minorEastAsia"/>
                <w:kern w:val="1"/>
                <w:sz w:val="24"/>
              </w:rPr>
            </w:pPr>
          </w:p>
        </w:tc>
        <w:tc>
          <w:tcPr>
            <w:tcW w:w="1530" w:type="dxa"/>
            <w:tcBorders>
              <w:top w:val="single" w:sz="4" w:space="0" w:color="000000"/>
              <w:left w:val="single" w:sz="4" w:space="0" w:color="000000"/>
              <w:bottom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kern w:val="1"/>
                <w:sz w:val="24"/>
              </w:rPr>
            </w:pPr>
            <w:r>
              <w:rPr>
                <w:rFonts w:asciiTheme="minorEastAsia" w:hAnsiTheme="minorEastAsia" w:cstheme="minorEastAsia" w:hint="eastAsia"/>
                <w:color w:val="FF0000"/>
              </w:rPr>
              <w:t>√</w:t>
            </w: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color w:val="FF0000"/>
              </w:rPr>
            </w:pPr>
          </w:p>
        </w:tc>
      </w:tr>
      <w:tr w:rsidR="002915AD">
        <w:trPr>
          <w:trHeight w:val="390"/>
        </w:trPr>
        <w:tc>
          <w:tcPr>
            <w:tcW w:w="171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kern w:val="1"/>
                <w:sz w:val="24"/>
              </w:rPr>
            </w:pPr>
            <w:r>
              <w:rPr>
                <w:rFonts w:asciiTheme="minorEastAsia" w:hAnsiTheme="minorEastAsia" w:cstheme="minorEastAsia" w:hint="eastAsia"/>
              </w:rPr>
              <w:t>删除员工</w:t>
            </w:r>
          </w:p>
        </w:tc>
        <w:tc>
          <w:tcPr>
            <w:tcW w:w="1563"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c>
          <w:tcPr>
            <w:tcW w:w="1530" w:type="dxa"/>
            <w:tcBorders>
              <w:top w:val="single" w:sz="4" w:space="0" w:color="000000"/>
              <w:left w:val="single" w:sz="4" w:space="0" w:color="000000"/>
              <w:bottom w:val="single" w:sz="4" w:space="0" w:color="000000"/>
            </w:tcBorders>
            <w:shd w:val="clear" w:color="auto" w:fill="auto"/>
          </w:tcPr>
          <w:p w:rsidR="002915AD" w:rsidRDefault="002915AD">
            <w:pPr>
              <w:widowControl/>
              <w:spacing w:line="10" w:lineRule="atLeast"/>
              <w:jc w:val="center"/>
              <w:rPr>
                <w:rFonts w:asciiTheme="minorEastAsia" w:hAnsiTheme="minorEastAsia" w:cstheme="minorEastAsia"/>
                <w:kern w:val="1"/>
                <w:sz w:val="24"/>
              </w:rPr>
            </w:pPr>
          </w:p>
        </w:tc>
        <w:tc>
          <w:tcPr>
            <w:tcW w:w="1530" w:type="dxa"/>
            <w:tcBorders>
              <w:top w:val="single" w:sz="4" w:space="0" w:color="000000"/>
              <w:left w:val="single" w:sz="4" w:space="0" w:color="000000"/>
              <w:bottom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kern w:val="1"/>
                <w:sz w:val="24"/>
              </w:rPr>
            </w:pPr>
            <w:r>
              <w:rPr>
                <w:rFonts w:asciiTheme="minorEastAsia" w:hAnsiTheme="minorEastAsia" w:cstheme="minorEastAsia" w:hint="eastAsia"/>
                <w:color w:val="FF0000"/>
              </w:rPr>
              <w:t>√</w:t>
            </w: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r>
      <w:tr w:rsidR="002915AD">
        <w:trPr>
          <w:trHeight w:val="390"/>
        </w:trPr>
        <w:tc>
          <w:tcPr>
            <w:tcW w:w="171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kern w:val="1"/>
                <w:sz w:val="24"/>
              </w:rPr>
            </w:pPr>
            <w:r>
              <w:rPr>
                <w:rFonts w:asciiTheme="minorEastAsia" w:hAnsiTheme="minorEastAsia" w:cstheme="minorEastAsia" w:hint="eastAsia"/>
                <w:kern w:val="1"/>
                <w:sz w:val="24"/>
              </w:rPr>
              <w:lastRenderedPageBreak/>
              <w:t>工资查看</w:t>
            </w:r>
          </w:p>
        </w:tc>
        <w:tc>
          <w:tcPr>
            <w:tcW w:w="1563"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c>
          <w:tcPr>
            <w:tcW w:w="1530" w:type="dxa"/>
            <w:tcBorders>
              <w:top w:val="single" w:sz="4" w:space="0" w:color="000000"/>
              <w:left w:val="single" w:sz="4" w:space="0" w:color="000000"/>
              <w:bottom w:val="single" w:sz="4" w:space="0" w:color="000000"/>
            </w:tcBorders>
            <w:shd w:val="clear" w:color="auto" w:fill="auto"/>
          </w:tcPr>
          <w:p w:rsidR="002915AD" w:rsidRDefault="002915AD">
            <w:pPr>
              <w:widowControl/>
              <w:spacing w:line="10" w:lineRule="atLeast"/>
              <w:jc w:val="center"/>
              <w:rPr>
                <w:rFonts w:asciiTheme="minorEastAsia" w:hAnsiTheme="minorEastAsia" w:cstheme="minorEastAsia"/>
                <w:kern w:val="1"/>
                <w:sz w:val="24"/>
              </w:rPr>
            </w:pP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kern w:val="1"/>
                <w:sz w:val="24"/>
              </w:rPr>
            </w:pPr>
            <w:r>
              <w:rPr>
                <w:rFonts w:asciiTheme="minorEastAsia" w:hAnsiTheme="minorEastAsia" w:cstheme="minorEastAsia" w:hint="eastAsia"/>
                <w:color w:val="FF0000"/>
              </w:rPr>
              <w:t>√</w:t>
            </w:r>
          </w:p>
        </w:tc>
      </w:tr>
      <w:tr w:rsidR="002915AD">
        <w:trPr>
          <w:trHeight w:val="390"/>
        </w:trPr>
        <w:tc>
          <w:tcPr>
            <w:tcW w:w="171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kern w:val="1"/>
                <w:sz w:val="24"/>
              </w:rPr>
            </w:pPr>
            <w:r>
              <w:rPr>
                <w:rFonts w:asciiTheme="minorEastAsia" w:hAnsiTheme="minorEastAsia" w:cstheme="minorEastAsia" w:hint="eastAsia"/>
                <w:kern w:val="1"/>
                <w:sz w:val="24"/>
              </w:rPr>
              <w:t>工资结算</w:t>
            </w:r>
          </w:p>
        </w:tc>
        <w:tc>
          <w:tcPr>
            <w:tcW w:w="1563"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c>
          <w:tcPr>
            <w:tcW w:w="1530" w:type="dxa"/>
            <w:tcBorders>
              <w:top w:val="single" w:sz="4" w:space="0" w:color="000000"/>
              <w:left w:val="single" w:sz="4" w:space="0" w:color="000000"/>
              <w:bottom w:val="single" w:sz="4" w:space="0" w:color="000000"/>
            </w:tcBorders>
            <w:shd w:val="clear" w:color="auto" w:fill="auto"/>
          </w:tcPr>
          <w:p w:rsidR="002915AD" w:rsidRDefault="002915AD">
            <w:pPr>
              <w:widowControl/>
              <w:spacing w:line="10" w:lineRule="atLeast"/>
              <w:jc w:val="center"/>
              <w:rPr>
                <w:rFonts w:asciiTheme="minorEastAsia" w:hAnsiTheme="minorEastAsia" w:cstheme="minorEastAsia"/>
                <w:kern w:val="1"/>
                <w:sz w:val="24"/>
              </w:rPr>
            </w:pP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kern w:val="1"/>
                <w:sz w:val="24"/>
              </w:rPr>
            </w:pPr>
            <w:r>
              <w:rPr>
                <w:rFonts w:asciiTheme="minorEastAsia" w:hAnsiTheme="minorEastAsia" w:cstheme="minorEastAsia" w:hint="eastAsia"/>
                <w:color w:val="FF0000"/>
              </w:rPr>
              <w:t>√</w:t>
            </w:r>
          </w:p>
        </w:tc>
      </w:tr>
      <w:tr w:rsidR="002915AD">
        <w:trPr>
          <w:trHeight w:val="390"/>
        </w:trPr>
        <w:tc>
          <w:tcPr>
            <w:tcW w:w="171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kern w:val="1"/>
                <w:sz w:val="24"/>
              </w:rPr>
            </w:pPr>
            <w:r>
              <w:rPr>
                <w:rFonts w:asciiTheme="minorEastAsia" w:hAnsiTheme="minorEastAsia" w:cstheme="minorEastAsia" w:hint="eastAsia"/>
                <w:kern w:val="1"/>
                <w:sz w:val="24"/>
              </w:rPr>
              <w:t>打卡</w:t>
            </w:r>
          </w:p>
        </w:tc>
        <w:tc>
          <w:tcPr>
            <w:tcW w:w="1563"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c>
          <w:tcPr>
            <w:tcW w:w="1530" w:type="dxa"/>
            <w:tcBorders>
              <w:top w:val="single" w:sz="4" w:space="0" w:color="000000"/>
              <w:left w:val="single" w:sz="4" w:space="0" w:color="000000"/>
              <w:bottom w:val="single" w:sz="4" w:space="0" w:color="000000"/>
            </w:tcBorders>
            <w:shd w:val="clear" w:color="auto" w:fill="auto"/>
          </w:tcPr>
          <w:p w:rsidR="002915AD" w:rsidRDefault="002915AD">
            <w:pPr>
              <w:widowControl/>
              <w:spacing w:line="10" w:lineRule="atLeast"/>
              <w:jc w:val="center"/>
              <w:rPr>
                <w:rFonts w:asciiTheme="minorEastAsia" w:hAnsiTheme="minorEastAsia" w:cstheme="minorEastAsia"/>
                <w:kern w:val="1"/>
                <w:sz w:val="24"/>
              </w:rPr>
            </w:pP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kern w:val="1"/>
                <w:sz w:val="24"/>
              </w:rPr>
            </w:pPr>
            <w:r>
              <w:rPr>
                <w:rFonts w:asciiTheme="minorEastAsia" w:hAnsiTheme="minorEastAsia" w:cstheme="minorEastAsia" w:hint="eastAsia"/>
                <w:color w:val="FF0000"/>
              </w:rPr>
              <w:t>√</w:t>
            </w:r>
          </w:p>
        </w:tc>
      </w:tr>
    </w:tbl>
    <w:p w:rsidR="002915AD" w:rsidRDefault="00326715">
      <w:pPr>
        <w:pStyle w:val="2"/>
        <w:spacing w:before="0" w:after="0" w:line="10" w:lineRule="atLeas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3.4时序图设</w:t>
      </w:r>
      <w:r w:rsidR="00D92411">
        <w:rPr>
          <w:rFonts w:asciiTheme="minorEastAsia" w:eastAsiaTheme="minorEastAsia" w:hAnsiTheme="minorEastAsia" w:cstheme="minorEastAsia" w:hint="eastAsia"/>
          <w:sz w:val="24"/>
          <w:szCs w:val="24"/>
        </w:rPr>
        <w:t>计</w:t>
      </w:r>
    </w:p>
    <w:p w:rsidR="002915AD" w:rsidRDefault="00326715">
      <w:pPr>
        <w:pStyle w:val="2"/>
        <w:spacing w:before="0" w:after="0" w:line="10" w:lineRule="atLeast"/>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3.4.1 修改密码</w:t>
      </w:r>
    </w:p>
    <w:p w:rsidR="002915AD" w:rsidRDefault="00326715">
      <w:pPr>
        <w:spacing w:line="10" w:lineRule="atLeast"/>
        <w:rPr>
          <w:rFonts w:asciiTheme="minorEastAsia" w:hAnsiTheme="minorEastAsia" w:cstheme="minorEastAsia"/>
          <w:sz w:val="28"/>
          <w:szCs w:val="28"/>
        </w:rPr>
      </w:pPr>
      <w:r>
        <w:rPr>
          <w:rFonts w:asciiTheme="minorEastAsia" w:hAnsiTheme="minorEastAsia" w:cstheme="minorEastAsia" w:hint="eastAsia"/>
          <w:noProof/>
        </w:rPr>
        <w:drawing>
          <wp:inline distT="0" distB="0" distL="114300" distR="114300">
            <wp:extent cx="4903596" cy="3426424"/>
            <wp:effectExtent l="0" t="0" r="0" b="0"/>
            <wp:docPr id="19" name="图片 19" descr="修改密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修改密码"/>
                    <pic:cNvPicPr>
                      <a:picLocks noChangeAspect="1"/>
                    </pic:cNvPicPr>
                  </pic:nvPicPr>
                  <pic:blipFill>
                    <a:blip r:embed="rId16"/>
                    <a:stretch>
                      <a:fillRect/>
                    </a:stretch>
                  </pic:blipFill>
                  <pic:spPr>
                    <a:xfrm>
                      <a:off x="0" y="0"/>
                      <a:ext cx="4908732" cy="3430013"/>
                    </a:xfrm>
                    <a:prstGeom prst="rect">
                      <a:avLst/>
                    </a:prstGeom>
                  </pic:spPr>
                </pic:pic>
              </a:graphicData>
            </a:graphic>
          </wp:inline>
        </w:drawing>
      </w:r>
      <w:r>
        <w:rPr>
          <w:rFonts w:asciiTheme="minorEastAsia" w:hAnsiTheme="minorEastAsia" w:cstheme="minorEastAsia" w:hint="eastAsia"/>
          <w:sz w:val="24"/>
        </w:rPr>
        <w:t>3.4.2业务审核</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noProof/>
        </w:rPr>
        <w:drawing>
          <wp:inline distT="0" distB="0" distL="114300" distR="114300">
            <wp:extent cx="4905375" cy="3235960"/>
            <wp:effectExtent l="0" t="0" r="0" b="0"/>
            <wp:docPr id="20" name="图片 20" descr="业务审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业务审核"/>
                    <pic:cNvPicPr>
                      <a:picLocks noChangeAspect="1"/>
                    </pic:cNvPicPr>
                  </pic:nvPicPr>
                  <pic:blipFill>
                    <a:blip r:embed="rId17"/>
                    <a:stretch>
                      <a:fillRect/>
                    </a:stretch>
                  </pic:blipFill>
                  <pic:spPr>
                    <a:xfrm>
                      <a:off x="0" y="0"/>
                      <a:ext cx="4905375" cy="3235960"/>
                    </a:xfrm>
                    <a:prstGeom prst="rect">
                      <a:avLst/>
                    </a:prstGeom>
                  </pic:spPr>
                </pic:pic>
              </a:graphicData>
            </a:graphic>
          </wp:inline>
        </w:drawing>
      </w:r>
    </w:p>
    <w:p w:rsidR="002915AD" w:rsidRDefault="00326715">
      <w:pPr>
        <w:pStyle w:val="2"/>
        <w:numPr>
          <w:ilvl w:val="1"/>
          <w:numId w:val="0"/>
        </w:numPr>
        <w:spacing w:before="0" w:after="0" w:line="10" w:lineRule="atLeast"/>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lastRenderedPageBreak/>
        <w:t>3.4.3工资结算</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noProof/>
        </w:rPr>
        <w:drawing>
          <wp:inline distT="0" distB="0" distL="114300" distR="114300">
            <wp:extent cx="5264785" cy="3311525"/>
            <wp:effectExtent l="0" t="0" r="0" b="0"/>
            <wp:docPr id="21" name="图片 21" descr="结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结算"/>
                    <pic:cNvPicPr>
                      <a:picLocks noChangeAspect="1"/>
                    </pic:cNvPicPr>
                  </pic:nvPicPr>
                  <pic:blipFill>
                    <a:blip r:embed="rId18"/>
                    <a:stretch>
                      <a:fillRect/>
                    </a:stretch>
                  </pic:blipFill>
                  <pic:spPr>
                    <a:xfrm>
                      <a:off x="0" y="0"/>
                      <a:ext cx="5264785" cy="3311525"/>
                    </a:xfrm>
                    <a:prstGeom prst="rect">
                      <a:avLst/>
                    </a:prstGeom>
                  </pic:spPr>
                </pic:pic>
              </a:graphicData>
            </a:graphic>
          </wp:inline>
        </w:drawing>
      </w: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326715">
      <w:pPr>
        <w:pStyle w:val="2"/>
        <w:numPr>
          <w:ilvl w:val="1"/>
          <w:numId w:val="0"/>
        </w:numPr>
        <w:spacing w:before="0" w:after="0" w:line="10" w:lineRule="atLeast"/>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3.4.4打卡</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noProof/>
        </w:rPr>
        <w:drawing>
          <wp:inline distT="0" distB="0" distL="114300" distR="114300">
            <wp:extent cx="5266055" cy="3089910"/>
            <wp:effectExtent l="0" t="0" r="0" b="0"/>
            <wp:docPr id="22" name="图片 22" descr="打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打卡"/>
                    <pic:cNvPicPr>
                      <a:picLocks noChangeAspect="1"/>
                    </pic:cNvPicPr>
                  </pic:nvPicPr>
                  <pic:blipFill>
                    <a:blip r:embed="rId19"/>
                    <a:stretch>
                      <a:fillRect/>
                    </a:stretch>
                  </pic:blipFill>
                  <pic:spPr>
                    <a:xfrm>
                      <a:off x="0" y="0"/>
                      <a:ext cx="5266055" cy="3089910"/>
                    </a:xfrm>
                    <a:prstGeom prst="rect">
                      <a:avLst/>
                    </a:prstGeom>
                  </pic:spPr>
                </pic:pic>
              </a:graphicData>
            </a:graphic>
          </wp:inline>
        </w:drawing>
      </w:r>
    </w:p>
    <w:p w:rsidR="002915AD" w:rsidRDefault="002915AD">
      <w:pPr>
        <w:spacing w:line="10" w:lineRule="atLeast"/>
        <w:rPr>
          <w:rFonts w:asciiTheme="minorEastAsia" w:hAnsiTheme="minorEastAsia" w:cstheme="minorEastAsia"/>
        </w:rPr>
      </w:pPr>
    </w:p>
    <w:p w:rsidR="002915AD" w:rsidRDefault="00326715">
      <w:pPr>
        <w:pStyle w:val="1"/>
        <w:spacing w:before="0" w:after="0" w:line="10" w:lineRule="atLeast"/>
        <w:rPr>
          <w:rFonts w:asciiTheme="minorEastAsia" w:hAnsiTheme="minorEastAsia" w:cstheme="minorEastAsia"/>
        </w:rPr>
      </w:pPr>
      <w:r>
        <w:rPr>
          <w:rFonts w:asciiTheme="minorEastAsia" w:hAnsiTheme="minorEastAsia" w:cstheme="minorEastAsia" w:hint="eastAsia"/>
          <w:sz w:val="28"/>
          <w:szCs w:val="28"/>
        </w:rPr>
        <w:t>4．接口设计</w:t>
      </w:r>
      <w:r>
        <w:rPr>
          <w:rFonts w:asciiTheme="minorEastAsia" w:hAnsiTheme="minorEastAsia" w:cstheme="minorEastAsia" w:hint="eastAsia"/>
        </w:rPr>
        <w:t xml:space="preserve"> </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63" w:name="__RefHeading__40_1545593028"/>
      <w:bookmarkEnd w:id="63"/>
      <w:r>
        <w:rPr>
          <w:rFonts w:asciiTheme="minorEastAsia" w:eastAsiaTheme="minorEastAsia" w:hAnsiTheme="minorEastAsia" w:cstheme="minorEastAsia" w:hint="eastAsia"/>
          <w:sz w:val="24"/>
          <w:szCs w:val="24"/>
        </w:rPr>
        <w:t>4.1外部接口</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用户界面：</w:t>
      </w:r>
    </w:p>
    <w:p w:rsidR="002915AD" w:rsidRDefault="00326715">
      <w:pPr>
        <w:spacing w:line="10" w:lineRule="atLeast"/>
        <w:ind w:firstLine="420"/>
        <w:rPr>
          <w:rFonts w:asciiTheme="minorEastAsia" w:hAnsiTheme="minorEastAsia" w:cstheme="minorEastAsia"/>
        </w:rPr>
      </w:pPr>
      <w:r>
        <w:rPr>
          <w:rFonts w:asciiTheme="minorEastAsia" w:hAnsiTheme="minorEastAsia" w:cstheme="minorEastAsia" w:hint="eastAsia"/>
        </w:rPr>
        <w:t>要对用户操作有良好的反馈处理，例如：当管理员添加已经存在的员工时的反馈和添加</w:t>
      </w:r>
      <w:r>
        <w:rPr>
          <w:rFonts w:asciiTheme="minorEastAsia" w:hAnsiTheme="minorEastAsia" w:cstheme="minorEastAsia" w:hint="eastAsia"/>
        </w:rPr>
        <w:lastRenderedPageBreak/>
        <w:t>成功时的反馈。</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要方便用户操作，如查询等功能要尽可能简单，并以易于查看的方式展示内容，例如要通过表格方式展现员工工资情况。</w:t>
      </w:r>
    </w:p>
    <w:p w:rsidR="002915AD" w:rsidRPr="00165B1E" w:rsidRDefault="00326715">
      <w:pPr>
        <w:spacing w:line="10" w:lineRule="atLeast"/>
        <w:rPr>
          <w:rFonts w:asciiTheme="minorEastAsia" w:hAnsiTheme="minorEastAsia" w:cstheme="minorEastAsia"/>
        </w:rPr>
      </w:pPr>
      <w:r w:rsidRPr="00165B1E">
        <w:rPr>
          <w:rFonts w:asciiTheme="minorEastAsia" w:hAnsiTheme="minorEastAsia" w:cstheme="minorEastAsia" w:hint="eastAsia"/>
        </w:rPr>
        <w:t>硬件接口：</w:t>
      </w:r>
    </w:p>
    <w:p w:rsidR="002915AD" w:rsidRPr="00165B1E" w:rsidRDefault="00326715">
      <w:pPr>
        <w:spacing w:line="10" w:lineRule="atLeast"/>
        <w:ind w:firstLine="420"/>
        <w:rPr>
          <w:rFonts w:asciiTheme="minorEastAsia" w:hAnsiTheme="minorEastAsia" w:cstheme="minorEastAsia"/>
        </w:rPr>
      </w:pPr>
      <w:r w:rsidRPr="00165B1E">
        <w:rPr>
          <w:rFonts w:asciiTheme="minorEastAsia" w:hAnsiTheme="minorEastAsia" w:cstheme="minorEastAsia" w:hint="eastAsia"/>
        </w:rPr>
        <w:t>处理器要求：PentiumⅡ或以上</w:t>
      </w:r>
    </w:p>
    <w:p w:rsidR="002915AD" w:rsidRPr="00165B1E" w:rsidRDefault="00326715">
      <w:pPr>
        <w:spacing w:line="10" w:lineRule="atLeast"/>
        <w:ind w:firstLine="420"/>
        <w:rPr>
          <w:rFonts w:asciiTheme="minorEastAsia" w:hAnsiTheme="minorEastAsia" w:cstheme="minorEastAsia"/>
        </w:rPr>
      </w:pPr>
      <w:r w:rsidRPr="00165B1E">
        <w:rPr>
          <w:rFonts w:asciiTheme="minorEastAsia" w:hAnsiTheme="minorEastAsia" w:cstheme="minorEastAsia" w:hint="eastAsia"/>
        </w:rPr>
        <w:t>运行环境：python2.5及以上</w:t>
      </w:r>
    </w:p>
    <w:p w:rsidR="002915AD" w:rsidRPr="00165B1E" w:rsidRDefault="00326715">
      <w:pPr>
        <w:spacing w:line="10" w:lineRule="atLeast"/>
        <w:ind w:firstLine="420"/>
        <w:rPr>
          <w:rFonts w:asciiTheme="minorEastAsia" w:hAnsiTheme="minorEastAsia" w:cstheme="minorEastAsia"/>
        </w:rPr>
      </w:pPr>
      <w:r w:rsidRPr="00165B1E">
        <w:rPr>
          <w:rFonts w:asciiTheme="minorEastAsia" w:hAnsiTheme="minorEastAsia" w:cstheme="minorEastAsia" w:hint="eastAsia"/>
        </w:rPr>
        <w:t>内存要求：512MB以上</w:t>
      </w:r>
    </w:p>
    <w:p w:rsidR="002915AD" w:rsidRPr="00165B1E" w:rsidRDefault="00326715">
      <w:pPr>
        <w:spacing w:line="10" w:lineRule="atLeast"/>
        <w:rPr>
          <w:rFonts w:asciiTheme="minorEastAsia" w:hAnsiTheme="minorEastAsia" w:cstheme="minorEastAsia"/>
        </w:rPr>
      </w:pPr>
      <w:r w:rsidRPr="00165B1E">
        <w:rPr>
          <w:rFonts w:asciiTheme="minorEastAsia" w:hAnsiTheme="minorEastAsia" w:cstheme="minorEastAsia" w:hint="eastAsia"/>
        </w:rPr>
        <w:t>软件接口：</w:t>
      </w:r>
    </w:p>
    <w:p w:rsidR="002915AD" w:rsidRPr="00165B1E" w:rsidRDefault="00326715">
      <w:pPr>
        <w:spacing w:line="10" w:lineRule="atLeast"/>
        <w:rPr>
          <w:rFonts w:asciiTheme="minorEastAsia" w:hAnsiTheme="minorEastAsia" w:cstheme="minorEastAsia"/>
        </w:rPr>
      </w:pPr>
      <w:r w:rsidRPr="00165B1E">
        <w:rPr>
          <w:rFonts w:asciiTheme="minorEastAsia" w:hAnsiTheme="minorEastAsia" w:cstheme="minorEastAsia" w:hint="eastAsia"/>
        </w:rPr>
        <w:tab/>
        <w:t>操作系统：</w:t>
      </w:r>
      <w:r w:rsidRPr="00165B1E">
        <w:rPr>
          <w:rFonts w:asciiTheme="minorEastAsia" w:hAnsiTheme="minorEastAsia" w:cstheme="minorEastAsia"/>
        </w:rPr>
        <w:t>windows</w:t>
      </w:r>
      <w:r w:rsidRPr="00165B1E">
        <w:rPr>
          <w:rFonts w:asciiTheme="minorEastAsia" w:hAnsiTheme="minorEastAsia" w:cstheme="minorEastAsia" w:hint="eastAsia"/>
        </w:rPr>
        <w:t>系统即可</w:t>
      </w:r>
    </w:p>
    <w:p w:rsidR="002915AD" w:rsidRPr="00165B1E" w:rsidRDefault="00326715">
      <w:pPr>
        <w:spacing w:line="10" w:lineRule="atLeast"/>
        <w:ind w:firstLine="420"/>
        <w:rPr>
          <w:rFonts w:asciiTheme="minorEastAsia" w:hAnsiTheme="minorEastAsia" w:cstheme="minorEastAsia"/>
        </w:rPr>
      </w:pPr>
      <w:r w:rsidRPr="00165B1E">
        <w:rPr>
          <w:rFonts w:asciiTheme="minorEastAsia" w:hAnsiTheme="minorEastAsia" w:cstheme="minorEastAsia" w:hint="eastAsia"/>
        </w:rPr>
        <w:t>数据库：mysql</w:t>
      </w:r>
    </w:p>
    <w:p w:rsidR="002915AD" w:rsidRPr="00165B1E" w:rsidRDefault="00326715">
      <w:pPr>
        <w:spacing w:line="10" w:lineRule="atLeast"/>
        <w:ind w:firstLine="420"/>
        <w:rPr>
          <w:rFonts w:asciiTheme="minorEastAsia" w:hAnsiTheme="minorEastAsia" w:cstheme="minorEastAsia"/>
        </w:rPr>
      </w:pPr>
      <w:r w:rsidRPr="00165B1E">
        <w:rPr>
          <w:rFonts w:asciiTheme="minorEastAsia" w:hAnsiTheme="minorEastAsia" w:cstheme="minorEastAsia" w:hint="eastAsia"/>
        </w:rPr>
        <w:t>开发工具：vim，chrome</w:t>
      </w:r>
    </w:p>
    <w:p w:rsidR="002915AD" w:rsidRPr="00165B1E" w:rsidRDefault="00326715">
      <w:pPr>
        <w:spacing w:line="10" w:lineRule="atLeast"/>
        <w:ind w:firstLine="420"/>
        <w:rPr>
          <w:rFonts w:asciiTheme="minorEastAsia" w:hAnsiTheme="minorEastAsia" w:cstheme="minorEastAsia"/>
        </w:rPr>
      </w:pPr>
      <w:r w:rsidRPr="00165B1E">
        <w:rPr>
          <w:rFonts w:asciiTheme="minorEastAsia" w:hAnsiTheme="minorEastAsia" w:cstheme="minorEastAsia" w:hint="eastAsia"/>
        </w:rPr>
        <w:t>版本管理：svn</w:t>
      </w:r>
    </w:p>
    <w:p w:rsidR="002915AD" w:rsidRPr="00165B1E" w:rsidRDefault="00326715">
      <w:pPr>
        <w:spacing w:line="10" w:lineRule="atLeast"/>
        <w:ind w:firstLine="420"/>
        <w:rPr>
          <w:rFonts w:asciiTheme="minorEastAsia" w:hAnsiTheme="minorEastAsia" w:cstheme="minorEastAsia"/>
        </w:rPr>
      </w:pPr>
      <w:r w:rsidRPr="00165B1E">
        <w:rPr>
          <w:rFonts w:asciiTheme="minorEastAsia" w:hAnsiTheme="minorEastAsia" w:cstheme="minorEastAsia" w:hint="eastAsia"/>
        </w:rPr>
        <w:t>开发语言：python，javascripte，html，css</w:t>
      </w:r>
    </w:p>
    <w:p w:rsidR="002915AD" w:rsidRPr="00165B1E" w:rsidRDefault="00326715">
      <w:pPr>
        <w:spacing w:line="10" w:lineRule="atLeast"/>
        <w:ind w:firstLine="420"/>
        <w:rPr>
          <w:rFonts w:asciiTheme="minorEastAsia" w:hAnsiTheme="minorEastAsia" w:cstheme="minorEastAsia"/>
        </w:rPr>
      </w:pPr>
      <w:r w:rsidRPr="00165B1E">
        <w:rPr>
          <w:rFonts w:asciiTheme="minorEastAsia" w:hAnsiTheme="minorEastAsia" w:cstheme="minorEastAsia" w:hint="eastAsia"/>
        </w:rPr>
        <w:t>开发框架：django，jquery，datatables，highchats</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64" w:name="__RefHeading__42_1545593028"/>
      <w:bookmarkEnd w:id="64"/>
      <w:r>
        <w:rPr>
          <w:rFonts w:asciiTheme="minorEastAsia" w:eastAsiaTheme="minorEastAsia" w:hAnsiTheme="minorEastAsia" w:cstheme="minorEastAsia" w:hint="eastAsia"/>
          <w:sz w:val="24"/>
          <w:szCs w:val="24"/>
        </w:rPr>
        <w:t>4.2内部接口</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模块间接口采用数据耦合方式，通过参数表传递数据，交换信息。</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noProof/>
        </w:rPr>
        <w:drawing>
          <wp:inline distT="0" distB="0" distL="114300" distR="114300">
            <wp:extent cx="4161790" cy="4678680"/>
            <wp:effectExtent l="0" t="0" r="10160" b="7620"/>
            <wp:docPr id="23" name="图片 23" descr="内部接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内部接口"/>
                    <pic:cNvPicPr>
                      <a:picLocks noChangeAspect="1"/>
                    </pic:cNvPicPr>
                  </pic:nvPicPr>
                  <pic:blipFill>
                    <a:blip r:embed="rId20"/>
                    <a:stretch>
                      <a:fillRect/>
                    </a:stretch>
                  </pic:blipFill>
                  <pic:spPr>
                    <a:xfrm>
                      <a:off x="0" y="0"/>
                      <a:ext cx="4161790" cy="4678680"/>
                    </a:xfrm>
                    <a:prstGeom prst="rect">
                      <a:avLst/>
                    </a:prstGeom>
                  </pic:spPr>
                </pic:pic>
              </a:graphicData>
            </a:graphic>
          </wp:inline>
        </w:drawing>
      </w:r>
    </w:p>
    <w:p w:rsidR="002915AD" w:rsidRDefault="00326715">
      <w:pPr>
        <w:pStyle w:val="1"/>
        <w:spacing w:before="0" w:after="0" w:line="10" w:lineRule="atLeast"/>
        <w:rPr>
          <w:rFonts w:asciiTheme="minorEastAsia" w:hAnsiTheme="minorEastAsia" w:cstheme="minorEastAsia"/>
          <w:sz w:val="32"/>
          <w:szCs w:val="32"/>
        </w:rPr>
      </w:pPr>
      <w:bookmarkStart w:id="65" w:name="__RefHeading__44_1545593028"/>
      <w:bookmarkEnd w:id="65"/>
      <w:r>
        <w:rPr>
          <w:rFonts w:asciiTheme="minorEastAsia" w:hAnsiTheme="minorEastAsia" w:cstheme="minorEastAsia" w:hint="eastAsia"/>
          <w:sz w:val="32"/>
          <w:szCs w:val="32"/>
        </w:rPr>
        <w:t>5．数据结构设计</w:t>
      </w:r>
    </w:p>
    <w:p w:rsidR="002915AD" w:rsidRDefault="00326715">
      <w:pPr>
        <w:pStyle w:val="2"/>
        <w:spacing w:before="0" w:after="0" w:line="10" w:lineRule="atLeast"/>
        <w:rPr>
          <w:rFonts w:asciiTheme="minorEastAsia" w:eastAsiaTheme="minorEastAsia" w:hAnsiTheme="minorEastAsia" w:cstheme="minorEastAsia"/>
          <w:sz w:val="24"/>
          <w:szCs w:val="18"/>
        </w:rPr>
      </w:pPr>
      <w:bookmarkStart w:id="66" w:name="__RefHeading__46_1545593028"/>
      <w:bookmarkEnd w:id="66"/>
      <w:r>
        <w:rPr>
          <w:rFonts w:asciiTheme="minorEastAsia" w:eastAsiaTheme="minorEastAsia" w:hAnsiTheme="minorEastAsia" w:cstheme="minorEastAsia" w:hint="eastAsia"/>
          <w:sz w:val="24"/>
          <w:szCs w:val="24"/>
        </w:rPr>
        <w:t>5.1</w:t>
      </w:r>
      <w:bookmarkStart w:id="67" w:name="OLE_LINK4"/>
      <w:bookmarkStart w:id="68" w:name="OLE_LINK5"/>
      <w:r>
        <w:rPr>
          <w:rFonts w:asciiTheme="minorEastAsia" w:eastAsiaTheme="minorEastAsia" w:hAnsiTheme="minorEastAsia" w:cstheme="minorEastAsia" w:hint="eastAsia"/>
          <w:sz w:val="24"/>
          <w:szCs w:val="24"/>
        </w:rPr>
        <w:t>逻辑结构设计</w:t>
      </w:r>
      <w:bookmarkEnd w:id="67"/>
      <w:bookmarkEnd w:id="68"/>
    </w:p>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员工：（</w:t>
      </w:r>
      <w:r>
        <w:rPr>
          <w:rFonts w:asciiTheme="minorEastAsia" w:hAnsiTheme="minorEastAsia" w:cstheme="minorEastAsia" w:hint="eastAsia"/>
        </w:rPr>
        <w:t>工号，姓名，性别，出生日期，民族，籍贯，电话，到职日期，详情</w:t>
      </w:r>
      <w:r>
        <w:rPr>
          <w:rFonts w:asciiTheme="minorEastAsia" w:hAnsiTheme="minorEastAsia" w:cstheme="minorEastAsia" w:hint="eastAsia"/>
          <w:szCs w:val="21"/>
        </w:rPr>
        <w:t>）</w:t>
      </w:r>
    </w:p>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lastRenderedPageBreak/>
        <w:t>业务：（</w:t>
      </w:r>
      <w:r>
        <w:rPr>
          <w:rFonts w:asciiTheme="minorEastAsia" w:hAnsiTheme="minorEastAsia" w:cstheme="minorEastAsia" w:hint="eastAsia"/>
        </w:rPr>
        <w:t>业务ID，业务名称，金额，负责人ID，负责人，日期，备注，是否审过，是否通过</w:t>
      </w:r>
      <w:r>
        <w:rPr>
          <w:rFonts w:asciiTheme="minorEastAsia" w:hAnsiTheme="minorEastAsia" w:cstheme="minorEastAsia" w:hint="eastAsia"/>
          <w:szCs w:val="21"/>
        </w:rPr>
        <w:t>）</w:t>
      </w:r>
    </w:p>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工资：（</w:t>
      </w:r>
      <w:r>
        <w:rPr>
          <w:rFonts w:asciiTheme="minorEastAsia" w:hAnsiTheme="minorEastAsia" w:cstheme="minorEastAsia" w:hint="eastAsia"/>
        </w:rPr>
        <w:t>ID，姓名，员工种类，工作小时，提成，罚款，总共</w:t>
      </w:r>
      <w:r>
        <w:rPr>
          <w:rFonts w:asciiTheme="minorEastAsia" w:hAnsiTheme="minorEastAsia" w:cstheme="minorEastAsia" w:hint="eastAsia"/>
          <w:szCs w:val="21"/>
        </w:rPr>
        <w:t>）</w:t>
      </w:r>
    </w:p>
    <w:p w:rsidR="002915AD" w:rsidRDefault="002915AD">
      <w:pPr>
        <w:spacing w:line="10" w:lineRule="atLeast"/>
        <w:rPr>
          <w:rFonts w:asciiTheme="minorEastAsia" w:hAnsiTheme="minorEastAsia" w:cstheme="minorEastAsia"/>
          <w:szCs w:val="21"/>
        </w:rPr>
      </w:pP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69" w:name="__RefHeading__48_1545593028"/>
      <w:bookmarkEnd w:id="69"/>
      <w:r>
        <w:rPr>
          <w:rFonts w:asciiTheme="minorEastAsia" w:eastAsiaTheme="minorEastAsia" w:hAnsiTheme="minorEastAsia" w:cstheme="minorEastAsia" w:hint="eastAsia"/>
          <w:sz w:val="24"/>
          <w:szCs w:val="24"/>
        </w:rPr>
        <w:t>5.2物理结构设计</w:t>
      </w:r>
    </w:p>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app_card的数据字典：</w:t>
      </w:r>
    </w:p>
    <w:tbl>
      <w:tblPr>
        <w:tblW w:w="8527" w:type="dxa"/>
        <w:tblLayout w:type="fixed"/>
        <w:tblLook w:val="04A0" w:firstRow="1" w:lastRow="0" w:firstColumn="1" w:lastColumn="0" w:noHBand="0" w:noVBand="1"/>
      </w:tblPr>
      <w:tblGrid>
        <w:gridCol w:w="1520"/>
        <w:gridCol w:w="1208"/>
        <w:gridCol w:w="960"/>
        <w:gridCol w:w="1177"/>
        <w:gridCol w:w="975"/>
        <w:gridCol w:w="1242"/>
        <w:gridCol w:w="1445"/>
      </w:tblGrid>
      <w:tr w:rsidR="002915AD">
        <w:trPr>
          <w:trHeight w:val="351"/>
        </w:trPr>
        <w:tc>
          <w:tcPr>
            <w:tcW w:w="152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字段名</w:t>
            </w:r>
          </w:p>
        </w:tc>
        <w:tc>
          <w:tcPr>
            <w:tcW w:w="1208"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数据类型</w:t>
            </w:r>
          </w:p>
        </w:tc>
        <w:tc>
          <w:tcPr>
            <w:tcW w:w="96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长度</w:t>
            </w:r>
          </w:p>
        </w:tc>
        <w:tc>
          <w:tcPr>
            <w:tcW w:w="1177"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可否为空</w:t>
            </w:r>
          </w:p>
        </w:tc>
        <w:tc>
          <w:tcPr>
            <w:tcW w:w="97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键引用</w:t>
            </w:r>
          </w:p>
        </w:tc>
        <w:tc>
          <w:tcPr>
            <w:tcW w:w="1242"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字段含义</w:t>
            </w:r>
          </w:p>
        </w:tc>
        <w:tc>
          <w:tcPr>
            <w:tcW w:w="144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备注</w:t>
            </w:r>
          </w:p>
        </w:tc>
      </w:tr>
      <w:tr w:rsidR="002915AD">
        <w:trPr>
          <w:trHeight w:val="351"/>
        </w:trPr>
        <w:tc>
          <w:tcPr>
            <w:tcW w:w="152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Cardid_id</w:t>
            </w:r>
          </w:p>
        </w:tc>
        <w:tc>
          <w:tcPr>
            <w:tcW w:w="1208"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int</w:t>
            </w:r>
          </w:p>
        </w:tc>
        <w:tc>
          <w:tcPr>
            <w:tcW w:w="96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77"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主键</w:t>
            </w:r>
          </w:p>
        </w:tc>
        <w:tc>
          <w:tcPr>
            <w:tcW w:w="1242"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ID</w:t>
            </w:r>
          </w:p>
        </w:tc>
        <w:tc>
          <w:tcPr>
            <w:tcW w:w="1445" w:type="dxa"/>
            <w:tcBorders>
              <w:top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start</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int</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51"/>
        </w:trPr>
        <w:tc>
          <w:tcPr>
            <w:tcW w:w="1520" w:type="dxa"/>
            <w:shd w:val="clear" w:color="auto" w:fill="auto"/>
            <w:vAlign w:val="center"/>
          </w:tcPr>
          <w:p w:rsidR="002915AD" w:rsidRDefault="00326715">
            <w:pPr>
              <w:spacing w:line="10" w:lineRule="atLeast"/>
              <w:ind w:firstLineChars="200" w:firstLine="420"/>
              <w:rPr>
                <w:rFonts w:asciiTheme="minorEastAsia" w:hAnsiTheme="minorEastAsia" w:cstheme="minorEastAsia"/>
                <w:szCs w:val="21"/>
              </w:rPr>
            </w:pPr>
            <w:r>
              <w:rPr>
                <w:rFonts w:asciiTheme="minorEastAsia" w:hAnsiTheme="minorEastAsia" w:cstheme="minorEastAsia" w:hint="eastAsia"/>
                <w:szCs w:val="21"/>
              </w:rPr>
              <w:t>over</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int</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data</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data</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30</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hours</w:t>
            </w:r>
          </w:p>
        </w:tc>
        <w:tc>
          <w:tcPr>
            <w:tcW w:w="1208"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int</w:t>
            </w:r>
          </w:p>
        </w:tc>
        <w:tc>
          <w:tcPr>
            <w:tcW w:w="960"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77"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bl>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app_people的数据字典：</w:t>
      </w:r>
    </w:p>
    <w:tbl>
      <w:tblPr>
        <w:tblW w:w="8527" w:type="dxa"/>
        <w:tblLayout w:type="fixed"/>
        <w:tblLook w:val="04A0" w:firstRow="1" w:lastRow="0" w:firstColumn="1" w:lastColumn="0" w:noHBand="0" w:noVBand="1"/>
      </w:tblPr>
      <w:tblGrid>
        <w:gridCol w:w="1520"/>
        <w:gridCol w:w="1350"/>
        <w:gridCol w:w="818"/>
        <w:gridCol w:w="1203"/>
        <w:gridCol w:w="990"/>
        <w:gridCol w:w="1201"/>
        <w:gridCol w:w="1445"/>
      </w:tblGrid>
      <w:tr w:rsidR="002915AD">
        <w:trPr>
          <w:trHeight w:val="351"/>
        </w:trPr>
        <w:tc>
          <w:tcPr>
            <w:tcW w:w="152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字段名</w:t>
            </w:r>
          </w:p>
        </w:tc>
        <w:tc>
          <w:tcPr>
            <w:tcW w:w="135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数据类型</w:t>
            </w:r>
          </w:p>
        </w:tc>
        <w:tc>
          <w:tcPr>
            <w:tcW w:w="818"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长度</w:t>
            </w:r>
          </w:p>
        </w:tc>
        <w:tc>
          <w:tcPr>
            <w:tcW w:w="1203"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可否为空</w:t>
            </w:r>
          </w:p>
        </w:tc>
        <w:tc>
          <w:tcPr>
            <w:tcW w:w="99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键引用</w:t>
            </w:r>
          </w:p>
        </w:tc>
        <w:tc>
          <w:tcPr>
            <w:tcW w:w="1201"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字段含义</w:t>
            </w:r>
          </w:p>
        </w:tc>
        <w:tc>
          <w:tcPr>
            <w:tcW w:w="144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备注</w:t>
            </w:r>
          </w:p>
        </w:tc>
      </w:tr>
      <w:tr w:rsidR="002915AD">
        <w:trPr>
          <w:trHeight w:val="351"/>
        </w:trPr>
        <w:tc>
          <w:tcPr>
            <w:tcW w:w="152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peopleid</w:t>
            </w:r>
          </w:p>
        </w:tc>
        <w:tc>
          <w:tcPr>
            <w:tcW w:w="135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int</w:t>
            </w:r>
          </w:p>
        </w:tc>
        <w:tc>
          <w:tcPr>
            <w:tcW w:w="818"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203"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9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主键</w:t>
            </w:r>
          </w:p>
        </w:tc>
        <w:tc>
          <w:tcPr>
            <w:tcW w:w="1201"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ID</w:t>
            </w:r>
          </w:p>
        </w:tc>
        <w:tc>
          <w:tcPr>
            <w:tcW w:w="1445" w:type="dxa"/>
            <w:tcBorders>
              <w:top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name</w:t>
            </w:r>
          </w:p>
        </w:tc>
        <w:tc>
          <w:tcPr>
            <w:tcW w:w="135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81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30</w:t>
            </w:r>
          </w:p>
        </w:tc>
        <w:tc>
          <w:tcPr>
            <w:tcW w:w="1203"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9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01"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nation</w:t>
            </w:r>
          </w:p>
        </w:tc>
        <w:tc>
          <w:tcPr>
            <w:tcW w:w="135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81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7</w:t>
            </w:r>
          </w:p>
        </w:tc>
        <w:tc>
          <w:tcPr>
            <w:tcW w:w="1203"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90"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01"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sex</w:t>
            </w:r>
          </w:p>
        </w:tc>
        <w:tc>
          <w:tcPr>
            <w:tcW w:w="1350" w:type="dxa"/>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tinyint</w:t>
            </w:r>
          </w:p>
        </w:tc>
        <w:tc>
          <w:tcPr>
            <w:tcW w:w="81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w:t>
            </w:r>
          </w:p>
        </w:tc>
        <w:tc>
          <w:tcPr>
            <w:tcW w:w="1203"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90"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01"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phone</w:t>
            </w:r>
          </w:p>
        </w:tc>
        <w:tc>
          <w:tcPr>
            <w:tcW w:w="135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81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203"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90"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01"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email</w:t>
            </w:r>
          </w:p>
        </w:tc>
        <w:tc>
          <w:tcPr>
            <w:tcW w:w="135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81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254</w:t>
            </w:r>
          </w:p>
        </w:tc>
        <w:tc>
          <w:tcPr>
            <w:tcW w:w="1203"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90"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01"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address</w:t>
            </w:r>
          </w:p>
        </w:tc>
        <w:tc>
          <w:tcPr>
            <w:tcW w:w="135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81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50</w:t>
            </w:r>
          </w:p>
        </w:tc>
        <w:tc>
          <w:tcPr>
            <w:tcW w:w="1203"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90"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01"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birthday</w:t>
            </w:r>
          </w:p>
        </w:tc>
        <w:tc>
          <w:tcPr>
            <w:tcW w:w="135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Data</w:t>
            </w:r>
          </w:p>
        </w:tc>
        <w:tc>
          <w:tcPr>
            <w:tcW w:w="818"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203"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90"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01"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data</w:t>
            </w:r>
          </w:p>
        </w:tc>
        <w:tc>
          <w:tcPr>
            <w:tcW w:w="135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Data</w:t>
            </w:r>
          </w:p>
        </w:tc>
        <w:tc>
          <w:tcPr>
            <w:tcW w:w="818"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203"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90"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01"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allsalary</w:t>
            </w:r>
          </w:p>
        </w:tc>
        <w:tc>
          <w:tcPr>
            <w:tcW w:w="135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double</w:t>
            </w:r>
          </w:p>
        </w:tc>
        <w:tc>
          <w:tcPr>
            <w:tcW w:w="818"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203"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90"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01"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Ptype_id</w:t>
            </w:r>
          </w:p>
        </w:tc>
        <w:tc>
          <w:tcPr>
            <w:tcW w:w="135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int</w:t>
            </w:r>
          </w:p>
        </w:tc>
        <w:tc>
          <w:tcPr>
            <w:tcW w:w="81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203"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90"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01"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2915AD">
            <w:pPr>
              <w:spacing w:line="10" w:lineRule="atLeast"/>
              <w:rPr>
                <w:rFonts w:asciiTheme="minorEastAsia" w:hAnsiTheme="minorEastAsia" w:cstheme="minorEastAsia"/>
                <w:szCs w:val="21"/>
              </w:rPr>
            </w:pPr>
          </w:p>
        </w:tc>
        <w:tc>
          <w:tcPr>
            <w:tcW w:w="1350"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818"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203"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990"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01"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rPr>
                <w:rFonts w:asciiTheme="minorEastAsia" w:hAnsiTheme="minorEastAsia" w:cstheme="minorEastAsia"/>
                <w:szCs w:val="21"/>
              </w:rPr>
            </w:pPr>
          </w:p>
        </w:tc>
      </w:tr>
      <w:tr w:rsidR="002915AD">
        <w:trPr>
          <w:trHeight w:val="334"/>
        </w:trPr>
        <w:tc>
          <w:tcPr>
            <w:tcW w:w="1520" w:type="dxa"/>
            <w:tcBorders>
              <w:bottom w:val="single" w:sz="4" w:space="0" w:color="auto"/>
            </w:tcBorders>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350" w:type="dxa"/>
            <w:tcBorders>
              <w:bottom w:val="single" w:sz="4" w:space="0" w:color="auto"/>
            </w:tcBorders>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818" w:type="dxa"/>
            <w:tcBorders>
              <w:bottom w:val="single" w:sz="4" w:space="0" w:color="auto"/>
            </w:tcBorders>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203" w:type="dxa"/>
            <w:tcBorders>
              <w:bottom w:val="single" w:sz="4" w:space="0" w:color="auto"/>
            </w:tcBorders>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990"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01"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tcBorders>
              <w:bottom w:val="single" w:sz="4" w:space="0" w:color="auto"/>
            </w:tcBorders>
            <w:shd w:val="clear" w:color="auto" w:fill="auto"/>
            <w:vAlign w:val="center"/>
          </w:tcPr>
          <w:p w:rsidR="002915AD" w:rsidRDefault="002915AD">
            <w:pPr>
              <w:snapToGrid w:val="0"/>
              <w:spacing w:line="10" w:lineRule="atLeast"/>
              <w:rPr>
                <w:rFonts w:asciiTheme="minorEastAsia" w:hAnsiTheme="minorEastAsia" w:cstheme="minorEastAsia"/>
                <w:szCs w:val="21"/>
              </w:rPr>
            </w:pPr>
          </w:p>
        </w:tc>
      </w:tr>
    </w:tbl>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App_salary_type的数据字典:</w:t>
      </w:r>
    </w:p>
    <w:tbl>
      <w:tblPr>
        <w:tblW w:w="8527" w:type="dxa"/>
        <w:tblLayout w:type="fixed"/>
        <w:tblLook w:val="04A0" w:firstRow="1" w:lastRow="0" w:firstColumn="1" w:lastColumn="0" w:noHBand="0" w:noVBand="1"/>
      </w:tblPr>
      <w:tblGrid>
        <w:gridCol w:w="1520"/>
        <w:gridCol w:w="1350"/>
        <w:gridCol w:w="818"/>
        <w:gridCol w:w="1188"/>
        <w:gridCol w:w="1065"/>
        <w:gridCol w:w="1141"/>
        <w:gridCol w:w="1445"/>
      </w:tblGrid>
      <w:tr w:rsidR="002915AD">
        <w:trPr>
          <w:trHeight w:val="351"/>
        </w:trPr>
        <w:tc>
          <w:tcPr>
            <w:tcW w:w="1520" w:type="dxa"/>
            <w:tcBorders>
              <w:top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字段名</w:t>
            </w:r>
          </w:p>
        </w:tc>
        <w:tc>
          <w:tcPr>
            <w:tcW w:w="135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数据类型</w:t>
            </w:r>
          </w:p>
        </w:tc>
        <w:tc>
          <w:tcPr>
            <w:tcW w:w="818"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长度</w:t>
            </w:r>
          </w:p>
        </w:tc>
        <w:tc>
          <w:tcPr>
            <w:tcW w:w="1188"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可否为空</w:t>
            </w:r>
          </w:p>
        </w:tc>
        <w:tc>
          <w:tcPr>
            <w:tcW w:w="106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键引用</w:t>
            </w:r>
          </w:p>
        </w:tc>
        <w:tc>
          <w:tcPr>
            <w:tcW w:w="1141"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字段含义</w:t>
            </w:r>
          </w:p>
        </w:tc>
        <w:tc>
          <w:tcPr>
            <w:tcW w:w="144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备注</w:t>
            </w:r>
          </w:p>
        </w:tc>
      </w:tr>
      <w:tr w:rsidR="002915AD">
        <w:trPr>
          <w:trHeight w:val="351"/>
        </w:trPr>
        <w:tc>
          <w:tcPr>
            <w:tcW w:w="1520" w:type="dxa"/>
            <w:tcBorders>
              <w:top w:val="single" w:sz="4" w:space="0" w:color="000000"/>
            </w:tcBorders>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Salary_typeid</w:t>
            </w:r>
          </w:p>
        </w:tc>
        <w:tc>
          <w:tcPr>
            <w:tcW w:w="135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int</w:t>
            </w:r>
          </w:p>
        </w:tc>
        <w:tc>
          <w:tcPr>
            <w:tcW w:w="818"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88"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1065"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主键</w:t>
            </w:r>
          </w:p>
        </w:tc>
        <w:tc>
          <w:tcPr>
            <w:tcW w:w="1141"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ID</w:t>
            </w:r>
          </w:p>
        </w:tc>
        <w:tc>
          <w:tcPr>
            <w:tcW w:w="1445" w:type="dxa"/>
            <w:tcBorders>
              <w:top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typename</w:t>
            </w:r>
          </w:p>
        </w:tc>
        <w:tc>
          <w:tcPr>
            <w:tcW w:w="135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varchar</w:t>
            </w:r>
          </w:p>
        </w:tc>
        <w:tc>
          <w:tcPr>
            <w:tcW w:w="818"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18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106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141"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Cs w:val="21"/>
              </w:rPr>
              <w:t>Hour_pay</w:t>
            </w:r>
          </w:p>
        </w:tc>
        <w:tc>
          <w:tcPr>
            <w:tcW w:w="135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rPr>
              <w:t>double</w:t>
            </w:r>
          </w:p>
        </w:tc>
        <w:tc>
          <w:tcPr>
            <w:tcW w:w="818"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18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106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141"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Cs w:val="21"/>
              </w:rPr>
              <w:t>plus_pay</w:t>
            </w:r>
          </w:p>
        </w:tc>
        <w:tc>
          <w:tcPr>
            <w:tcW w:w="135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rPr>
              <w:t>double</w:t>
            </w:r>
          </w:p>
        </w:tc>
        <w:tc>
          <w:tcPr>
            <w:tcW w:w="818"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18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1065"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141"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Cs w:val="21"/>
              </w:rPr>
              <w:t>base_pay</w:t>
            </w:r>
          </w:p>
        </w:tc>
        <w:tc>
          <w:tcPr>
            <w:tcW w:w="135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rPr>
              <w:t>double</w:t>
            </w:r>
          </w:p>
        </w:tc>
        <w:tc>
          <w:tcPr>
            <w:tcW w:w="818"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18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106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141"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pacing w:line="10" w:lineRule="atLeast"/>
              <w:jc w:val="center"/>
              <w:rPr>
                <w:rFonts w:asciiTheme="minorEastAsia" w:hAnsiTheme="minorEastAsia" w:cstheme="minorEastAsia"/>
                <w:b/>
                <w:bCs/>
              </w:rPr>
            </w:pPr>
          </w:p>
        </w:tc>
      </w:tr>
      <w:tr w:rsidR="002915AD">
        <w:trPr>
          <w:trHeight w:val="334"/>
        </w:trPr>
        <w:tc>
          <w:tcPr>
            <w:tcW w:w="1520" w:type="dxa"/>
            <w:tcBorders>
              <w:bottom w:val="single" w:sz="4" w:space="0" w:color="000000"/>
            </w:tcBorders>
            <w:shd w:val="clear" w:color="auto" w:fill="auto"/>
            <w:vAlign w:val="center"/>
          </w:tcPr>
          <w:p w:rsidR="002915AD" w:rsidRDefault="002915AD">
            <w:pPr>
              <w:spacing w:line="10" w:lineRule="atLeast"/>
              <w:jc w:val="center"/>
              <w:rPr>
                <w:rFonts w:asciiTheme="minorEastAsia" w:hAnsiTheme="minorEastAsia" w:cstheme="minorEastAsia"/>
              </w:rPr>
            </w:pPr>
          </w:p>
        </w:tc>
        <w:tc>
          <w:tcPr>
            <w:tcW w:w="1350" w:type="dxa"/>
            <w:tcBorders>
              <w:bottom w:val="single" w:sz="4" w:space="0" w:color="000000"/>
            </w:tcBorders>
            <w:shd w:val="clear" w:color="auto" w:fill="auto"/>
            <w:vAlign w:val="center"/>
          </w:tcPr>
          <w:p w:rsidR="002915AD" w:rsidRDefault="002915AD">
            <w:pPr>
              <w:spacing w:line="10" w:lineRule="atLeast"/>
              <w:jc w:val="center"/>
              <w:rPr>
                <w:rFonts w:asciiTheme="minorEastAsia" w:hAnsiTheme="minorEastAsia" w:cstheme="minorEastAsia"/>
              </w:rPr>
            </w:pPr>
          </w:p>
        </w:tc>
        <w:tc>
          <w:tcPr>
            <w:tcW w:w="818" w:type="dxa"/>
            <w:tcBorders>
              <w:bottom w:val="single" w:sz="4" w:space="0" w:color="000000"/>
            </w:tcBorders>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188" w:type="dxa"/>
            <w:tcBorders>
              <w:bottom w:val="single" w:sz="4" w:space="0" w:color="000000"/>
            </w:tcBorders>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065" w:type="dxa"/>
            <w:tcBorders>
              <w:bottom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141" w:type="dxa"/>
            <w:tcBorders>
              <w:bottom w:val="single" w:sz="4" w:space="0" w:color="000000"/>
            </w:tcBorders>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445" w:type="dxa"/>
            <w:tcBorders>
              <w:bottom w:val="single" w:sz="4" w:space="0" w:color="000000"/>
            </w:tcBorders>
            <w:shd w:val="clear" w:color="auto" w:fill="auto"/>
            <w:vAlign w:val="center"/>
          </w:tcPr>
          <w:p w:rsidR="002915AD" w:rsidRDefault="002915AD">
            <w:pPr>
              <w:spacing w:line="10" w:lineRule="atLeast"/>
              <w:jc w:val="center"/>
              <w:rPr>
                <w:rFonts w:asciiTheme="minorEastAsia" w:hAnsiTheme="minorEastAsia" w:cstheme="minorEastAsia"/>
                <w:szCs w:val="21"/>
              </w:rPr>
            </w:pPr>
          </w:p>
        </w:tc>
      </w:tr>
    </w:tbl>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App_salary的数据字典：</w:t>
      </w:r>
    </w:p>
    <w:tbl>
      <w:tblPr>
        <w:tblW w:w="8527" w:type="dxa"/>
        <w:tblLayout w:type="fixed"/>
        <w:tblLook w:val="04A0" w:firstRow="1" w:lastRow="0" w:firstColumn="1" w:lastColumn="0" w:noHBand="0" w:noVBand="1"/>
      </w:tblPr>
      <w:tblGrid>
        <w:gridCol w:w="1520"/>
        <w:gridCol w:w="1208"/>
        <w:gridCol w:w="960"/>
        <w:gridCol w:w="1177"/>
        <w:gridCol w:w="975"/>
        <w:gridCol w:w="1242"/>
        <w:gridCol w:w="1445"/>
      </w:tblGrid>
      <w:tr w:rsidR="002915AD">
        <w:trPr>
          <w:trHeight w:val="351"/>
        </w:trPr>
        <w:tc>
          <w:tcPr>
            <w:tcW w:w="152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字段名</w:t>
            </w:r>
          </w:p>
        </w:tc>
        <w:tc>
          <w:tcPr>
            <w:tcW w:w="1208"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数据类型</w:t>
            </w:r>
          </w:p>
        </w:tc>
        <w:tc>
          <w:tcPr>
            <w:tcW w:w="96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长度</w:t>
            </w:r>
          </w:p>
        </w:tc>
        <w:tc>
          <w:tcPr>
            <w:tcW w:w="1177"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可否为空</w:t>
            </w:r>
          </w:p>
        </w:tc>
        <w:tc>
          <w:tcPr>
            <w:tcW w:w="97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键引用</w:t>
            </w:r>
          </w:p>
        </w:tc>
        <w:tc>
          <w:tcPr>
            <w:tcW w:w="1242"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字段含义</w:t>
            </w:r>
          </w:p>
        </w:tc>
        <w:tc>
          <w:tcPr>
            <w:tcW w:w="144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备注</w:t>
            </w:r>
          </w:p>
        </w:tc>
      </w:tr>
      <w:tr w:rsidR="002915AD">
        <w:trPr>
          <w:trHeight w:val="351"/>
        </w:trPr>
        <w:tc>
          <w:tcPr>
            <w:tcW w:w="152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Salaryid_id</w:t>
            </w:r>
          </w:p>
        </w:tc>
        <w:tc>
          <w:tcPr>
            <w:tcW w:w="1208"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int</w:t>
            </w:r>
          </w:p>
        </w:tc>
        <w:tc>
          <w:tcPr>
            <w:tcW w:w="96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77"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主键</w:t>
            </w:r>
          </w:p>
        </w:tc>
        <w:tc>
          <w:tcPr>
            <w:tcW w:w="1242"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ID</w:t>
            </w:r>
          </w:p>
        </w:tc>
        <w:tc>
          <w:tcPr>
            <w:tcW w:w="1445" w:type="dxa"/>
            <w:tcBorders>
              <w:top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hour</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double</w:t>
            </w:r>
          </w:p>
        </w:tc>
        <w:tc>
          <w:tcPr>
            <w:tcW w:w="960" w:type="dxa"/>
            <w:shd w:val="clear" w:color="auto" w:fill="auto"/>
            <w:vAlign w:val="center"/>
          </w:tcPr>
          <w:p w:rsidR="002915AD" w:rsidRDefault="002915AD">
            <w:pPr>
              <w:spacing w:line="10" w:lineRule="atLeast"/>
              <w:rPr>
                <w:rFonts w:asciiTheme="minorEastAsia" w:hAnsiTheme="minorEastAsia" w:cstheme="minorEastAsia"/>
                <w:szCs w:val="21"/>
              </w:rPr>
            </w:pP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51"/>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plus</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double</w:t>
            </w:r>
          </w:p>
        </w:tc>
        <w:tc>
          <w:tcPr>
            <w:tcW w:w="960"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forfeit</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double</w:t>
            </w:r>
          </w:p>
        </w:tc>
        <w:tc>
          <w:tcPr>
            <w:tcW w:w="960"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lastRenderedPageBreak/>
              <w:t xml:space="preserve">     sub</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double</w:t>
            </w:r>
          </w:p>
        </w:tc>
        <w:tc>
          <w:tcPr>
            <w:tcW w:w="960"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bl>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App_user的数据字典：</w:t>
      </w:r>
    </w:p>
    <w:tbl>
      <w:tblPr>
        <w:tblW w:w="8527" w:type="dxa"/>
        <w:tblLayout w:type="fixed"/>
        <w:tblLook w:val="04A0" w:firstRow="1" w:lastRow="0" w:firstColumn="1" w:lastColumn="0" w:noHBand="0" w:noVBand="1"/>
      </w:tblPr>
      <w:tblGrid>
        <w:gridCol w:w="1520"/>
        <w:gridCol w:w="1208"/>
        <w:gridCol w:w="960"/>
        <w:gridCol w:w="1177"/>
        <w:gridCol w:w="975"/>
        <w:gridCol w:w="1242"/>
        <w:gridCol w:w="1445"/>
      </w:tblGrid>
      <w:tr w:rsidR="002915AD">
        <w:trPr>
          <w:trHeight w:val="351"/>
        </w:trPr>
        <w:tc>
          <w:tcPr>
            <w:tcW w:w="152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字段名</w:t>
            </w:r>
          </w:p>
        </w:tc>
        <w:tc>
          <w:tcPr>
            <w:tcW w:w="1208"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数据类型</w:t>
            </w:r>
          </w:p>
        </w:tc>
        <w:tc>
          <w:tcPr>
            <w:tcW w:w="96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长度</w:t>
            </w:r>
          </w:p>
        </w:tc>
        <w:tc>
          <w:tcPr>
            <w:tcW w:w="1177"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可否为空</w:t>
            </w:r>
          </w:p>
        </w:tc>
        <w:tc>
          <w:tcPr>
            <w:tcW w:w="97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键引用</w:t>
            </w:r>
          </w:p>
        </w:tc>
        <w:tc>
          <w:tcPr>
            <w:tcW w:w="1242"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字段含义</w:t>
            </w:r>
          </w:p>
        </w:tc>
        <w:tc>
          <w:tcPr>
            <w:tcW w:w="144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备注</w:t>
            </w:r>
          </w:p>
        </w:tc>
      </w:tr>
      <w:tr w:rsidR="002915AD">
        <w:trPr>
          <w:trHeight w:val="351"/>
        </w:trPr>
        <w:tc>
          <w:tcPr>
            <w:tcW w:w="152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User_id</w:t>
            </w:r>
          </w:p>
        </w:tc>
        <w:tc>
          <w:tcPr>
            <w:tcW w:w="1208"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int</w:t>
            </w:r>
          </w:p>
        </w:tc>
        <w:tc>
          <w:tcPr>
            <w:tcW w:w="96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77"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主键</w:t>
            </w:r>
          </w:p>
        </w:tc>
        <w:tc>
          <w:tcPr>
            <w:tcW w:w="1242"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ID</w:t>
            </w:r>
          </w:p>
        </w:tc>
        <w:tc>
          <w:tcPr>
            <w:tcW w:w="1445" w:type="dxa"/>
            <w:tcBorders>
              <w:top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password</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30</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bl>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App_yewu的数据字典：</w:t>
      </w:r>
    </w:p>
    <w:tbl>
      <w:tblPr>
        <w:tblW w:w="8527" w:type="dxa"/>
        <w:tblLayout w:type="fixed"/>
        <w:tblLook w:val="04A0" w:firstRow="1" w:lastRow="0" w:firstColumn="1" w:lastColumn="0" w:noHBand="0" w:noVBand="1"/>
      </w:tblPr>
      <w:tblGrid>
        <w:gridCol w:w="1520"/>
        <w:gridCol w:w="1208"/>
        <w:gridCol w:w="960"/>
        <w:gridCol w:w="1177"/>
        <w:gridCol w:w="975"/>
        <w:gridCol w:w="1242"/>
        <w:gridCol w:w="1445"/>
      </w:tblGrid>
      <w:tr w:rsidR="002915AD">
        <w:trPr>
          <w:trHeight w:val="351"/>
        </w:trPr>
        <w:tc>
          <w:tcPr>
            <w:tcW w:w="152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字段名</w:t>
            </w:r>
          </w:p>
        </w:tc>
        <w:tc>
          <w:tcPr>
            <w:tcW w:w="1208"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数据类型</w:t>
            </w:r>
          </w:p>
        </w:tc>
        <w:tc>
          <w:tcPr>
            <w:tcW w:w="96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长度</w:t>
            </w:r>
          </w:p>
        </w:tc>
        <w:tc>
          <w:tcPr>
            <w:tcW w:w="1177"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可否为空</w:t>
            </w:r>
          </w:p>
        </w:tc>
        <w:tc>
          <w:tcPr>
            <w:tcW w:w="97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键引用</w:t>
            </w:r>
          </w:p>
        </w:tc>
        <w:tc>
          <w:tcPr>
            <w:tcW w:w="1242"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字段含义</w:t>
            </w:r>
          </w:p>
        </w:tc>
        <w:tc>
          <w:tcPr>
            <w:tcW w:w="144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备注</w:t>
            </w:r>
          </w:p>
        </w:tc>
      </w:tr>
      <w:tr w:rsidR="002915AD">
        <w:trPr>
          <w:trHeight w:val="351"/>
        </w:trPr>
        <w:tc>
          <w:tcPr>
            <w:tcW w:w="152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yewuid</w:t>
            </w:r>
          </w:p>
        </w:tc>
        <w:tc>
          <w:tcPr>
            <w:tcW w:w="1208"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int</w:t>
            </w:r>
          </w:p>
        </w:tc>
        <w:tc>
          <w:tcPr>
            <w:tcW w:w="96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77"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主键</w:t>
            </w:r>
          </w:p>
        </w:tc>
        <w:tc>
          <w:tcPr>
            <w:tcW w:w="1242"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ID</w:t>
            </w:r>
          </w:p>
        </w:tc>
        <w:tc>
          <w:tcPr>
            <w:tcW w:w="1445" w:type="dxa"/>
            <w:tcBorders>
              <w:top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yewupeopleid</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int</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51"/>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title </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50</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money</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double</w:t>
            </w:r>
          </w:p>
        </w:tc>
        <w:tc>
          <w:tcPr>
            <w:tcW w:w="960" w:type="dxa"/>
            <w:shd w:val="clear" w:color="auto" w:fill="auto"/>
            <w:vAlign w:val="center"/>
          </w:tcPr>
          <w:p w:rsidR="002915AD" w:rsidRDefault="002915AD">
            <w:pPr>
              <w:spacing w:line="10" w:lineRule="atLeast"/>
              <w:rPr>
                <w:rFonts w:asciiTheme="minorEastAsia" w:hAnsiTheme="minorEastAsia" w:cstheme="minorEastAsia"/>
                <w:szCs w:val="21"/>
              </w:rPr>
            </w:pP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 xml:space="preserve">    person</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30</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data</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data</w:t>
            </w:r>
          </w:p>
        </w:tc>
        <w:tc>
          <w:tcPr>
            <w:tcW w:w="960"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ind w:firstLineChars="100" w:firstLine="210"/>
              <w:rPr>
                <w:rFonts w:asciiTheme="minorEastAsia" w:hAnsiTheme="minorEastAsia" w:cstheme="minorEastAsia"/>
                <w:szCs w:val="21"/>
              </w:rPr>
            </w:pPr>
            <w:r>
              <w:rPr>
                <w:rFonts w:asciiTheme="minorEastAsia" w:hAnsiTheme="minorEastAsia" w:cstheme="minorEastAsia" w:hint="eastAsia"/>
                <w:szCs w:val="21"/>
              </w:rPr>
              <w:t>beizhu</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100</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Ispermiss</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tinyint</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isover</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tinyint</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rsidTr="00326715">
        <w:trPr>
          <w:trHeight w:val="334"/>
        </w:trPr>
        <w:tc>
          <w:tcPr>
            <w:tcW w:w="1520" w:type="dxa"/>
            <w:tcBorders>
              <w:bottom w:val="single" w:sz="4" w:space="0" w:color="auto"/>
            </w:tcBorders>
            <w:shd w:val="clear" w:color="auto" w:fill="auto"/>
            <w:vAlign w:val="center"/>
          </w:tcPr>
          <w:p w:rsidR="002915AD" w:rsidRDefault="002915AD">
            <w:pPr>
              <w:spacing w:line="10" w:lineRule="atLeast"/>
              <w:rPr>
                <w:rFonts w:asciiTheme="minorEastAsia" w:hAnsiTheme="minorEastAsia" w:cstheme="minorEastAsia"/>
                <w:szCs w:val="21"/>
              </w:rPr>
            </w:pPr>
          </w:p>
        </w:tc>
        <w:tc>
          <w:tcPr>
            <w:tcW w:w="1208" w:type="dxa"/>
            <w:tcBorders>
              <w:bottom w:val="single" w:sz="4" w:space="0" w:color="auto"/>
            </w:tcBorders>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960" w:type="dxa"/>
            <w:tcBorders>
              <w:bottom w:val="single" w:sz="4" w:space="0" w:color="auto"/>
            </w:tcBorders>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177" w:type="dxa"/>
            <w:tcBorders>
              <w:bottom w:val="single" w:sz="4" w:space="0" w:color="auto"/>
            </w:tcBorders>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975"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bl>
    <w:p w:rsidR="002915AD" w:rsidRDefault="002915AD">
      <w:pPr>
        <w:spacing w:line="10" w:lineRule="atLeast"/>
        <w:rPr>
          <w:rFonts w:asciiTheme="minorEastAsia" w:hAnsiTheme="minorEastAsia" w:cstheme="minorEastAsia"/>
        </w:rPr>
      </w:pPr>
    </w:p>
    <w:p w:rsidR="002915AD" w:rsidRDefault="00326715">
      <w:pPr>
        <w:pStyle w:val="2"/>
        <w:spacing w:before="0" w:after="0" w:line="10" w:lineRule="atLeast"/>
        <w:rPr>
          <w:rFonts w:asciiTheme="minorEastAsia" w:eastAsiaTheme="minorEastAsia" w:hAnsiTheme="minorEastAsia" w:cstheme="minorEastAsia"/>
          <w:kern w:val="1"/>
          <w:sz w:val="24"/>
          <w:szCs w:val="24"/>
        </w:rPr>
      </w:pPr>
      <w:bookmarkStart w:id="70" w:name="__RefHeading__50_1545593028"/>
      <w:bookmarkEnd w:id="70"/>
      <w:r>
        <w:rPr>
          <w:rFonts w:asciiTheme="minorEastAsia" w:eastAsiaTheme="minorEastAsia" w:hAnsiTheme="minorEastAsia" w:cstheme="minorEastAsia" w:hint="eastAsia"/>
          <w:sz w:val="24"/>
          <w:szCs w:val="24"/>
        </w:rPr>
        <w:t>5.3数据结构与程序的关系</w:t>
      </w:r>
    </w:p>
    <w:tbl>
      <w:tblPr>
        <w:tblW w:w="8217" w:type="dxa"/>
        <w:tblInd w:w="88" w:type="dxa"/>
        <w:tblLayout w:type="fixed"/>
        <w:tblLook w:val="04A0" w:firstRow="1" w:lastRow="0" w:firstColumn="1" w:lastColumn="0" w:noHBand="0" w:noVBand="1"/>
      </w:tblPr>
      <w:tblGrid>
        <w:gridCol w:w="1719"/>
        <w:gridCol w:w="1563"/>
        <w:gridCol w:w="1530"/>
        <w:gridCol w:w="1530"/>
        <w:gridCol w:w="1875"/>
      </w:tblGrid>
      <w:tr w:rsidR="002915AD">
        <w:trPr>
          <w:trHeight w:val="675"/>
        </w:trPr>
        <w:tc>
          <w:tcPr>
            <w:tcW w:w="1719" w:type="dxa"/>
            <w:tcBorders>
              <w:top w:val="single" w:sz="4" w:space="0" w:color="000000"/>
              <w:left w:val="single" w:sz="4" w:space="0" w:color="000000"/>
              <w:bottom w:val="single" w:sz="4" w:space="0" w:color="000000"/>
            </w:tcBorders>
            <w:shd w:val="clear" w:color="auto" w:fill="auto"/>
          </w:tcPr>
          <w:p w:rsidR="002915AD" w:rsidRDefault="002915AD">
            <w:pPr>
              <w:widowControl/>
              <w:spacing w:line="10" w:lineRule="atLeast"/>
              <w:jc w:val="right"/>
              <w:rPr>
                <w:rFonts w:asciiTheme="minorEastAsia" w:hAnsiTheme="minorEastAsia" w:cstheme="minorEastAsia"/>
                <w:color w:val="000000"/>
                <w:kern w:val="1"/>
                <w:szCs w:val="21"/>
              </w:rPr>
            </w:pPr>
          </w:p>
          <w:p w:rsidR="002915AD" w:rsidRDefault="002915AD">
            <w:pPr>
              <w:widowControl/>
              <w:spacing w:line="10" w:lineRule="atLeast"/>
              <w:jc w:val="left"/>
              <w:rPr>
                <w:rFonts w:asciiTheme="minorEastAsia" w:hAnsiTheme="minorEastAsia" w:cstheme="minorEastAsia"/>
                <w:color w:val="000000"/>
              </w:rPr>
            </w:pPr>
          </w:p>
        </w:tc>
        <w:tc>
          <w:tcPr>
            <w:tcW w:w="1563" w:type="dxa"/>
            <w:tcBorders>
              <w:top w:val="single" w:sz="4" w:space="0" w:color="000000"/>
              <w:left w:val="single" w:sz="4" w:space="0" w:color="000000"/>
              <w:bottom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登录模块</w:t>
            </w:r>
          </w:p>
        </w:tc>
        <w:tc>
          <w:tcPr>
            <w:tcW w:w="1530" w:type="dxa"/>
            <w:tcBorders>
              <w:top w:val="single" w:sz="4" w:space="0" w:color="000000"/>
              <w:left w:val="single" w:sz="4" w:space="0" w:color="000000"/>
              <w:bottom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color w:val="000000"/>
                <w:kern w:val="1"/>
              </w:rPr>
            </w:pPr>
            <w:r>
              <w:rPr>
                <w:rFonts w:asciiTheme="minorEastAsia" w:hAnsiTheme="minorEastAsia" w:cstheme="minorEastAsia" w:hint="eastAsia"/>
                <w:color w:val="000000"/>
              </w:rPr>
              <w:t>业务管理模块</w:t>
            </w:r>
          </w:p>
        </w:tc>
        <w:tc>
          <w:tcPr>
            <w:tcW w:w="1530" w:type="dxa"/>
            <w:tcBorders>
              <w:top w:val="single" w:sz="4" w:space="0" w:color="000000"/>
              <w:left w:val="single" w:sz="4" w:space="0" w:color="000000"/>
              <w:bottom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color w:val="000000"/>
                <w:kern w:val="1"/>
              </w:rPr>
            </w:pPr>
            <w:r>
              <w:rPr>
                <w:rFonts w:asciiTheme="minorEastAsia" w:hAnsiTheme="minorEastAsia" w:cstheme="minorEastAsia" w:hint="eastAsia"/>
                <w:color w:val="000000"/>
              </w:rPr>
              <w:t>员工管理模块</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widowControl/>
              <w:spacing w:line="10" w:lineRule="atLeast"/>
              <w:jc w:val="center"/>
              <w:rPr>
                <w:rFonts w:asciiTheme="minorEastAsia" w:hAnsiTheme="minorEastAsia" w:cstheme="minorEastAsia"/>
              </w:rPr>
            </w:pPr>
            <w:r>
              <w:rPr>
                <w:rFonts w:asciiTheme="minorEastAsia" w:hAnsiTheme="minorEastAsia" w:cstheme="minorEastAsia" w:hint="eastAsia"/>
                <w:color w:val="000000"/>
              </w:rPr>
              <w:t>工资管理模块</w:t>
            </w:r>
          </w:p>
        </w:tc>
      </w:tr>
      <w:tr w:rsidR="002915AD">
        <w:trPr>
          <w:trHeight w:val="390"/>
        </w:trPr>
        <w:tc>
          <w:tcPr>
            <w:tcW w:w="171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color w:val="FF0000"/>
              </w:rPr>
            </w:pPr>
            <w:r>
              <w:rPr>
                <w:rFonts w:asciiTheme="minorEastAsia" w:hAnsiTheme="minorEastAsia" w:cstheme="minorEastAsia" w:hint="eastAsia"/>
              </w:rPr>
              <w:t>app_card</w:t>
            </w:r>
          </w:p>
        </w:tc>
        <w:tc>
          <w:tcPr>
            <w:tcW w:w="1563"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pacing w:line="10" w:lineRule="atLeast"/>
              <w:jc w:val="center"/>
              <w:rPr>
                <w:rFonts w:asciiTheme="minorEastAsia" w:hAnsiTheme="minorEastAsia" w:cstheme="minorEastAsia"/>
                <w:kern w:val="1"/>
                <w:sz w:val="24"/>
              </w:rPr>
            </w:pP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326715">
            <w:pPr>
              <w:widowControl/>
              <w:snapToGrid w:val="0"/>
              <w:spacing w:line="10" w:lineRule="atLeast"/>
              <w:jc w:val="center"/>
              <w:rPr>
                <w:rFonts w:asciiTheme="minorEastAsia" w:hAnsiTheme="minorEastAsia" w:cstheme="minorEastAsia"/>
                <w:kern w:val="1"/>
                <w:sz w:val="24"/>
              </w:rPr>
            </w:pPr>
            <w:r>
              <w:rPr>
                <w:rFonts w:asciiTheme="minorEastAsia" w:hAnsiTheme="minorEastAsia" w:cstheme="minorEastAsia" w:hint="eastAsia"/>
                <w:color w:val="FF0000"/>
              </w:rPr>
              <w:t>√</w:t>
            </w: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r>
      <w:tr w:rsidR="002915AD">
        <w:trPr>
          <w:trHeight w:val="390"/>
        </w:trPr>
        <w:tc>
          <w:tcPr>
            <w:tcW w:w="171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app_people</w:t>
            </w:r>
          </w:p>
        </w:tc>
        <w:tc>
          <w:tcPr>
            <w:tcW w:w="1563"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pacing w:line="10" w:lineRule="atLeast"/>
              <w:rPr>
                <w:rFonts w:asciiTheme="minorEastAsia" w:hAnsiTheme="minorEastAsia" w:cstheme="minorEastAsia"/>
                <w:color w:val="FF0000"/>
              </w:rPr>
            </w:pP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326715">
            <w:pPr>
              <w:widowControl/>
              <w:snapToGrid w:val="0"/>
              <w:spacing w:line="10" w:lineRule="atLeast"/>
              <w:jc w:val="center"/>
              <w:rPr>
                <w:rFonts w:asciiTheme="minorEastAsia" w:hAnsiTheme="minorEastAsia" w:cstheme="minorEastAsia"/>
                <w:kern w:val="1"/>
                <w:sz w:val="24"/>
              </w:rPr>
            </w:pPr>
            <w:r>
              <w:rPr>
                <w:rFonts w:asciiTheme="minorEastAsia" w:hAnsiTheme="minorEastAsia" w:cstheme="minorEastAsia" w:hint="eastAsia"/>
                <w:color w:val="FF0000"/>
              </w:rPr>
              <w:t>√</w:t>
            </w: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r>
      <w:tr w:rsidR="002915AD">
        <w:trPr>
          <w:trHeight w:val="390"/>
        </w:trPr>
        <w:tc>
          <w:tcPr>
            <w:tcW w:w="171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color w:val="FF0000"/>
              </w:rPr>
            </w:pPr>
            <w:r>
              <w:rPr>
                <w:rFonts w:asciiTheme="minorEastAsia" w:hAnsiTheme="minorEastAsia" w:cstheme="minorEastAsia" w:hint="eastAsia"/>
              </w:rPr>
              <w:t>App_salary_type</w:t>
            </w:r>
          </w:p>
        </w:tc>
        <w:tc>
          <w:tcPr>
            <w:tcW w:w="1563"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color w:val="FF0000"/>
              </w:rPr>
            </w:pPr>
          </w:p>
        </w:tc>
        <w:tc>
          <w:tcPr>
            <w:tcW w:w="1530" w:type="dxa"/>
            <w:tcBorders>
              <w:top w:val="single" w:sz="4" w:space="0" w:color="000000"/>
              <w:left w:val="single" w:sz="4" w:space="0" w:color="000000"/>
              <w:bottom w:val="single" w:sz="4" w:space="0" w:color="000000"/>
            </w:tcBorders>
            <w:shd w:val="clear" w:color="auto" w:fill="auto"/>
          </w:tcPr>
          <w:p w:rsidR="002915AD" w:rsidRDefault="002915AD">
            <w:pPr>
              <w:widowControl/>
              <w:spacing w:line="10" w:lineRule="atLeast"/>
              <w:jc w:val="center"/>
              <w:rPr>
                <w:rFonts w:asciiTheme="minorEastAsia" w:hAnsiTheme="minorEastAsia" w:cstheme="minorEastAsia"/>
                <w:kern w:val="1"/>
                <w:sz w:val="24"/>
              </w:rPr>
            </w:pP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326715">
            <w:pPr>
              <w:widowControl/>
              <w:snapToGrid w:val="0"/>
              <w:spacing w:line="10" w:lineRule="atLeast"/>
              <w:jc w:val="center"/>
              <w:rPr>
                <w:rFonts w:asciiTheme="minorEastAsia" w:hAnsiTheme="minorEastAsia" w:cstheme="minorEastAsia"/>
                <w:kern w:val="1"/>
                <w:sz w:val="24"/>
              </w:rPr>
            </w:pPr>
            <w:r>
              <w:rPr>
                <w:rFonts w:asciiTheme="minorEastAsia" w:hAnsiTheme="minorEastAsia" w:cstheme="minorEastAsia" w:hint="eastAsia"/>
                <w:color w:val="FF0000"/>
              </w:rPr>
              <w:t>√</w:t>
            </w:r>
          </w:p>
        </w:tc>
      </w:tr>
      <w:tr w:rsidR="002915AD">
        <w:trPr>
          <w:trHeight w:val="390"/>
        </w:trPr>
        <w:tc>
          <w:tcPr>
            <w:tcW w:w="171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color w:val="FF0000"/>
              </w:rPr>
            </w:pPr>
            <w:r>
              <w:rPr>
                <w:rFonts w:asciiTheme="minorEastAsia" w:hAnsiTheme="minorEastAsia" w:cstheme="minorEastAsia" w:hint="eastAsia"/>
              </w:rPr>
              <w:t>App_salary</w:t>
            </w:r>
          </w:p>
        </w:tc>
        <w:tc>
          <w:tcPr>
            <w:tcW w:w="1563"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pacing w:line="10" w:lineRule="atLeast"/>
              <w:jc w:val="center"/>
              <w:rPr>
                <w:rFonts w:asciiTheme="minorEastAsia" w:hAnsiTheme="minorEastAsia" w:cstheme="minorEastAsia"/>
                <w:color w:val="FF0000"/>
              </w:rPr>
            </w:pPr>
          </w:p>
        </w:tc>
        <w:tc>
          <w:tcPr>
            <w:tcW w:w="1530" w:type="dxa"/>
            <w:tcBorders>
              <w:top w:val="single" w:sz="4" w:space="0" w:color="000000"/>
              <w:left w:val="single" w:sz="4" w:space="0" w:color="000000"/>
              <w:bottom w:val="single" w:sz="4" w:space="0" w:color="000000"/>
            </w:tcBorders>
            <w:shd w:val="clear" w:color="auto" w:fill="auto"/>
          </w:tcPr>
          <w:p w:rsidR="002915AD" w:rsidRDefault="002915AD">
            <w:pPr>
              <w:widowControl/>
              <w:snapToGrid w:val="0"/>
              <w:spacing w:line="10" w:lineRule="atLeast"/>
              <w:jc w:val="center"/>
              <w:rPr>
                <w:rFonts w:asciiTheme="minorEastAsia" w:hAnsiTheme="minorEastAsia" w:cstheme="minorEastAsia"/>
                <w:color w:val="FF0000"/>
              </w:rPr>
            </w:pP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326715">
            <w:pPr>
              <w:widowControl/>
              <w:snapToGrid w:val="0"/>
              <w:spacing w:line="10" w:lineRule="atLeast"/>
              <w:jc w:val="center"/>
              <w:rPr>
                <w:rFonts w:asciiTheme="minorEastAsia" w:hAnsiTheme="minorEastAsia" w:cstheme="minorEastAsia"/>
                <w:kern w:val="1"/>
                <w:sz w:val="24"/>
              </w:rPr>
            </w:pPr>
            <w:r>
              <w:rPr>
                <w:rFonts w:asciiTheme="minorEastAsia" w:hAnsiTheme="minorEastAsia" w:cstheme="minorEastAsia" w:hint="eastAsia"/>
                <w:color w:val="FF0000"/>
              </w:rPr>
              <w:t>√</w:t>
            </w:r>
          </w:p>
        </w:tc>
      </w:tr>
      <w:tr w:rsidR="002915AD">
        <w:trPr>
          <w:trHeight w:val="390"/>
        </w:trPr>
        <w:tc>
          <w:tcPr>
            <w:tcW w:w="171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color w:val="FF0000"/>
              </w:rPr>
            </w:pPr>
            <w:r>
              <w:rPr>
                <w:rFonts w:asciiTheme="minorEastAsia" w:hAnsiTheme="minorEastAsia" w:cstheme="minorEastAsia" w:hint="eastAsia"/>
              </w:rPr>
              <w:t>App_user</w:t>
            </w:r>
          </w:p>
        </w:tc>
        <w:tc>
          <w:tcPr>
            <w:tcW w:w="1563" w:type="dxa"/>
            <w:tcBorders>
              <w:top w:val="single" w:sz="4" w:space="0" w:color="000000"/>
              <w:left w:val="single" w:sz="4" w:space="0" w:color="000000"/>
              <w:bottom w:val="single" w:sz="4" w:space="0" w:color="000000"/>
            </w:tcBorders>
            <w:shd w:val="clear" w:color="auto" w:fill="auto"/>
            <w:vAlign w:val="center"/>
          </w:tcPr>
          <w:p w:rsidR="002915AD" w:rsidRDefault="00326715">
            <w:pPr>
              <w:widowControl/>
              <w:snapToGrid w:val="0"/>
              <w:spacing w:line="10" w:lineRule="atLeast"/>
              <w:jc w:val="center"/>
              <w:rPr>
                <w:rFonts w:asciiTheme="minorEastAsia" w:hAnsiTheme="minorEastAsia" w:cstheme="minorEastAsia"/>
                <w:color w:val="FF0000"/>
              </w:rPr>
            </w:pPr>
            <w:r>
              <w:rPr>
                <w:rFonts w:asciiTheme="minorEastAsia" w:hAnsiTheme="minorEastAsia" w:cstheme="minorEastAsia" w:hint="eastAsia"/>
                <w:color w:val="FF0000"/>
              </w:rPr>
              <w:t>√</w:t>
            </w: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pacing w:line="10" w:lineRule="atLeast"/>
              <w:jc w:val="center"/>
              <w:rPr>
                <w:rFonts w:asciiTheme="minorEastAsia" w:hAnsiTheme="minorEastAsia" w:cstheme="minorEastAsia"/>
                <w:kern w:val="1"/>
                <w:sz w:val="24"/>
              </w:rPr>
            </w:pP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pacing w:line="10" w:lineRule="atLeast"/>
              <w:jc w:val="center"/>
              <w:rPr>
                <w:rFonts w:asciiTheme="minorEastAsia" w:hAnsiTheme="minorEastAsia" w:cstheme="minorEastAsia"/>
                <w:kern w:val="1"/>
                <w:sz w:val="24"/>
              </w:rPr>
            </w:pP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r>
      <w:tr w:rsidR="002915AD">
        <w:trPr>
          <w:trHeight w:val="390"/>
        </w:trPr>
        <w:tc>
          <w:tcPr>
            <w:tcW w:w="1719" w:type="dxa"/>
            <w:tcBorders>
              <w:top w:val="single" w:sz="4" w:space="0" w:color="000000"/>
              <w:left w:val="single" w:sz="4" w:space="0" w:color="000000"/>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color w:val="FF0000"/>
              </w:rPr>
            </w:pPr>
            <w:r>
              <w:rPr>
                <w:rFonts w:asciiTheme="minorEastAsia" w:hAnsiTheme="minorEastAsia" w:cstheme="minorEastAsia" w:hint="eastAsia"/>
              </w:rPr>
              <w:t>App_yewu</w:t>
            </w:r>
          </w:p>
        </w:tc>
        <w:tc>
          <w:tcPr>
            <w:tcW w:w="1563"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color w:val="FF0000"/>
              </w:rPr>
            </w:pP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326715">
            <w:pPr>
              <w:widowControl/>
              <w:spacing w:line="10" w:lineRule="atLeast"/>
              <w:jc w:val="center"/>
              <w:rPr>
                <w:rFonts w:asciiTheme="minorEastAsia" w:hAnsiTheme="minorEastAsia" w:cstheme="minorEastAsia"/>
                <w:kern w:val="1"/>
                <w:sz w:val="24"/>
              </w:rPr>
            </w:pPr>
            <w:r>
              <w:rPr>
                <w:rFonts w:asciiTheme="minorEastAsia" w:hAnsiTheme="minorEastAsia" w:cstheme="minorEastAsia" w:hint="eastAsia"/>
                <w:color w:val="FF0000"/>
              </w:rPr>
              <w:t>√</w:t>
            </w:r>
          </w:p>
        </w:tc>
        <w:tc>
          <w:tcPr>
            <w:tcW w:w="1530" w:type="dxa"/>
            <w:tcBorders>
              <w:top w:val="single" w:sz="4" w:space="0" w:color="000000"/>
              <w:left w:val="single" w:sz="4" w:space="0" w:color="000000"/>
              <w:bottom w:val="single" w:sz="4" w:space="0" w:color="000000"/>
            </w:tcBorders>
            <w:shd w:val="clear" w:color="auto" w:fill="auto"/>
            <w:vAlign w:val="center"/>
          </w:tcPr>
          <w:p w:rsidR="002915AD" w:rsidRDefault="002915AD">
            <w:pPr>
              <w:widowControl/>
              <w:spacing w:line="10" w:lineRule="atLeast"/>
              <w:jc w:val="center"/>
              <w:rPr>
                <w:rFonts w:asciiTheme="minorEastAsia" w:hAnsiTheme="minorEastAsia" w:cstheme="minorEastAsia"/>
                <w:kern w:val="1"/>
                <w:sz w:val="24"/>
              </w:rPr>
            </w:pP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5AD" w:rsidRDefault="002915AD">
            <w:pPr>
              <w:widowControl/>
              <w:snapToGrid w:val="0"/>
              <w:spacing w:line="10" w:lineRule="atLeast"/>
              <w:jc w:val="center"/>
              <w:rPr>
                <w:rFonts w:asciiTheme="minorEastAsia" w:hAnsiTheme="minorEastAsia" w:cstheme="minorEastAsia"/>
                <w:kern w:val="1"/>
                <w:sz w:val="24"/>
              </w:rPr>
            </w:pPr>
          </w:p>
        </w:tc>
      </w:tr>
    </w:tbl>
    <w:p w:rsidR="002915AD" w:rsidRDefault="002915AD">
      <w:pPr>
        <w:spacing w:line="10" w:lineRule="atLeast"/>
        <w:rPr>
          <w:rFonts w:asciiTheme="minorEastAsia" w:hAnsiTheme="minorEastAsia" w:cstheme="minorEastAsia"/>
        </w:rPr>
      </w:pPr>
    </w:p>
    <w:p w:rsidR="002915AD" w:rsidRDefault="00326715">
      <w:pPr>
        <w:pStyle w:val="1"/>
        <w:spacing w:before="0" w:after="0" w:line="10" w:lineRule="atLeast"/>
        <w:rPr>
          <w:rFonts w:asciiTheme="minorEastAsia" w:hAnsiTheme="minorEastAsia" w:cstheme="minorEastAsia"/>
          <w:sz w:val="32"/>
          <w:szCs w:val="32"/>
        </w:rPr>
      </w:pPr>
      <w:r>
        <w:rPr>
          <w:rFonts w:asciiTheme="minorEastAsia" w:hAnsiTheme="minorEastAsia" w:cstheme="minorEastAsia" w:hint="eastAsia"/>
          <w:sz w:val="32"/>
          <w:szCs w:val="32"/>
        </w:rPr>
        <w:t>6．运行设计</w:t>
      </w:r>
    </w:p>
    <w:p w:rsidR="002915AD" w:rsidRPr="00165B1E" w:rsidRDefault="00326715">
      <w:pPr>
        <w:pStyle w:val="2"/>
        <w:spacing w:before="0" w:after="0" w:line="10" w:lineRule="atLeast"/>
        <w:rPr>
          <w:rFonts w:asciiTheme="minorEastAsia" w:eastAsiaTheme="minorEastAsia" w:hAnsiTheme="minorEastAsia" w:cstheme="minorEastAsia"/>
          <w:b w:val="0"/>
          <w:color w:val="000000" w:themeColor="text1"/>
          <w:sz w:val="24"/>
          <w:szCs w:val="24"/>
        </w:rPr>
      </w:pPr>
      <w:bookmarkStart w:id="71" w:name="__RefHeading__54_1545593028"/>
      <w:bookmarkEnd w:id="71"/>
      <w:r w:rsidRPr="00165B1E">
        <w:rPr>
          <w:rFonts w:asciiTheme="minorEastAsia" w:eastAsiaTheme="minorEastAsia" w:hAnsiTheme="minorEastAsia" w:cstheme="minorEastAsia" w:hint="eastAsia"/>
          <w:b w:val="0"/>
          <w:noProof/>
          <w:color w:val="000000" w:themeColor="text1"/>
          <w:sz w:val="24"/>
          <w:szCs w:val="24"/>
        </w:rPr>
        <mc:AlternateContent>
          <mc:Choice Requires="wps">
            <w:drawing>
              <wp:anchor distT="0" distB="0" distL="114300" distR="114300" simplePos="0" relativeHeight="251658240" behindDoc="0" locked="0" layoutInCell="1" allowOverlap="1" wp14:anchorId="44417A9B" wp14:editId="1F0962EE">
                <wp:simplePos x="0" y="0"/>
                <wp:positionH relativeFrom="column">
                  <wp:posOffset>3971290</wp:posOffset>
                </wp:positionH>
                <wp:positionV relativeFrom="paragraph">
                  <wp:posOffset>197199</wp:posOffset>
                </wp:positionV>
                <wp:extent cx="1028700" cy="622935"/>
                <wp:effectExtent l="0" t="0" r="19050" b="24765"/>
                <wp:wrapNone/>
                <wp:docPr id="24" name="自选图形 14"/>
                <wp:cNvGraphicFramePr/>
                <a:graphic xmlns:a="http://schemas.openxmlformats.org/drawingml/2006/main">
                  <a:graphicData uri="http://schemas.microsoft.com/office/word/2010/wordprocessingShape">
                    <wps:wsp>
                      <wps:cNvSpPr/>
                      <wps:spPr>
                        <a:xfrm>
                          <a:off x="0" y="0"/>
                          <a:ext cx="1028700" cy="622935"/>
                        </a:xfrm>
                        <a:prstGeom prst="flowChartPredefinedProcess">
                          <a:avLst/>
                        </a:prstGeom>
                        <a:solidFill>
                          <a:srgbClr val="FFFFFF"/>
                        </a:solidFill>
                        <a:ln w="9360" cap="flat" cmpd="sng">
                          <a:solidFill>
                            <a:srgbClr val="000000"/>
                          </a:solidFill>
                          <a:prstDash val="solid"/>
                          <a:miter/>
                          <a:headEnd type="none" w="med" len="med"/>
                          <a:tailEnd type="none" w="med" len="med"/>
                        </a:ln>
                      </wps:spPr>
                      <wps:txbx>
                        <w:txbxContent>
                          <w:p w:rsidR="00326715" w:rsidRDefault="00326715">
                            <w:pPr>
                              <w:jc w:val="center"/>
                              <w:rPr>
                                <w:rFonts w:ascii="Times New Roman" w:eastAsia="宋体" w:hAnsi="Times New Roman" w:cs="Times New Roman"/>
                                <w:kern w:val="1"/>
                              </w:rPr>
                            </w:pPr>
                            <w:r>
                              <w:rPr>
                                <w:rFonts w:ascii="Times New Roman" w:eastAsia="宋体" w:hAnsi="Times New Roman" w:cs="Times New Roman"/>
                                <w:kern w:val="1"/>
                              </w:rPr>
                              <w:t>后端验证模块</w:t>
                            </w:r>
                          </w:p>
                        </w:txbxContent>
                      </wps:txbx>
                      <wps:bodyPr>
                        <a:noAutofit/>
                      </wps:bodyPr>
                    </wps:wsp>
                  </a:graphicData>
                </a:graphic>
                <wp14:sizeRelV relativeFrom="margin">
                  <wp14:pctHeight>0</wp14:pctHeight>
                </wp14:sizeRelV>
              </wp:anchor>
            </w:drawing>
          </mc:Choice>
          <mc:Fallback>
            <w:pict>
              <v:shapetype w14:anchorId="44417A9B" id="_x0000_t112" coordsize="21600,21600" o:spt="112" path="m,l,21600r21600,l21600,xem2610,nfl2610,21600em18990,nfl18990,21600e">
                <v:stroke joinstyle="miter"/>
                <v:path o:extrusionok="f" gradientshapeok="t" o:connecttype="rect" textboxrect="2610,0,18990,21600"/>
              </v:shapetype>
              <v:shape id="自选图形 14" o:spid="_x0000_s1035" type="#_x0000_t112" style="position:absolute;left:0;text-align:left;margin-left:312.7pt;margin-top:15.55pt;width:81pt;height:49.0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" strokeweight=".26mm">
                <v:textbox>
                  <w:txbxContent>
                    <w:p w:rsidR="00326715" w:rsidRDefault="00326715">
                      <w:pPr>
                        <w:jc w:val="center"/>
                        <w:rPr>
                          <w:rFonts w:ascii="Times New Roman" w:eastAsia="宋体" w:hAnsi="Times New Roman" w:cs="Times New Roman"/>
                          <w:kern w:val="1"/>
                        </w:rPr>
                      </w:pPr>
                      <w:r>
                        <w:rPr>
                          <w:rFonts w:ascii="Times New Roman" w:eastAsia="宋体" w:hAnsi="Times New Roman" w:cs="Times New Roman"/>
                          <w:kern w:val="1"/>
                        </w:rPr>
                        <w:t>后端验证模块</w:t>
                      </w:r>
                    </w:p>
                  </w:txbxContent>
                </v:textbox>
              </v:shape>
            </w:pict>
          </mc:Fallback>
        </mc:AlternateContent>
      </w:r>
      <w:r w:rsidRPr="00165B1E">
        <w:rPr>
          <w:rFonts w:asciiTheme="minorEastAsia" w:eastAsiaTheme="minorEastAsia" w:hAnsiTheme="minorEastAsia" w:cstheme="minorEastAsia" w:hint="eastAsia"/>
          <w:b w:val="0"/>
          <w:color w:val="000000" w:themeColor="text1"/>
          <w:sz w:val="24"/>
          <w:szCs w:val="24"/>
        </w:rPr>
        <w:t>6.1运行模块的组合</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noProof/>
        </w:rPr>
        <mc:AlternateContent>
          <mc:Choice Requires="wps">
            <w:drawing>
              <wp:anchor distT="0" distB="0" distL="114300" distR="114300" simplePos="0" relativeHeight="251661824" behindDoc="0" locked="0" layoutInCell="1" allowOverlap="1">
                <wp:simplePos x="0" y="0"/>
                <wp:positionH relativeFrom="column">
                  <wp:posOffset>0</wp:posOffset>
                </wp:positionH>
                <wp:positionV relativeFrom="paragraph">
                  <wp:posOffset>121285</wp:posOffset>
                </wp:positionV>
                <wp:extent cx="1028700" cy="494665"/>
                <wp:effectExtent l="5080" t="5080" r="13970" b="14605"/>
                <wp:wrapNone/>
                <wp:docPr id="25" name="自选图形 15"/>
                <wp:cNvGraphicFramePr/>
                <a:graphic xmlns:a="http://schemas.openxmlformats.org/drawingml/2006/main">
                  <a:graphicData uri="http://schemas.microsoft.com/office/word/2010/wordprocessingShape">
                    <wps:wsp>
                      <wps:cNvSpPr/>
                      <wps:spPr>
                        <a:xfrm>
                          <a:off x="0" y="0"/>
                          <a:ext cx="1028700" cy="494665"/>
                        </a:xfrm>
                        <a:prstGeom prst="flowChartPredefinedProcess">
                          <a:avLst/>
                        </a:prstGeom>
                        <a:solidFill>
                          <a:srgbClr val="FFFFFF"/>
                        </a:solidFill>
                        <a:ln w="9360" cap="flat" cmpd="sng">
                          <a:solidFill>
                            <a:srgbClr val="000000"/>
                          </a:solidFill>
                          <a:prstDash val="solid"/>
                          <a:miter/>
                          <a:headEnd type="none" w="med" len="med"/>
                          <a:tailEnd type="none" w="med" len="med"/>
                        </a:ln>
                      </wps:spPr>
                      <wps:txbx>
                        <w:txbxContent>
                          <w:p w:rsidR="00326715" w:rsidRDefault="00326715">
                            <w:pPr>
                              <w:jc w:val="center"/>
                              <w:rPr>
                                <w:rFonts w:ascii="Times New Roman" w:eastAsia="宋体" w:hAnsi="Times New Roman" w:cs="Times New Roman"/>
                                <w:kern w:val="1"/>
                              </w:rPr>
                            </w:pPr>
                            <w:r>
                              <w:rPr>
                                <w:rFonts w:ascii="Times New Roman" w:eastAsia="宋体" w:hAnsi="Times New Roman" w:cs="Times New Roman"/>
                                <w:kern w:val="1"/>
                              </w:rPr>
                              <w:t>浏览器</w:t>
                            </w:r>
                          </w:p>
                        </w:txbxContent>
                      </wps:txbx>
                      <wps:bodyPr/>
                    </wps:wsp>
                  </a:graphicData>
                </a:graphic>
              </wp:anchor>
            </w:drawing>
          </mc:Choice>
          <mc:Fallback>
            <w:pict>
              <v:shape id="自选图形 15" o:spid="_x0000_s1036" type="#_x0000_t112" style="position:absolute;left:0;text-align:left;margin-left:0;margin-top:9.55pt;width:81pt;height:38.9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" strokeweight=".26mm">
                <v:textbox>
                  <w:txbxContent>
                    <w:p w:rsidR="00326715" w:rsidRDefault="00326715">
                      <w:pPr>
                        <w:jc w:val="center"/>
                        <w:rPr>
                          <w:rFonts w:ascii="Times New Roman" w:eastAsia="宋体" w:hAnsi="Times New Roman" w:cs="Times New Roman"/>
                          <w:kern w:val="1"/>
                        </w:rPr>
                      </w:pPr>
                      <w:r>
                        <w:rPr>
                          <w:rFonts w:ascii="Times New Roman" w:eastAsia="宋体" w:hAnsi="Times New Roman" w:cs="Times New Roman"/>
                          <w:kern w:val="1"/>
                        </w:rPr>
                        <w:t>浏览器</w:t>
                      </w:r>
                    </w:p>
                  </w:txbxContent>
                </v:textbox>
              </v:shape>
            </w:pict>
          </mc:Fallback>
        </mc:AlternateConten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noProof/>
        </w:rPr>
        <mc:AlternateContent>
          <mc:Choice Requires="wps">
            <w:drawing>
              <wp:anchor distT="0" distB="0" distL="114300" distR="114300" simplePos="0" relativeHeight="251649536" behindDoc="0" locked="0" layoutInCell="1" allowOverlap="1" wp14:anchorId="0C1A5133" wp14:editId="68A9CEBE">
                <wp:simplePos x="0" y="0"/>
                <wp:positionH relativeFrom="column">
                  <wp:posOffset>3543300</wp:posOffset>
                </wp:positionH>
                <wp:positionV relativeFrom="paragraph">
                  <wp:posOffset>22225</wp:posOffset>
                </wp:positionV>
                <wp:extent cx="457200" cy="495935"/>
                <wp:effectExtent l="3810" t="0" r="15240" b="18415"/>
                <wp:wrapNone/>
                <wp:docPr id="27" name="直线 17"/>
                <wp:cNvGraphicFramePr/>
                <a:graphic xmlns:a="http://schemas.openxmlformats.org/drawingml/2006/main">
                  <a:graphicData uri="http://schemas.microsoft.com/office/word/2010/wordprocessingShape">
                    <wps:wsp>
                      <wps:cNvCnPr/>
                      <wps:spPr>
                        <a:xfrm flipV="1">
                          <a:off x="0" y="0"/>
                          <a:ext cx="457200" cy="495935"/>
                        </a:xfrm>
                        <a:prstGeom prst="line">
                          <a:avLst/>
                        </a:prstGeom>
                        <a:ln w="9360" cap="flat" cmpd="sng">
                          <a:solidFill>
                            <a:srgbClr val="000000"/>
                          </a:solidFill>
                          <a:prstDash val="solid"/>
                          <a:miter/>
                          <a:headEnd type="none" w="med" len="med"/>
                          <a:tailEnd type="triangle" w="med" len="med"/>
                        </a:ln>
                      </wps:spPr>
                      <wps:bodyPr/>
                    </wps:wsp>
                  </a:graphicData>
                </a:graphic>
              </wp:anchor>
            </w:drawing>
          </mc:Choice>
          <mc:Fallback>
            <w:pict>
              <v:line w14:anchorId="725881F8" id="直线 17" o:spid="_x0000_s1026" style="position:absolute;left:0;text-align:left;flip:y;z-index:251649536;visibility:visible;mso-wrap-style:square;mso-wrap-distance-left:9pt;mso-wrap-distance-top:0;mso-wrap-distance-right:9pt;mso-wrap-distance-bottom:0;mso-position-horizontal:absolute;mso-position-horizontal-relative:text;mso-position-vertical:absolute;mso-position-vertical-relative:text" from="279pt,1.75pt" to="31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" strokeweight=".26mm">
                <v:stroke endarrow="block" joinstyle="miter"/>
              </v:line>
            </w:pict>
          </mc:Fallback>
        </mc:AlternateConten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noProof/>
        </w:rPr>
        <mc:AlternateContent>
          <mc:Choice Requires="wps">
            <w:drawing>
              <wp:anchor distT="0" distB="0" distL="114300" distR="114300" simplePos="0" relativeHeight="251647488" behindDoc="0" locked="0" layoutInCell="1" allowOverlap="1" wp14:anchorId="66BF7904" wp14:editId="5A926CC9">
                <wp:simplePos x="0" y="0"/>
                <wp:positionH relativeFrom="column">
                  <wp:posOffset>1028700</wp:posOffset>
                </wp:positionH>
                <wp:positionV relativeFrom="paragraph">
                  <wp:posOffset>22225</wp:posOffset>
                </wp:positionV>
                <wp:extent cx="457200" cy="297815"/>
                <wp:effectExtent l="0" t="0" r="19050" b="6985"/>
                <wp:wrapNone/>
                <wp:docPr id="28" name="直线 18"/>
                <wp:cNvGraphicFramePr/>
                <a:graphic xmlns:a="http://schemas.openxmlformats.org/drawingml/2006/main">
                  <a:graphicData uri="http://schemas.microsoft.com/office/word/2010/wordprocessingShape">
                    <wps:wsp>
                      <wps:cNvCnPr/>
                      <wps:spPr>
                        <a:xfrm flipH="1" flipV="1">
                          <a:off x="0" y="0"/>
                          <a:ext cx="457200" cy="297815"/>
                        </a:xfrm>
                        <a:prstGeom prst="line">
                          <a:avLst/>
                        </a:prstGeom>
                        <a:ln w="9360" cap="flat" cmpd="sng">
                          <a:solidFill>
                            <a:srgbClr val="000000"/>
                          </a:solidFill>
                          <a:prstDash val="solid"/>
                          <a:miter/>
                          <a:headEnd type="none" w="med" len="med"/>
                          <a:tailEnd type="triangle" w="med" len="med"/>
                        </a:ln>
                      </wps:spPr>
                      <wps:bodyPr/>
                    </wps:wsp>
                  </a:graphicData>
                </a:graphic>
              </wp:anchor>
            </w:drawing>
          </mc:Choice>
          <mc:Fallback>
            <w:pict>
              <v:line w14:anchorId="153F841A" id="直线 18" o:spid="_x0000_s1026" style="position:absolute;left:0;text-align:left;flip:x y;z-index:251647488;visibility:visible;mso-wrap-style:square;mso-wrap-distance-left:9pt;mso-wrap-distance-top:0;mso-wrap-distance-right:9pt;mso-wrap-distance-bottom:0;mso-position-horizontal:absolute;mso-position-horizontal-relative:text;mso-position-vertical:absolute;mso-position-vertical-relative:text" from="81pt,1.75pt" to="117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" strokeweight=".26mm">
                <v:stroke endarrow="block" joinstyle="miter"/>
              </v:line>
            </w:pict>
          </mc:Fallback>
        </mc:AlternateConten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noProof/>
        </w:rPr>
        <mc:AlternateContent>
          <mc:Choice Requires="wps">
            <w:drawing>
              <wp:anchor distT="0" distB="0" distL="114300" distR="114300" simplePos="0" relativeHeight="251648512" behindDoc="0" locked="0" layoutInCell="1" allowOverlap="1" wp14:anchorId="3C37A93B" wp14:editId="3E641B12">
                <wp:simplePos x="0" y="0"/>
                <wp:positionH relativeFrom="column">
                  <wp:posOffset>4494125</wp:posOffset>
                </wp:positionH>
                <wp:positionV relativeFrom="paragraph">
                  <wp:posOffset>46292</wp:posOffset>
                </wp:positionV>
                <wp:extent cx="0" cy="202147"/>
                <wp:effectExtent l="76200" t="38100" r="57150" b="64770"/>
                <wp:wrapNone/>
                <wp:docPr id="26" name="直线 16"/>
                <wp:cNvGraphicFramePr/>
                <a:graphic xmlns:a="http://schemas.openxmlformats.org/drawingml/2006/main">
                  <a:graphicData uri="http://schemas.microsoft.com/office/word/2010/wordprocessingShape">
                    <wps:wsp>
                      <wps:cNvCnPr/>
                      <wps:spPr>
                        <a:xfrm flipH="1">
                          <a:off x="0" y="0"/>
                          <a:ext cx="0" cy="202147"/>
                        </a:xfrm>
                        <a:prstGeom prst="line">
                          <a:avLst/>
                        </a:prstGeom>
                        <a:ln w="9360" cap="flat" cmpd="sng">
                          <a:solidFill>
                            <a:srgbClr val="000000"/>
                          </a:solidFill>
                          <a:prstDash val="solid"/>
                          <a:miter/>
                          <a:headEnd type="triangle" w="med" len="med"/>
                          <a:tailEnd type="triangle" w="med" len="med"/>
                        </a:ln>
                      </wps:spPr>
                      <wps:bodyPr/>
                    </wps:wsp>
                  </a:graphicData>
                </a:graphic>
                <wp14:sizeRelV relativeFrom="margin">
                  <wp14:pctHeight>0</wp14:pctHeight>
                </wp14:sizeRelV>
              </wp:anchor>
            </w:drawing>
          </mc:Choice>
          <mc:Fallback>
            <w:pict>
              <v:line w14:anchorId="742D4902" id="直线 16" o:spid="_x0000_s1026" style="position:absolute;left:0;text-align:left;flip:x;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3.85pt,3.65pt" to="353.8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" strokeweight=".26mm">
                <v:stroke startarrow="block" endarrow="block" joinstyle="miter"/>
              </v:line>
            </w:pict>
          </mc:Fallback>
        </mc:AlternateContent>
      </w:r>
      <w:r>
        <w:rPr>
          <w:rFonts w:asciiTheme="minorEastAsia" w:hAnsiTheme="minorEastAsia" w:cstheme="minorEastAsia" w:hint="eastAsia"/>
          <w:noProof/>
        </w:rPr>
        <mc:AlternateContent>
          <mc:Choice Requires="wps">
            <w:drawing>
              <wp:anchor distT="0" distB="0" distL="114300" distR="114300" simplePos="0" relativeHeight="251663872" behindDoc="0" locked="0" layoutInCell="1" allowOverlap="1">
                <wp:simplePos x="0" y="0"/>
                <wp:positionH relativeFrom="column">
                  <wp:posOffset>2628900</wp:posOffset>
                </wp:positionH>
                <wp:positionV relativeFrom="paragraph">
                  <wp:posOffset>121285</wp:posOffset>
                </wp:positionV>
                <wp:extent cx="1028700" cy="494665"/>
                <wp:effectExtent l="5080" t="5080" r="13970" b="14605"/>
                <wp:wrapNone/>
                <wp:docPr id="29" name="自选图形 19"/>
                <wp:cNvGraphicFramePr/>
                <a:graphic xmlns:a="http://schemas.openxmlformats.org/drawingml/2006/main">
                  <a:graphicData uri="http://schemas.microsoft.com/office/word/2010/wordprocessingShape">
                    <wps:wsp>
                      <wps:cNvSpPr/>
                      <wps:spPr>
                        <a:xfrm>
                          <a:off x="0" y="0"/>
                          <a:ext cx="1028700" cy="494665"/>
                        </a:xfrm>
                        <a:prstGeom prst="flowChartPredefinedProcess">
                          <a:avLst/>
                        </a:prstGeom>
                        <a:solidFill>
                          <a:srgbClr val="FFFFFF"/>
                        </a:solidFill>
                        <a:ln w="9360" cap="flat" cmpd="sng">
                          <a:solidFill>
                            <a:srgbClr val="000000"/>
                          </a:solidFill>
                          <a:prstDash val="solid"/>
                          <a:miter/>
                          <a:headEnd type="none" w="med" len="med"/>
                          <a:tailEnd type="none" w="med" len="med"/>
                        </a:ln>
                      </wps:spPr>
                      <wps:txbx>
                        <w:txbxContent>
                          <w:p w:rsidR="00326715" w:rsidRDefault="00326715">
                            <w:pPr>
                              <w:jc w:val="center"/>
                              <w:rPr>
                                <w:rFonts w:ascii="Times New Roman" w:eastAsia="宋体" w:hAnsi="Times New Roman" w:cs="Times New Roman"/>
                                <w:kern w:val="1"/>
                              </w:rPr>
                            </w:pPr>
                            <w:r>
                              <w:rPr>
                                <w:rFonts w:ascii="Times New Roman" w:eastAsia="宋体" w:hAnsi="Times New Roman" w:cs="Times New Roman"/>
                                <w:kern w:val="1"/>
                              </w:rPr>
                              <w:t>权限管理模块</w:t>
                            </w:r>
                          </w:p>
                        </w:txbxContent>
                      </wps:txbx>
                      <wps:bodyPr/>
                    </wps:wsp>
                  </a:graphicData>
                </a:graphic>
              </wp:anchor>
            </w:drawing>
          </mc:Choice>
          <mc:Fallback>
            <w:pict>
              <v:shape id="自选图形 19" o:spid="_x0000_s1037" type="#_x0000_t112" style="position:absolute;left:0;text-align:left;margin-left:207pt;margin-top:9.55pt;width:81pt;height:38.9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" strokeweight=".26mm">
                <v:textbox>
                  <w:txbxContent>
                    <w:p w:rsidR="00326715" w:rsidRDefault="00326715">
                      <w:pPr>
                        <w:jc w:val="center"/>
                        <w:rPr>
                          <w:rFonts w:ascii="Times New Roman" w:eastAsia="宋体" w:hAnsi="Times New Roman" w:cs="Times New Roman"/>
                          <w:kern w:val="1"/>
                        </w:rPr>
                      </w:pPr>
                      <w:r>
                        <w:rPr>
                          <w:rFonts w:ascii="Times New Roman" w:eastAsia="宋体" w:hAnsi="Times New Roman" w:cs="Times New Roman"/>
                          <w:kern w:val="1"/>
                        </w:rPr>
                        <w:t>权限管理模块</w:t>
                      </w:r>
                    </w:p>
                  </w:txbxContent>
                </v:textbox>
              </v:shape>
            </w:pict>
          </mc:Fallback>
        </mc:AlternateContent>
      </w:r>
      <w:r>
        <w:rPr>
          <w:rFonts w:asciiTheme="minorEastAsia" w:hAnsiTheme="minorEastAsia" w:cstheme="minorEastAsia" w:hint="eastAsia"/>
          <w:noProof/>
        </w:rPr>
        <mc:AlternateContent>
          <mc:Choice Requires="wps">
            <w:drawing>
              <wp:anchor distT="0" distB="0" distL="114300" distR="114300" simplePos="0" relativeHeight="251665920" behindDoc="0" locked="0" layoutInCell="1" allowOverlap="1">
                <wp:simplePos x="0" y="0"/>
                <wp:positionH relativeFrom="column">
                  <wp:posOffset>1371600</wp:posOffset>
                </wp:positionH>
                <wp:positionV relativeFrom="paragraph">
                  <wp:posOffset>121285</wp:posOffset>
                </wp:positionV>
                <wp:extent cx="1028700" cy="494665"/>
                <wp:effectExtent l="5080" t="5080" r="13970" b="14605"/>
                <wp:wrapNone/>
                <wp:docPr id="30" name="自选图形 20"/>
                <wp:cNvGraphicFramePr/>
                <a:graphic xmlns:a="http://schemas.openxmlformats.org/drawingml/2006/main">
                  <a:graphicData uri="http://schemas.microsoft.com/office/word/2010/wordprocessingShape">
                    <wps:wsp>
                      <wps:cNvSpPr/>
                      <wps:spPr>
                        <a:xfrm>
                          <a:off x="0" y="0"/>
                          <a:ext cx="1028700" cy="494665"/>
                        </a:xfrm>
                        <a:prstGeom prst="flowChartPredefinedProcess">
                          <a:avLst/>
                        </a:prstGeom>
                        <a:solidFill>
                          <a:srgbClr val="FFFFFF"/>
                        </a:solidFill>
                        <a:ln w="9360" cap="flat" cmpd="sng">
                          <a:solidFill>
                            <a:srgbClr val="000000"/>
                          </a:solidFill>
                          <a:prstDash val="solid"/>
                          <a:miter/>
                          <a:headEnd type="none" w="med" len="med"/>
                          <a:tailEnd type="none" w="med" len="med"/>
                        </a:ln>
                      </wps:spPr>
                      <wps:txbx>
                        <w:txbxContent>
                          <w:p w:rsidR="00326715" w:rsidRDefault="00326715">
                            <w:pPr>
                              <w:jc w:val="center"/>
                              <w:rPr>
                                <w:rFonts w:ascii="Times New Roman" w:eastAsia="宋体" w:hAnsi="Times New Roman" w:cs="Times New Roman"/>
                                <w:kern w:val="1"/>
                              </w:rPr>
                            </w:pPr>
                            <w:r>
                              <w:rPr>
                                <w:rFonts w:ascii="Times New Roman" w:eastAsia="宋体" w:hAnsi="Times New Roman" w:cs="Times New Roman"/>
                                <w:kern w:val="1"/>
                              </w:rPr>
                              <w:t>http server</w:t>
                            </w:r>
                            <w:r>
                              <w:rPr>
                                <w:rFonts w:ascii="Times New Roman" w:eastAsia="宋体" w:hAnsi="Times New Roman" w:cs="Times New Roman"/>
                                <w:kern w:val="1"/>
                              </w:rPr>
                              <w:t>模块</w:t>
                            </w:r>
                          </w:p>
                        </w:txbxContent>
                      </wps:txbx>
                      <wps:bodyPr/>
                    </wps:wsp>
                  </a:graphicData>
                </a:graphic>
              </wp:anchor>
            </w:drawing>
          </mc:Choice>
          <mc:Fallback>
            <w:pict>
              <v:shape id="自选图形 20" o:spid="_x0000_s1038" type="#_x0000_t112" style="position:absolute;left:0;text-align:left;margin-left:108pt;margin-top:9.55pt;width:81pt;height:38.9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" strokeweight=".26mm">
                <v:textbox>
                  <w:txbxContent>
                    <w:p w:rsidR="00326715" w:rsidRDefault="00326715">
                      <w:pPr>
                        <w:jc w:val="center"/>
                        <w:rPr>
                          <w:rFonts w:ascii="Times New Roman" w:eastAsia="宋体" w:hAnsi="Times New Roman" w:cs="Times New Roman"/>
                          <w:kern w:val="1"/>
                        </w:rPr>
                      </w:pPr>
                      <w:r>
                        <w:rPr>
                          <w:rFonts w:ascii="Times New Roman" w:eastAsia="宋体" w:hAnsi="Times New Roman" w:cs="Times New Roman"/>
                          <w:kern w:val="1"/>
                        </w:rPr>
                        <w:t>http server</w:t>
                      </w:r>
                      <w:r>
                        <w:rPr>
                          <w:rFonts w:ascii="Times New Roman" w:eastAsia="宋体" w:hAnsi="Times New Roman" w:cs="Times New Roman"/>
                          <w:kern w:val="1"/>
                        </w:rPr>
                        <w:t>模块</w:t>
                      </w:r>
                    </w:p>
                  </w:txbxContent>
                </v:textbox>
              </v:shape>
            </w:pict>
          </mc:Fallback>
        </mc:AlternateContent>
      </w:r>
      <w:r>
        <w:rPr>
          <w:rFonts w:asciiTheme="minorEastAsia" w:hAnsiTheme="minorEastAsia" w:cstheme="minorEastAsia" w:hint="eastAsia"/>
          <w:noProof/>
        </w:rPr>
        <mc:AlternateContent>
          <mc:Choice Requires="wps">
            <w:drawing>
              <wp:anchor distT="0" distB="0" distL="114300" distR="114300" simplePos="0" relativeHeight="251666944" behindDoc="0" locked="0" layoutInCell="1" allowOverlap="1">
                <wp:simplePos x="0" y="0"/>
                <wp:positionH relativeFrom="column">
                  <wp:posOffset>571500</wp:posOffset>
                </wp:positionH>
                <wp:positionV relativeFrom="paragraph">
                  <wp:posOffset>22225</wp:posOffset>
                </wp:positionV>
                <wp:extent cx="635" cy="495300"/>
                <wp:effectExtent l="38100" t="0" r="56515" b="0"/>
                <wp:wrapNone/>
                <wp:docPr id="31" name="直线 21"/>
                <wp:cNvGraphicFramePr/>
                <a:graphic xmlns:a="http://schemas.openxmlformats.org/drawingml/2006/main">
                  <a:graphicData uri="http://schemas.microsoft.com/office/word/2010/wordprocessingShape">
                    <wps:wsp>
                      <wps:cNvCnPr/>
                      <wps:spPr>
                        <a:xfrm flipH="1">
                          <a:off x="0" y="0"/>
                          <a:ext cx="635" cy="495300"/>
                        </a:xfrm>
                        <a:prstGeom prst="line">
                          <a:avLst/>
                        </a:prstGeom>
                        <a:ln w="9360" cap="flat" cmpd="sng">
                          <a:solidFill>
                            <a:srgbClr val="000000"/>
                          </a:solidFill>
                          <a:prstDash val="solid"/>
                          <a:miter/>
                          <a:headEnd type="triangle" w="med" len="med"/>
                          <a:tailEnd type="triangle" w="med" len="med"/>
                        </a:ln>
                      </wps:spPr>
                      <wps:bodyPr/>
                    </wps:wsp>
                  </a:graphicData>
                </a:graphic>
              </wp:anchor>
            </w:drawing>
          </mc:Choice>
          <mc:Fallback>
            <w:pict>
              <v:line w14:anchorId="759B457D" id="直线 21" o:spid="_x0000_s1026" style="position:absolute;left:0;text-align:left;flip:x;z-index:251666944;visibility:visible;mso-wrap-style:square;mso-wrap-distance-left:9pt;mso-wrap-distance-top:0;mso-wrap-distance-right:9pt;mso-wrap-distance-bottom:0;mso-position-horizontal:absolute;mso-position-horizontal-relative:text;mso-position-vertical:absolute;mso-position-vertical-relative:text" from="45pt,1.75pt" to="45.0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" strokeweight=".26mm">
                <v:stroke startarrow="block" endarrow="block" joinstyle="miter"/>
              </v:line>
            </w:pict>
          </mc:Fallback>
        </mc:AlternateConten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noProof/>
        </w:rPr>
        <mc:AlternateContent>
          <mc:Choice Requires="wps">
            <w:drawing>
              <wp:anchor distT="0" distB="0" distL="114300" distR="114300" simplePos="0" relativeHeight="251664896" behindDoc="0" locked="0" layoutInCell="1" allowOverlap="1">
                <wp:simplePos x="0" y="0"/>
                <wp:positionH relativeFrom="column">
                  <wp:posOffset>4000500</wp:posOffset>
                </wp:positionH>
                <wp:positionV relativeFrom="paragraph">
                  <wp:posOffset>22225</wp:posOffset>
                </wp:positionV>
                <wp:extent cx="1028700" cy="494665"/>
                <wp:effectExtent l="5080" t="5080" r="13970" b="14605"/>
                <wp:wrapNone/>
                <wp:docPr id="32" name="自选图形 22"/>
                <wp:cNvGraphicFramePr/>
                <a:graphic xmlns:a="http://schemas.openxmlformats.org/drawingml/2006/main">
                  <a:graphicData uri="http://schemas.microsoft.com/office/word/2010/wordprocessingShape">
                    <wps:wsp>
                      <wps:cNvSpPr/>
                      <wps:spPr>
                        <a:xfrm>
                          <a:off x="0" y="0"/>
                          <a:ext cx="1028700" cy="494665"/>
                        </a:xfrm>
                        <a:prstGeom prst="flowChartPredefinedProcess">
                          <a:avLst/>
                        </a:prstGeom>
                        <a:solidFill>
                          <a:srgbClr val="FFFFFF"/>
                        </a:solidFill>
                        <a:ln w="9360" cap="flat" cmpd="sng">
                          <a:solidFill>
                            <a:srgbClr val="000000"/>
                          </a:solidFill>
                          <a:prstDash val="solid"/>
                          <a:miter/>
                          <a:headEnd type="none" w="med" len="med"/>
                          <a:tailEnd type="none" w="med" len="med"/>
                        </a:ln>
                      </wps:spPr>
                      <wps:txbx>
                        <w:txbxContent>
                          <w:p w:rsidR="00326715" w:rsidRDefault="00326715">
                            <w:pPr>
                              <w:jc w:val="center"/>
                              <w:rPr>
                                <w:rFonts w:ascii="Times New Roman" w:eastAsia="宋体" w:hAnsi="Times New Roman" w:cs="Times New Roman"/>
                                <w:kern w:val="1"/>
                              </w:rPr>
                            </w:pPr>
                            <w:r>
                              <w:rPr>
                                <w:rFonts w:ascii="Times New Roman" w:eastAsia="宋体" w:hAnsi="Times New Roman" w:cs="Times New Roman"/>
                                <w:kern w:val="1"/>
                              </w:rPr>
                              <w:t>任务响应模块</w:t>
                            </w:r>
                          </w:p>
                        </w:txbxContent>
                      </wps:txbx>
                      <wps:bodyPr/>
                    </wps:wsp>
                  </a:graphicData>
                </a:graphic>
              </wp:anchor>
            </w:drawing>
          </mc:Choice>
          <mc:Fallback>
            <w:pict>
              <v:shape id="自选图形 22" o:spid="_x0000_s1039" type="#_x0000_t112" style="position:absolute;left:0;text-align:left;margin-left:315pt;margin-top:1.75pt;width:81pt;height:38.9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" strokeweight=".26mm">
                <v:textbox>
                  <w:txbxContent>
                    <w:p w:rsidR="00326715" w:rsidRDefault="00326715">
                      <w:pPr>
                        <w:jc w:val="center"/>
                        <w:rPr>
                          <w:rFonts w:ascii="Times New Roman" w:eastAsia="宋体" w:hAnsi="Times New Roman" w:cs="Times New Roman"/>
                          <w:kern w:val="1"/>
                        </w:rPr>
                      </w:pPr>
                      <w:r>
                        <w:rPr>
                          <w:rFonts w:ascii="Times New Roman" w:eastAsia="宋体" w:hAnsi="Times New Roman" w:cs="Times New Roman"/>
                          <w:kern w:val="1"/>
                        </w:rPr>
                        <w:t>任务响应模块</w:t>
                      </w:r>
                    </w:p>
                  </w:txbxContent>
                </v:textbox>
              </v:shape>
            </w:pict>
          </mc:Fallback>
        </mc:AlternateConten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noProof/>
        </w:rPr>
        <mc:AlternateContent>
          <mc:Choice Requires="wps">
            <w:drawing>
              <wp:anchor distT="0" distB="0" distL="114300" distR="114300" simplePos="0" relativeHeight="251662848" behindDoc="0" locked="0" layoutInCell="1" allowOverlap="1">
                <wp:simplePos x="0" y="0"/>
                <wp:positionH relativeFrom="column">
                  <wp:posOffset>0</wp:posOffset>
                </wp:positionH>
                <wp:positionV relativeFrom="paragraph">
                  <wp:posOffset>121285</wp:posOffset>
                </wp:positionV>
                <wp:extent cx="1028700" cy="494665"/>
                <wp:effectExtent l="5080" t="5080" r="13970" b="14605"/>
                <wp:wrapNone/>
                <wp:docPr id="33" name="自选图形 23"/>
                <wp:cNvGraphicFramePr/>
                <a:graphic xmlns:a="http://schemas.openxmlformats.org/drawingml/2006/main">
                  <a:graphicData uri="http://schemas.microsoft.com/office/word/2010/wordprocessingShape">
                    <wps:wsp>
                      <wps:cNvSpPr/>
                      <wps:spPr>
                        <a:xfrm>
                          <a:off x="0" y="0"/>
                          <a:ext cx="1028700" cy="494665"/>
                        </a:xfrm>
                        <a:prstGeom prst="flowChartPredefinedProcess">
                          <a:avLst/>
                        </a:prstGeom>
                        <a:solidFill>
                          <a:srgbClr val="FFFFFF"/>
                        </a:solidFill>
                        <a:ln w="9360" cap="flat" cmpd="sng">
                          <a:solidFill>
                            <a:srgbClr val="000000"/>
                          </a:solidFill>
                          <a:prstDash val="solid"/>
                          <a:miter/>
                          <a:headEnd type="none" w="med" len="med"/>
                          <a:tailEnd type="none" w="med" len="med"/>
                        </a:ln>
                      </wps:spPr>
                      <wps:txbx>
                        <w:txbxContent>
                          <w:p w:rsidR="00326715" w:rsidRDefault="00326715">
                            <w:pPr>
                              <w:jc w:val="center"/>
                              <w:rPr>
                                <w:rFonts w:ascii="Times New Roman" w:eastAsia="宋体" w:hAnsi="Times New Roman" w:cs="Times New Roman"/>
                                <w:kern w:val="1"/>
                              </w:rPr>
                            </w:pPr>
                            <w:r>
                              <w:rPr>
                                <w:rFonts w:ascii="Times New Roman" w:eastAsia="宋体" w:hAnsi="Times New Roman" w:cs="Times New Roman"/>
                                <w:kern w:val="1"/>
                              </w:rPr>
                              <w:t>前段验证模块</w:t>
                            </w:r>
                          </w:p>
                        </w:txbxContent>
                      </wps:txbx>
                      <wps:bodyPr/>
                    </wps:wsp>
                  </a:graphicData>
                </a:graphic>
              </wp:anchor>
            </w:drawing>
          </mc:Choice>
          <mc:Fallback>
            <w:pict>
              <v:shape id="自选图形 23" o:spid="_x0000_s1040" type="#_x0000_t112" style="position:absolute;left:0;text-align:left;margin-left:0;margin-top:9.55pt;width:81pt;height:38.9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" strokeweight=".26mm">
                <v:textbox>
                  <w:txbxContent>
                    <w:p w:rsidR="00326715" w:rsidRDefault="00326715">
                      <w:pPr>
                        <w:jc w:val="center"/>
                        <w:rPr>
                          <w:rFonts w:ascii="Times New Roman" w:eastAsia="宋体" w:hAnsi="Times New Roman" w:cs="Times New Roman"/>
                          <w:kern w:val="1"/>
                        </w:rPr>
                      </w:pPr>
                      <w:r>
                        <w:rPr>
                          <w:rFonts w:ascii="Times New Roman" w:eastAsia="宋体" w:hAnsi="Times New Roman" w:cs="Times New Roman"/>
                          <w:kern w:val="1"/>
                        </w:rPr>
                        <w:t>前段验证模块</w:t>
                      </w:r>
                    </w:p>
                  </w:txbxContent>
                </v:textbox>
              </v:shape>
            </w:pict>
          </mc:Fallback>
        </mc:AlternateContent>
      </w:r>
      <w:r>
        <w:rPr>
          <w:rFonts w:asciiTheme="minorEastAsia" w:hAnsiTheme="minorEastAsia" w:cstheme="minorEastAsia" w:hint="eastAsia"/>
          <w:noProof/>
        </w:rPr>
        <mc:AlternateContent>
          <mc:Choice Requires="wps">
            <w:drawing>
              <wp:anchor distT="0" distB="0" distL="114300" distR="114300" simplePos="0" relativeHeight="251667968" behindDoc="0" locked="0" layoutInCell="1" allowOverlap="1">
                <wp:simplePos x="0" y="0"/>
                <wp:positionH relativeFrom="column">
                  <wp:posOffset>2400300</wp:posOffset>
                </wp:positionH>
                <wp:positionV relativeFrom="paragraph">
                  <wp:posOffset>22225</wp:posOffset>
                </wp:positionV>
                <wp:extent cx="228600" cy="0"/>
                <wp:effectExtent l="0" t="38100" r="0" b="38100"/>
                <wp:wrapNone/>
                <wp:docPr id="34" name="直线 24"/>
                <wp:cNvGraphicFramePr/>
                <a:graphic xmlns:a="http://schemas.openxmlformats.org/drawingml/2006/main">
                  <a:graphicData uri="http://schemas.microsoft.com/office/word/2010/wordprocessingShape">
                    <wps:wsp>
                      <wps:cNvCnPr/>
                      <wps:spPr>
                        <a:xfrm>
                          <a:off x="0" y="0"/>
                          <a:ext cx="228600" cy="0"/>
                        </a:xfrm>
                        <a:prstGeom prst="line">
                          <a:avLst/>
                        </a:prstGeom>
                        <a:ln w="9360" cap="flat" cmpd="sng">
                          <a:solidFill>
                            <a:srgbClr val="000000"/>
                          </a:solidFill>
                          <a:prstDash val="solid"/>
                          <a:miter/>
                          <a:headEnd type="triangle" w="med" len="med"/>
                          <a:tailEnd type="triangle" w="med" len="med"/>
                        </a:ln>
                      </wps:spPr>
                      <wps:bodyPr/>
                    </wps:wsp>
                  </a:graphicData>
                </a:graphic>
              </wp:anchor>
            </w:drawing>
          </mc:Choice>
          <mc:Fallback>
            <w:pict>
              <v:line w14:anchorId="540F05B4" id="直线 24" o:spid="_x0000_s1026" style="position:absolute;left:0;text-align:left;z-index:251667968;visibility:visible;mso-wrap-style:square;mso-wrap-distance-left:9pt;mso-wrap-distance-top:0;mso-wrap-distance-right:9pt;mso-wrap-distance-bottom:0;mso-position-horizontal:absolute;mso-position-horizontal-relative:text;mso-position-vertical:absolute;mso-position-vertical-relative:text" from="189pt,1.75pt" to="207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" strokeweight=".26mm">
                <v:stroke startarrow="block" endarrow="block" joinstyle="miter"/>
              </v:line>
            </w:pict>
          </mc:Fallback>
        </mc:AlternateConten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noProof/>
        </w:rPr>
        <mc:AlternateContent>
          <mc:Choice Requires="wps">
            <w:drawing>
              <wp:anchor distT="0" distB="0" distL="114300" distR="114300" simplePos="0" relativeHeight="251668992" behindDoc="0" locked="0" layoutInCell="1" allowOverlap="1">
                <wp:simplePos x="0" y="0"/>
                <wp:positionH relativeFrom="column">
                  <wp:posOffset>4483776</wp:posOffset>
                </wp:positionH>
                <wp:positionV relativeFrom="paragraph">
                  <wp:posOffset>125172</wp:posOffset>
                </wp:positionV>
                <wp:extent cx="10348" cy="241160"/>
                <wp:effectExtent l="76200" t="38100" r="66040" b="64135"/>
                <wp:wrapNone/>
                <wp:docPr id="35" name="直线 25"/>
                <wp:cNvGraphicFramePr/>
                <a:graphic xmlns:a="http://schemas.openxmlformats.org/drawingml/2006/main">
                  <a:graphicData uri="http://schemas.microsoft.com/office/word/2010/wordprocessingShape">
                    <wps:wsp>
                      <wps:cNvCnPr/>
                      <wps:spPr>
                        <a:xfrm>
                          <a:off x="0" y="0"/>
                          <a:ext cx="10348" cy="241160"/>
                        </a:xfrm>
                        <a:prstGeom prst="line">
                          <a:avLst/>
                        </a:prstGeom>
                        <a:ln w="9360" cap="flat" cmpd="sng">
                          <a:solidFill>
                            <a:srgbClr val="000000"/>
                          </a:solidFill>
                          <a:prstDash val="solid"/>
                          <a:miter/>
                          <a:headEnd type="triangle" w="med" len="med"/>
                          <a:tailEnd type="triangle" w="med" len="med"/>
                        </a:ln>
                      </wps:spPr>
                      <wps:bodyPr/>
                    </wps:wsp>
                  </a:graphicData>
                </a:graphic>
                <wp14:sizeRelH relativeFrom="margin">
                  <wp14:pctWidth>0</wp14:pctWidth>
                </wp14:sizeRelH>
                <wp14:sizeRelV relativeFrom="margin">
                  <wp14:pctHeight>0</wp14:pctHeight>
                </wp14:sizeRelV>
              </wp:anchor>
            </w:drawing>
          </mc:Choice>
          <mc:Fallback>
            <w:pict>
              <v:line w14:anchorId="6DFF8528" id="直线 25" o:spid="_x0000_s1026" style="position:absolute;left:0;text-align:lef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05pt,9.85pt" to="353.8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" strokeweight=".26mm">
                <v:stroke startarrow="block" endarrow="block" joinstyle="miter"/>
              </v:line>
            </w:pict>
          </mc:Fallback>
        </mc:AlternateConten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noProof/>
        </w:rPr>
        <mc:AlternateContent>
          <mc:Choice Requires="wps">
            <w:drawing>
              <wp:anchor distT="0" distB="0" distL="114300" distR="114300" simplePos="0" relativeHeight="251646464" behindDoc="0" locked="0" layoutInCell="1" allowOverlap="1" wp14:anchorId="1C1E42E6" wp14:editId="4FF92601">
                <wp:simplePos x="0" y="0"/>
                <wp:positionH relativeFrom="column">
                  <wp:posOffset>3980404</wp:posOffset>
                </wp:positionH>
                <wp:positionV relativeFrom="paragraph">
                  <wp:posOffset>189014</wp:posOffset>
                </wp:positionV>
                <wp:extent cx="1028700" cy="494665"/>
                <wp:effectExtent l="5080" t="5080" r="13970" b="14605"/>
                <wp:wrapNone/>
                <wp:docPr id="36" name="自选图形 26"/>
                <wp:cNvGraphicFramePr/>
                <a:graphic xmlns:a="http://schemas.openxmlformats.org/drawingml/2006/main">
                  <a:graphicData uri="http://schemas.microsoft.com/office/word/2010/wordprocessingShape">
                    <wps:wsp>
                      <wps:cNvSpPr/>
                      <wps:spPr>
                        <a:xfrm>
                          <a:off x="0" y="0"/>
                          <a:ext cx="1028700" cy="494665"/>
                        </a:xfrm>
                        <a:prstGeom prst="flowChartPredefinedProcess">
                          <a:avLst/>
                        </a:prstGeom>
                        <a:solidFill>
                          <a:srgbClr val="FFFFFF"/>
                        </a:solidFill>
                        <a:ln w="9360" cap="flat" cmpd="sng">
                          <a:solidFill>
                            <a:srgbClr val="000000"/>
                          </a:solidFill>
                          <a:prstDash val="solid"/>
                          <a:miter/>
                          <a:headEnd type="none" w="med" len="med"/>
                          <a:tailEnd type="none" w="med" len="med"/>
                        </a:ln>
                      </wps:spPr>
                      <wps:txbx>
                        <w:txbxContent>
                          <w:p w:rsidR="00326715" w:rsidRDefault="00326715">
                            <w:pPr>
                              <w:jc w:val="center"/>
                              <w:rPr>
                                <w:rFonts w:ascii="Times New Roman" w:eastAsia="宋体" w:hAnsi="Times New Roman" w:cs="Times New Roman"/>
                                <w:kern w:val="1"/>
                              </w:rPr>
                            </w:pPr>
                            <w:r>
                              <w:rPr>
                                <w:rFonts w:ascii="Times New Roman" w:eastAsia="宋体" w:hAnsi="Times New Roman" w:cs="Times New Roman"/>
                                <w:kern w:val="1"/>
                              </w:rPr>
                              <w:t>数据存储</w:t>
                            </w:r>
                          </w:p>
                        </w:txbxContent>
                      </wps:txbx>
                      <wps:bodyPr/>
                    </wps:wsp>
                  </a:graphicData>
                </a:graphic>
              </wp:anchor>
            </w:drawing>
          </mc:Choice>
          <mc:Fallback>
            <w:pict>
              <v:shape w14:anchorId="1C1E42E6" id="自选图形 26" o:spid="_x0000_s1041" type="#_x0000_t112" style="position:absolute;left:0;text-align:left;margin-left:313.4pt;margin-top:14.9pt;width:81pt;height:38.9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" strokeweight=".26mm">
                <v:textbox>
                  <w:txbxContent>
                    <w:p w:rsidR="00326715" w:rsidRDefault="00326715">
                      <w:pPr>
                        <w:jc w:val="center"/>
                        <w:rPr>
                          <w:rFonts w:ascii="Times New Roman" w:eastAsia="宋体" w:hAnsi="Times New Roman" w:cs="Times New Roman"/>
                          <w:kern w:val="1"/>
                        </w:rPr>
                      </w:pPr>
                      <w:r>
                        <w:rPr>
                          <w:rFonts w:ascii="Times New Roman" w:eastAsia="宋体" w:hAnsi="Times New Roman" w:cs="Times New Roman"/>
                          <w:kern w:val="1"/>
                        </w:rPr>
                        <w:t>数据存储</w:t>
                      </w:r>
                    </w:p>
                  </w:txbxContent>
                </v:textbox>
              </v:shape>
            </w:pict>
          </mc:Fallback>
        </mc:AlternateContent>
      </w: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72" w:name="__RefHeading__56_1545593028"/>
      <w:bookmarkEnd w:id="72"/>
      <w:r>
        <w:rPr>
          <w:rFonts w:asciiTheme="minorEastAsia" w:eastAsiaTheme="minorEastAsia" w:hAnsiTheme="minorEastAsia" w:cstheme="minorEastAsia" w:hint="eastAsia"/>
          <w:sz w:val="24"/>
          <w:szCs w:val="24"/>
        </w:rPr>
        <w:t>6.2运行控制</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ab/>
        <w:t>（1）</w:t>
      </w:r>
      <w:r>
        <w:rPr>
          <w:rFonts w:asciiTheme="minorEastAsia" w:hAnsiTheme="minorEastAsia" w:cstheme="minorEastAsia" w:hint="eastAsia"/>
        </w:rPr>
        <w:tab/>
        <w:t>运行控制取决于用户权限，权限不够不能使用超越权限的功能。</w:t>
      </w:r>
    </w:p>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 xml:space="preserve">    （2）</w:t>
      </w:r>
      <w:r>
        <w:rPr>
          <w:rFonts w:asciiTheme="minorEastAsia" w:hAnsiTheme="minorEastAsia" w:cstheme="minorEastAsia" w:hint="eastAsia"/>
        </w:rPr>
        <w:tab/>
        <w:t>所有部分的输入，尽可能采取选择模式，必须录入文本、数字信息的，对录入进行检查判断。</w:t>
      </w:r>
    </w:p>
    <w:p w:rsidR="002915AD" w:rsidRDefault="002915AD">
      <w:pPr>
        <w:spacing w:line="10" w:lineRule="atLeast"/>
        <w:rPr>
          <w:rFonts w:asciiTheme="minorEastAsia" w:hAnsiTheme="minorEastAsia" w:cstheme="minorEastAsia"/>
          <w:szCs w:val="21"/>
        </w:rPr>
      </w:pP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73" w:name="__RefHeading__58_1545593028"/>
      <w:bookmarkEnd w:id="73"/>
      <w:r>
        <w:rPr>
          <w:rFonts w:asciiTheme="minorEastAsia" w:eastAsiaTheme="minorEastAsia" w:hAnsiTheme="minorEastAsia" w:cstheme="minorEastAsia" w:hint="eastAsia"/>
          <w:sz w:val="24"/>
          <w:szCs w:val="24"/>
        </w:rPr>
        <w:t>6.3运行时间</w:t>
      </w:r>
    </w:p>
    <w:p w:rsidR="002915AD" w:rsidRDefault="00326715">
      <w:pPr>
        <w:spacing w:line="10" w:lineRule="atLeast"/>
        <w:ind w:left="420"/>
        <w:rPr>
          <w:rFonts w:asciiTheme="minorEastAsia" w:hAnsiTheme="minorEastAsia" w:cstheme="minorEastAsia"/>
        </w:rPr>
      </w:pPr>
      <w:r>
        <w:rPr>
          <w:rFonts w:asciiTheme="minorEastAsia" w:hAnsiTheme="minorEastAsia" w:cstheme="minorEastAsia" w:hint="eastAsia"/>
        </w:rPr>
        <w:t>1）响应时间：2秒以内。</w:t>
      </w:r>
    </w:p>
    <w:p w:rsidR="002915AD" w:rsidRDefault="00326715">
      <w:pPr>
        <w:spacing w:line="10" w:lineRule="atLeast"/>
        <w:ind w:left="420"/>
        <w:rPr>
          <w:rFonts w:asciiTheme="minorEastAsia" w:hAnsiTheme="minorEastAsia" w:cstheme="minorEastAsia"/>
        </w:rPr>
      </w:pPr>
      <w:r>
        <w:rPr>
          <w:rFonts w:asciiTheme="minorEastAsia" w:hAnsiTheme="minorEastAsia" w:cstheme="minorEastAsia" w:hint="eastAsia"/>
        </w:rPr>
        <w:t>2）更新处理时间：2秒以内。</w:t>
      </w:r>
    </w:p>
    <w:p w:rsidR="002915AD" w:rsidRDefault="00326715">
      <w:pPr>
        <w:spacing w:line="10" w:lineRule="atLeast"/>
        <w:ind w:left="420"/>
        <w:rPr>
          <w:rFonts w:asciiTheme="minorEastAsia" w:hAnsiTheme="minorEastAsia" w:cstheme="minorEastAsia"/>
        </w:rPr>
      </w:pPr>
      <w:r>
        <w:rPr>
          <w:rFonts w:asciiTheme="minorEastAsia" w:hAnsiTheme="minorEastAsia" w:cstheme="minorEastAsia" w:hint="eastAsia"/>
        </w:rPr>
        <w:t>3）数据转换与传输时间：10秒以内。</w:t>
      </w:r>
    </w:p>
    <w:p w:rsidR="002915AD" w:rsidRDefault="00326715">
      <w:pPr>
        <w:spacing w:line="10" w:lineRule="atLeast"/>
        <w:ind w:left="420"/>
        <w:rPr>
          <w:rFonts w:asciiTheme="minorEastAsia" w:hAnsiTheme="minorEastAsia" w:cstheme="minorEastAsia"/>
        </w:rPr>
      </w:pPr>
      <w:r>
        <w:rPr>
          <w:rFonts w:asciiTheme="minorEastAsia" w:hAnsiTheme="minorEastAsia" w:cstheme="minorEastAsia" w:hint="eastAsia"/>
        </w:rPr>
        <w:t>4）查询时间：2秒以内。</w:t>
      </w:r>
    </w:p>
    <w:p w:rsidR="002915AD" w:rsidRDefault="00326715">
      <w:pPr>
        <w:pStyle w:val="1"/>
        <w:spacing w:before="0" w:after="0" w:line="10" w:lineRule="atLeast"/>
        <w:rPr>
          <w:rFonts w:asciiTheme="minorEastAsia" w:hAnsiTheme="minorEastAsia" w:cstheme="minorEastAsia"/>
          <w:sz w:val="32"/>
          <w:szCs w:val="32"/>
        </w:rPr>
      </w:pPr>
      <w:bookmarkStart w:id="74" w:name="__RefHeading__60_1545593028"/>
      <w:bookmarkEnd w:id="74"/>
      <w:r>
        <w:rPr>
          <w:rFonts w:asciiTheme="minorEastAsia" w:hAnsiTheme="minorEastAsia" w:cstheme="minorEastAsia" w:hint="eastAsia"/>
          <w:sz w:val="32"/>
          <w:szCs w:val="32"/>
        </w:rPr>
        <w:t>7．出错处理设计</w:t>
      </w:r>
    </w:p>
    <w:p w:rsidR="002915AD" w:rsidRDefault="00326715">
      <w:pPr>
        <w:pStyle w:val="2"/>
        <w:spacing w:before="0" w:after="0" w:line="10" w:lineRule="atLeast"/>
        <w:rPr>
          <w:rFonts w:asciiTheme="minorEastAsia" w:eastAsiaTheme="minorEastAsia" w:hAnsiTheme="minorEastAsia" w:cstheme="minorEastAsia"/>
          <w:sz w:val="28"/>
          <w:szCs w:val="28"/>
        </w:rPr>
      </w:pPr>
      <w:bookmarkStart w:id="75" w:name="__RefHeading__62_1545593028"/>
      <w:bookmarkEnd w:id="75"/>
      <w:r>
        <w:rPr>
          <w:rFonts w:asciiTheme="minorEastAsia" w:eastAsiaTheme="minorEastAsia" w:hAnsiTheme="minorEastAsia" w:cstheme="minorEastAsia" w:hint="eastAsia"/>
          <w:sz w:val="28"/>
          <w:szCs w:val="28"/>
        </w:rPr>
        <w:t>7.1出错输出信息</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1）对用户的正常错误采用良好的出错处理，给用户丰富的信息反馈；</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2）对于用户恶意的进攻行为，采取不返回任何数据的处理方式</w:t>
      </w:r>
    </w:p>
    <w:p w:rsidR="002915AD" w:rsidRDefault="00326715">
      <w:pPr>
        <w:pStyle w:val="2"/>
        <w:spacing w:before="0" w:after="0" w:line="10" w:lineRule="atLeast"/>
        <w:rPr>
          <w:rFonts w:asciiTheme="minorEastAsia" w:eastAsiaTheme="minorEastAsia" w:hAnsiTheme="minorEastAsia" w:cstheme="minorEastAsia"/>
          <w:sz w:val="28"/>
          <w:szCs w:val="20"/>
        </w:rPr>
      </w:pPr>
      <w:bookmarkStart w:id="76" w:name="__RefHeading__64_1545593028"/>
      <w:bookmarkEnd w:id="76"/>
      <w:r>
        <w:rPr>
          <w:rFonts w:asciiTheme="minorEastAsia" w:eastAsiaTheme="minorEastAsia" w:hAnsiTheme="minorEastAsia" w:cstheme="minorEastAsia" w:hint="eastAsia"/>
          <w:sz w:val="28"/>
          <w:szCs w:val="28"/>
        </w:rPr>
        <w:t>7.2出错处理对策</w:t>
      </w:r>
    </w:p>
    <w:tbl>
      <w:tblPr>
        <w:tblW w:w="8532" w:type="dxa"/>
        <w:tblInd w:w="-5" w:type="dxa"/>
        <w:tblLayout w:type="fixed"/>
        <w:tblLook w:val="04A0" w:firstRow="1" w:lastRow="0" w:firstColumn="1" w:lastColumn="0" w:noHBand="0" w:noVBand="1"/>
      </w:tblPr>
      <w:tblGrid>
        <w:gridCol w:w="4261"/>
        <w:gridCol w:w="4271"/>
      </w:tblGrid>
      <w:tr w:rsidR="002915AD">
        <w:tc>
          <w:tcPr>
            <w:tcW w:w="4261" w:type="dxa"/>
            <w:tcBorders>
              <w:top w:val="single" w:sz="4" w:space="0" w:color="000000"/>
              <w:left w:val="single" w:sz="4" w:space="0" w:color="000000"/>
              <w:bottom w:val="single" w:sz="4" w:space="0" w:color="000000"/>
            </w:tcBorders>
            <w:shd w:val="clear" w:color="auto" w:fill="auto"/>
          </w:tcPr>
          <w:p w:rsidR="002915AD" w:rsidRDefault="00326715">
            <w:pPr>
              <w:pStyle w:val="12"/>
              <w:spacing w:before="0" w:after="0" w:line="10" w:lineRule="atLeast"/>
              <w:ind w:firstLine="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运行时遇到不可恢复的系统错误</w:t>
            </w:r>
          </w:p>
        </w:tc>
        <w:tc>
          <w:tcPr>
            <w:tcW w:w="4271"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pStyle w:val="12"/>
              <w:spacing w:before="0" w:after="0" w:line="10" w:lineRule="atLeast"/>
              <w:ind w:firstLine="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保证数据库完好无损</w:t>
            </w:r>
          </w:p>
        </w:tc>
      </w:tr>
      <w:tr w:rsidR="002915AD">
        <w:tc>
          <w:tcPr>
            <w:tcW w:w="4261" w:type="dxa"/>
            <w:tcBorders>
              <w:top w:val="single" w:sz="4" w:space="0" w:color="000000"/>
              <w:left w:val="single" w:sz="4" w:space="0" w:color="000000"/>
              <w:bottom w:val="single" w:sz="4" w:space="0" w:color="000000"/>
            </w:tcBorders>
            <w:shd w:val="clear" w:color="auto" w:fill="auto"/>
          </w:tcPr>
          <w:p w:rsidR="002915AD" w:rsidRDefault="00326715">
            <w:pPr>
              <w:pStyle w:val="12"/>
              <w:spacing w:before="0" w:after="0" w:line="10" w:lineRule="atLeast"/>
              <w:ind w:firstLine="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用户的输入有错误的情况</w:t>
            </w:r>
          </w:p>
        </w:tc>
        <w:tc>
          <w:tcPr>
            <w:tcW w:w="4271"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pStyle w:val="12"/>
              <w:spacing w:before="0" w:after="0" w:line="10" w:lineRule="atLeast"/>
              <w:ind w:firstLine="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对于用户的输入错误应给出适当的改正提示。</w:t>
            </w:r>
          </w:p>
        </w:tc>
      </w:tr>
      <w:tr w:rsidR="002915AD">
        <w:tc>
          <w:tcPr>
            <w:tcW w:w="4261" w:type="dxa"/>
            <w:tcBorders>
              <w:top w:val="single" w:sz="4" w:space="0" w:color="000000"/>
              <w:left w:val="single" w:sz="4" w:space="0" w:color="000000"/>
              <w:bottom w:val="single" w:sz="4" w:space="0" w:color="000000"/>
            </w:tcBorders>
            <w:shd w:val="clear" w:color="auto" w:fill="auto"/>
          </w:tcPr>
          <w:p w:rsidR="002915AD" w:rsidRDefault="00326715">
            <w:pPr>
              <w:pStyle w:val="12"/>
              <w:spacing w:before="0" w:after="0" w:line="10" w:lineRule="atLeast"/>
              <w:ind w:firstLine="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对于重大的操作错误</w:t>
            </w:r>
          </w:p>
        </w:tc>
        <w:tc>
          <w:tcPr>
            <w:tcW w:w="4271"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pStyle w:val="12"/>
              <w:spacing w:before="0" w:after="0" w:line="10" w:lineRule="atLeast"/>
              <w:ind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szCs w:val="21"/>
              </w:rPr>
              <w:t>采用适用故障处理界面直接操作数据库，进行处理</w:t>
            </w:r>
          </w:p>
        </w:tc>
      </w:tr>
    </w:tbl>
    <w:p w:rsidR="002915AD" w:rsidRDefault="002915AD">
      <w:pPr>
        <w:spacing w:line="10" w:lineRule="atLeast"/>
        <w:rPr>
          <w:rFonts w:asciiTheme="minorEastAsia" w:hAnsiTheme="minorEastAsia" w:cstheme="minorEastAsia"/>
        </w:rPr>
      </w:pPr>
    </w:p>
    <w:p w:rsidR="002915AD" w:rsidRPr="0031513A" w:rsidRDefault="00326715" w:rsidP="0031513A">
      <w:pPr>
        <w:pStyle w:val="1"/>
        <w:spacing w:before="0" w:after="0" w:line="10" w:lineRule="atLeast"/>
        <w:rPr>
          <w:rFonts w:asciiTheme="minorEastAsia" w:hAnsiTheme="minorEastAsia" w:cstheme="minorEastAsia"/>
          <w:sz w:val="32"/>
          <w:szCs w:val="32"/>
        </w:rPr>
      </w:pPr>
      <w:bookmarkStart w:id="77" w:name="__RefHeading__66_1545593028"/>
      <w:bookmarkEnd w:id="77"/>
      <w:r w:rsidRPr="0031513A">
        <w:rPr>
          <w:rFonts w:asciiTheme="minorEastAsia" w:hAnsiTheme="minorEastAsia" w:cstheme="minorEastAsia" w:hint="eastAsia"/>
          <w:sz w:val="32"/>
          <w:szCs w:val="32"/>
        </w:rPr>
        <w:t>8.安全保密设计</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1）对员工和管理员进行良好的权限管理，确保系统安全性和暴力破解，</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2）不仅为了用户体验采用前端验证，而且在后端也进行了更加深入的认证；</w:t>
      </w:r>
    </w:p>
    <w:p w:rsidR="002915AD" w:rsidRPr="0031513A" w:rsidRDefault="00326715" w:rsidP="0031513A">
      <w:pPr>
        <w:pStyle w:val="1"/>
        <w:spacing w:before="0" w:after="0" w:line="10" w:lineRule="atLeast"/>
        <w:rPr>
          <w:rFonts w:asciiTheme="minorEastAsia" w:hAnsiTheme="minorEastAsia" w:cstheme="minorEastAsia"/>
          <w:sz w:val="32"/>
          <w:szCs w:val="32"/>
        </w:rPr>
      </w:pPr>
      <w:bookmarkStart w:id="78" w:name="__RefHeading__68_1545593028"/>
      <w:bookmarkEnd w:id="78"/>
      <w:r w:rsidRPr="0031513A">
        <w:rPr>
          <w:rFonts w:asciiTheme="minorEastAsia" w:hAnsiTheme="minorEastAsia" w:cstheme="minorEastAsia" w:hint="eastAsia"/>
          <w:sz w:val="32"/>
          <w:szCs w:val="32"/>
        </w:rPr>
        <w:t>9.维护设计</w:t>
      </w:r>
    </w:p>
    <w:p w:rsidR="002915AD" w:rsidRPr="0031513A" w:rsidRDefault="00326715">
      <w:pPr>
        <w:spacing w:line="10" w:lineRule="atLeast"/>
        <w:rPr>
          <w:rFonts w:asciiTheme="minorEastAsia" w:hAnsiTheme="minorEastAsia" w:cstheme="minorEastAsia"/>
        </w:rPr>
      </w:pPr>
      <w:r w:rsidRPr="0031513A">
        <w:rPr>
          <w:rFonts w:asciiTheme="minorEastAsia" w:hAnsiTheme="minorEastAsia" w:cstheme="minorEastAsia" w:hint="eastAsia"/>
        </w:rPr>
        <w:t>1）设计代码时：强调代码复用,多个组件可以很方便的以“插件”形式服务于整个系统，例如验证码的设置；</w:t>
      </w:r>
    </w:p>
    <w:p w:rsidR="002915AD" w:rsidRPr="0031513A" w:rsidRDefault="00326715">
      <w:pPr>
        <w:spacing w:line="10" w:lineRule="atLeast"/>
        <w:rPr>
          <w:rFonts w:asciiTheme="minorEastAsia" w:hAnsiTheme="minorEastAsia" w:cstheme="minorEastAsia"/>
        </w:rPr>
      </w:pPr>
      <w:r w:rsidRPr="0031513A">
        <w:rPr>
          <w:rFonts w:asciiTheme="minorEastAsia" w:hAnsiTheme="minorEastAsia" w:cstheme="minorEastAsia" w:hint="eastAsia"/>
        </w:rPr>
        <w:t>2）设计基于</w:t>
      </w:r>
      <w:hyperlink r:id="rId21" w:anchor="_blank" w:history="1">
        <w:r w:rsidRPr="0031513A">
          <w:rPr>
            <w:rFonts w:hint="eastAsia"/>
          </w:rPr>
          <w:t>MVC</w:t>
        </w:r>
      </w:hyperlink>
      <w:r w:rsidRPr="0031513A">
        <w:rPr>
          <w:rFonts w:asciiTheme="minorEastAsia" w:hAnsiTheme="minorEastAsia" w:cstheme="minorEastAsia" w:hint="eastAsia"/>
        </w:rPr>
        <w:t>§的设计，各个层次鲜明分割，专注于处理不同的事情；</w:t>
      </w:r>
    </w:p>
    <w:p w:rsidR="002915AD" w:rsidRPr="0031513A" w:rsidRDefault="00326715">
      <w:pPr>
        <w:spacing w:line="10" w:lineRule="atLeast"/>
        <w:rPr>
          <w:rFonts w:asciiTheme="minorEastAsia" w:hAnsiTheme="minorEastAsia" w:cstheme="minorEastAsia"/>
        </w:rPr>
      </w:pPr>
      <w:r w:rsidRPr="0031513A">
        <w:rPr>
          <w:rFonts w:asciiTheme="minorEastAsia" w:hAnsiTheme="minorEastAsia" w:cstheme="minorEastAsia" w:hint="eastAsia"/>
        </w:rPr>
        <w:t>3）URL 分派，使用正则表达式匹配URL；</w:t>
      </w:r>
    </w:p>
    <w:p w:rsidR="002915AD" w:rsidRPr="0031513A" w:rsidRDefault="00326715">
      <w:pPr>
        <w:spacing w:line="10" w:lineRule="atLeast"/>
        <w:rPr>
          <w:rFonts w:asciiTheme="minorEastAsia" w:hAnsiTheme="minorEastAsia" w:cstheme="minorEastAsia"/>
        </w:rPr>
      </w:pPr>
      <w:r w:rsidRPr="0031513A">
        <w:rPr>
          <w:rFonts w:asciiTheme="minorEastAsia" w:hAnsiTheme="minorEastAsia" w:cstheme="minorEastAsia" w:hint="eastAsia"/>
        </w:rPr>
        <w:t>4）使用django的模板系统，利用模板系统自带的继承和包含方便修改和扩展；</w:t>
      </w:r>
    </w:p>
    <w:p w:rsidR="002915AD" w:rsidRPr="0031513A" w:rsidRDefault="00326715">
      <w:pPr>
        <w:spacing w:line="10" w:lineRule="atLeast"/>
        <w:rPr>
          <w:rFonts w:asciiTheme="minorEastAsia" w:hAnsiTheme="minorEastAsia" w:cstheme="minorEastAsia"/>
        </w:rPr>
      </w:pPr>
      <w:r w:rsidRPr="0031513A">
        <w:rPr>
          <w:rFonts w:asciiTheme="minorEastAsia" w:hAnsiTheme="minorEastAsia" w:cstheme="minorEastAsia" w:hint="eastAsia"/>
        </w:rPr>
        <w:t>5）表单的处理，将所有的表单抽象成类方便进行后台验证；</w:t>
      </w:r>
    </w:p>
    <w:p w:rsidR="002915AD" w:rsidRPr="0031513A"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sz w:val="44"/>
          <w:szCs w:val="44"/>
        </w:rPr>
      </w:pPr>
    </w:p>
    <w:p w:rsidR="002915AD" w:rsidRDefault="002915AD">
      <w:pPr>
        <w:spacing w:line="10" w:lineRule="atLeast"/>
        <w:rPr>
          <w:rFonts w:asciiTheme="minorEastAsia" w:hAnsiTheme="minorEastAsia" w:cstheme="minorEastAsia"/>
          <w:b/>
          <w:bCs/>
          <w:sz w:val="44"/>
          <w:szCs w:val="44"/>
        </w:rPr>
      </w:pPr>
    </w:p>
    <w:p w:rsidR="002915AD" w:rsidRPr="0031513A" w:rsidRDefault="0031513A" w:rsidP="00917264">
      <w:pPr>
        <w:pStyle w:val="1"/>
        <w:jc w:val="center"/>
      </w:pPr>
      <w:r>
        <w:rPr>
          <w:rFonts w:hint="eastAsia"/>
        </w:rPr>
        <w:lastRenderedPageBreak/>
        <w:t>四、</w:t>
      </w:r>
      <w:r w:rsidR="00326715" w:rsidRPr="00806A48">
        <w:rPr>
          <w:rFonts w:hint="eastAsia"/>
        </w:rPr>
        <w:t>详细设计</w:t>
      </w:r>
    </w:p>
    <w:p w:rsidR="002915AD" w:rsidRDefault="00326715">
      <w:pPr>
        <w:pStyle w:val="1"/>
        <w:spacing w:before="0" w:after="0" w:line="10" w:lineRule="atLeast"/>
        <w:rPr>
          <w:rFonts w:asciiTheme="minorEastAsia" w:hAnsiTheme="minorEastAsia" w:cstheme="minorEastAsia"/>
          <w:sz w:val="32"/>
          <w:szCs w:val="32"/>
        </w:rPr>
      </w:pPr>
      <w:r>
        <w:rPr>
          <w:rFonts w:asciiTheme="minorEastAsia" w:hAnsiTheme="minorEastAsia" w:cstheme="minorEastAsia" w:hint="eastAsia"/>
          <w:sz w:val="32"/>
          <w:szCs w:val="32"/>
        </w:rPr>
        <w:t>1．引言</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79" w:name="__RefHeading__3_316070629"/>
      <w:bookmarkEnd w:id="79"/>
      <w:r>
        <w:rPr>
          <w:rFonts w:asciiTheme="minorEastAsia" w:eastAsiaTheme="minorEastAsia" w:hAnsiTheme="minorEastAsia" w:cstheme="minorEastAsia" w:hint="eastAsia"/>
          <w:sz w:val="24"/>
          <w:szCs w:val="24"/>
        </w:rPr>
        <w:t xml:space="preserve">1.1编写目的 </w:t>
      </w:r>
    </w:p>
    <w:p w:rsidR="002915AD" w:rsidRDefault="00326715">
      <w:pPr>
        <w:spacing w:line="10" w:lineRule="atLeast"/>
        <w:ind w:firstLine="420"/>
        <w:rPr>
          <w:rFonts w:asciiTheme="minorEastAsia" w:hAnsiTheme="minorEastAsia" w:cstheme="minorEastAsia"/>
        </w:rPr>
      </w:pPr>
      <w:r>
        <w:rPr>
          <w:rFonts w:asciiTheme="minorEastAsia" w:hAnsiTheme="minorEastAsia" w:cstheme="minorEastAsia" w:hint="eastAsia"/>
        </w:rPr>
        <w:t>概要设计后转入详细设计，本</w:t>
      </w:r>
      <w:r>
        <w:rPr>
          <w:rStyle w:val="858D7CFB-ED40-4347-BF05-701D383B685F"/>
          <w:rFonts w:asciiTheme="minorEastAsia" w:hAnsiTheme="minorEastAsia" w:cstheme="minorEastAsia" w:hint="eastAsia"/>
        </w:rPr>
        <w:t>详细设计说明书编写的目的是说明程序模块的设计考虑，包括程序描述、输入/输出、算法和流程逻辑等，为软件编程和系统维护提供基础。说明书的预期读者为系统设计人员、软件开发人员、软件测试人员和项目评审人员</w:t>
      </w:r>
      <w:r>
        <w:rPr>
          <w:rFonts w:asciiTheme="minorEastAsia" w:hAnsiTheme="minorEastAsia" w:cstheme="minorEastAsia" w:hint="eastAsia"/>
        </w:rPr>
        <w:t>。</w:t>
      </w:r>
    </w:p>
    <w:p w:rsidR="002915AD" w:rsidRDefault="002915AD">
      <w:pPr>
        <w:spacing w:line="10" w:lineRule="atLeast"/>
        <w:ind w:firstLine="420"/>
        <w:rPr>
          <w:rFonts w:asciiTheme="minorEastAsia" w:hAnsiTheme="minorEastAsia" w:cstheme="minorEastAsia"/>
        </w:rPr>
      </w:pPr>
    </w:p>
    <w:p w:rsidR="002915AD" w:rsidRDefault="00326715">
      <w:pPr>
        <w:pStyle w:val="2"/>
        <w:spacing w:before="0" w:after="0" w:line="10" w:lineRule="atLeast"/>
        <w:rPr>
          <w:rFonts w:asciiTheme="minorEastAsia" w:eastAsiaTheme="minorEastAsia" w:hAnsiTheme="minorEastAsia" w:cstheme="minorEastAsia"/>
          <w:color w:val="000000"/>
          <w:sz w:val="24"/>
          <w:szCs w:val="24"/>
        </w:rPr>
      </w:pPr>
      <w:bookmarkStart w:id="80" w:name="__RefHeading__5_316070629"/>
      <w:bookmarkEnd w:id="80"/>
      <w:r>
        <w:rPr>
          <w:rFonts w:asciiTheme="minorEastAsia" w:eastAsiaTheme="minorEastAsia" w:hAnsiTheme="minorEastAsia" w:cstheme="minorEastAsia" w:hint="eastAsia"/>
          <w:sz w:val="24"/>
          <w:szCs w:val="24"/>
        </w:rPr>
        <w:t xml:space="preserve">1.2项目背景  </w:t>
      </w:r>
    </w:p>
    <w:p w:rsidR="002915AD" w:rsidRDefault="00326715">
      <w:pPr>
        <w:spacing w:line="10" w:lineRule="atLeast"/>
        <w:ind w:firstLine="420"/>
        <w:jc w:val="left"/>
        <w:rPr>
          <w:rFonts w:asciiTheme="minorEastAsia" w:hAnsiTheme="minorEastAsia" w:cstheme="minorEastAsia"/>
          <w:color w:val="000000"/>
        </w:rPr>
      </w:pPr>
      <w:r>
        <w:rPr>
          <w:rFonts w:asciiTheme="minorEastAsia" w:hAnsiTheme="minorEastAsia" w:cstheme="minorEastAsia" w:hint="eastAsia"/>
          <w:color w:val="000000"/>
        </w:rPr>
        <w:t>主要负责人员：吉林大学大学计算机科学与技术学院</w:t>
      </w:r>
    </w:p>
    <w:p w:rsidR="002915AD" w:rsidRDefault="00326715">
      <w:pPr>
        <w:spacing w:line="10" w:lineRule="atLeast"/>
        <w:ind w:firstLine="420"/>
        <w:jc w:val="left"/>
        <w:rPr>
          <w:rFonts w:asciiTheme="minorEastAsia" w:hAnsiTheme="minorEastAsia" w:cstheme="minorEastAsia"/>
          <w:color w:val="000000"/>
        </w:rPr>
      </w:pPr>
      <w:r>
        <w:rPr>
          <w:rFonts w:asciiTheme="minorEastAsia" w:hAnsiTheme="minorEastAsia" w:cstheme="minorEastAsia" w:hint="eastAsia"/>
          <w:color w:val="000000"/>
        </w:rPr>
        <w:t>a.</w:t>
      </w:r>
      <w:r>
        <w:rPr>
          <w:rFonts w:asciiTheme="minorEastAsia" w:hAnsiTheme="minorEastAsia" w:cstheme="minorEastAsia" w:hint="eastAsia"/>
          <w:color w:val="000000"/>
        </w:rPr>
        <w:tab/>
        <w:t>项目的委托单位、开发单位和主管部门</w:t>
      </w:r>
    </w:p>
    <w:p w:rsidR="002915AD" w:rsidRDefault="00326715">
      <w:pPr>
        <w:spacing w:line="10" w:lineRule="atLeast"/>
        <w:ind w:firstLine="420"/>
        <w:jc w:val="left"/>
        <w:rPr>
          <w:rFonts w:asciiTheme="minorEastAsia" w:hAnsiTheme="minorEastAsia" w:cstheme="minorEastAsia"/>
          <w:color w:val="000000"/>
        </w:rPr>
      </w:pPr>
      <w:r>
        <w:rPr>
          <w:rFonts w:asciiTheme="minorEastAsia" w:hAnsiTheme="minorEastAsia" w:cstheme="minorEastAsia" w:hint="eastAsia"/>
          <w:color w:val="000000"/>
        </w:rPr>
        <w:t xml:space="preserve">  本项目由吉林大学计算机科学与技术专业课程设计提出。</w:t>
      </w:r>
    </w:p>
    <w:p w:rsidR="002915AD" w:rsidRDefault="00326715">
      <w:pPr>
        <w:spacing w:line="10" w:lineRule="atLeast"/>
        <w:ind w:firstLine="420"/>
        <w:jc w:val="left"/>
        <w:rPr>
          <w:rFonts w:asciiTheme="minorEastAsia" w:hAnsiTheme="minorEastAsia" w:cstheme="minorEastAsia"/>
          <w:color w:val="000000"/>
        </w:rPr>
      </w:pPr>
      <w:r>
        <w:rPr>
          <w:rFonts w:asciiTheme="minorEastAsia" w:hAnsiTheme="minorEastAsia" w:cstheme="minorEastAsia" w:hint="eastAsia"/>
          <w:color w:val="000000"/>
        </w:rPr>
        <w:t>b.</w:t>
      </w:r>
      <w:r>
        <w:rPr>
          <w:rFonts w:asciiTheme="minorEastAsia" w:hAnsiTheme="minorEastAsia" w:cstheme="minorEastAsia" w:hint="eastAsia"/>
          <w:color w:val="000000"/>
        </w:rPr>
        <w:tab/>
        <w:t>该软件系统与其他</w:t>
      </w:r>
    </w:p>
    <w:p w:rsidR="002915AD" w:rsidRDefault="00326715">
      <w:pPr>
        <w:spacing w:line="10" w:lineRule="atLeast"/>
        <w:jc w:val="left"/>
        <w:rPr>
          <w:rFonts w:asciiTheme="minorEastAsia" w:hAnsiTheme="minorEastAsia" w:cstheme="minorEastAsia"/>
        </w:rPr>
      </w:pPr>
      <w:r>
        <w:rPr>
          <w:rFonts w:asciiTheme="minorEastAsia" w:hAnsiTheme="minorEastAsia" w:cstheme="minorEastAsia" w:hint="eastAsia"/>
          <w:color w:val="000000"/>
        </w:rPr>
        <w:t xml:space="preserve">      该系统的使用者为企业人员和管理者。该系统与其他系统没有关联。</w:t>
      </w:r>
    </w:p>
    <w:p w:rsidR="002915AD" w:rsidRDefault="002915AD">
      <w:pPr>
        <w:pStyle w:val="2"/>
        <w:spacing w:before="0" w:after="0" w:line="10" w:lineRule="atLeast"/>
        <w:rPr>
          <w:rFonts w:asciiTheme="minorEastAsia" w:eastAsiaTheme="minorEastAsia" w:hAnsiTheme="minorEastAsia" w:cstheme="minorEastAsia"/>
          <w:sz w:val="24"/>
          <w:szCs w:val="24"/>
        </w:rPr>
      </w:pPr>
      <w:bookmarkStart w:id="81" w:name="__RefHeading__7_316070629"/>
      <w:bookmarkEnd w:id="81"/>
    </w:p>
    <w:p w:rsidR="002915AD" w:rsidRDefault="00326715">
      <w:pPr>
        <w:pStyle w:val="2"/>
        <w:spacing w:before="0" w:after="0" w:line="10" w:lineRule="atLeas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1.3定义</w:t>
      </w:r>
      <w:r>
        <w:rPr>
          <w:rFonts w:asciiTheme="minorEastAsia" w:eastAsiaTheme="minorEastAsia" w:hAnsiTheme="minorEastAsia" w:cstheme="minorEastAsia" w:hint="eastAsia"/>
          <w:color w:val="FF0000"/>
          <w:sz w:val="24"/>
          <w:szCs w:val="24"/>
        </w:rPr>
        <w:t xml:space="preserve"> </w:t>
      </w:r>
    </w:p>
    <w:p w:rsidR="002915AD" w:rsidRDefault="00326715">
      <w:pPr>
        <w:pStyle w:val="2"/>
        <w:spacing w:before="0" w:after="0" w:line="10" w:lineRule="atLeast"/>
        <w:rPr>
          <w:rFonts w:asciiTheme="minorEastAsia" w:eastAsiaTheme="minorEastAsia" w:hAnsiTheme="minorEastAsia" w:cstheme="minorEastAsia"/>
        </w:rPr>
      </w:pPr>
      <w:r>
        <w:rPr>
          <w:rFonts w:asciiTheme="minorEastAsia" w:eastAsiaTheme="minorEastAsia" w:hAnsiTheme="minorEastAsia" w:cstheme="minorEastAsia" w:hint="eastAsia"/>
          <w:noProof/>
          <w:sz w:val="24"/>
          <w:szCs w:val="24"/>
        </w:rPr>
        <mc:AlternateContent>
          <mc:Choice Requires="wps">
            <w:drawing>
              <wp:anchor distT="0" distB="0" distL="114300" distR="114300" simplePos="0" relativeHeight="251670016" behindDoc="0" locked="0" layoutInCell="1" allowOverlap="1">
                <wp:simplePos x="0" y="0"/>
                <wp:positionH relativeFrom="page">
                  <wp:posOffset>1255395</wp:posOffset>
                </wp:positionH>
                <wp:positionV relativeFrom="paragraph">
                  <wp:posOffset>172720</wp:posOffset>
                </wp:positionV>
                <wp:extent cx="5509260" cy="1708150"/>
                <wp:effectExtent l="0" t="0" r="0" b="0"/>
                <wp:wrapSquare wrapText="largest"/>
                <wp:docPr id="40" name="文本框 12"/>
                <wp:cNvGraphicFramePr/>
                <a:graphic xmlns:a="http://schemas.openxmlformats.org/drawingml/2006/main">
                  <a:graphicData uri="http://schemas.microsoft.com/office/word/2010/wordprocessingShape">
                    <wps:wsp>
                      <wps:cNvSpPr txBox="1"/>
                      <wps:spPr>
                        <a:xfrm>
                          <a:off x="0" y="0"/>
                          <a:ext cx="5509260" cy="1708150"/>
                        </a:xfrm>
                        <a:prstGeom prst="rect">
                          <a:avLst/>
                        </a:prstGeom>
                        <a:solidFill>
                          <a:srgbClr val="FFFFFF">
                            <a:alpha val="0"/>
                          </a:srgbClr>
                        </a:solidFill>
                        <a:ln w="9525">
                          <a:noFill/>
                        </a:ln>
                      </wps:spPr>
                      <wps:txbx>
                        <w:txbxContent>
                          <w:tbl>
                            <w:tblPr>
                              <w:tblW w:w="8677" w:type="dxa"/>
                              <w:tblInd w:w="108" w:type="dxa"/>
                              <w:tblLayout w:type="fixed"/>
                              <w:tblLook w:val="04A0" w:firstRow="1" w:lastRow="0" w:firstColumn="1" w:lastColumn="0" w:noHBand="0" w:noVBand="1"/>
                            </w:tblPr>
                            <w:tblGrid>
                              <w:gridCol w:w="828"/>
                              <w:gridCol w:w="7849"/>
                            </w:tblGrid>
                            <w:tr w:rsidR="00326715">
                              <w:trPr>
                                <w:trHeight w:val="1036"/>
                              </w:trPr>
                              <w:tc>
                                <w:tcPr>
                                  <w:tcW w:w="828" w:type="dxa"/>
                                  <w:tcBorders>
                                    <w:left w:val="single" w:sz="2" w:space="0" w:color="000000"/>
                                  </w:tcBorders>
                                  <w:shd w:val="clear" w:color="auto" w:fill="FFFFCC"/>
                                </w:tcPr>
                                <w:p w:rsidR="00326715" w:rsidRDefault="00326715">
                                  <w:pPr>
                                    <w:jc w:val="center"/>
                                    <w:rPr>
                                      <w:rFonts w:ascii="宋体" w:hAnsi="宋体" w:cs="宋体"/>
                                      <w:szCs w:val="21"/>
                                      <w:lang w:val="zh-CN"/>
                                    </w:rPr>
                                  </w:pPr>
                                  <w:r>
                                    <w:rPr>
                                      <w:rFonts w:ascii="宋体" w:hAnsi="宋体" w:cs="宋体" w:hint="eastAsia"/>
                                      <w:b/>
                                      <w:bCs/>
                                      <w:sz w:val="24"/>
                                      <w:szCs w:val="22"/>
                                    </w:rPr>
                                    <w:t>员工情况</w:t>
                                  </w:r>
                                </w:p>
                              </w:tc>
                              <w:tc>
                                <w:tcPr>
                                  <w:tcW w:w="7849" w:type="dxa"/>
                                  <w:shd w:val="clear" w:color="auto" w:fill="FFFFCC"/>
                                </w:tcPr>
                                <w:p w:rsidR="00326715" w:rsidRDefault="00326715">
                                  <w:pPr>
                                    <w:autoSpaceDE w:val="0"/>
                                    <w:ind w:firstLine="420"/>
                                    <w:jc w:val="left"/>
                                    <w:rPr>
                                      <w:rFonts w:ascii="宋体" w:hAnsi="宋体" w:cs="宋体"/>
                                      <w:szCs w:val="21"/>
                                      <w:lang w:val="zh-CN"/>
                                    </w:rPr>
                                  </w:pPr>
                                  <w:r>
                                    <w:rPr>
                                      <w:rFonts w:ascii="宋体" w:hAnsi="宋体" w:cs="宋体" w:hint="eastAsia"/>
                                      <w:szCs w:val="21"/>
                                      <w:lang w:val="zh-CN"/>
                                    </w:rPr>
                                    <w:t>公司所有员工，根据薪酬模式分为小时工，月付工和提成工</w:t>
                                  </w:r>
                                </w:p>
                                <w:p w:rsidR="00326715" w:rsidRDefault="00326715">
                                  <w:pPr>
                                    <w:autoSpaceDE w:val="0"/>
                                    <w:ind w:firstLine="420"/>
                                    <w:jc w:val="left"/>
                                    <w:rPr>
                                      <w:rFonts w:ascii="宋体" w:hAnsi="宋体" w:cs="宋体"/>
                                      <w:szCs w:val="21"/>
                                      <w:lang w:val="zh-CN"/>
                                    </w:rPr>
                                  </w:pPr>
                                  <w:r>
                                    <w:rPr>
                                      <w:rFonts w:ascii="宋体" w:hAnsi="宋体" w:cs="宋体" w:hint="eastAsia"/>
                                      <w:szCs w:val="21"/>
                                      <w:lang w:val="zh-CN"/>
                                    </w:rPr>
                                    <w:t>工资管理人员，负责维护员工信息</w:t>
                                  </w:r>
                                </w:p>
                              </w:tc>
                            </w:tr>
                            <w:tr w:rsidR="00326715">
                              <w:trPr>
                                <w:trHeight w:val="713"/>
                              </w:trPr>
                              <w:tc>
                                <w:tcPr>
                                  <w:tcW w:w="828" w:type="dxa"/>
                                  <w:tcBorders>
                                    <w:left w:val="single" w:sz="2" w:space="0" w:color="000000"/>
                                  </w:tcBorders>
                                  <w:shd w:val="clear" w:color="auto" w:fill="FFFFCC"/>
                                </w:tcPr>
                                <w:p w:rsidR="00326715" w:rsidRDefault="00326715">
                                  <w:pPr>
                                    <w:rPr>
                                      <w:rFonts w:ascii="宋体" w:hAnsi="宋体" w:cs="宋体"/>
                                      <w:b/>
                                      <w:bCs/>
                                      <w:sz w:val="24"/>
                                      <w:szCs w:val="22"/>
                                    </w:rPr>
                                  </w:pPr>
                                  <w:r>
                                    <w:rPr>
                                      <w:rFonts w:ascii="宋体" w:hAnsi="宋体" w:cs="宋体" w:hint="eastAsia"/>
                                      <w:b/>
                                      <w:bCs/>
                                      <w:sz w:val="24"/>
                                      <w:szCs w:val="22"/>
                                    </w:rPr>
                                    <w:t>工资结算</w:t>
                                  </w:r>
                                </w:p>
                                <w:p w:rsidR="00326715" w:rsidRDefault="00326715">
                                  <w:pPr>
                                    <w:rPr>
                                      <w:rFonts w:ascii="宋体" w:hAnsi="宋体" w:cs="宋体"/>
                                      <w:color w:val="000000"/>
                                      <w:szCs w:val="21"/>
                                    </w:rPr>
                                  </w:pPr>
                                </w:p>
                              </w:tc>
                              <w:tc>
                                <w:tcPr>
                                  <w:tcW w:w="7849" w:type="dxa"/>
                                  <w:shd w:val="clear" w:color="auto" w:fill="FFFFCC"/>
                                </w:tcPr>
                                <w:p w:rsidR="00326715" w:rsidRDefault="00326715">
                                  <w:pPr>
                                    <w:autoSpaceDE w:val="0"/>
                                    <w:jc w:val="left"/>
                                    <w:rPr>
                                      <w:rFonts w:ascii="宋体" w:hAnsi="宋体" w:cs="宋体"/>
                                      <w:b/>
                                      <w:bCs/>
                                      <w:sz w:val="24"/>
                                      <w:szCs w:val="22"/>
                                    </w:rPr>
                                  </w:pPr>
                                  <w:r>
                                    <w:rPr>
                                      <w:rFonts w:ascii="宋体" w:hAnsi="宋体" w:cs="宋体"/>
                                      <w:color w:val="000000"/>
                                      <w:szCs w:val="21"/>
                                    </w:rPr>
                                    <w:t xml:space="preserve">    </w:t>
                                  </w:r>
                                  <w:r>
                                    <w:rPr>
                                      <w:rFonts w:ascii="宋体" w:hAnsi="宋体" w:cs="宋体" w:hint="eastAsia"/>
                                      <w:color w:val="000000"/>
                                      <w:szCs w:val="21"/>
                                      <w:lang w:val="zh-CN"/>
                                    </w:rPr>
                                    <w:t>根据考勤表计算出的工作时间，完成项目统计，以及不同的薪酬计算方式统计每个员工的薪酬</w:t>
                                  </w:r>
                                </w:p>
                              </w:tc>
                            </w:tr>
                            <w:tr w:rsidR="00326715">
                              <w:trPr>
                                <w:trHeight w:val="713"/>
                              </w:trPr>
                              <w:tc>
                                <w:tcPr>
                                  <w:tcW w:w="828" w:type="dxa"/>
                                  <w:tcBorders>
                                    <w:left w:val="single" w:sz="2" w:space="0" w:color="000000"/>
                                  </w:tcBorders>
                                  <w:shd w:val="clear" w:color="auto" w:fill="FFFFCC"/>
                                </w:tcPr>
                                <w:p w:rsidR="00326715" w:rsidRDefault="00326715">
                                  <w:pPr>
                                    <w:rPr>
                                      <w:rFonts w:ascii="宋体" w:hAnsi="宋体" w:cs="宋体"/>
                                      <w:color w:val="000000"/>
                                      <w:szCs w:val="21"/>
                                    </w:rPr>
                                  </w:pPr>
                                  <w:r>
                                    <w:rPr>
                                      <w:rFonts w:ascii="宋体" w:hAnsi="宋体" w:cs="宋体" w:hint="eastAsia"/>
                                      <w:b/>
                                      <w:bCs/>
                                      <w:sz w:val="24"/>
                                      <w:szCs w:val="22"/>
                                    </w:rPr>
                                    <w:t>销售单</w:t>
                                  </w:r>
                                </w:p>
                              </w:tc>
                              <w:tc>
                                <w:tcPr>
                                  <w:tcW w:w="7849" w:type="dxa"/>
                                  <w:shd w:val="clear" w:color="auto" w:fill="FFFFCC"/>
                                </w:tcPr>
                                <w:p w:rsidR="00326715" w:rsidRDefault="00326715">
                                  <w:pPr>
                                    <w:autoSpaceDE w:val="0"/>
                                    <w:jc w:val="left"/>
                                  </w:pPr>
                                  <w:r>
                                    <w:rPr>
                                      <w:rFonts w:ascii="宋体" w:hAnsi="宋体" w:cs="宋体"/>
                                      <w:color w:val="000000"/>
                                      <w:szCs w:val="21"/>
                                    </w:rPr>
                                    <w:t xml:space="preserve">    </w:t>
                                  </w:r>
                                  <w:r>
                                    <w:rPr>
                                      <w:rFonts w:ascii="宋体" w:hAnsi="宋体" w:cs="宋体" w:hint="eastAsia"/>
                                      <w:color w:val="000000"/>
                                      <w:szCs w:val="21"/>
                                    </w:rPr>
                                    <w:t>销售单的负责员工，销售单的增删改查</w:t>
                                  </w:r>
                                </w:p>
                              </w:tc>
                            </w:tr>
                          </w:tbl>
                          <w:p w:rsidR="00326715" w:rsidRDefault="00326715">
                            <w:r>
                              <w:t xml:space="preserve"> </w:t>
                            </w:r>
                          </w:p>
                        </w:txbxContent>
                      </wps:txbx>
                      <wps:bodyPr lIns="0" tIns="0" rIns="0" bIns="0" upright="1"/>
                    </wps:wsp>
                  </a:graphicData>
                </a:graphic>
              </wp:anchor>
            </w:drawing>
          </mc:Choice>
          <mc:Fallback>
            <w:pict>
              <v:shape id="文本框 12" o:spid="_x0000_s1042" type="#_x0000_t202" style="position:absolute;left:0;text-align:left;margin-left:98.85pt;margin-top:13.6pt;width:433.8pt;height:134.5pt;z-index:2516700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" stroked="f">
                <v:fill opacity="0"/>
                <v:textbox inset="0,0,0,0">
                  <w:txbxContent>
                    <w:tbl>
                      <w:tblPr>
                        <w:tblW w:w="8677" w:type="dxa"/>
                        <w:tblInd w:w="108" w:type="dxa"/>
                        <w:tblLayout w:type="fixed"/>
                        <w:tblLook w:val="04A0" w:firstRow="1" w:lastRow="0" w:firstColumn="1" w:lastColumn="0" w:noHBand="0" w:noVBand="1"/>
                      </w:tblPr>
                      <w:tblGrid>
                        <w:gridCol w:w="828"/>
                        <w:gridCol w:w="7849"/>
                      </w:tblGrid>
                      <w:tr w:rsidR="00326715">
                        <w:trPr>
                          <w:trHeight w:val="1036"/>
                        </w:trPr>
                        <w:tc>
                          <w:tcPr>
                            <w:tcW w:w="828" w:type="dxa"/>
                            <w:tcBorders>
                              <w:left w:val="single" w:sz="2" w:space="0" w:color="000000"/>
                            </w:tcBorders>
                            <w:shd w:val="clear" w:color="auto" w:fill="FFFFCC"/>
                          </w:tcPr>
                          <w:p w:rsidR="00326715" w:rsidRDefault="00326715">
                            <w:pPr>
                              <w:jc w:val="center"/>
                              <w:rPr>
                                <w:rFonts w:ascii="宋体" w:hAnsi="宋体" w:cs="宋体"/>
                                <w:szCs w:val="21"/>
                                <w:lang w:val="zh-CN"/>
                              </w:rPr>
                            </w:pPr>
                            <w:r>
                              <w:rPr>
                                <w:rFonts w:ascii="宋体" w:hAnsi="宋体" w:cs="宋体" w:hint="eastAsia"/>
                                <w:b/>
                                <w:bCs/>
                                <w:sz w:val="24"/>
                                <w:szCs w:val="22"/>
                              </w:rPr>
                              <w:t>员工情况</w:t>
                            </w:r>
                          </w:p>
                        </w:tc>
                        <w:tc>
                          <w:tcPr>
                            <w:tcW w:w="7849" w:type="dxa"/>
                            <w:shd w:val="clear" w:color="auto" w:fill="FFFFCC"/>
                          </w:tcPr>
                          <w:p w:rsidR="00326715" w:rsidRDefault="00326715">
                            <w:pPr>
                              <w:autoSpaceDE w:val="0"/>
                              <w:ind w:firstLine="420"/>
                              <w:jc w:val="left"/>
                              <w:rPr>
                                <w:rFonts w:ascii="宋体" w:hAnsi="宋体" w:cs="宋体"/>
                                <w:szCs w:val="21"/>
                                <w:lang w:val="zh-CN"/>
                              </w:rPr>
                            </w:pPr>
                            <w:r>
                              <w:rPr>
                                <w:rFonts w:ascii="宋体" w:hAnsi="宋体" w:cs="宋体" w:hint="eastAsia"/>
                                <w:szCs w:val="21"/>
                                <w:lang w:val="zh-CN"/>
                              </w:rPr>
                              <w:t>公司所有员工，根据薪酬模式分为小时工，月付工和提成工</w:t>
                            </w:r>
                          </w:p>
                          <w:p w:rsidR="00326715" w:rsidRDefault="00326715">
                            <w:pPr>
                              <w:autoSpaceDE w:val="0"/>
                              <w:ind w:firstLine="420"/>
                              <w:jc w:val="left"/>
                              <w:rPr>
                                <w:rFonts w:ascii="宋体" w:hAnsi="宋体" w:cs="宋体"/>
                                <w:szCs w:val="21"/>
                                <w:lang w:val="zh-CN"/>
                              </w:rPr>
                            </w:pPr>
                            <w:r>
                              <w:rPr>
                                <w:rFonts w:ascii="宋体" w:hAnsi="宋体" w:cs="宋体" w:hint="eastAsia"/>
                                <w:szCs w:val="21"/>
                                <w:lang w:val="zh-CN"/>
                              </w:rPr>
                              <w:t>工资管理人员，负责维护员工信息</w:t>
                            </w:r>
                          </w:p>
                        </w:tc>
                      </w:tr>
                      <w:tr w:rsidR="00326715">
                        <w:trPr>
                          <w:trHeight w:val="713"/>
                        </w:trPr>
                        <w:tc>
                          <w:tcPr>
                            <w:tcW w:w="828" w:type="dxa"/>
                            <w:tcBorders>
                              <w:left w:val="single" w:sz="2" w:space="0" w:color="000000"/>
                            </w:tcBorders>
                            <w:shd w:val="clear" w:color="auto" w:fill="FFFFCC"/>
                          </w:tcPr>
                          <w:p w:rsidR="00326715" w:rsidRDefault="00326715">
                            <w:pPr>
                              <w:rPr>
                                <w:rFonts w:ascii="宋体" w:hAnsi="宋体" w:cs="宋体"/>
                                <w:b/>
                                <w:bCs/>
                                <w:sz w:val="24"/>
                                <w:szCs w:val="22"/>
                              </w:rPr>
                            </w:pPr>
                            <w:r>
                              <w:rPr>
                                <w:rFonts w:ascii="宋体" w:hAnsi="宋体" w:cs="宋体" w:hint="eastAsia"/>
                                <w:b/>
                                <w:bCs/>
                                <w:sz w:val="24"/>
                                <w:szCs w:val="22"/>
                              </w:rPr>
                              <w:t>工资结算</w:t>
                            </w:r>
                          </w:p>
                          <w:p w:rsidR="00326715" w:rsidRDefault="00326715">
                            <w:pPr>
                              <w:rPr>
                                <w:rFonts w:ascii="宋体" w:hAnsi="宋体" w:cs="宋体"/>
                                <w:color w:val="000000"/>
                                <w:szCs w:val="21"/>
                              </w:rPr>
                            </w:pPr>
                          </w:p>
                        </w:tc>
                        <w:tc>
                          <w:tcPr>
                            <w:tcW w:w="7849" w:type="dxa"/>
                            <w:shd w:val="clear" w:color="auto" w:fill="FFFFCC"/>
                          </w:tcPr>
                          <w:p w:rsidR="00326715" w:rsidRDefault="00326715">
                            <w:pPr>
                              <w:autoSpaceDE w:val="0"/>
                              <w:jc w:val="left"/>
                              <w:rPr>
                                <w:rFonts w:ascii="宋体" w:hAnsi="宋体" w:cs="宋体"/>
                                <w:b/>
                                <w:bCs/>
                                <w:sz w:val="24"/>
                                <w:szCs w:val="22"/>
                              </w:rPr>
                            </w:pPr>
                            <w:r>
                              <w:rPr>
                                <w:rFonts w:ascii="宋体" w:hAnsi="宋体" w:cs="宋体"/>
                                <w:color w:val="000000"/>
                                <w:szCs w:val="21"/>
                              </w:rPr>
                              <w:t xml:space="preserve">    </w:t>
                            </w:r>
                            <w:r>
                              <w:rPr>
                                <w:rFonts w:ascii="宋体" w:hAnsi="宋体" w:cs="宋体" w:hint="eastAsia"/>
                                <w:color w:val="000000"/>
                                <w:szCs w:val="21"/>
                                <w:lang w:val="zh-CN"/>
                              </w:rPr>
                              <w:t>根据考勤表计算出的工作时间，完成项目统计，以及不同的薪酬计算方式统计每个员工的薪酬</w:t>
                            </w:r>
                          </w:p>
                        </w:tc>
                      </w:tr>
                      <w:tr w:rsidR="00326715">
                        <w:trPr>
                          <w:trHeight w:val="713"/>
                        </w:trPr>
                        <w:tc>
                          <w:tcPr>
                            <w:tcW w:w="828" w:type="dxa"/>
                            <w:tcBorders>
                              <w:left w:val="single" w:sz="2" w:space="0" w:color="000000"/>
                            </w:tcBorders>
                            <w:shd w:val="clear" w:color="auto" w:fill="FFFFCC"/>
                          </w:tcPr>
                          <w:p w:rsidR="00326715" w:rsidRDefault="00326715">
                            <w:pPr>
                              <w:rPr>
                                <w:rFonts w:ascii="宋体" w:hAnsi="宋体" w:cs="宋体"/>
                                <w:color w:val="000000"/>
                                <w:szCs w:val="21"/>
                              </w:rPr>
                            </w:pPr>
                            <w:r>
                              <w:rPr>
                                <w:rFonts w:ascii="宋体" w:hAnsi="宋体" w:cs="宋体" w:hint="eastAsia"/>
                                <w:b/>
                                <w:bCs/>
                                <w:sz w:val="24"/>
                                <w:szCs w:val="22"/>
                              </w:rPr>
                              <w:t>销售单</w:t>
                            </w:r>
                          </w:p>
                        </w:tc>
                        <w:tc>
                          <w:tcPr>
                            <w:tcW w:w="7849" w:type="dxa"/>
                            <w:shd w:val="clear" w:color="auto" w:fill="FFFFCC"/>
                          </w:tcPr>
                          <w:p w:rsidR="00326715" w:rsidRDefault="00326715">
                            <w:pPr>
                              <w:autoSpaceDE w:val="0"/>
                              <w:jc w:val="left"/>
                            </w:pPr>
                            <w:r>
                              <w:rPr>
                                <w:rFonts w:ascii="宋体" w:hAnsi="宋体" w:cs="宋体"/>
                                <w:color w:val="000000"/>
                                <w:szCs w:val="21"/>
                              </w:rPr>
                              <w:t xml:space="preserve">    </w:t>
                            </w:r>
                            <w:r>
                              <w:rPr>
                                <w:rFonts w:ascii="宋体" w:hAnsi="宋体" w:cs="宋体" w:hint="eastAsia"/>
                                <w:color w:val="000000"/>
                                <w:szCs w:val="21"/>
                              </w:rPr>
                              <w:t>销售单的负责员工，销售单的增删改查</w:t>
                            </w:r>
                          </w:p>
                        </w:tc>
                      </w:tr>
                    </w:tbl>
                    <w:p w:rsidR="00326715" w:rsidRDefault="00326715">
                      <w:r>
                        <w:t xml:space="preserve"> </w:t>
                      </w:r>
                    </w:p>
                  </w:txbxContent>
                </v:textbox>
                <w10:wrap type="square" side="largest" anchorx="page"/>
              </v:shape>
            </w:pict>
          </mc:Fallback>
        </mc:AlternateContent>
      </w:r>
      <w:bookmarkStart w:id="82" w:name="__RefHeading__9_316070629"/>
      <w:bookmarkEnd w:id="82"/>
      <w:r>
        <w:rPr>
          <w:rFonts w:asciiTheme="minorEastAsia" w:eastAsiaTheme="minorEastAsia" w:hAnsiTheme="minorEastAsia" w:cstheme="minorEastAsia" w:hint="eastAsia"/>
          <w:sz w:val="24"/>
          <w:szCs w:val="24"/>
        </w:rPr>
        <w:t xml:space="preserve">1.4参考资料  </w:t>
      </w:r>
      <w:r>
        <w:rPr>
          <w:rFonts w:asciiTheme="minorEastAsia" w:eastAsiaTheme="minorEastAsia" w:hAnsiTheme="minorEastAsia" w:cstheme="minorEastAsia" w:hint="eastAsia"/>
        </w:rPr>
        <w:t xml:space="preserve"> </w:t>
      </w:r>
    </w:p>
    <w:p w:rsidR="002915AD" w:rsidRDefault="00326715">
      <w:pPr>
        <w:numPr>
          <w:ilvl w:val="0"/>
          <w:numId w:val="5"/>
        </w:numPr>
        <w:spacing w:line="10" w:lineRule="atLeast"/>
        <w:rPr>
          <w:rFonts w:asciiTheme="minorEastAsia" w:hAnsiTheme="minorEastAsia" w:cstheme="minorEastAsia"/>
        </w:rPr>
      </w:pPr>
      <w:r>
        <w:rPr>
          <w:rFonts w:asciiTheme="minorEastAsia" w:hAnsiTheme="minorEastAsia" w:cstheme="minorEastAsia" w:hint="eastAsia"/>
        </w:rPr>
        <w:t>项目经核准的计划任务书</w:t>
      </w:r>
    </w:p>
    <w:p w:rsidR="002915AD" w:rsidRDefault="00326715">
      <w:pPr>
        <w:numPr>
          <w:ilvl w:val="0"/>
          <w:numId w:val="5"/>
        </w:numPr>
        <w:spacing w:line="10" w:lineRule="atLeast"/>
        <w:rPr>
          <w:rFonts w:asciiTheme="minorEastAsia" w:hAnsiTheme="minorEastAsia" w:cstheme="minorEastAsia"/>
          <w:szCs w:val="21"/>
        </w:rPr>
      </w:pPr>
      <w:r>
        <w:rPr>
          <w:rFonts w:asciiTheme="minorEastAsia" w:hAnsiTheme="minorEastAsia" w:cstheme="minorEastAsia" w:hint="eastAsia"/>
        </w:rPr>
        <w:t>项目开发计划</w:t>
      </w:r>
    </w:p>
    <w:p w:rsidR="002915AD" w:rsidRDefault="00326715">
      <w:pPr>
        <w:numPr>
          <w:ilvl w:val="0"/>
          <w:numId w:val="5"/>
        </w:numPr>
        <w:spacing w:line="10" w:lineRule="atLeast"/>
        <w:rPr>
          <w:rFonts w:asciiTheme="minorEastAsia" w:hAnsiTheme="minorEastAsia" w:cstheme="minorEastAsia"/>
          <w:szCs w:val="21"/>
        </w:rPr>
      </w:pPr>
      <w:r>
        <w:rPr>
          <w:rFonts w:asciiTheme="minorEastAsia" w:hAnsiTheme="minorEastAsia" w:cstheme="minorEastAsia" w:hint="eastAsia"/>
          <w:szCs w:val="21"/>
        </w:rPr>
        <w:t>软件工程文档模板</w:t>
      </w:r>
    </w:p>
    <w:p w:rsidR="002915AD" w:rsidRDefault="00326715">
      <w:pPr>
        <w:numPr>
          <w:ilvl w:val="0"/>
          <w:numId w:val="5"/>
        </w:numPr>
        <w:spacing w:line="10" w:lineRule="atLeast"/>
        <w:rPr>
          <w:rFonts w:asciiTheme="minorEastAsia" w:hAnsiTheme="minorEastAsia" w:cstheme="minorEastAsia"/>
        </w:rPr>
      </w:pPr>
      <w:r>
        <w:rPr>
          <w:rFonts w:asciiTheme="minorEastAsia" w:hAnsiTheme="minorEastAsia" w:cstheme="minorEastAsia" w:hint="eastAsia"/>
          <w:szCs w:val="21"/>
        </w:rPr>
        <w:t>史济民等 《软件工程——原理、方法与应用》（第二版） 高等教育出版社</w:t>
      </w:r>
    </w:p>
    <w:p w:rsidR="002915AD" w:rsidRDefault="00326715">
      <w:pPr>
        <w:pStyle w:val="1"/>
        <w:spacing w:before="0" w:after="0" w:line="10" w:lineRule="atLeast"/>
        <w:rPr>
          <w:rFonts w:asciiTheme="minorEastAsia" w:hAnsiTheme="minorEastAsia" w:cstheme="minorEastAsia"/>
          <w:sz w:val="32"/>
          <w:szCs w:val="32"/>
        </w:rPr>
      </w:pPr>
      <w:bookmarkStart w:id="83" w:name="__RefHeading__11_316070629"/>
      <w:bookmarkEnd w:id="83"/>
      <w:r>
        <w:rPr>
          <w:rFonts w:asciiTheme="minorEastAsia" w:hAnsiTheme="minorEastAsia" w:cstheme="minorEastAsia" w:hint="eastAsia"/>
          <w:sz w:val="32"/>
          <w:szCs w:val="32"/>
        </w:rPr>
        <w:t>2.总体设计</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84" w:name="__RefHeading__13_316070629"/>
      <w:bookmarkEnd w:id="84"/>
      <w:r>
        <w:rPr>
          <w:rFonts w:asciiTheme="minorEastAsia" w:eastAsiaTheme="minorEastAsia" w:hAnsiTheme="minorEastAsia" w:cstheme="minorEastAsia" w:hint="eastAsia"/>
          <w:sz w:val="24"/>
          <w:szCs w:val="24"/>
        </w:rPr>
        <w:t>2.1需求概述</w:t>
      </w:r>
    </w:p>
    <w:p w:rsidR="002915AD" w:rsidRDefault="00326715">
      <w:pPr>
        <w:spacing w:line="10" w:lineRule="atLeast"/>
        <w:rPr>
          <w:rFonts w:asciiTheme="minorEastAsia" w:hAnsiTheme="minorEastAsia" w:cstheme="minorEastAsia"/>
          <w:sz w:val="24"/>
          <w:szCs w:val="21"/>
        </w:rPr>
      </w:pPr>
      <w:r>
        <w:rPr>
          <w:rFonts w:asciiTheme="minorEastAsia" w:hAnsiTheme="minorEastAsia" w:cstheme="minorEastAsia" w:hint="eastAsia"/>
        </w:rPr>
        <w:t xml:space="preserve">    本系统将在整个公司的个人员工桌面上运行，对于安全审计的原因，员工只能访问和编辑自己的工卡和采购订单。该系统将保留公司所有员工的信息（顶点目前拥有约5000名员工）世界）。系统必须按指定的方法按时支付每位员工的正确数量（见以后可能的付款方式。由于成本的原因，不想取代他们的遗产之一数据库，项目管理数据库，包含有关项目和费用的所有信息数。新系统必须与现有的项目管理数据库（DB2数据库）一起工作。在IBM主机上运行。工资系统将访问，但不更新，在项目中存储的信息管理数据库。</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Cs w:val="21"/>
        </w:rPr>
        <w:t xml:space="preserve">    本系统是针对企业对员工的工资结算而开发的，主要用于计算和统计员工一天的工作时间和相对应的工资情况，实现了工资计算智能化。系统有效的实现了工资计算的自动化，减轻管理人员的工作负担，高效率，精确的统计了员工的工作时间，并避免人为操作的错误和</w:t>
      </w:r>
      <w:r>
        <w:rPr>
          <w:rFonts w:asciiTheme="minorEastAsia" w:hAnsiTheme="minorEastAsia" w:cstheme="minorEastAsia" w:hint="eastAsia"/>
          <w:szCs w:val="21"/>
        </w:rPr>
        <w:lastRenderedPageBreak/>
        <w:t>不规范行为。该系统</w:t>
      </w:r>
      <w:r>
        <w:rPr>
          <w:rFonts w:asciiTheme="minorEastAsia" w:hAnsiTheme="minorEastAsia" w:cstheme="minorEastAsia" w:hint="eastAsia"/>
          <w:color w:val="000000"/>
        </w:rPr>
        <w:t>将实现员工提交成果网上实现，结果审核通过之后才会发放工资，减少由于人工统计产生的错误以及避免检查时间的浪费。</w:t>
      </w:r>
    </w:p>
    <w:p w:rsidR="002915AD" w:rsidRDefault="00326715">
      <w:pPr>
        <w:pStyle w:val="2"/>
        <w:spacing w:before="0" w:after="0" w:line="10" w:lineRule="atLeast"/>
        <w:rPr>
          <w:rFonts w:asciiTheme="minorEastAsia" w:eastAsiaTheme="minorEastAsia" w:hAnsiTheme="minorEastAsia" w:cstheme="minorEastAsia"/>
          <w:sz w:val="24"/>
          <w:szCs w:val="24"/>
        </w:rPr>
      </w:pPr>
      <w:bookmarkStart w:id="85" w:name="__RefHeading__15_316070629"/>
      <w:bookmarkEnd w:id="85"/>
      <w:r>
        <w:rPr>
          <w:rFonts w:asciiTheme="minorEastAsia" w:eastAsiaTheme="minorEastAsia" w:hAnsiTheme="minorEastAsia" w:cstheme="minorEastAsia" w:hint="eastAsia"/>
          <w:sz w:val="24"/>
          <w:szCs w:val="24"/>
        </w:rPr>
        <w:t>2.2软件结构</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员工工资管理系统总体结构：</w:t>
      </w:r>
    </w:p>
    <w:p w:rsidR="002915AD" w:rsidRDefault="00326715" w:rsidP="00165B1E">
      <w:pPr>
        <w:spacing w:line="10" w:lineRule="atLeast"/>
        <w:jc w:val="center"/>
        <w:rPr>
          <w:rFonts w:asciiTheme="minorEastAsia" w:hAnsiTheme="minorEastAsia" w:cstheme="minorEastAsia"/>
          <w:b/>
          <w:bCs/>
        </w:rPr>
      </w:pPr>
      <w:r>
        <w:rPr>
          <w:rFonts w:asciiTheme="minorEastAsia" w:hAnsiTheme="minorEastAsia" w:cstheme="minorEastAsia" w:hint="eastAsia"/>
          <w:noProof/>
        </w:rPr>
        <w:drawing>
          <wp:inline distT="0" distB="0" distL="114300" distR="114300">
            <wp:extent cx="5509260" cy="1572710"/>
            <wp:effectExtent l="0" t="0" r="0" b="8890"/>
            <wp:docPr id="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
                    <pic:cNvPicPr>
                      <a:picLocks noChangeAspect="1"/>
                    </pic:cNvPicPr>
                  </pic:nvPicPr>
                  <pic:blipFill>
                    <a:blip r:embed="rId22"/>
                    <a:stretch>
                      <a:fillRect/>
                    </a:stretch>
                  </pic:blipFill>
                  <pic:spPr>
                    <a:xfrm>
                      <a:off x="0" y="0"/>
                      <a:ext cx="5534219" cy="1579835"/>
                    </a:xfrm>
                    <a:prstGeom prst="rect">
                      <a:avLst/>
                    </a:prstGeom>
                    <a:noFill/>
                    <a:ln w="9525">
                      <a:noFill/>
                    </a:ln>
                  </pic:spPr>
                </pic:pic>
              </a:graphicData>
            </a:graphic>
          </wp:inline>
        </w:drawing>
      </w:r>
    </w:p>
    <w:p w:rsidR="002915AD" w:rsidRDefault="002915AD">
      <w:pPr>
        <w:spacing w:line="10" w:lineRule="atLeast"/>
        <w:rPr>
          <w:rFonts w:asciiTheme="minorEastAsia" w:hAnsiTheme="minorEastAsia" w:cstheme="minorEastAsia"/>
        </w:rPr>
      </w:pPr>
    </w:p>
    <w:p w:rsidR="002915AD" w:rsidRPr="008D202F" w:rsidRDefault="00326715">
      <w:pPr>
        <w:pStyle w:val="1"/>
        <w:spacing w:before="0" w:after="0" w:line="10" w:lineRule="atLeast"/>
        <w:rPr>
          <w:rFonts w:asciiTheme="minorEastAsia" w:hAnsiTheme="minorEastAsia" w:cstheme="minorEastAsia"/>
          <w:sz w:val="32"/>
          <w:szCs w:val="32"/>
        </w:rPr>
      </w:pPr>
      <w:bookmarkStart w:id="86" w:name="__RefHeading__17_316070629"/>
      <w:bookmarkEnd w:id="86"/>
      <w:r w:rsidRPr="008D202F">
        <w:rPr>
          <w:rFonts w:asciiTheme="minorEastAsia" w:hAnsiTheme="minorEastAsia" w:cstheme="minorEastAsia" w:hint="eastAsia"/>
          <w:sz w:val="32"/>
          <w:szCs w:val="32"/>
        </w:rPr>
        <w:t>3．程序描述</w:t>
      </w:r>
    </w:p>
    <w:p w:rsidR="002915AD" w:rsidRDefault="00326715">
      <w:pPr>
        <w:pStyle w:val="2"/>
        <w:spacing w:before="0" w:after="0" w:line="10" w:lineRule="atLeast"/>
        <w:rPr>
          <w:rFonts w:asciiTheme="minorEastAsia" w:eastAsiaTheme="minorEastAsia" w:hAnsiTheme="minorEastAsia" w:cstheme="minorEastAsia"/>
          <w:color w:val="000000"/>
          <w:sz w:val="24"/>
          <w:szCs w:val="24"/>
        </w:rPr>
      </w:pPr>
      <w:bookmarkStart w:id="87" w:name="__RefHeading__19_316070629"/>
      <w:bookmarkEnd w:id="87"/>
      <w:r>
        <w:rPr>
          <w:rFonts w:asciiTheme="minorEastAsia" w:eastAsiaTheme="minorEastAsia" w:hAnsiTheme="minorEastAsia" w:cstheme="minorEastAsia" w:hint="eastAsia"/>
          <w:sz w:val="24"/>
          <w:szCs w:val="24"/>
        </w:rPr>
        <w:t>3.1 登录</w:t>
      </w:r>
    </w:p>
    <w:p w:rsidR="002915AD" w:rsidRDefault="00326715">
      <w:pPr>
        <w:spacing w:line="10" w:lineRule="atLeast"/>
        <w:rPr>
          <w:rFonts w:asciiTheme="minorEastAsia" w:hAnsiTheme="minorEastAsia" w:cstheme="minorEastAsia"/>
          <w:b/>
          <w:sz w:val="24"/>
        </w:rPr>
      </w:pPr>
      <w:r>
        <w:rPr>
          <w:rFonts w:asciiTheme="minorEastAsia" w:hAnsiTheme="minorEastAsia" w:cstheme="minorEastAsia" w:hint="eastAsia"/>
          <w:color w:val="000000"/>
        </w:rPr>
        <w:t>功能描述：用户输入用户名，密码，登录系统。用户分为两种身份(管理员和员工)，管理员可以设置员工。</w:t>
      </w:r>
    </w:p>
    <w:p w:rsidR="002915AD" w:rsidRDefault="00326715">
      <w:pPr>
        <w:spacing w:line="10" w:lineRule="atLeast"/>
        <w:rPr>
          <w:rFonts w:asciiTheme="minorEastAsia" w:hAnsiTheme="minorEastAsia" w:cstheme="minorEastAsia"/>
          <w:b/>
          <w:sz w:val="24"/>
        </w:rPr>
      </w:pPr>
      <w:r>
        <w:rPr>
          <w:rFonts w:asciiTheme="minorEastAsia" w:hAnsiTheme="minorEastAsia" w:cstheme="minorEastAsia" w:hint="eastAsia"/>
          <w:b/>
          <w:sz w:val="24"/>
        </w:rPr>
        <w:t>性能：</w:t>
      </w:r>
    </w:p>
    <w:p w:rsidR="002915AD" w:rsidRDefault="00326715">
      <w:pPr>
        <w:spacing w:line="10" w:lineRule="atLeast"/>
        <w:ind w:firstLine="420"/>
        <w:rPr>
          <w:rFonts w:asciiTheme="minorEastAsia" w:hAnsiTheme="minorEastAsia" w:cstheme="minorEastAsia"/>
          <w:color w:val="000000"/>
        </w:rPr>
      </w:pPr>
      <w:r>
        <w:rPr>
          <w:rFonts w:asciiTheme="minorEastAsia" w:hAnsiTheme="minorEastAsia" w:cstheme="minorEastAsia" w:hint="eastAsia"/>
          <w:b/>
          <w:sz w:val="24"/>
        </w:rPr>
        <w:t>可理解性：</w:t>
      </w:r>
      <w:r>
        <w:rPr>
          <w:rFonts w:asciiTheme="minorEastAsia" w:hAnsiTheme="minorEastAsia" w:cstheme="minorEastAsia" w:hint="eastAsia"/>
          <w:bCs/>
          <w:sz w:val="24"/>
        </w:rPr>
        <w:t>前台采用了良好的错误提示，而且对于数据的格式，前后端都有验证，也就是说既保证了优雅的用户体验，又确保了系统的安全性</w:t>
      </w:r>
    </w:p>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输入项：</w:t>
      </w:r>
    </w:p>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表3-1-1</w:t>
      </w:r>
    </w:p>
    <w:tbl>
      <w:tblPr>
        <w:tblW w:w="8188" w:type="dxa"/>
        <w:tblInd w:w="108" w:type="dxa"/>
        <w:tblLayout w:type="fixed"/>
        <w:tblLook w:val="04A0" w:firstRow="1" w:lastRow="0" w:firstColumn="1" w:lastColumn="0" w:noHBand="0" w:noVBand="1"/>
      </w:tblPr>
      <w:tblGrid>
        <w:gridCol w:w="1974"/>
        <w:gridCol w:w="6214"/>
      </w:tblGrid>
      <w:tr w:rsidR="002915AD">
        <w:trPr>
          <w:trHeight w:val="200"/>
        </w:trPr>
        <w:tc>
          <w:tcPr>
            <w:tcW w:w="1974" w:type="dxa"/>
            <w:tcBorders>
              <w:top w:val="single" w:sz="4" w:space="0" w:color="000000"/>
              <w:left w:val="single" w:sz="4" w:space="0" w:color="000000"/>
              <w:bottom w:val="single" w:sz="4" w:space="0" w:color="000000"/>
            </w:tcBorders>
            <w:shd w:val="clear" w:color="auto" w:fill="A6A6A6"/>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名称</w:t>
            </w:r>
          </w:p>
        </w:tc>
        <w:tc>
          <w:tcPr>
            <w:tcW w:w="6214" w:type="dxa"/>
            <w:tcBorders>
              <w:top w:val="single" w:sz="4" w:space="0" w:color="000000"/>
              <w:left w:val="single" w:sz="4" w:space="0" w:color="000000"/>
              <w:bottom w:val="single" w:sz="4" w:space="0" w:color="000000"/>
              <w:right w:val="single" w:sz="4" w:space="0" w:color="000000"/>
            </w:tcBorders>
            <w:shd w:val="clear" w:color="auto" w:fill="A6A6A6"/>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说明</w:t>
            </w:r>
          </w:p>
        </w:tc>
      </w:tr>
      <w:tr w:rsidR="002915AD">
        <w:trPr>
          <w:trHeight w:val="263"/>
        </w:trPr>
        <w:tc>
          <w:tcPr>
            <w:tcW w:w="1974"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用户名</w:t>
            </w:r>
          </w:p>
        </w:tc>
        <w:tc>
          <w:tcPr>
            <w:tcW w:w="621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员工的id或管理员的id</w:t>
            </w:r>
          </w:p>
        </w:tc>
      </w:tr>
      <w:tr w:rsidR="002915AD">
        <w:trPr>
          <w:trHeight w:val="244"/>
        </w:trPr>
        <w:tc>
          <w:tcPr>
            <w:tcW w:w="1974"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密码</w:t>
            </w:r>
          </w:p>
        </w:tc>
        <w:tc>
          <w:tcPr>
            <w:tcW w:w="621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员工或管理员的密码</w:t>
            </w:r>
          </w:p>
        </w:tc>
      </w:tr>
      <w:tr w:rsidR="002915AD">
        <w:trPr>
          <w:trHeight w:val="268"/>
        </w:trPr>
        <w:tc>
          <w:tcPr>
            <w:tcW w:w="1974" w:type="dxa"/>
            <w:tcBorders>
              <w:top w:val="single" w:sz="4" w:space="0" w:color="000000"/>
              <w:left w:val="single" w:sz="4" w:space="0" w:color="000000"/>
              <w:bottom w:val="single" w:sz="4" w:space="0" w:color="000000"/>
            </w:tcBorders>
            <w:shd w:val="clear" w:color="auto" w:fill="auto"/>
          </w:tcPr>
          <w:p w:rsidR="002915AD" w:rsidRDefault="002915AD">
            <w:pPr>
              <w:spacing w:line="10" w:lineRule="atLeast"/>
              <w:rPr>
                <w:rFonts w:asciiTheme="minorEastAsia" w:hAnsiTheme="minorEastAsia" w:cstheme="minorEastAsia"/>
                <w:color w:val="000000"/>
              </w:rPr>
            </w:pPr>
          </w:p>
        </w:tc>
        <w:tc>
          <w:tcPr>
            <w:tcW w:w="621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2915AD">
            <w:pPr>
              <w:spacing w:line="10" w:lineRule="atLeast"/>
              <w:rPr>
                <w:rFonts w:asciiTheme="minorEastAsia" w:hAnsiTheme="minorEastAsia" w:cstheme="minorEastAsia"/>
                <w:color w:val="000000"/>
              </w:rPr>
            </w:pPr>
          </w:p>
        </w:tc>
      </w:tr>
    </w:tbl>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输出项：</w:t>
      </w:r>
      <w:r>
        <w:rPr>
          <w:rFonts w:asciiTheme="minorEastAsia" w:hAnsiTheme="minorEastAsia" w:cstheme="minorEastAsia" w:hint="eastAsia"/>
          <w:color w:val="000000"/>
        </w:rPr>
        <w:tab/>
      </w:r>
      <w:r>
        <w:rPr>
          <w:rFonts w:asciiTheme="minorEastAsia" w:hAnsiTheme="minorEastAsia" w:cstheme="minorEastAsia" w:hint="eastAsia"/>
          <w:color w:val="000000"/>
        </w:rPr>
        <w:tab/>
      </w:r>
      <w:r>
        <w:rPr>
          <w:rFonts w:asciiTheme="minorEastAsia" w:hAnsiTheme="minorEastAsia" w:cstheme="minorEastAsia" w:hint="eastAsia"/>
          <w:color w:val="000000"/>
        </w:rPr>
        <w:tab/>
      </w:r>
      <w:r>
        <w:rPr>
          <w:rFonts w:asciiTheme="minorEastAsia" w:hAnsiTheme="minorEastAsia" w:cstheme="minorEastAsia" w:hint="eastAsia"/>
          <w:color w:val="000000"/>
        </w:rPr>
        <w:tab/>
      </w:r>
      <w:r>
        <w:rPr>
          <w:rFonts w:asciiTheme="minorEastAsia" w:hAnsiTheme="minorEastAsia" w:cstheme="minorEastAsia" w:hint="eastAsia"/>
          <w:color w:val="000000"/>
        </w:rPr>
        <w:tab/>
      </w:r>
      <w:r>
        <w:rPr>
          <w:rFonts w:asciiTheme="minorEastAsia" w:hAnsiTheme="minorEastAsia" w:cstheme="minorEastAsia" w:hint="eastAsia"/>
          <w:color w:val="000000"/>
        </w:rPr>
        <w:tab/>
      </w:r>
      <w:r>
        <w:rPr>
          <w:rFonts w:asciiTheme="minorEastAsia" w:hAnsiTheme="minorEastAsia" w:cstheme="minorEastAsia" w:hint="eastAsia"/>
          <w:color w:val="000000"/>
        </w:rPr>
        <w:tab/>
        <w:t>表3-1-2</w:t>
      </w:r>
    </w:p>
    <w:tbl>
      <w:tblPr>
        <w:tblW w:w="8232" w:type="dxa"/>
        <w:tblInd w:w="108" w:type="dxa"/>
        <w:tblLayout w:type="fixed"/>
        <w:tblLook w:val="04A0" w:firstRow="1" w:lastRow="0" w:firstColumn="1" w:lastColumn="0" w:noHBand="0" w:noVBand="1"/>
      </w:tblPr>
      <w:tblGrid>
        <w:gridCol w:w="1985"/>
        <w:gridCol w:w="6247"/>
      </w:tblGrid>
      <w:tr w:rsidR="002915AD">
        <w:trPr>
          <w:trHeight w:val="243"/>
        </w:trPr>
        <w:tc>
          <w:tcPr>
            <w:tcW w:w="1985" w:type="dxa"/>
            <w:tcBorders>
              <w:top w:val="single" w:sz="4" w:space="0" w:color="000000"/>
              <w:left w:val="single" w:sz="4" w:space="0" w:color="000000"/>
              <w:bottom w:val="single" w:sz="4" w:space="0" w:color="000000"/>
            </w:tcBorders>
            <w:shd w:val="clear" w:color="auto" w:fill="A6A6A6"/>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名称</w:t>
            </w:r>
          </w:p>
        </w:tc>
        <w:tc>
          <w:tcPr>
            <w:tcW w:w="6247" w:type="dxa"/>
            <w:tcBorders>
              <w:top w:val="single" w:sz="4" w:space="0" w:color="000000"/>
              <w:left w:val="single" w:sz="4" w:space="0" w:color="000000"/>
              <w:bottom w:val="single" w:sz="4" w:space="0" w:color="000000"/>
              <w:right w:val="single" w:sz="4" w:space="0" w:color="000000"/>
            </w:tcBorders>
            <w:shd w:val="clear" w:color="auto" w:fill="A6A6A6"/>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说明</w:t>
            </w:r>
          </w:p>
        </w:tc>
      </w:tr>
      <w:tr w:rsidR="002915AD">
        <w:trPr>
          <w:trHeight w:val="320"/>
        </w:trPr>
        <w:tc>
          <w:tcPr>
            <w:tcW w:w="1985"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系统主界面</w:t>
            </w:r>
          </w:p>
        </w:tc>
        <w:tc>
          <w:tcPr>
            <w:tcW w:w="6247"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用户名、密码验证通过登录系统成功</w:t>
            </w:r>
          </w:p>
        </w:tc>
      </w:tr>
      <w:tr w:rsidR="002915AD">
        <w:trPr>
          <w:trHeight w:val="320"/>
        </w:trPr>
        <w:tc>
          <w:tcPr>
            <w:tcW w:w="1985" w:type="dxa"/>
            <w:tcBorders>
              <w:top w:val="single" w:sz="4" w:space="0" w:color="000000"/>
              <w:left w:val="single" w:sz="4" w:space="0" w:color="000000"/>
              <w:bottom w:val="single" w:sz="4" w:space="0" w:color="000000"/>
            </w:tcBorders>
            <w:shd w:val="clear" w:color="auto" w:fill="auto"/>
          </w:tcPr>
          <w:p w:rsidR="002915AD" w:rsidRDefault="002915AD">
            <w:pPr>
              <w:spacing w:line="10" w:lineRule="atLeast"/>
              <w:rPr>
                <w:rFonts w:asciiTheme="minorEastAsia" w:hAnsiTheme="minorEastAsia" w:cstheme="minorEastAsia"/>
                <w:color w:val="000000"/>
              </w:rPr>
            </w:pPr>
          </w:p>
        </w:tc>
        <w:tc>
          <w:tcPr>
            <w:tcW w:w="6247"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2915AD">
            <w:pPr>
              <w:spacing w:line="10" w:lineRule="atLeast"/>
              <w:jc w:val="center"/>
              <w:rPr>
                <w:rFonts w:asciiTheme="minorEastAsia" w:hAnsiTheme="minorEastAsia" w:cstheme="minorEastAsia"/>
                <w:color w:val="000000"/>
              </w:rPr>
            </w:pPr>
          </w:p>
        </w:tc>
      </w:tr>
    </w:tbl>
    <w:p w:rsidR="00326715" w:rsidRDefault="00326715">
      <w:pPr>
        <w:spacing w:line="10" w:lineRule="atLeast"/>
        <w:rPr>
          <w:rFonts w:asciiTheme="minorEastAsia" w:hAnsiTheme="minorEastAsia" w:cstheme="minorEastAsia"/>
          <w:b/>
          <w:bCs/>
        </w:rPr>
      </w:pP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b/>
          <w:bCs/>
        </w:rPr>
        <w:t>存储分配：</w:t>
      </w:r>
    </w:p>
    <w:p w:rsidR="00326715" w:rsidRDefault="00326715">
      <w:pPr>
        <w:spacing w:line="10" w:lineRule="atLeast"/>
        <w:rPr>
          <w:rFonts w:asciiTheme="minorEastAsia" w:hAnsiTheme="minorEastAsia" w:cstheme="minorEastAsia"/>
        </w:rPr>
      </w:pPr>
    </w:p>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app_card的数据字典：</w:t>
      </w:r>
    </w:p>
    <w:tbl>
      <w:tblPr>
        <w:tblW w:w="8527" w:type="dxa"/>
        <w:tblLayout w:type="fixed"/>
        <w:tblLook w:val="04A0" w:firstRow="1" w:lastRow="0" w:firstColumn="1" w:lastColumn="0" w:noHBand="0" w:noVBand="1"/>
      </w:tblPr>
      <w:tblGrid>
        <w:gridCol w:w="1520"/>
        <w:gridCol w:w="1208"/>
        <w:gridCol w:w="960"/>
        <w:gridCol w:w="1177"/>
        <w:gridCol w:w="975"/>
        <w:gridCol w:w="1242"/>
        <w:gridCol w:w="1445"/>
      </w:tblGrid>
      <w:tr w:rsidR="002915AD">
        <w:trPr>
          <w:trHeight w:val="351"/>
        </w:trPr>
        <w:tc>
          <w:tcPr>
            <w:tcW w:w="152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字段名</w:t>
            </w:r>
          </w:p>
        </w:tc>
        <w:tc>
          <w:tcPr>
            <w:tcW w:w="1208"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数据类型</w:t>
            </w:r>
          </w:p>
        </w:tc>
        <w:tc>
          <w:tcPr>
            <w:tcW w:w="96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长度</w:t>
            </w:r>
          </w:p>
        </w:tc>
        <w:tc>
          <w:tcPr>
            <w:tcW w:w="1177"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可否为空</w:t>
            </w:r>
          </w:p>
        </w:tc>
        <w:tc>
          <w:tcPr>
            <w:tcW w:w="97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键引用</w:t>
            </w:r>
          </w:p>
        </w:tc>
        <w:tc>
          <w:tcPr>
            <w:tcW w:w="1242"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字段含义</w:t>
            </w:r>
          </w:p>
        </w:tc>
        <w:tc>
          <w:tcPr>
            <w:tcW w:w="144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备注</w:t>
            </w:r>
          </w:p>
        </w:tc>
      </w:tr>
      <w:tr w:rsidR="002915AD">
        <w:trPr>
          <w:trHeight w:val="351"/>
        </w:trPr>
        <w:tc>
          <w:tcPr>
            <w:tcW w:w="152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Cardid_id</w:t>
            </w:r>
          </w:p>
        </w:tc>
        <w:tc>
          <w:tcPr>
            <w:tcW w:w="1208"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int</w:t>
            </w:r>
          </w:p>
        </w:tc>
        <w:tc>
          <w:tcPr>
            <w:tcW w:w="96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77"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主键</w:t>
            </w:r>
          </w:p>
        </w:tc>
        <w:tc>
          <w:tcPr>
            <w:tcW w:w="1242"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ID</w:t>
            </w:r>
          </w:p>
        </w:tc>
        <w:tc>
          <w:tcPr>
            <w:tcW w:w="1445" w:type="dxa"/>
            <w:tcBorders>
              <w:top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start</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int</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51"/>
        </w:trPr>
        <w:tc>
          <w:tcPr>
            <w:tcW w:w="1520" w:type="dxa"/>
            <w:shd w:val="clear" w:color="auto" w:fill="auto"/>
            <w:vAlign w:val="center"/>
          </w:tcPr>
          <w:p w:rsidR="002915AD" w:rsidRDefault="00326715">
            <w:pPr>
              <w:spacing w:line="10" w:lineRule="atLeast"/>
              <w:ind w:firstLineChars="200" w:firstLine="420"/>
              <w:rPr>
                <w:rFonts w:asciiTheme="minorEastAsia" w:hAnsiTheme="minorEastAsia" w:cstheme="minorEastAsia"/>
                <w:szCs w:val="21"/>
              </w:rPr>
            </w:pPr>
            <w:r>
              <w:rPr>
                <w:rFonts w:asciiTheme="minorEastAsia" w:hAnsiTheme="minorEastAsia" w:cstheme="minorEastAsia" w:hint="eastAsia"/>
                <w:szCs w:val="21"/>
              </w:rPr>
              <w:t>over</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int</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data</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data</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30</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hours</w:t>
            </w:r>
          </w:p>
        </w:tc>
        <w:tc>
          <w:tcPr>
            <w:tcW w:w="1208"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int</w:t>
            </w:r>
          </w:p>
        </w:tc>
        <w:tc>
          <w:tcPr>
            <w:tcW w:w="960"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77"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bl>
    <w:p w:rsidR="00326715" w:rsidRDefault="00326715">
      <w:pPr>
        <w:spacing w:line="10" w:lineRule="atLeast"/>
        <w:rPr>
          <w:rFonts w:asciiTheme="minorEastAsia" w:hAnsiTheme="minorEastAsia" w:cstheme="minorEastAsia"/>
        </w:rPr>
      </w:pPr>
    </w:p>
    <w:p w:rsidR="00F549E3" w:rsidRDefault="00F549E3">
      <w:pPr>
        <w:spacing w:line="10" w:lineRule="atLeast"/>
        <w:rPr>
          <w:rFonts w:asciiTheme="minorEastAsia" w:hAnsiTheme="minorEastAsia" w:cstheme="minorEastAsia"/>
        </w:rPr>
      </w:pPr>
    </w:p>
    <w:p w:rsidR="00F549E3" w:rsidRPr="00F549E3" w:rsidRDefault="00326715">
      <w:pPr>
        <w:spacing w:line="10" w:lineRule="atLeast"/>
        <w:rPr>
          <w:rFonts w:asciiTheme="minorEastAsia" w:hAnsiTheme="minorEastAsia" w:cstheme="minorEastAsia"/>
        </w:rPr>
      </w:pPr>
      <w:r>
        <w:rPr>
          <w:rFonts w:asciiTheme="minorEastAsia" w:hAnsiTheme="minorEastAsia" w:cstheme="minorEastAsia" w:hint="eastAsia"/>
        </w:rPr>
        <w:lastRenderedPageBreak/>
        <w:t>app_people的数据字典：</w:t>
      </w:r>
    </w:p>
    <w:tbl>
      <w:tblPr>
        <w:tblW w:w="8527" w:type="dxa"/>
        <w:tblLayout w:type="fixed"/>
        <w:tblLook w:val="04A0" w:firstRow="1" w:lastRow="0" w:firstColumn="1" w:lastColumn="0" w:noHBand="0" w:noVBand="1"/>
      </w:tblPr>
      <w:tblGrid>
        <w:gridCol w:w="1520"/>
        <w:gridCol w:w="1350"/>
        <w:gridCol w:w="818"/>
        <w:gridCol w:w="1203"/>
        <w:gridCol w:w="990"/>
        <w:gridCol w:w="1201"/>
        <w:gridCol w:w="1445"/>
      </w:tblGrid>
      <w:tr w:rsidR="002915AD">
        <w:trPr>
          <w:trHeight w:val="351"/>
        </w:trPr>
        <w:tc>
          <w:tcPr>
            <w:tcW w:w="152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字段名</w:t>
            </w:r>
          </w:p>
        </w:tc>
        <w:tc>
          <w:tcPr>
            <w:tcW w:w="135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数据类型</w:t>
            </w:r>
          </w:p>
        </w:tc>
        <w:tc>
          <w:tcPr>
            <w:tcW w:w="818"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长度</w:t>
            </w:r>
          </w:p>
        </w:tc>
        <w:tc>
          <w:tcPr>
            <w:tcW w:w="1203"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可否为空</w:t>
            </w:r>
          </w:p>
        </w:tc>
        <w:tc>
          <w:tcPr>
            <w:tcW w:w="99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键引用</w:t>
            </w:r>
          </w:p>
        </w:tc>
        <w:tc>
          <w:tcPr>
            <w:tcW w:w="1201"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字段含义</w:t>
            </w:r>
          </w:p>
        </w:tc>
        <w:tc>
          <w:tcPr>
            <w:tcW w:w="144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备注</w:t>
            </w:r>
          </w:p>
        </w:tc>
      </w:tr>
      <w:tr w:rsidR="002915AD">
        <w:trPr>
          <w:trHeight w:val="351"/>
        </w:trPr>
        <w:tc>
          <w:tcPr>
            <w:tcW w:w="152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peopleid</w:t>
            </w:r>
          </w:p>
        </w:tc>
        <w:tc>
          <w:tcPr>
            <w:tcW w:w="135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int</w:t>
            </w:r>
          </w:p>
        </w:tc>
        <w:tc>
          <w:tcPr>
            <w:tcW w:w="818"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203"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9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主键</w:t>
            </w:r>
          </w:p>
        </w:tc>
        <w:tc>
          <w:tcPr>
            <w:tcW w:w="1201"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ID</w:t>
            </w:r>
          </w:p>
        </w:tc>
        <w:tc>
          <w:tcPr>
            <w:tcW w:w="1445" w:type="dxa"/>
            <w:tcBorders>
              <w:top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name</w:t>
            </w:r>
          </w:p>
        </w:tc>
        <w:tc>
          <w:tcPr>
            <w:tcW w:w="135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81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30</w:t>
            </w:r>
          </w:p>
        </w:tc>
        <w:tc>
          <w:tcPr>
            <w:tcW w:w="1203"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9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01"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nation</w:t>
            </w:r>
          </w:p>
        </w:tc>
        <w:tc>
          <w:tcPr>
            <w:tcW w:w="135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81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7</w:t>
            </w:r>
          </w:p>
        </w:tc>
        <w:tc>
          <w:tcPr>
            <w:tcW w:w="1203"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90"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01"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sex</w:t>
            </w:r>
          </w:p>
        </w:tc>
        <w:tc>
          <w:tcPr>
            <w:tcW w:w="1350" w:type="dxa"/>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tinyint</w:t>
            </w:r>
          </w:p>
        </w:tc>
        <w:tc>
          <w:tcPr>
            <w:tcW w:w="81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w:t>
            </w:r>
          </w:p>
        </w:tc>
        <w:tc>
          <w:tcPr>
            <w:tcW w:w="1203"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90"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01"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phone</w:t>
            </w:r>
          </w:p>
        </w:tc>
        <w:tc>
          <w:tcPr>
            <w:tcW w:w="135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81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203"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90"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01"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email</w:t>
            </w:r>
          </w:p>
        </w:tc>
        <w:tc>
          <w:tcPr>
            <w:tcW w:w="135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81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254</w:t>
            </w:r>
          </w:p>
        </w:tc>
        <w:tc>
          <w:tcPr>
            <w:tcW w:w="1203"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90"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01"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address</w:t>
            </w:r>
          </w:p>
        </w:tc>
        <w:tc>
          <w:tcPr>
            <w:tcW w:w="135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81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50</w:t>
            </w:r>
          </w:p>
        </w:tc>
        <w:tc>
          <w:tcPr>
            <w:tcW w:w="1203"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90"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01"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birthday</w:t>
            </w:r>
          </w:p>
        </w:tc>
        <w:tc>
          <w:tcPr>
            <w:tcW w:w="135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Data</w:t>
            </w:r>
          </w:p>
        </w:tc>
        <w:tc>
          <w:tcPr>
            <w:tcW w:w="818"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203"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90"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01"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data</w:t>
            </w:r>
          </w:p>
        </w:tc>
        <w:tc>
          <w:tcPr>
            <w:tcW w:w="135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Data</w:t>
            </w:r>
          </w:p>
        </w:tc>
        <w:tc>
          <w:tcPr>
            <w:tcW w:w="818"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203"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90"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01"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allsalary</w:t>
            </w:r>
          </w:p>
        </w:tc>
        <w:tc>
          <w:tcPr>
            <w:tcW w:w="135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double</w:t>
            </w:r>
          </w:p>
        </w:tc>
        <w:tc>
          <w:tcPr>
            <w:tcW w:w="818"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203"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90"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01"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rPr>
                <w:rFonts w:asciiTheme="minorEastAsia" w:hAnsiTheme="minorEastAsia" w:cstheme="minorEastAsia"/>
                <w:szCs w:val="21"/>
              </w:rPr>
            </w:pPr>
          </w:p>
        </w:tc>
      </w:tr>
      <w:tr w:rsidR="002915AD" w:rsidTr="00F549E3">
        <w:trPr>
          <w:trHeight w:val="334"/>
        </w:trPr>
        <w:tc>
          <w:tcPr>
            <w:tcW w:w="1520" w:type="dxa"/>
            <w:tcBorders>
              <w:bottom w:val="single" w:sz="4" w:space="0" w:color="auto"/>
            </w:tcBorders>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Ptype_id</w:t>
            </w:r>
          </w:p>
        </w:tc>
        <w:tc>
          <w:tcPr>
            <w:tcW w:w="1350"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int</w:t>
            </w:r>
          </w:p>
        </w:tc>
        <w:tc>
          <w:tcPr>
            <w:tcW w:w="818"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203"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90"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01"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tcBorders>
              <w:bottom w:val="single" w:sz="4" w:space="0" w:color="auto"/>
            </w:tcBorders>
            <w:shd w:val="clear" w:color="auto" w:fill="auto"/>
            <w:vAlign w:val="center"/>
          </w:tcPr>
          <w:p w:rsidR="002915AD" w:rsidRDefault="002915AD">
            <w:pPr>
              <w:snapToGrid w:val="0"/>
              <w:spacing w:line="10" w:lineRule="atLeast"/>
              <w:rPr>
                <w:rFonts w:asciiTheme="minorEastAsia" w:hAnsiTheme="minorEastAsia" w:cstheme="minorEastAsia"/>
                <w:szCs w:val="21"/>
              </w:rPr>
            </w:pPr>
          </w:p>
        </w:tc>
      </w:tr>
    </w:tbl>
    <w:p w:rsidR="00F549E3" w:rsidRDefault="00F549E3">
      <w:pPr>
        <w:spacing w:line="10" w:lineRule="atLeast"/>
        <w:rPr>
          <w:rFonts w:asciiTheme="minorEastAsia" w:hAnsiTheme="minorEastAsia" w:cstheme="minorEastAsia"/>
        </w:rPr>
      </w:pPr>
    </w:p>
    <w:p w:rsidR="00F549E3" w:rsidRDefault="00F549E3">
      <w:pPr>
        <w:spacing w:line="10" w:lineRule="atLeast"/>
        <w:rPr>
          <w:rFonts w:asciiTheme="minorEastAsia" w:hAnsiTheme="minorEastAsia" w:cstheme="minorEastAsia"/>
        </w:rPr>
      </w:pPr>
    </w:p>
    <w:p w:rsidR="00F549E3" w:rsidRPr="00F549E3" w:rsidRDefault="00326715">
      <w:pPr>
        <w:spacing w:line="10" w:lineRule="atLeast"/>
        <w:rPr>
          <w:rFonts w:asciiTheme="minorEastAsia" w:hAnsiTheme="minorEastAsia" w:cstheme="minorEastAsia"/>
        </w:rPr>
      </w:pPr>
      <w:r>
        <w:rPr>
          <w:rFonts w:asciiTheme="minorEastAsia" w:hAnsiTheme="minorEastAsia" w:cstheme="minorEastAsia" w:hint="eastAsia"/>
        </w:rPr>
        <w:t>App_salary_type的数据字典:</w:t>
      </w:r>
    </w:p>
    <w:tbl>
      <w:tblPr>
        <w:tblW w:w="8527" w:type="dxa"/>
        <w:tblLayout w:type="fixed"/>
        <w:tblLook w:val="04A0" w:firstRow="1" w:lastRow="0" w:firstColumn="1" w:lastColumn="0" w:noHBand="0" w:noVBand="1"/>
      </w:tblPr>
      <w:tblGrid>
        <w:gridCol w:w="1520"/>
        <w:gridCol w:w="1350"/>
        <w:gridCol w:w="818"/>
        <w:gridCol w:w="1188"/>
        <w:gridCol w:w="1065"/>
        <w:gridCol w:w="1141"/>
        <w:gridCol w:w="1445"/>
      </w:tblGrid>
      <w:tr w:rsidR="002915AD">
        <w:trPr>
          <w:trHeight w:val="351"/>
        </w:trPr>
        <w:tc>
          <w:tcPr>
            <w:tcW w:w="1520" w:type="dxa"/>
            <w:tcBorders>
              <w:top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字段名</w:t>
            </w:r>
          </w:p>
        </w:tc>
        <w:tc>
          <w:tcPr>
            <w:tcW w:w="135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数据类型</w:t>
            </w:r>
          </w:p>
        </w:tc>
        <w:tc>
          <w:tcPr>
            <w:tcW w:w="818"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长度</w:t>
            </w:r>
          </w:p>
        </w:tc>
        <w:tc>
          <w:tcPr>
            <w:tcW w:w="1188"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可否为空</w:t>
            </w:r>
          </w:p>
        </w:tc>
        <w:tc>
          <w:tcPr>
            <w:tcW w:w="106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键引用</w:t>
            </w:r>
          </w:p>
        </w:tc>
        <w:tc>
          <w:tcPr>
            <w:tcW w:w="1141"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字段含义</w:t>
            </w:r>
          </w:p>
        </w:tc>
        <w:tc>
          <w:tcPr>
            <w:tcW w:w="144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备注</w:t>
            </w:r>
          </w:p>
        </w:tc>
      </w:tr>
      <w:tr w:rsidR="002915AD">
        <w:trPr>
          <w:trHeight w:val="351"/>
        </w:trPr>
        <w:tc>
          <w:tcPr>
            <w:tcW w:w="1520" w:type="dxa"/>
            <w:tcBorders>
              <w:top w:val="single" w:sz="4" w:space="0" w:color="000000"/>
            </w:tcBorders>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Salary_typeid</w:t>
            </w:r>
          </w:p>
        </w:tc>
        <w:tc>
          <w:tcPr>
            <w:tcW w:w="135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int</w:t>
            </w:r>
          </w:p>
        </w:tc>
        <w:tc>
          <w:tcPr>
            <w:tcW w:w="818"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88"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1065"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主键</w:t>
            </w:r>
          </w:p>
        </w:tc>
        <w:tc>
          <w:tcPr>
            <w:tcW w:w="1141"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ID</w:t>
            </w:r>
          </w:p>
        </w:tc>
        <w:tc>
          <w:tcPr>
            <w:tcW w:w="1445" w:type="dxa"/>
            <w:tcBorders>
              <w:top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typename</w:t>
            </w:r>
          </w:p>
        </w:tc>
        <w:tc>
          <w:tcPr>
            <w:tcW w:w="135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varchar</w:t>
            </w:r>
          </w:p>
        </w:tc>
        <w:tc>
          <w:tcPr>
            <w:tcW w:w="818"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18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106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141"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Cs w:val="21"/>
              </w:rPr>
              <w:t>Hour_pay</w:t>
            </w:r>
          </w:p>
        </w:tc>
        <w:tc>
          <w:tcPr>
            <w:tcW w:w="135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rPr>
              <w:t>double</w:t>
            </w:r>
          </w:p>
        </w:tc>
        <w:tc>
          <w:tcPr>
            <w:tcW w:w="818"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18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106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141"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Cs w:val="21"/>
              </w:rPr>
              <w:t>plus_pay</w:t>
            </w:r>
          </w:p>
        </w:tc>
        <w:tc>
          <w:tcPr>
            <w:tcW w:w="135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rPr>
              <w:t>double</w:t>
            </w:r>
          </w:p>
        </w:tc>
        <w:tc>
          <w:tcPr>
            <w:tcW w:w="818"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18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1065"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141"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rsidTr="00F549E3">
        <w:trPr>
          <w:trHeight w:val="334"/>
        </w:trPr>
        <w:tc>
          <w:tcPr>
            <w:tcW w:w="1520" w:type="dxa"/>
            <w:tcBorders>
              <w:bottom w:val="single" w:sz="4" w:space="0" w:color="auto"/>
            </w:tcBorders>
            <w:shd w:val="clear" w:color="auto" w:fill="auto"/>
            <w:vAlign w:val="center"/>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Cs w:val="21"/>
              </w:rPr>
              <w:t>base_pay</w:t>
            </w:r>
          </w:p>
        </w:tc>
        <w:tc>
          <w:tcPr>
            <w:tcW w:w="1350"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rPr>
              <w:t>double</w:t>
            </w:r>
          </w:p>
        </w:tc>
        <w:tc>
          <w:tcPr>
            <w:tcW w:w="818" w:type="dxa"/>
            <w:tcBorders>
              <w:bottom w:val="single" w:sz="4" w:space="0" w:color="auto"/>
            </w:tcBorders>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188"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1065"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141" w:type="dxa"/>
            <w:tcBorders>
              <w:bottom w:val="single" w:sz="4" w:space="0" w:color="auto"/>
            </w:tcBorders>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445" w:type="dxa"/>
            <w:tcBorders>
              <w:bottom w:val="single" w:sz="4" w:space="0" w:color="auto"/>
            </w:tcBorders>
            <w:shd w:val="clear" w:color="auto" w:fill="auto"/>
            <w:vAlign w:val="center"/>
          </w:tcPr>
          <w:p w:rsidR="002915AD" w:rsidRDefault="002915AD">
            <w:pPr>
              <w:spacing w:line="10" w:lineRule="atLeast"/>
              <w:jc w:val="center"/>
              <w:rPr>
                <w:rFonts w:asciiTheme="minorEastAsia" w:hAnsiTheme="minorEastAsia" w:cstheme="minorEastAsia"/>
                <w:b/>
                <w:bCs/>
              </w:rPr>
            </w:pPr>
          </w:p>
        </w:tc>
      </w:tr>
    </w:tbl>
    <w:p w:rsidR="00F549E3" w:rsidRDefault="00F549E3">
      <w:pPr>
        <w:spacing w:line="10" w:lineRule="atLeast"/>
        <w:rPr>
          <w:rFonts w:asciiTheme="minorEastAsia" w:hAnsiTheme="minorEastAsia" w:cstheme="minorEastAsia"/>
        </w:rPr>
      </w:pPr>
    </w:p>
    <w:p w:rsidR="00F549E3" w:rsidRDefault="00F549E3">
      <w:pPr>
        <w:spacing w:line="10" w:lineRule="atLeast"/>
        <w:rPr>
          <w:rFonts w:asciiTheme="minorEastAsia" w:hAnsiTheme="minorEastAsia" w:cstheme="minorEastAsia"/>
        </w:rPr>
      </w:pPr>
    </w:p>
    <w:p w:rsidR="00F549E3" w:rsidRPr="00F549E3" w:rsidRDefault="00326715">
      <w:pPr>
        <w:spacing w:line="10" w:lineRule="atLeast"/>
        <w:rPr>
          <w:rFonts w:asciiTheme="minorEastAsia" w:hAnsiTheme="minorEastAsia" w:cstheme="minorEastAsia"/>
        </w:rPr>
      </w:pPr>
      <w:r>
        <w:rPr>
          <w:rFonts w:asciiTheme="minorEastAsia" w:hAnsiTheme="minorEastAsia" w:cstheme="minorEastAsia" w:hint="eastAsia"/>
        </w:rPr>
        <w:t>App_salary的数据字典：</w:t>
      </w:r>
    </w:p>
    <w:tbl>
      <w:tblPr>
        <w:tblW w:w="8527" w:type="dxa"/>
        <w:tblLayout w:type="fixed"/>
        <w:tblLook w:val="04A0" w:firstRow="1" w:lastRow="0" w:firstColumn="1" w:lastColumn="0" w:noHBand="0" w:noVBand="1"/>
      </w:tblPr>
      <w:tblGrid>
        <w:gridCol w:w="1520"/>
        <w:gridCol w:w="1208"/>
        <w:gridCol w:w="960"/>
        <w:gridCol w:w="1177"/>
        <w:gridCol w:w="975"/>
        <w:gridCol w:w="1242"/>
        <w:gridCol w:w="1445"/>
      </w:tblGrid>
      <w:tr w:rsidR="002915AD">
        <w:trPr>
          <w:trHeight w:val="351"/>
        </w:trPr>
        <w:tc>
          <w:tcPr>
            <w:tcW w:w="152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字段名</w:t>
            </w:r>
          </w:p>
        </w:tc>
        <w:tc>
          <w:tcPr>
            <w:tcW w:w="1208"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数据类型</w:t>
            </w:r>
          </w:p>
        </w:tc>
        <w:tc>
          <w:tcPr>
            <w:tcW w:w="96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长度</w:t>
            </w:r>
          </w:p>
        </w:tc>
        <w:tc>
          <w:tcPr>
            <w:tcW w:w="1177"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可否为空</w:t>
            </w:r>
          </w:p>
        </w:tc>
        <w:tc>
          <w:tcPr>
            <w:tcW w:w="97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键引用</w:t>
            </w:r>
          </w:p>
        </w:tc>
        <w:tc>
          <w:tcPr>
            <w:tcW w:w="1242"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字段含义</w:t>
            </w:r>
          </w:p>
        </w:tc>
        <w:tc>
          <w:tcPr>
            <w:tcW w:w="144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备注</w:t>
            </w:r>
          </w:p>
        </w:tc>
      </w:tr>
      <w:tr w:rsidR="002915AD">
        <w:trPr>
          <w:trHeight w:val="351"/>
        </w:trPr>
        <w:tc>
          <w:tcPr>
            <w:tcW w:w="152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Salaryid_id</w:t>
            </w:r>
          </w:p>
        </w:tc>
        <w:tc>
          <w:tcPr>
            <w:tcW w:w="1208"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int</w:t>
            </w:r>
          </w:p>
        </w:tc>
        <w:tc>
          <w:tcPr>
            <w:tcW w:w="96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77"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主键</w:t>
            </w:r>
          </w:p>
        </w:tc>
        <w:tc>
          <w:tcPr>
            <w:tcW w:w="1242"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ID</w:t>
            </w:r>
          </w:p>
        </w:tc>
        <w:tc>
          <w:tcPr>
            <w:tcW w:w="1445" w:type="dxa"/>
            <w:tcBorders>
              <w:top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hour</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double</w:t>
            </w:r>
          </w:p>
        </w:tc>
        <w:tc>
          <w:tcPr>
            <w:tcW w:w="960" w:type="dxa"/>
            <w:shd w:val="clear" w:color="auto" w:fill="auto"/>
            <w:vAlign w:val="center"/>
          </w:tcPr>
          <w:p w:rsidR="002915AD" w:rsidRDefault="002915AD">
            <w:pPr>
              <w:spacing w:line="10" w:lineRule="atLeast"/>
              <w:rPr>
                <w:rFonts w:asciiTheme="minorEastAsia" w:hAnsiTheme="minorEastAsia" w:cstheme="minorEastAsia"/>
                <w:szCs w:val="21"/>
              </w:rPr>
            </w:pP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51"/>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plus</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double</w:t>
            </w:r>
          </w:p>
        </w:tc>
        <w:tc>
          <w:tcPr>
            <w:tcW w:w="960"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forfeit</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double</w:t>
            </w:r>
          </w:p>
        </w:tc>
        <w:tc>
          <w:tcPr>
            <w:tcW w:w="960"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rsidTr="00326715">
        <w:trPr>
          <w:trHeight w:val="334"/>
        </w:trPr>
        <w:tc>
          <w:tcPr>
            <w:tcW w:w="1520" w:type="dxa"/>
            <w:tcBorders>
              <w:bottom w:val="single" w:sz="4" w:space="0" w:color="auto"/>
            </w:tcBorders>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 xml:space="preserve">     sub</w:t>
            </w:r>
          </w:p>
        </w:tc>
        <w:tc>
          <w:tcPr>
            <w:tcW w:w="1208"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double</w:t>
            </w:r>
          </w:p>
        </w:tc>
        <w:tc>
          <w:tcPr>
            <w:tcW w:w="960" w:type="dxa"/>
            <w:tcBorders>
              <w:bottom w:val="single" w:sz="4" w:space="0" w:color="auto"/>
            </w:tcBorders>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177"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bl>
    <w:p w:rsidR="00F549E3" w:rsidRDefault="00F549E3">
      <w:pPr>
        <w:spacing w:line="10" w:lineRule="atLeast"/>
        <w:rPr>
          <w:rFonts w:asciiTheme="minorEastAsia" w:hAnsiTheme="minorEastAsia" w:cstheme="minorEastAsia"/>
        </w:rPr>
      </w:pPr>
    </w:p>
    <w:p w:rsidR="00F549E3" w:rsidRDefault="00F549E3">
      <w:pPr>
        <w:spacing w:line="10" w:lineRule="atLeast"/>
        <w:rPr>
          <w:rFonts w:asciiTheme="minorEastAsia" w:hAnsiTheme="minorEastAsia" w:cstheme="minorEastAsia"/>
        </w:rPr>
      </w:pPr>
    </w:p>
    <w:p w:rsidR="00F549E3" w:rsidRPr="00F549E3" w:rsidRDefault="00326715">
      <w:pPr>
        <w:spacing w:line="10" w:lineRule="atLeast"/>
        <w:rPr>
          <w:rFonts w:asciiTheme="minorEastAsia" w:hAnsiTheme="minorEastAsia" w:cstheme="minorEastAsia"/>
        </w:rPr>
      </w:pPr>
      <w:r>
        <w:rPr>
          <w:rFonts w:asciiTheme="minorEastAsia" w:hAnsiTheme="minorEastAsia" w:cstheme="minorEastAsia" w:hint="eastAsia"/>
        </w:rPr>
        <w:t>App_user的数据字典：</w:t>
      </w:r>
    </w:p>
    <w:tbl>
      <w:tblPr>
        <w:tblW w:w="8527" w:type="dxa"/>
        <w:tblLayout w:type="fixed"/>
        <w:tblLook w:val="04A0" w:firstRow="1" w:lastRow="0" w:firstColumn="1" w:lastColumn="0" w:noHBand="0" w:noVBand="1"/>
      </w:tblPr>
      <w:tblGrid>
        <w:gridCol w:w="1520"/>
        <w:gridCol w:w="1208"/>
        <w:gridCol w:w="960"/>
        <w:gridCol w:w="1177"/>
        <w:gridCol w:w="975"/>
        <w:gridCol w:w="1242"/>
        <w:gridCol w:w="1445"/>
      </w:tblGrid>
      <w:tr w:rsidR="002915AD">
        <w:trPr>
          <w:trHeight w:val="351"/>
        </w:trPr>
        <w:tc>
          <w:tcPr>
            <w:tcW w:w="152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字段名</w:t>
            </w:r>
          </w:p>
        </w:tc>
        <w:tc>
          <w:tcPr>
            <w:tcW w:w="1208"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数据类型</w:t>
            </w:r>
          </w:p>
        </w:tc>
        <w:tc>
          <w:tcPr>
            <w:tcW w:w="96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长度</w:t>
            </w:r>
          </w:p>
        </w:tc>
        <w:tc>
          <w:tcPr>
            <w:tcW w:w="1177"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可否为空</w:t>
            </w:r>
          </w:p>
        </w:tc>
        <w:tc>
          <w:tcPr>
            <w:tcW w:w="97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键引用</w:t>
            </w:r>
          </w:p>
        </w:tc>
        <w:tc>
          <w:tcPr>
            <w:tcW w:w="1242"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字段含义</w:t>
            </w:r>
          </w:p>
        </w:tc>
        <w:tc>
          <w:tcPr>
            <w:tcW w:w="144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备注</w:t>
            </w:r>
          </w:p>
        </w:tc>
      </w:tr>
      <w:tr w:rsidR="002915AD">
        <w:trPr>
          <w:trHeight w:val="351"/>
        </w:trPr>
        <w:tc>
          <w:tcPr>
            <w:tcW w:w="152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User_id</w:t>
            </w:r>
          </w:p>
        </w:tc>
        <w:tc>
          <w:tcPr>
            <w:tcW w:w="1208"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int</w:t>
            </w:r>
          </w:p>
        </w:tc>
        <w:tc>
          <w:tcPr>
            <w:tcW w:w="96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77"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主键</w:t>
            </w:r>
          </w:p>
        </w:tc>
        <w:tc>
          <w:tcPr>
            <w:tcW w:w="1242"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ID</w:t>
            </w:r>
          </w:p>
        </w:tc>
        <w:tc>
          <w:tcPr>
            <w:tcW w:w="1445" w:type="dxa"/>
            <w:tcBorders>
              <w:top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rsidTr="00326715">
        <w:trPr>
          <w:trHeight w:val="334"/>
        </w:trPr>
        <w:tc>
          <w:tcPr>
            <w:tcW w:w="1520"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password</w:t>
            </w:r>
          </w:p>
        </w:tc>
        <w:tc>
          <w:tcPr>
            <w:tcW w:w="1208"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960"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30</w:t>
            </w:r>
          </w:p>
        </w:tc>
        <w:tc>
          <w:tcPr>
            <w:tcW w:w="1177"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bl>
    <w:p w:rsidR="00F549E3" w:rsidRDefault="00F549E3">
      <w:pPr>
        <w:spacing w:line="10" w:lineRule="atLeast"/>
        <w:rPr>
          <w:rFonts w:asciiTheme="minorEastAsia" w:hAnsiTheme="minorEastAsia" w:cstheme="minorEastAsia"/>
        </w:rPr>
      </w:pPr>
    </w:p>
    <w:p w:rsidR="00F549E3" w:rsidRDefault="00F549E3">
      <w:pPr>
        <w:spacing w:line="10" w:lineRule="atLeast"/>
        <w:rPr>
          <w:rFonts w:asciiTheme="minorEastAsia" w:hAnsiTheme="minorEastAsia" w:cstheme="minorEastAsia"/>
        </w:rPr>
      </w:pPr>
    </w:p>
    <w:p w:rsidR="00F549E3" w:rsidRDefault="00F549E3">
      <w:pPr>
        <w:spacing w:line="10" w:lineRule="atLeast"/>
        <w:rPr>
          <w:rFonts w:asciiTheme="minorEastAsia" w:hAnsiTheme="minorEastAsia" w:cstheme="minorEastAsia"/>
        </w:rPr>
      </w:pPr>
    </w:p>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App_yewu的数据字典：</w:t>
      </w:r>
    </w:p>
    <w:tbl>
      <w:tblPr>
        <w:tblW w:w="8527" w:type="dxa"/>
        <w:tblLayout w:type="fixed"/>
        <w:tblLook w:val="04A0" w:firstRow="1" w:lastRow="0" w:firstColumn="1" w:lastColumn="0" w:noHBand="0" w:noVBand="1"/>
      </w:tblPr>
      <w:tblGrid>
        <w:gridCol w:w="1520"/>
        <w:gridCol w:w="1208"/>
        <w:gridCol w:w="960"/>
        <w:gridCol w:w="1177"/>
        <w:gridCol w:w="975"/>
        <w:gridCol w:w="1242"/>
        <w:gridCol w:w="1445"/>
      </w:tblGrid>
      <w:tr w:rsidR="002915AD">
        <w:trPr>
          <w:trHeight w:val="351"/>
        </w:trPr>
        <w:tc>
          <w:tcPr>
            <w:tcW w:w="152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lastRenderedPageBreak/>
              <w:t>字段名</w:t>
            </w:r>
          </w:p>
        </w:tc>
        <w:tc>
          <w:tcPr>
            <w:tcW w:w="1208"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数据类型</w:t>
            </w:r>
          </w:p>
        </w:tc>
        <w:tc>
          <w:tcPr>
            <w:tcW w:w="96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长度</w:t>
            </w:r>
          </w:p>
        </w:tc>
        <w:tc>
          <w:tcPr>
            <w:tcW w:w="1177"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可否为空</w:t>
            </w:r>
          </w:p>
        </w:tc>
        <w:tc>
          <w:tcPr>
            <w:tcW w:w="97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键引用</w:t>
            </w:r>
          </w:p>
        </w:tc>
        <w:tc>
          <w:tcPr>
            <w:tcW w:w="1242"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字段含义</w:t>
            </w:r>
          </w:p>
        </w:tc>
        <w:tc>
          <w:tcPr>
            <w:tcW w:w="144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备注</w:t>
            </w:r>
          </w:p>
        </w:tc>
      </w:tr>
      <w:tr w:rsidR="002915AD">
        <w:trPr>
          <w:trHeight w:val="351"/>
        </w:trPr>
        <w:tc>
          <w:tcPr>
            <w:tcW w:w="152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yewuid</w:t>
            </w:r>
          </w:p>
        </w:tc>
        <w:tc>
          <w:tcPr>
            <w:tcW w:w="1208"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int</w:t>
            </w:r>
          </w:p>
        </w:tc>
        <w:tc>
          <w:tcPr>
            <w:tcW w:w="96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77"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主键</w:t>
            </w:r>
          </w:p>
        </w:tc>
        <w:tc>
          <w:tcPr>
            <w:tcW w:w="1242"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ID</w:t>
            </w:r>
          </w:p>
        </w:tc>
        <w:tc>
          <w:tcPr>
            <w:tcW w:w="1445" w:type="dxa"/>
            <w:tcBorders>
              <w:top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yewupeopleid</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int</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51"/>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title </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50</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money</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double</w:t>
            </w:r>
          </w:p>
        </w:tc>
        <w:tc>
          <w:tcPr>
            <w:tcW w:w="960" w:type="dxa"/>
            <w:shd w:val="clear" w:color="auto" w:fill="auto"/>
            <w:vAlign w:val="center"/>
          </w:tcPr>
          <w:p w:rsidR="002915AD" w:rsidRDefault="002915AD">
            <w:pPr>
              <w:spacing w:line="10" w:lineRule="atLeast"/>
              <w:rPr>
                <w:rFonts w:asciiTheme="minorEastAsia" w:hAnsiTheme="minorEastAsia" w:cstheme="minorEastAsia"/>
                <w:szCs w:val="21"/>
              </w:rPr>
            </w:pP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 xml:space="preserve">    person</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30</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data</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data</w:t>
            </w:r>
          </w:p>
        </w:tc>
        <w:tc>
          <w:tcPr>
            <w:tcW w:w="960"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ind w:firstLineChars="100" w:firstLine="210"/>
              <w:rPr>
                <w:rFonts w:asciiTheme="minorEastAsia" w:hAnsiTheme="minorEastAsia" w:cstheme="minorEastAsia"/>
                <w:szCs w:val="21"/>
              </w:rPr>
            </w:pPr>
            <w:r>
              <w:rPr>
                <w:rFonts w:asciiTheme="minorEastAsia" w:hAnsiTheme="minorEastAsia" w:cstheme="minorEastAsia" w:hint="eastAsia"/>
                <w:szCs w:val="21"/>
              </w:rPr>
              <w:t>beizhu</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100</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Ispermiss</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tinyint</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isover</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tinyint</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rsidTr="00326715">
        <w:trPr>
          <w:trHeight w:val="334"/>
        </w:trPr>
        <w:tc>
          <w:tcPr>
            <w:tcW w:w="1520" w:type="dxa"/>
            <w:tcBorders>
              <w:bottom w:val="single" w:sz="4" w:space="0" w:color="auto"/>
            </w:tcBorders>
            <w:shd w:val="clear" w:color="auto" w:fill="auto"/>
            <w:vAlign w:val="center"/>
          </w:tcPr>
          <w:p w:rsidR="002915AD" w:rsidRDefault="002915AD">
            <w:pPr>
              <w:spacing w:line="10" w:lineRule="atLeast"/>
              <w:rPr>
                <w:rFonts w:asciiTheme="minorEastAsia" w:hAnsiTheme="minorEastAsia" w:cstheme="minorEastAsia"/>
                <w:szCs w:val="21"/>
              </w:rPr>
            </w:pPr>
          </w:p>
        </w:tc>
        <w:tc>
          <w:tcPr>
            <w:tcW w:w="1208" w:type="dxa"/>
            <w:tcBorders>
              <w:bottom w:val="single" w:sz="4" w:space="0" w:color="auto"/>
            </w:tcBorders>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960" w:type="dxa"/>
            <w:tcBorders>
              <w:bottom w:val="single" w:sz="4" w:space="0" w:color="auto"/>
            </w:tcBorders>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177" w:type="dxa"/>
            <w:tcBorders>
              <w:bottom w:val="single" w:sz="4" w:space="0" w:color="auto"/>
            </w:tcBorders>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975"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bl>
    <w:p w:rsidR="002915AD" w:rsidRDefault="002915AD">
      <w:pPr>
        <w:spacing w:line="10" w:lineRule="atLeast"/>
        <w:rPr>
          <w:rFonts w:asciiTheme="minorEastAsia" w:hAnsiTheme="minorEastAsia" w:cstheme="minorEastAsia"/>
          <w:b/>
          <w:bCs/>
        </w:rPr>
      </w:pP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b/>
          <w:bCs/>
        </w:rPr>
        <w:t>测试要点：</w:t>
      </w:r>
    </w:p>
    <w:p w:rsidR="002915AD" w:rsidRDefault="00326715">
      <w:pPr>
        <w:spacing w:line="10" w:lineRule="atLeast"/>
        <w:ind w:firstLine="420"/>
        <w:rPr>
          <w:rFonts w:asciiTheme="minorEastAsia" w:hAnsiTheme="minorEastAsia" w:cstheme="minorEastAsia"/>
          <w:color w:val="000000"/>
        </w:rPr>
      </w:pPr>
      <w:r>
        <w:rPr>
          <w:rFonts w:asciiTheme="minorEastAsia" w:hAnsiTheme="minorEastAsia" w:cstheme="minorEastAsia" w:hint="eastAsia"/>
        </w:rPr>
        <w:t>当用户输入正确用户名，密码，验证码时系统的流程图。</w:t>
      </w:r>
    </w:p>
    <w:p w:rsidR="00F549E3" w:rsidRPr="00806A48" w:rsidRDefault="00326715">
      <w:pPr>
        <w:spacing w:line="10" w:lineRule="atLeast"/>
        <w:rPr>
          <w:rFonts w:asciiTheme="minorEastAsia" w:hAnsiTheme="minorEastAsia" w:cstheme="minorEastAsia"/>
        </w:rPr>
      </w:pPr>
      <w:r w:rsidRPr="00806A48">
        <w:rPr>
          <w:rFonts w:asciiTheme="minorEastAsia" w:hAnsiTheme="minorEastAsia" w:cstheme="minorEastAsia" w:hint="eastAsia"/>
        </w:rPr>
        <w:t>流程图：</w:t>
      </w:r>
    </w:p>
    <w:p w:rsidR="002915AD" w:rsidRDefault="00F549E3" w:rsidP="00F549E3">
      <w:pPr>
        <w:spacing w:line="10" w:lineRule="atLeast"/>
        <w:ind w:firstLineChars="650" w:firstLine="1365"/>
        <w:rPr>
          <w:rFonts w:asciiTheme="minorEastAsia" w:hAnsiTheme="minorEastAsia" w:cstheme="minorEastAsia"/>
          <w:color w:val="5B9BD5" w:themeColor="accent1"/>
        </w:rPr>
      </w:pPr>
      <w:r>
        <w:rPr>
          <w:noProof/>
        </w:rPr>
        <w:drawing>
          <wp:inline distT="0" distB="0" distL="0" distR="0" wp14:anchorId="4805D92E" wp14:editId="43D2C447">
            <wp:extent cx="3084844" cy="4410130"/>
            <wp:effectExtent l="0" t="0" r="127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8314" cy="4415091"/>
                    </a:xfrm>
                    <a:prstGeom prst="rect">
                      <a:avLst/>
                    </a:prstGeom>
                  </pic:spPr>
                </pic:pic>
              </a:graphicData>
            </a:graphic>
          </wp:inline>
        </w:drawing>
      </w: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326715">
      <w:pPr>
        <w:pStyle w:val="2"/>
        <w:spacing w:before="0" w:after="0" w:line="10" w:lineRule="atLeast"/>
        <w:rPr>
          <w:rFonts w:asciiTheme="minorEastAsia" w:eastAsiaTheme="minorEastAsia" w:hAnsiTheme="minorEastAsia" w:cstheme="minorEastAsia"/>
          <w:color w:val="000000"/>
        </w:rPr>
      </w:pPr>
      <w:bookmarkStart w:id="88" w:name="__RefHeading__21_316070629"/>
      <w:bookmarkEnd w:id="88"/>
      <w:r>
        <w:rPr>
          <w:rFonts w:asciiTheme="minorEastAsia" w:eastAsiaTheme="minorEastAsia" w:hAnsiTheme="minorEastAsia" w:cstheme="minorEastAsia" w:hint="eastAsia"/>
        </w:rPr>
        <w:t>3.2 退出</w:t>
      </w:r>
    </w:p>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功能描述：</w:t>
      </w:r>
    </w:p>
    <w:p w:rsidR="002915AD" w:rsidRDefault="00326715">
      <w:pPr>
        <w:spacing w:line="10" w:lineRule="atLeast"/>
        <w:ind w:firstLine="420"/>
        <w:rPr>
          <w:rFonts w:asciiTheme="minorEastAsia" w:hAnsiTheme="minorEastAsia" w:cstheme="minorEastAsia"/>
          <w:b/>
          <w:sz w:val="24"/>
        </w:rPr>
      </w:pPr>
      <w:r>
        <w:rPr>
          <w:rFonts w:asciiTheme="minorEastAsia" w:hAnsiTheme="minorEastAsia" w:cstheme="minorEastAsia" w:hint="eastAsia"/>
          <w:color w:val="000000"/>
        </w:rPr>
        <w:lastRenderedPageBreak/>
        <w:t>用户点击退出，则退出系统，将用户重定向到登陆页面</w:t>
      </w:r>
    </w:p>
    <w:p w:rsidR="002915AD" w:rsidRDefault="00326715">
      <w:pPr>
        <w:spacing w:line="10" w:lineRule="atLeast"/>
        <w:rPr>
          <w:rFonts w:asciiTheme="minorEastAsia" w:hAnsiTheme="minorEastAsia" w:cstheme="minorEastAsia"/>
          <w:bCs/>
          <w:sz w:val="24"/>
        </w:rPr>
      </w:pPr>
      <w:r>
        <w:rPr>
          <w:rFonts w:asciiTheme="minorEastAsia" w:hAnsiTheme="minorEastAsia" w:cstheme="minorEastAsia" w:hint="eastAsia"/>
          <w:b/>
          <w:sz w:val="24"/>
        </w:rPr>
        <w:t>性能：</w:t>
      </w:r>
    </w:p>
    <w:p w:rsidR="002915AD" w:rsidRDefault="00326715">
      <w:pPr>
        <w:spacing w:line="10" w:lineRule="atLeast"/>
        <w:ind w:firstLine="420"/>
        <w:rPr>
          <w:rFonts w:asciiTheme="minorEastAsia" w:hAnsiTheme="minorEastAsia" w:cstheme="minorEastAsia"/>
          <w:color w:val="000000"/>
        </w:rPr>
      </w:pPr>
      <w:r>
        <w:rPr>
          <w:rFonts w:asciiTheme="minorEastAsia" w:hAnsiTheme="minorEastAsia" w:cstheme="minorEastAsia" w:hint="eastAsia"/>
          <w:bCs/>
          <w:sz w:val="24"/>
        </w:rPr>
        <w:t>无</w:t>
      </w:r>
    </w:p>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输入项：</w:t>
      </w:r>
    </w:p>
    <w:p w:rsidR="002915AD" w:rsidRDefault="00326715">
      <w:pPr>
        <w:spacing w:line="10" w:lineRule="atLeast"/>
        <w:ind w:firstLine="420"/>
        <w:rPr>
          <w:rFonts w:asciiTheme="minorEastAsia" w:hAnsiTheme="minorEastAsia" w:cstheme="minorEastAsia"/>
          <w:color w:val="000000"/>
        </w:rPr>
      </w:pPr>
      <w:r>
        <w:rPr>
          <w:rFonts w:asciiTheme="minorEastAsia" w:hAnsiTheme="minorEastAsia" w:cstheme="minorEastAsia" w:hint="eastAsia"/>
          <w:color w:val="000000"/>
        </w:rPr>
        <w:t>无</w:t>
      </w:r>
    </w:p>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输出项：</w:t>
      </w:r>
    </w:p>
    <w:p w:rsidR="00F549E3" w:rsidRDefault="00326715" w:rsidP="00F549E3">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ab/>
        <w:t>表3-1-2</w:t>
      </w:r>
    </w:p>
    <w:tbl>
      <w:tblPr>
        <w:tblW w:w="8232" w:type="dxa"/>
        <w:tblInd w:w="108" w:type="dxa"/>
        <w:tblLayout w:type="fixed"/>
        <w:tblLook w:val="04A0" w:firstRow="1" w:lastRow="0" w:firstColumn="1" w:lastColumn="0" w:noHBand="0" w:noVBand="1"/>
      </w:tblPr>
      <w:tblGrid>
        <w:gridCol w:w="1985"/>
        <w:gridCol w:w="6247"/>
      </w:tblGrid>
      <w:tr w:rsidR="002915AD">
        <w:trPr>
          <w:trHeight w:val="243"/>
        </w:trPr>
        <w:tc>
          <w:tcPr>
            <w:tcW w:w="1985" w:type="dxa"/>
            <w:tcBorders>
              <w:top w:val="single" w:sz="4" w:space="0" w:color="000000"/>
              <w:left w:val="single" w:sz="4" w:space="0" w:color="000000"/>
              <w:bottom w:val="single" w:sz="4" w:space="0" w:color="000000"/>
            </w:tcBorders>
            <w:shd w:val="clear" w:color="auto" w:fill="A6A6A6"/>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名称</w:t>
            </w:r>
          </w:p>
        </w:tc>
        <w:tc>
          <w:tcPr>
            <w:tcW w:w="6247" w:type="dxa"/>
            <w:tcBorders>
              <w:top w:val="single" w:sz="4" w:space="0" w:color="000000"/>
              <w:left w:val="single" w:sz="4" w:space="0" w:color="000000"/>
              <w:bottom w:val="single" w:sz="4" w:space="0" w:color="000000"/>
              <w:right w:val="single" w:sz="4" w:space="0" w:color="000000"/>
            </w:tcBorders>
            <w:shd w:val="clear" w:color="auto" w:fill="A6A6A6"/>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说明</w:t>
            </w:r>
          </w:p>
        </w:tc>
      </w:tr>
      <w:tr w:rsidR="002915AD">
        <w:trPr>
          <w:trHeight w:val="320"/>
        </w:trPr>
        <w:tc>
          <w:tcPr>
            <w:tcW w:w="1985"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系统登陆界面</w:t>
            </w:r>
          </w:p>
        </w:tc>
        <w:tc>
          <w:tcPr>
            <w:tcW w:w="6247"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通过session实现用户登出，并将它重定向到登陆页面</w:t>
            </w:r>
          </w:p>
        </w:tc>
      </w:tr>
    </w:tbl>
    <w:p w:rsidR="00F549E3" w:rsidRDefault="00F549E3" w:rsidP="00F549E3">
      <w:pPr>
        <w:spacing w:line="10" w:lineRule="atLeast"/>
        <w:rPr>
          <w:rFonts w:asciiTheme="minorEastAsia" w:hAnsiTheme="minorEastAsia" w:cstheme="minorEastAsia"/>
          <w:color w:val="000000"/>
        </w:rPr>
      </w:pPr>
    </w:p>
    <w:p w:rsidR="002915AD" w:rsidRDefault="00326715" w:rsidP="00F549E3">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算法：无</w:t>
      </w:r>
    </w:p>
    <w:p w:rsidR="00F549E3" w:rsidRDefault="00326715" w:rsidP="00F549E3">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程序逻辑：</w:t>
      </w:r>
    </w:p>
    <w:p w:rsidR="00F549E3" w:rsidRPr="00F549E3" w:rsidRDefault="00326715" w:rsidP="00F549E3">
      <w:pPr>
        <w:spacing w:line="10" w:lineRule="atLeast"/>
        <w:rPr>
          <w:rFonts w:asciiTheme="minorEastAsia" w:hAnsiTheme="minorEastAsia" w:cstheme="minorEastAsia"/>
        </w:rPr>
      </w:pPr>
      <w:r>
        <w:rPr>
          <w:rFonts w:asciiTheme="minorEastAsia" w:hAnsiTheme="minorEastAsia" w:cstheme="minorEastAsia" w:hint="eastAsia"/>
          <w:noProof/>
        </w:rPr>
        <w:drawing>
          <wp:anchor distT="0" distB="0" distL="0" distR="0" simplePos="0" relativeHeight="251652608" behindDoc="0" locked="0" layoutInCell="1" allowOverlap="1" wp14:anchorId="35CB4C0D" wp14:editId="53315A8D">
            <wp:simplePos x="0" y="0"/>
            <wp:positionH relativeFrom="column">
              <wp:posOffset>1127760</wp:posOffset>
            </wp:positionH>
            <wp:positionV relativeFrom="paragraph">
              <wp:posOffset>5080</wp:posOffset>
            </wp:positionV>
            <wp:extent cx="2762885" cy="1949450"/>
            <wp:effectExtent l="0" t="0" r="0" b="0"/>
            <wp:wrapSquare wrapText="largest"/>
            <wp:docPr id="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
                    <pic:cNvPicPr>
                      <a:picLocks noChangeAspect="1"/>
                    </pic:cNvPicPr>
                  </pic:nvPicPr>
                  <pic:blipFill>
                    <a:blip r:embed="rId24"/>
                    <a:stretch>
                      <a:fillRect/>
                    </a:stretch>
                  </pic:blipFill>
                  <pic:spPr>
                    <a:xfrm>
                      <a:off x="0" y="0"/>
                      <a:ext cx="2762885" cy="1949450"/>
                    </a:xfrm>
                    <a:prstGeom prst="rect">
                      <a:avLst/>
                    </a:prstGeom>
                    <a:solidFill>
                      <a:srgbClr val="FFFFFF"/>
                    </a:solidFill>
                    <a:ln w="9525">
                      <a:noFill/>
                    </a:ln>
                  </pic:spPr>
                </pic:pic>
              </a:graphicData>
            </a:graphic>
            <wp14:sizeRelH relativeFrom="margin">
              <wp14:pctWidth>0</wp14:pctWidth>
            </wp14:sizeRelH>
            <wp14:sizeRelV relativeFrom="margin">
              <wp14:pctHeight>0</wp14:pctHeight>
            </wp14:sizeRelV>
          </wp:anchor>
        </w:drawing>
      </w:r>
    </w:p>
    <w:p w:rsidR="00F549E3" w:rsidRDefault="00F549E3" w:rsidP="00F549E3">
      <w:pPr>
        <w:spacing w:line="10" w:lineRule="atLeast"/>
        <w:rPr>
          <w:rFonts w:asciiTheme="minorEastAsia" w:hAnsiTheme="minorEastAsia" w:cstheme="minorEastAsia"/>
          <w:color w:val="000000"/>
        </w:rPr>
      </w:pPr>
    </w:p>
    <w:p w:rsidR="00F549E3" w:rsidRDefault="00F549E3" w:rsidP="00F549E3">
      <w:pPr>
        <w:spacing w:line="10" w:lineRule="atLeast"/>
        <w:rPr>
          <w:rFonts w:asciiTheme="minorEastAsia" w:hAnsiTheme="minorEastAsia" w:cstheme="minorEastAsia"/>
          <w:color w:val="000000"/>
        </w:rPr>
      </w:pPr>
    </w:p>
    <w:p w:rsidR="00F549E3" w:rsidRDefault="00F549E3" w:rsidP="00F549E3">
      <w:pPr>
        <w:spacing w:line="10" w:lineRule="atLeast"/>
        <w:rPr>
          <w:rFonts w:asciiTheme="minorEastAsia" w:hAnsiTheme="minorEastAsia" w:cstheme="minorEastAsia"/>
          <w:color w:val="000000"/>
        </w:rPr>
      </w:pPr>
    </w:p>
    <w:p w:rsidR="00F549E3" w:rsidRDefault="00F549E3" w:rsidP="00F549E3">
      <w:pPr>
        <w:spacing w:line="10" w:lineRule="atLeast"/>
        <w:rPr>
          <w:rFonts w:asciiTheme="minorEastAsia" w:hAnsiTheme="minorEastAsia" w:cstheme="minorEastAsia"/>
          <w:color w:val="000000"/>
        </w:rPr>
      </w:pPr>
    </w:p>
    <w:p w:rsidR="00F549E3" w:rsidRDefault="00F549E3" w:rsidP="00F549E3">
      <w:pPr>
        <w:spacing w:line="10" w:lineRule="atLeast"/>
        <w:rPr>
          <w:rFonts w:asciiTheme="minorEastAsia" w:hAnsiTheme="minorEastAsia" w:cstheme="minorEastAsia"/>
          <w:color w:val="000000"/>
        </w:rPr>
      </w:pPr>
    </w:p>
    <w:p w:rsidR="00F549E3" w:rsidRDefault="00F549E3" w:rsidP="00F549E3">
      <w:pPr>
        <w:spacing w:line="10" w:lineRule="atLeast"/>
        <w:rPr>
          <w:rFonts w:asciiTheme="minorEastAsia" w:hAnsiTheme="minorEastAsia" w:cstheme="minorEastAsia"/>
          <w:color w:val="000000"/>
        </w:rPr>
      </w:pPr>
    </w:p>
    <w:p w:rsidR="00F549E3" w:rsidRDefault="00F549E3" w:rsidP="00F549E3">
      <w:pPr>
        <w:spacing w:line="10" w:lineRule="atLeast"/>
        <w:rPr>
          <w:rFonts w:asciiTheme="minorEastAsia" w:hAnsiTheme="minorEastAsia" w:cstheme="minorEastAsia"/>
          <w:color w:val="000000"/>
        </w:rPr>
      </w:pPr>
    </w:p>
    <w:p w:rsidR="00F549E3" w:rsidRDefault="00F549E3" w:rsidP="00F549E3">
      <w:pPr>
        <w:spacing w:line="10" w:lineRule="atLeast"/>
        <w:rPr>
          <w:rFonts w:asciiTheme="minorEastAsia" w:hAnsiTheme="minorEastAsia" w:cstheme="minorEastAsia"/>
          <w:color w:val="000000"/>
        </w:rPr>
      </w:pPr>
    </w:p>
    <w:p w:rsidR="00F549E3" w:rsidRDefault="00F549E3" w:rsidP="00F549E3">
      <w:pPr>
        <w:spacing w:line="10" w:lineRule="atLeast"/>
        <w:rPr>
          <w:rFonts w:asciiTheme="minorEastAsia" w:hAnsiTheme="minorEastAsia" w:cstheme="minorEastAsia"/>
          <w:color w:val="000000"/>
        </w:rPr>
      </w:pPr>
    </w:p>
    <w:p w:rsidR="00F549E3" w:rsidRDefault="00F549E3" w:rsidP="00F549E3">
      <w:pPr>
        <w:spacing w:line="10" w:lineRule="atLeast"/>
        <w:rPr>
          <w:rFonts w:asciiTheme="minorEastAsia" w:hAnsiTheme="minorEastAsia" w:cstheme="minorEastAsia"/>
          <w:color w:val="000000"/>
        </w:rPr>
      </w:pPr>
    </w:p>
    <w:p w:rsidR="00F549E3" w:rsidRDefault="00326715" w:rsidP="00F549E3">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接口：</w:t>
      </w:r>
    </w:p>
    <w:p w:rsidR="002915AD" w:rsidRDefault="00326715" w:rsidP="00F549E3">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硬件接口：无</w:t>
      </w:r>
    </w:p>
    <w:p w:rsidR="002915AD" w:rsidRDefault="00326715" w:rsidP="00F549E3">
      <w:pPr>
        <w:spacing w:line="10" w:lineRule="atLeast"/>
        <w:rPr>
          <w:rFonts w:asciiTheme="minorEastAsia" w:hAnsiTheme="minorEastAsia" w:cstheme="minorEastAsia"/>
          <w:b/>
          <w:bCs/>
        </w:rPr>
      </w:pPr>
      <w:r>
        <w:rPr>
          <w:rFonts w:asciiTheme="minorEastAsia" w:hAnsiTheme="minorEastAsia" w:cstheme="minorEastAsia" w:hint="eastAsia"/>
          <w:color w:val="000000"/>
        </w:rPr>
        <w:t>软件接口：无</w:t>
      </w:r>
    </w:p>
    <w:p w:rsidR="00F549E3" w:rsidRDefault="00F549E3">
      <w:pPr>
        <w:spacing w:line="10" w:lineRule="atLeast"/>
        <w:rPr>
          <w:rFonts w:asciiTheme="minorEastAsia" w:hAnsiTheme="minorEastAsia" w:cstheme="minorEastAsia"/>
          <w:b/>
          <w:bCs/>
        </w:rPr>
      </w:pP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b/>
          <w:bCs/>
        </w:rPr>
        <w:t>存储分配：</w:t>
      </w:r>
    </w:p>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 xml:space="preserve"> django_session的数据字典：</w:t>
      </w:r>
    </w:p>
    <w:tbl>
      <w:tblPr>
        <w:tblW w:w="8527" w:type="dxa"/>
        <w:tblLayout w:type="fixed"/>
        <w:tblLook w:val="04A0" w:firstRow="1" w:lastRow="0" w:firstColumn="1" w:lastColumn="0" w:noHBand="0" w:noVBand="1"/>
      </w:tblPr>
      <w:tblGrid>
        <w:gridCol w:w="1595"/>
        <w:gridCol w:w="1275"/>
        <w:gridCol w:w="818"/>
        <w:gridCol w:w="1158"/>
        <w:gridCol w:w="1080"/>
        <w:gridCol w:w="1156"/>
        <w:gridCol w:w="1445"/>
      </w:tblGrid>
      <w:tr w:rsidR="002915AD">
        <w:trPr>
          <w:trHeight w:val="351"/>
        </w:trPr>
        <w:tc>
          <w:tcPr>
            <w:tcW w:w="159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字段名</w:t>
            </w:r>
          </w:p>
        </w:tc>
        <w:tc>
          <w:tcPr>
            <w:tcW w:w="127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数据类型</w:t>
            </w:r>
          </w:p>
        </w:tc>
        <w:tc>
          <w:tcPr>
            <w:tcW w:w="818"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长度</w:t>
            </w:r>
          </w:p>
        </w:tc>
        <w:tc>
          <w:tcPr>
            <w:tcW w:w="1158"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可否为空</w:t>
            </w:r>
          </w:p>
        </w:tc>
        <w:tc>
          <w:tcPr>
            <w:tcW w:w="108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键引用</w:t>
            </w:r>
          </w:p>
        </w:tc>
        <w:tc>
          <w:tcPr>
            <w:tcW w:w="1156"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字段含义</w:t>
            </w:r>
          </w:p>
        </w:tc>
        <w:tc>
          <w:tcPr>
            <w:tcW w:w="144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szCs w:val="21"/>
              </w:rPr>
              <w:t>备注</w:t>
            </w:r>
          </w:p>
        </w:tc>
      </w:tr>
      <w:tr w:rsidR="002915AD">
        <w:trPr>
          <w:trHeight w:val="351"/>
        </w:trPr>
        <w:tc>
          <w:tcPr>
            <w:tcW w:w="1595"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rPr>
              <w:t>session_key</w:t>
            </w:r>
          </w:p>
        </w:tc>
        <w:tc>
          <w:tcPr>
            <w:tcW w:w="1275"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varchar </w:t>
            </w:r>
          </w:p>
        </w:tc>
        <w:tc>
          <w:tcPr>
            <w:tcW w:w="818"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400</w:t>
            </w:r>
          </w:p>
        </w:tc>
        <w:tc>
          <w:tcPr>
            <w:tcW w:w="1158"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108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主键</w:t>
            </w:r>
          </w:p>
        </w:tc>
        <w:tc>
          <w:tcPr>
            <w:tcW w:w="1156"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ID</w:t>
            </w:r>
          </w:p>
        </w:tc>
        <w:tc>
          <w:tcPr>
            <w:tcW w:w="1445" w:type="dxa"/>
            <w:tcBorders>
              <w:top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95" w:type="dxa"/>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session_data</w:t>
            </w:r>
          </w:p>
        </w:tc>
        <w:tc>
          <w:tcPr>
            <w:tcW w:w="12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rPr>
              <w:t>longtext</w:t>
            </w:r>
          </w:p>
        </w:tc>
        <w:tc>
          <w:tcPr>
            <w:tcW w:w="81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0</w:t>
            </w:r>
          </w:p>
        </w:tc>
        <w:tc>
          <w:tcPr>
            <w:tcW w:w="115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108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156"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95" w:type="dxa"/>
            <w:tcBorders>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rPr>
              <w:t>expire_date</w:t>
            </w:r>
          </w:p>
        </w:tc>
        <w:tc>
          <w:tcPr>
            <w:tcW w:w="1275" w:type="dxa"/>
            <w:tcBorders>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rPr>
              <w:t>datetime</w:t>
            </w:r>
          </w:p>
        </w:tc>
        <w:tc>
          <w:tcPr>
            <w:tcW w:w="818" w:type="dxa"/>
            <w:tcBorders>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0</w:t>
            </w:r>
          </w:p>
        </w:tc>
        <w:tc>
          <w:tcPr>
            <w:tcW w:w="1158" w:type="dxa"/>
            <w:tcBorders>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1080" w:type="dxa"/>
            <w:tcBorders>
              <w:bottom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156" w:type="dxa"/>
            <w:tcBorders>
              <w:bottom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tcBorders>
              <w:bottom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bl>
    <w:p w:rsidR="00F549E3" w:rsidRDefault="00F549E3">
      <w:pPr>
        <w:spacing w:line="10" w:lineRule="atLeast"/>
        <w:rPr>
          <w:rFonts w:asciiTheme="minorEastAsia" w:hAnsiTheme="minorEastAsia" w:cstheme="minorEastAsia"/>
        </w:rPr>
      </w:pPr>
    </w:p>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auth_user的数据字典：</w:t>
      </w:r>
    </w:p>
    <w:tbl>
      <w:tblPr>
        <w:tblW w:w="8527" w:type="dxa"/>
        <w:tblLayout w:type="fixed"/>
        <w:tblLook w:val="04A0" w:firstRow="1" w:lastRow="0" w:firstColumn="1" w:lastColumn="0" w:noHBand="0" w:noVBand="1"/>
      </w:tblPr>
      <w:tblGrid>
        <w:gridCol w:w="1520"/>
        <w:gridCol w:w="1208"/>
        <w:gridCol w:w="960"/>
        <w:gridCol w:w="1177"/>
        <w:gridCol w:w="975"/>
        <w:gridCol w:w="1242"/>
        <w:gridCol w:w="1445"/>
      </w:tblGrid>
      <w:tr w:rsidR="002915AD">
        <w:trPr>
          <w:trHeight w:val="351"/>
        </w:trPr>
        <w:tc>
          <w:tcPr>
            <w:tcW w:w="152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字段名</w:t>
            </w:r>
          </w:p>
        </w:tc>
        <w:tc>
          <w:tcPr>
            <w:tcW w:w="1208"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数据类型</w:t>
            </w:r>
          </w:p>
        </w:tc>
        <w:tc>
          <w:tcPr>
            <w:tcW w:w="96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长度</w:t>
            </w:r>
          </w:p>
        </w:tc>
        <w:tc>
          <w:tcPr>
            <w:tcW w:w="1177"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可否为空</w:t>
            </w:r>
          </w:p>
        </w:tc>
        <w:tc>
          <w:tcPr>
            <w:tcW w:w="97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键引用</w:t>
            </w:r>
          </w:p>
        </w:tc>
        <w:tc>
          <w:tcPr>
            <w:tcW w:w="1242"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字段含义</w:t>
            </w:r>
          </w:p>
        </w:tc>
        <w:tc>
          <w:tcPr>
            <w:tcW w:w="144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备注</w:t>
            </w:r>
          </w:p>
        </w:tc>
      </w:tr>
      <w:tr w:rsidR="002915AD">
        <w:trPr>
          <w:trHeight w:val="351"/>
        </w:trPr>
        <w:tc>
          <w:tcPr>
            <w:tcW w:w="152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id</w:t>
            </w:r>
          </w:p>
        </w:tc>
        <w:tc>
          <w:tcPr>
            <w:tcW w:w="1208"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int</w:t>
            </w:r>
          </w:p>
        </w:tc>
        <w:tc>
          <w:tcPr>
            <w:tcW w:w="96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77"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主键</w:t>
            </w:r>
          </w:p>
        </w:tc>
        <w:tc>
          <w:tcPr>
            <w:tcW w:w="1242"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ID</w:t>
            </w:r>
          </w:p>
        </w:tc>
        <w:tc>
          <w:tcPr>
            <w:tcW w:w="1445" w:type="dxa"/>
            <w:tcBorders>
              <w:top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username</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30</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51"/>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first_name </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30</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last_name</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30</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email</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75</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password</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128</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lastRenderedPageBreak/>
              <w:t>is_staff</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tinyint</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is_active</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tinyint</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is_superuser</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tinyint</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last_login</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datetime</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0</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tcBorders>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date_joined</w:t>
            </w:r>
          </w:p>
        </w:tc>
        <w:tc>
          <w:tcPr>
            <w:tcW w:w="1208" w:type="dxa"/>
            <w:tcBorders>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datetime</w:t>
            </w:r>
          </w:p>
        </w:tc>
        <w:tc>
          <w:tcPr>
            <w:tcW w:w="960" w:type="dxa"/>
            <w:tcBorders>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0</w:t>
            </w:r>
          </w:p>
        </w:tc>
        <w:tc>
          <w:tcPr>
            <w:tcW w:w="1177" w:type="dxa"/>
            <w:tcBorders>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tcBorders>
              <w:bottom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tcBorders>
              <w:bottom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tcBorders>
              <w:bottom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bl>
    <w:p w:rsidR="00F549E3" w:rsidRDefault="00F549E3">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b/>
          <w:bCs/>
        </w:rPr>
        <w:t>测试要点：</w:t>
      </w:r>
    </w:p>
    <w:p w:rsidR="002915AD" w:rsidRDefault="00326715">
      <w:pPr>
        <w:spacing w:line="10" w:lineRule="atLeast"/>
        <w:ind w:firstLine="420"/>
        <w:rPr>
          <w:rFonts w:asciiTheme="minorEastAsia" w:hAnsiTheme="minorEastAsia" w:cstheme="minorEastAsia"/>
          <w:color w:val="000000"/>
        </w:rPr>
      </w:pPr>
      <w:r>
        <w:rPr>
          <w:rFonts w:asciiTheme="minorEastAsia" w:hAnsiTheme="minorEastAsia" w:cstheme="minorEastAsia" w:hint="eastAsia"/>
        </w:rPr>
        <w:t>当用户点击退出时，用户是否真的已经退出</w:t>
      </w:r>
    </w:p>
    <w:p w:rsidR="00F549E3" w:rsidRPr="00F549E3" w:rsidRDefault="00326715">
      <w:pPr>
        <w:spacing w:line="10" w:lineRule="atLeast"/>
        <w:rPr>
          <w:rFonts w:asciiTheme="minorEastAsia" w:hAnsiTheme="minorEastAsia" w:cstheme="minorEastAsia"/>
        </w:rPr>
      </w:pPr>
      <w:r w:rsidRPr="00F549E3">
        <w:rPr>
          <w:rFonts w:asciiTheme="minorEastAsia" w:hAnsiTheme="minorEastAsia" w:cstheme="minorEastAsia" w:hint="eastAsia"/>
        </w:rPr>
        <w:t>流程图：</w:t>
      </w:r>
    </w:p>
    <w:p w:rsidR="002915AD" w:rsidRDefault="00F549E3">
      <w:pPr>
        <w:spacing w:line="10" w:lineRule="atLeast"/>
        <w:rPr>
          <w:rFonts w:asciiTheme="minorEastAsia" w:hAnsiTheme="minorEastAsia" w:cstheme="minorEastAsia"/>
          <w:color w:val="5B9BD5" w:themeColor="accent1"/>
        </w:rPr>
      </w:pPr>
      <w:r>
        <w:rPr>
          <w:rFonts w:asciiTheme="minorEastAsia" w:hAnsiTheme="minorEastAsia" w:cstheme="minorEastAsia" w:hint="eastAsia"/>
          <w:noProof/>
        </w:rPr>
        <w:drawing>
          <wp:anchor distT="0" distB="0" distL="0" distR="0" simplePos="0" relativeHeight="251657728" behindDoc="0" locked="0" layoutInCell="1" allowOverlap="1" wp14:anchorId="5FF51A2D" wp14:editId="58FA1CEB">
            <wp:simplePos x="0" y="0"/>
            <wp:positionH relativeFrom="column">
              <wp:posOffset>1153048</wp:posOffset>
            </wp:positionH>
            <wp:positionV relativeFrom="paragraph">
              <wp:posOffset>200025</wp:posOffset>
            </wp:positionV>
            <wp:extent cx="2999105" cy="2893695"/>
            <wp:effectExtent l="0" t="0" r="0" b="1905"/>
            <wp:wrapSquare wrapText="largest"/>
            <wp:docPr id="4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
                    <pic:cNvPicPr>
                      <a:picLocks noChangeAspect="1"/>
                    </pic:cNvPicPr>
                  </pic:nvPicPr>
                  <pic:blipFill>
                    <a:blip r:embed="rId25"/>
                    <a:stretch>
                      <a:fillRect/>
                    </a:stretch>
                  </pic:blipFill>
                  <pic:spPr>
                    <a:xfrm>
                      <a:off x="0" y="0"/>
                      <a:ext cx="2999105" cy="2893695"/>
                    </a:xfrm>
                    <a:prstGeom prst="rect">
                      <a:avLst/>
                    </a:prstGeom>
                    <a:solidFill>
                      <a:srgbClr val="FFFFFF"/>
                    </a:solidFill>
                    <a:ln w="9525">
                      <a:noFill/>
                    </a:ln>
                  </pic:spPr>
                </pic:pic>
              </a:graphicData>
            </a:graphic>
            <wp14:sizeRelH relativeFrom="margin">
              <wp14:pctWidth>0</wp14:pctWidth>
            </wp14:sizeRelH>
            <wp14:sizeRelV relativeFrom="margin">
              <wp14:pctHeight>0</wp14:pctHeight>
            </wp14:sizeRelV>
          </wp:anchor>
        </w:drawing>
      </w:r>
      <w:r>
        <w:rPr>
          <w:rFonts w:asciiTheme="minorEastAsia" w:hAnsiTheme="minorEastAsia" w:cstheme="minorEastAsia" w:hint="eastAsia"/>
          <w:color w:val="5B9BD5" w:themeColor="accent1"/>
        </w:rPr>
        <w:t xml:space="preserve">  </w:t>
      </w:r>
    </w:p>
    <w:p w:rsidR="00F549E3" w:rsidRDefault="00F549E3">
      <w:pPr>
        <w:spacing w:line="10" w:lineRule="atLeast"/>
        <w:rPr>
          <w:rFonts w:asciiTheme="minorEastAsia" w:hAnsiTheme="minorEastAsia" w:cstheme="minorEastAsia"/>
          <w:color w:val="5B9BD5" w:themeColor="accent1"/>
        </w:rPr>
      </w:pPr>
    </w:p>
    <w:p w:rsidR="00F549E3" w:rsidRDefault="00F549E3">
      <w:pPr>
        <w:spacing w:line="10" w:lineRule="atLeast"/>
        <w:rPr>
          <w:rFonts w:asciiTheme="minorEastAsia" w:hAnsiTheme="minorEastAsia" w:cstheme="minorEastAsia"/>
          <w:color w:val="5B9BD5" w:themeColor="accent1"/>
        </w:rPr>
      </w:pPr>
    </w:p>
    <w:p w:rsidR="00F549E3" w:rsidRDefault="00F549E3">
      <w:pPr>
        <w:spacing w:line="10" w:lineRule="atLeast"/>
        <w:rPr>
          <w:rFonts w:asciiTheme="minorEastAsia" w:hAnsiTheme="minorEastAsia" w:cstheme="minorEastAsia"/>
          <w:color w:val="5B9BD5" w:themeColor="accent1"/>
        </w:rPr>
      </w:pPr>
    </w:p>
    <w:p w:rsidR="00F549E3" w:rsidRDefault="00F549E3">
      <w:pPr>
        <w:spacing w:line="10" w:lineRule="atLeast"/>
        <w:rPr>
          <w:rFonts w:asciiTheme="minorEastAsia" w:hAnsiTheme="minorEastAsia" w:cstheme="minorEastAsia"/>
          <w:color w:val="5B9BD5" w:themeColor="accent1"/>
        </w:rPr>
      </w:pPr>
    </w:p>
    <w:p w:rsidR="00F549E3" w:rsidRDefault="00F549E3">
      <w:pPr>
        <w:spacing w:line="10" w:lineRule="atLeast"/>
        <w:rPr>
          <w:rFonts w:asciiTheme="minorEastAsia" w:hAnsiTheme="minorEastAsia" w:cstheme="minorEastAsia"/>
          <w:color w:val="5B9BD5" w:themeColor="accent1"/>
        </w:rPr>
      </w:pPr>
    </w:p>
    <w:p w:rsidR="00F549E3" w:rsidRDefault="00F549E3">
      <w:pPr>
        <w:spacing w:line="10" w:lineRule="atLeast"/>
        <w:rPr>
          <w:rFonts w:asciiTheme="minorEastAsia" w:hAnsiTheme="minorEastAsia" w:cstheme="minorEastAsia"/>
          <w:color w:val="5B9BD5" w:themeColor="accent1"/>
        </w:rPr>
      </w:pPr>
    </w:p>
    <w:p w:rsidR="00F549E3" w:rsidRDefault="00F549E3">
      <w:pPr>
        <w:spacing w:line="10" w:lineRule="atLeast"/>
        <w:rPr>
          <w:rFonts w:asciiTheme="minorEastAsia" w:hAnsiTheme="minorEastAsia" w:cstheme="minorEastAsia"/>
          <w:color w:val="5B9BD5" w:themeColor="accent1"/>
        </w:rPr>
      </w:pPr>
    </w:p>
    <w:p w:rsidR="00F549E3" w:rsidRDefault="00F549E3">
      <w:pPr>
        <w:spacing w:line="10" w:lineRule="atLeast"/>
        <w:rPr>
          <w:rFonts w:asciiTheme="minorEastAsia" w:hAnsiTheme="minorEastAsia" w:cstheme="minorEastAsia"/>
          <w:color w:val="5B9BD5" w:themeColor="accent1"/>
        </w:rPr>
      </w:pPr>
    </w:p>
    <w:p w:rsidR="00F549E3" w:rsidRDefault="00F549E3">
      <w:pPr>
        <w:spacing w:line="10" w:lineRule="atLeast"/>
        <w:rPr>
          <w:rFonts w:asciiTheme="minorEastAsia" w:hAnsiTheme="minorEastAsia" w:cstheme="minorEastAsia"/>
          <w:color w:val="5B9BD5" w:themeColor="accent1"/>
        </w:rPr>
      </w:pPr>
    </w:p>
    <w:p w:rsidR="00F549E3" w:rsidRDefault="00F549E3">
      <w:pPr>
        <w:spacing w:line="10" w:lineRule="atLeast"/>
        <w:rPr>
          <w:rFonts w:asciiTheme="minorEastAsia" w:hAnsiTheme="minorEastAsia" w:cstheme="minorEastAsia"/>
          <w:color w:val="5B9BD5" w:themeColor="accent1"/>
        </w:rPr>
      </w:pPr>
    </w:p>
    <w:p w:rsidR="00F549E3" w:rsidRDefault="00F549E3">
      <w:pPr>
        <w:spacing w:line="10" w:lineRule="atLeast"/>
        <w:rPr>
          <w:rFonts w:asciiTheme="minorEastAsia" w:hAnsiTheme="minorEastAsia" w:cstheme="minorEastAsia"/>
          <w:color w:val="5B9BD5" w:themeColor="accent1"/>
        </w:rPr>
      </w:pPr>
    </w:p>
    <w:p w:rsidR="00F549E3" w:rsidRDefault="00F549E3">
      <w:pPr>
        <w:spacing w:line="10" w:lineRule="atLeast"/>
        <w:rPr>
          <w:rFonts w:asciiTheme="minorEastAsia" w:hAnsiTheme="minorEastAsia" w:cstheme="minorEastAsia"/>
          <w:color w:val="5B9BD5" w:themeColor="accent1"/>
        </w:rPr>
      </w:pPr>
    </w:p>
    <w:p w:rsidR="002915AD" w:rsidRDefault="002915AD" w:rsidP="0034763D">
      <w:pPr>
        <w:spacing w:line="10" w:lineRule="atLeast"/>
        <w:rPr>
          <w:rFonts w:asciiTheme="minorEastAsia" w:hAnsiTheme="minorEastAsia" w:cstheme="minorEastAsia" w:hint="eastAsia"/>
        </w:rPr>
      </w:pPr>
    </w:p>
    <w:p w:rsidR="002915AD" w:rsidRDefault="00326715">
      <w:pPr>
        <w:pStyle w:val="2"/>
        <w:spacing w:before="0" w:after="0" w:line="10" w:lineRule="atLeast"/>
        <w:rPr>
          <w:rFonts w:asciiTheme="minorEastAsia" w:eastAsiaTheme="minorEastAsia" w:hAnsiTheme="minorEastAsia" w:cstheme="minorEastAsia"/>
          <w:color w:val="000000"/>
        </w:rPr>
      </w:pPr>
      <w:bookmarkStart w:id="89" w:name="__RefHeading__23_316070629"/>
      <w:bookmarkEnd w:id="89"/>
      <w:r>
        <w:rPr>
          <w:rFonts w:asciiTheme="minorEastAsia" w:eastAsiaTheme="minorEastAsia" w:hAnsiTheme="minorEastAsia" w:cstheme="minorEastAsia" w:hint="eastAsia"/>
        </w:rPr>
        <w:t>3.3 修改密码</w:t>
      </w:r>
    </w:p>
    <w:p w:rsidR="002915AD" w:rsidRDefault="00326715">
      <w:pPr>
        <w:spacing w:line="10" w:lineRule="atLeast"/>
        <w:rPr>
          <w:rFonts w:asciiTheme="minorEastAsia" w:hAnsiTheme="minorEastAsia" w:cstheme="minorEastAsia"/>
          <w:sz w:val="24"/>
        </w:rPr>
      </w:pPr>
      <w:r>
        <w:rPr>
          <w:rFonts w:asciiTheme="minorEastAsia" w:hAnsiTheme="minorEastAsia" w:cstheme="minorEastAsia" w:hint="eastAsia"/>
          <w:color w:val="000000"/>
        </w:rPr>
        <w:t>功能描述：</w:t>
      </w:r>
      <w:r>
        <w:rPr>
          <w:rFonts w:asciiTheme="minorEastAsia" w:hAnsiTheme="minorEastAsia" w:cstheme="minorEastAsia" w:hint="eastAsia"/>
          <w:sz w:val="24"/>
        </w:rPr>
        <w:t>更新用户密码</w:t>
      </w:r>
    </w:p>
    <w:p w:rsidR="002915AD" w:rsidRDefault="002915AD">
      <w:pPr>
        <w:spacing w:line="10" w:lineRule="atLeast"/>
        <w:rPr>
          <w:rFonts w:asciiTheme="minorEastAsia" w:hAnsiTheme="minorEastAsia" w:cstheme="minorEastAsia"/>
          <w:b/>
          <w:sz w:val="24"/>
        </w:rPr>
      </w:pPr>
    </w:p>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输入项：</w:t>
      </w:r>
    </w:p>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表3-1-1</w:t>
      </w:r>
    </w:p>
    <w:tbl>
      <w:tblPr>
        <w:tblW w:w="8232" w:type="dxa"/>
        <w:tblInd w:w="108" w:type="dxa"/>
        <w:tblLayout w:type="fixed"/>
        <w:tblLook w:val="04A0" w:firstRow="1" w:lastRow="0" w:firstColumn="1" w:lastColumn="0" w:noHBand="0" w:noVBand="1"/>
      </w:tblPr>
      <w:tblGrid>
        <w:gridCol w:w="1985"/>
        <w:gridCol w:w="6247"/>
      </w:tblGrid>
      <w:tr w:rsidR="002915AD">
        <w:trPr>
          <w:trHeight w:val="243"/>
        </w:trPr>
        <w:tc>
          <w:tcPr>
            <w:tcW w:w="1985" w:type="dxa"/>
            <w:tcBorders>
              <w:top w:val="single" w:sz="4" w:space="0" w:color="000000"/>
              <w:left w:val="single" w:sz="4" w:space="0" w:color="000000"/>
              <w:bottom w:val="single" w:sz="4" w:space="0" w:color="000000"/>
            </w:tcBorders>
            <w:shd w:val="clear" w:color="auto" w:fill="A6A6A6"/>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名称</w:t>
            </w:r>
          </w:p>
        </w:tc>
        <w:tc>
          <w:tcPr>
            <w:tcW w:w="6247" w:type="dxa"/>
            <w:tcBorders>
              <w:top w:val="single" w:sz="4" w:space="0" w:color="000000"/>
              <w:left w:val="single" w:sz="4" w:space="0" w:color="000000"/>
              <w:bottom w:val="single" w:sz="4" w:space="0" w:color="000000"/>
              <w:right w:val="single" w:sz="4" w:space="0" w:color="000000"/>
            </w:tcBorders>
            <w:shd w:val="clear" w:color="auto" w:fill="A6A6A6"/>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color w:val="000000"/>
              </w:rPr>
              <w:t>说明</w:t>
            </w:r>
          </w:p>
        </w:tc>
      </w:tr>
      <w:tr w:rsidR="002915AD">
        <w:trPr>
          <w:trHeight w:val="320"/>
        </w:trPr>
        <w:tc>
          <w:tcPr>
            <w:tcW w:w="1985"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rPr>
              <w:t>新密码</w:t>
            </w:r>
          </w:p>
        </w:tc>
        <w:tc>
          <w:tcPr>
            <w:tcW w:w="6247"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jc w:val="center"/>
              <w:rPr>
                <w:rFonts w:asciiTheme="minorEastAsia" w:hAnsiTheme="minorEastAsia" w:cstheme="minorEastAsia"/>
              </w:rPr>
            </w:pPr>
            <w:r>
              <w:rPr>
                <w:rFonts w:asciiTheme="minorEastAsia" w:hAnsiTheme="minorEastAsia" w:cstheme="minorEastAsia" w:hint="eastAsia"/>
                <w:color w:val="000000"/>
              </w:rPr>
              <w:t>用户的新密码</w:t>
            </w:r>
          </w:p>
        </w:tc>
      </w:tr>
      <w:tr w:rsidR="002915AD">
        <w:tc>
          <w:tcPr>
            <w:tcW w:w="1985"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rPr>
              <w:t>确认密码</w:t>
            </w:r>
          </w:p>
        </w:tc>
        <w:tc>
          <w:tcPr>
            <w:tcW w:w="6247"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为了确保用户输入了正确的密码，进行相同验证</w:t>
            </w:r>
          </w:p>
        </w:tc>
      </w:tr>
    </w:tbl>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输出项：</w:t>
      </w:r>
    </w:p>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ab/>
        <w:t>表3-1-2</w:t>
      </w:r>
    </w:p>
    <w:tbl>
      <w:tblPr>
        <w:tblW w:w="8232" w:type="dxa"/>
        <w:tblInd w:w="108" w:type="dxa"/>
        <w:tblLayout w:type="fixed"/>
        <w:tblLook w:val="04A0" w:firstRow="1" w:lastRow="0" w:firstColumn="1" w:lastColumn="0" w:noHBand="0" w:noVBand="1"/>
      </w:tblPr>
      <w:tblGrid>
        <w:gridCol w:w="1985"/>
        <w:gridCol w:w="6247"/>
      </w:tblGrid>
      <w:tr w:rsidR="002915AD">
        <w:trPr>
          <w:trHeight w:val="243"/>
        </w:trPr>
        <w:tc>
          <w:tcPr>
            <w:tcW w:w="1985" w:type="dxa"/>
            <w:tcBorders>
              <w:top w:val="single" w:sz="4" w:space="0" w:color="000000"/>
              <w:left w:val="single" w:sz="4" w:space="0" w:color="000000"/>
              <w:bottom w:val="single" w:sz="4" w:space="0" w:color="000000"/>
            </w:tcBorders>
            <w:shd w:val="clear" w:color="auto" w:fill="A6A6A6"/>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名称</w:t>
            </w:r>
          </w:p>
        </w:tc>
        <w:tc>
          <w:tcPr>
            <w:tcW w:w="6247" w:type="dxa"/>
            <w:tcBorders>
              <w:top w:val="single" w:sz="4" w:space="0" w:color="000000"/>
              <w:left w:val="single" w:sz="4" w:space="0" w:color="000000"/>
              <w:bottom w:val="single" w:sz="4" w:space="0" w:color="000000"/>
              <w:right w:val="single" w:sz="4" w:space="0" w:color="000000"/>
            </w:tcBorders>
            <w:shd w:val="clear" w:color="auto" w:fill="A6A6A6"/>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说明</w:t>
            </w:r>
          </w:p>
        </w:tc>
      </w:tr>
      <w:tr w:rsidR="002915AD">
        <w:trPr>
          <w:trHeight w:val="320"/>
        </w:trPr>
        <w:tc>
          <w:tcPr>
            <w:tcW w:w="1985"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系统主界面</w:t>
            </w:r>
          </w:p>
        </w:tc>
        <w:tc>
          <w:tcPr>
            <w:tcW w:w="6247"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修改成功，进行了重定向</w:t>
            </w:r>
          </w:p>
        </w:tc>
      </w:tr>
      <w:tr w:rsidR="002915AD">
        <w:trPr>
          <w:trHeight w:val="320"/>
        </w:trPr>
        <w:tc>
          <w:tcPr>
            <w:tcW w:w="1985"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错误提示信息</w:t>
            </w:r>
          </w:p>
        </w:tc>
        <w:tc>
          <w:tcPr>
            <w:tcW w:w="6247"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密码格式不对</w:t>
            </w:r>
          </w:p>
        </w:tc>
      </w:tr>
    </w:tbl>
    <w:p w:rsidR="002915AD" w:rsidRDefault="002915AD">
      <w:pPr>
        <w:spacing w:line="10" w:lineRule="atLeast"/>
        <w:jc w:val="center"/>
        <w:rPr>
          <w:rFonts w:asciiTheme="minorEastAsia" w:hAnsiTheme="minorEastAsia" w:cstheme="minorEastAsia"/>
          <w:color w:val="000000"/>
        </w:rPr>
      </w:pPr>
    </w:p>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接口：</w:t>
      </w:r>
    </w:p>
    <w:p w:rsidR="002915AD" w:rsidRDefault="00326715" w:rsidP="0034763D">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硬件接口：无</w:t>
      </w:r>
    </w:p>
    <w:p w:rsidR="002915AD" w:rsidRDefault="00326715" w:rsidP="0034763D">
      <w:pPr>
        <w:spacing w:line="10" w:lineRule="atLeast"/>
        <w:rPr>
          <w:rFonts w:asciiTheme="minorEastAsia" w:hAnsiTheme="minorEastAsia" w:cstheme="minorEastAsia"/>
          <w:b/>
          <w:bCs/>
        </w:rPr>
      </w:pPr>
      <w:r>
        <w:rPr>
          <w:rFonts w:asciiTheme="minorEastAsia" w:hAnsiTheme="minorEastAsia" w:cstheme="minorEastAsia" w:hint="eastAsia"/>
          <w:color w:val="000000"/>
        </w:rPr>
        <w:t>软件接口：无</w:t>
      </w:r>
    </w:p>
    <w:p w:rsidR="0034763D" w:rsidRDefault="0034763D">
      <w:pPr>
        <w:spacing w:line="10" w:lineRule="atLeast"/>
        <w:rPr>
          <w:rFonts w:asciiTheme="minorEastAsia" w:hAnsiTheme="minorEastAsia" w:cstheme="minorEastAsia"/>
          <w:b/>
          <w:bCs/>
        </w:rPr>
      </w:pP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b/>
          <w:bCs/>
        </w:rPr>
        <w:t>存储分配：</w:t>
      </w:r>
    </w:p>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auth_user的数据字典：</w:t>
      </w:r>
    </w:p>
    <w:tbl>
      <w:tblPr>
        <w:tblW w:w="8527" w:type="dxa"/>
        <w:tblLayout w:type="fixed"/>
        <w:tblLook w:val="04A0" w:firstRow="1" w:lastRow="0" w:firstColumn="1" w:lastColumn="0" w:noHBand="0" w:noVBand="1"/>
      </w:tblPr>
      <w:tblGrid>
        <w:gridCol w:w="1520"/>
        <w:gridCol w:w="1208"/>
        <w:gridCol w:w="960"/>
        <w:gridCol w:w="1177"/>
        <w:gridCol w:w="975"/>
        <w:gridCol w:w="1242"/>
        <w:gridCol w:w="1445"/>
      </w:tblGrid>
      <w:tr w:rsidR="002915AD">
        <w:trPr>
          <w:trHeight w:val="351"/>
        </w:trPr>
        <w:tc>
          <w:tcPr>
            <w:tcW w:w="152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字段名</w:t>
            </w:r>
          </w:p>
        </w:tc>
        <w:tc>
          <w:tcPr>
            <w:tcW w:w="1208"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数据类型</w:t>
            </w:r>
          </w:p>
        </w:tc>
        <w:tc>
          <w:tcPr>
            <w:tcW w:w="96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长度</w:t>
            </w:r>
          </w:p>
        </w:tc>
        <w:tc>
          <w:tcPr>
            <w:tcW w:w="1177"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可否为空</w:t>
            </w:r>
          </w:p>
        </w:tc>
        <w:tc>
          <w:tcPr>
            <w:tcW w:w="97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键引用</w:t>
            </w:r>
          </w:p>
        </w:tc>
        <w:tc>
          <w:tcPr>
            <w:tcW w:w="1242"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字段含义</w:t>
            </w:r>
          </w:p>
        </w:tc>
        <w:tc>
          <w:tcPr>
            <w:tcW w:w="144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备注</w:t>
            </w:r>
          </w:p>
        </w:tc>
      </w:tr>
      <w:tr w:rsidR="002915AD">
        <w:trPr>
          <w:trHeight w:val="351"/>
        </w:trPr>
        <w:tc>
          <w:tcPr>
            <w:tcW w:w="152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id</w:t>
            </w:r>
          </w:p>
        </w:tc>
        <w:tc>
          <w:tcPr>
            <w:tcW w:w="1208"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int</w:t>
            </w:r>
          </w:p>
        </w:tc>
        <w:tc>
          <w:tcPr>
            <w:tcW w:w="96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77"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主键</w:t>
            </w:r>
          </w:p>
        </w:tc>
        <w:tc>
          <w:tcPr>
            <w:tcW w:w="1242"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ID</w:t>
            </w:r>
          </w:p>
        </w:tc>
        <w:tc>
          <w:tcPr>
            <w:tcW w:w="1445" w:type="dxa"/>
            <w:tcBorders>
              <w:top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username</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30</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51"/>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first_name </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30</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last_name</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30</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email</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75</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password</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128</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is_staff</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tinyint</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is_active</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tinyint</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is_superuser</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tinyint</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last_login</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datetime</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0</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tcBorders>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date_joined</w:t>
            </w:r>
          </w:p>
        </w:tc>
        <w:tc>
          <w:tcPr>
            <w:tcW w:w="1208" w:type="dxa"/>
            <w:tcBorders>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datetime</w:t>
            </w:r>
          </w:p>
        </w:tc>
        <w:tc>
          <w:tcPr>
            <w:tcW w:w="960" w:type="dxa"/>
            <w:tcBorders>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0</w:t>
            </w:r>
          </w:p>
        </w:tc>
        <w:tc>
          <w:tcPr>
            <w:tcW w:w="1177" w:type="dxa"/>
            <w:tcBorders>
              <w:bottom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tcBorders>
              <w:bottom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tcBorders>
              <w:bottom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tcBorders>
              <w:bottom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bl>
    <w:p w:rsidR="0034763D" w:rsidRDefault="0034763D">
      <w:pPr>
        <w:spacing w:line="10" w:lineRule="atLeast"/>
        <w:rPr>
          <w:rFonts w:asciiTheme="minorEastAsia" w:hAnsiTheme="minorEastAsia" w:cstheme="minorEastAsia"/>
        </w:rPr>
      </w:pP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b/>
          <w:bCs/>
        </w:rPr>
        <w:t>限制条件：</w:t>
      </w:r>
    </w:p>
    <w:p w:rsidR="002915AD" w:rsidRDefault="00326715">
      <w:pPr>
        <w:spacing w:line="10" w:lineRule="atLeast"/>
        <w:ind w:firstLine="420"/>
        <w:rPr>
          <w:rFonts w:asciiTheme="minorEastAsia" w:hAnsiTheme="minorEastAsia" w:cstheme="minorEastAsia"/>
          <w:b/>
          <w:bCs/>
        </w:rPr>
      </w:pPr>
      <w:r>
        <w:rPr>
          <w:rFonts w:asciiTheme="minorEastAsia" w:hAnsiTheme="minorEastAsia" w:cstheme="minorEastAsia" w:hint="eastAsia"/>
        </w:rPr>
        <w:t>登陆实现：session采用cookie实现，则对于禁用cookie和不支持cookie的环境，无法登陆</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b/>
          <w:bCs/>
        </w:rPr>
        <w:t>测试要点：</w:t>
      </w:r>
    </w:p>
    <w:p w:rsidR="002915AD" w:rsidRDefault="00326715">
      <w:pPr>
        <w:spacing w:line="10" w:lineRule="atLeast"/>
        <w:ind w:firstLine="420"/>
        <w:rPr>
          <w:rFonts w:asciiTheme="minorEastAsia" w:hAnsiTheme="minorEastAsia" w:cstheme="minorEastAsia"/>
          <w:color w:val="000000"/>
        </w:rPr>
      </w:pPr>
      <w:r>
        <w:rPr>
          <w:rFonts w:asciiTheme="minorEastAsia" w:hAnsiTheme="minorEastAsia" w:cstheme="minorEastAsia" w:hint="eastAsia"/>
        </w:rPr>
        <w:t>当用户输入分别正确的密码，确认密码时，系统的相应行为。</w:t>
      </w:r>
    </w:p>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流程图：</w:t>
      </w:r>
    </w:p>
    <w:p w:rsidR="00F549E3" w:rsidRDefault="00F549E3" w:rsidP="0034763D">
      <w:pPr>
        <w:spacing w:line="10" w:lineRule="atLeast"/>
        <w:ind w:firstLineChars="1400" w:firstLine="2940"/>
        <w:rPr>
          <w:rFonts w:asciiTheme="minorEastAsia" w:hAnsiTheme="minorEastAsia" w:cstheme="minorEastAsia"/>
        </w:rPr>
      </w:pPr>
      <w:r>
        <w:rPr>
          <w:rFonts w:asciiTheme="minorEastAsia" w:hAnsiTheme="minorEastAsia" w:cstheme="minorEastAsia" w:hint="eastAsia"/>
          <w:noProof/>
        </w:rPr>
        <w:lastRenderedPageBreak/>
        <w:drawing>
          <wp:inline distT="0" distB="0" distL="114300" distR="114300" wp14:anchorId="6FBB3A96" wp14:editId="7CC38F50">
            <wp:extent cx="2028825" cy="4133215"/>
            <wp:effectExtent l="0" t="0" r="9525" b="635"/>
            <wp:docPr id="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
                    <pic:cNvPicPr>
                      <a:picLocks noChangeAspect="1"/>
                    </pic:cNvPicPr>
                  </pic:nvPicPr>
                  <pic:blipFill>
                    <a:blip r:embed="rId26"/>
                    <a:stretch>
                      <a:fillRect/>
                    </a:stretch>
                  </pic:blipFill>
                  <pic:spPr>
                    <a:xfrm>
                      <a:off x="0" y="0"/>
                      <a:ext cx="2028825" cy="4133215"/>
                    </a:xfrm>
                    <a:prstGeom prst="rect">
                      <a:avLst/>
                    </a:prstGeom>
                    <a:noFill/>
                    <a:ln w="9525">
                      <a:noFill/>
                    </a:ln>
                  </pic:spPr>
                </pic:pic>
              </a:graphicData>
            </a:graphic>
          </wp:inline>
        </w:drawing>
      </w:r>
    </w:p>
    <w:p w:rsidR="002915AD" w:rsidRDefault="002915AD">
      <w:pPr>
        <w:spacing w:line="10" w:lineRule="atLeast"/>
        <w:jc w:val="center"/>
        <w:rPr>
          <w:rFonts w:asciiTheme="minorEastAsia" w:hAnsiTheme="minorEastAsia" w:cstheme="minorEastAsia"/>
        </w:rPr>
      </w:pPr>
    </w:p>
    <w:p w:rsidR="002915AD" w:rsidRDefault="002915AD">
      <w:pPr>
        <w:spacing w:line="10" w:lineRule="atLeast"/>
        <w:jc w:val="center"/>
        <w:rPr>
          <w:rFonts w:asciiTheme="minorEastAsia" w:hAnsiTheme="minorEastAsia" w:cstheme="minorEastAsia"/>
        </w:rPr>
      </w:pPr>
      <w:bookmarkStart w:id="90" w:name="__RefHeading__25_316070629"/>
      <w:bookmarkEnd w:id="90"/>
    </w:p>
    <w:p w:rsidR="002915AD" w:rsidRDefault="00326715">
      <w:pPr>
        <w:pStyle w:val="2"/>
        <w:spacing w:before="0" w:after="0" w:line="10" w:lineRule="atLeast"/>
        <w:rPr>
          <w:rFonts w:asciiTheme="minorEastAsia" w:eastAsiaTheme="minorEastAsia" w:hAnsiTheme="minorEastAsia" w:cstheme="minorEastAsia"/>
          <w:color w:val="000000"/>
        </w:rPr>
      </w:pPr>
      <w:bookmarkStart w:id="91" w:name="__RefHeading__27_316070629"/>
      <w:bookmarkEnd w:id="91"/>
      <w:r>
        <w:rPr>
          <w:rFonts w:asciiTheme="minorEastAsia" w:eastAsiaTheme="minorEastAsia" w:hAnsiTheme="minorEastAsia" w:cstheme="minorEastAsia" w:hint="eastAsia"/>
        </w:rPr>
        <w:t>3.4 打卡</w:t>
      </w:r>
    </w:p>
    <w:p w:rsidR="002915AD" w:rsidRDefault="00326715">
      <w:pPr>
        <w:spacing w:line="10" w:lineRule="atLeast"/>
        <w:rPr>
          <w:rFonts w:asciiTheme="minorEastAsia" w:hAnsiTheme="minorEastAsia" w:cstheme="minorEastAsia"/>
          <w:b/>
          <w:sz w:val="24"/>
        </w:rPr>
      </w:pPr>
      <w:r>
        <w:rPr>
          <w:rFonts w:asciiTheme="minorEastAsia" w:hAnsiTheme="minorEastAsia" w:cstheme="minorEastAsia" w:hint="eastAsia"/>
          <w:color w:val="000000"/>
        </w:rPr>
        <w:t>功能描述：</w:t>
      </w:r>
      <w:r>
        <w:rPr>
          <w:rFonts w:asciiTheme="minorEastAsia" w:hAnsiTheme="minorEastAsia" w:cstheme="minorEastAsia" w:hint="eastAsia"/>
        </w:rPr>
        <w:t>员工签到签退打卡</w:t>
      </w:r>
      <w:r>
        <w:rPr>
          <w:rFonts w:asciiTheme="minorEastAsia" w:hAnsiTheme="minorEastAsia" w:cstheme="minorEastAsia" w:hint="eastAsia"/>
          <w:color w:val="000000"/>
        </w:rPr>
        <w:t>。</w:t>
      </w:r>
    </w:p>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b/>
          <w:sz w:val="24"/>
        </w:rPr>
        <w:t>性能：</w:t>
      </w:r>
      <w:r>
        <w:rPr>
          <w:rFonts w:asciiTheme="minorEastAsia" w:hAnsiTheme="minorEastAsia" w:cstheme="minorEastAsia" w:hint="eastAsia"/>
          <w:color w:val="000000"/>
        </w:rPr>
        <w:t xml:space="preserve"> </w:t>
      </w:r>
    </w:p>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输入项：无记录的card表项</w:t>
      </w:r>
    </w:p>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表3-1-1</w:t>
      </w:r>
    </w:p>
    <w:tbl>
      <w:tblPr>
        <w:tblW w:w="7086" w:type="dxa"/>
        <w:tblInd w:w="108" w:type="dxa"/>
        <w:tblLayout w:type="fixed"/>
        <w:tblLook w:val="04A0" w:firstRow="1" w:lastRow="0" w:firstColumn="1" w:lastColumn="0" w:noHBand="0" w:noVBand="1"/>
      </w:tblPr>
      <w:tblGrid>
        <w:gridCol w:w="1701"/>
        <w:gridCol w:w="1560"/>
        <w:gridCol w:w="1275"/>
        <w:gridCol w:w="1275"/>
        <w:gridCol w:w="1275"/>
      </w:tblGrid>
      <w:tr w:rsidR="002915AD">
        <w:trPr>
          <w:trHeight w:val="243"/>
        </w:trPr>
        <w:tc>
          <w:tcPr>
            <w:tcW w:w="1701" w:type="dxa"/>
            <w:tcBorders>
              <w:top w:val="single" w:sz="4" w:space="0" w:color="000000"/>
              <w:left w:val="single" w:sz="4" w:space="0" w:color="000000"/>
              <w:bottom w:val="single" w:sz="4" w:space="0" w:color="000000"/>
            </w:tcBorders>
            <w:shd w:val="clear" w:color="auto" w:fill="A6A6A6"/>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CardID</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start</w:t>
            </w:r>
          </w:p>
        </w:tc>
        <w:tc>
          <w:tcPr>
            <w:tcW w:w="1275" w:type="dxa"/>
            <w:tcBorders>
              <w:top w:val="single" w:sz="4" w:space="0" w:color="000000"/>
              <w:left w:val="single" w:sz="4" w:space="0" w:color="000000"/>
              <w:bottom w:val="single" w:sz="4" w:space="0" w:color="000000"/>
              <w:right w:val="single" w:sz="4" w:space="0" w:color="000000"/>
            </w:tcBorders>
            <w:shd w:val="clear" w:color="auto" w:fill="A6A6A6"/>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over</w:t>
            </w:r>
          </w:p>
        </w:tc>
        <w:tc>
          <w:tcPr>
            <w:tcW w:w="1275" w:type="dxa"/>
            <w:tcBorders>
              <w:top w:val="single" w:sz="4" w:space="0" w:color="000000"/>
              <w:left w:val="single" w:sz="4" w:space="0" w:color="000000"/>
              <w:bottom w:val="single" w:sz="4" w:space="0" w:color="000000"/>
              <w:right w:val="single" w:sz="4" w:space="0" w:color="000000"/>
            </w:tcBorders>
            <w:shd w:val="clear" w:color="auto" w:fill="A6A6A6"/>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date</w:t>
            </w:r>
          </w:p>
        </w:tc>
        <w:tc>
          <w:tcPr>
            <w:tcW w:w="1275" w:type="dxa"/>
            <w:tcBorders>
              <w:top w:val="single" w:sz="4" w:space="0" w:color="000000"/>
              <w:left w:val="single" w:sz="4" w:space="0" w:color="000000"/>
              <w:bottom w:val="single" w:sz="4" w:space="0" w:color="000000"/>
              <w:right w:val="single" w:sz="4" w:space="0" w:color="000000"/>
            </w:tcBorders>
            <w:shd w:val="clear" w:color="auto" w:fill="A6A6A6"/>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Hours</w:t>
            </w:r>
          </w:p>
        </w:tc>
      </w:tr>
      <w:tr w:rsidR="002915AD">
        <w:trPr>
          <w:trHeight w:val="320"/>
        </w:trPr>
        <w:tc>
          <w:tcPr>
            <w:tcW w:w="1701"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 xml:space="preserve">      0</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0</w:t>
            </w:r>
          </w:p>
        </w:tc>
        <w:tc>
          <w:tcPr>
            <w:tcW w:w="1275" w:type="dxa"/>
            <w:tcBorders>
              <w:top w:val="single" w:sz="4" w:space="0" w:color="000000"/>
              <w:left w:val="single" w:sz="4" w:space="0" w:color="000000"/>
              <w:bottom w:val="single" w:sz="4" w:space="0" w:color="000000"/>
              <w:right w:val="single" w:sz="4" w:space="0" w:color="000000"/>
            </w:tcBorders>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0</w:t>
            </w:r>
          </w:p>
        </w:tc>
        <w:tc>
          <w:tcPr>
            <w:tcW w:w="1275" w:type="dxa"/>
            <w:tcBorders>
              <w:top w:val="single" w:sz="4" w:space="0" w:color="000000"/>
              <w:left w:val="single" w:sz="4" w:space="0" w:color="000000"/>
              <w:bottom w:val="single" w:sz="4" w:space="0" w:color="000000"/>
              <w:right w:val="single" w:sz="4" w:space="0" w:color="000000"/>
            </w:tcBorders>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0</w:t>
            </w:r>
          </w:p>
        </w:tc>
        <w:tc>
          <w:tcPr>
            <w:tcW w:w="1275" w:type="dxa"/>
            <w:tcBorders>
              <w:top w:val="single" w:sz="4" w:space="0" w:color="000000"/>
              <w:left w:val="single" w:sz="4" w:space="0" w:color="000000"/>
              <w:bottom w:val="single" w:sz="4" w:space="0" w:color="000000"/>
              <w:right w:val="single" w:sz="4" w:space="0" w:color="000000"/>
            </w:tcBorders>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0</w:t>
            </w:r>
          </w:p>
        </w:tc>
      </w:tr>
    </w:tbl>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输出项：有记录的card表项</w:t>
      </w:r>
    </w:p>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ab/>
        <w:t>表3-1-2</w:t>
      </w:r>
    </w:p>
    <w:tbl>
      <w:tblPr>
        <w:tblW w:w="7086" w:type="dxa"/>
        <w:tblInd w:w="108" w:type="dxa"/>
        <w:tblLayout w:type="fixed"/>
        <w:tblLook w:val="04A0" w:firstRow="1" w:lastRow="0" w:firstColumn="1" w:lastColumn="0" w:noHBand="0" w:noVBand="1"/>
      </w:tblPr>
      <w:tblGrid>
        <w:gridCol w:w="1701"/>
        <w:gridCol w:w="1560"/>
        <w:gridCol w:w="1275"/>
        <w:gridCol w:w="1275"/>
        <w:gridCol w:w="1275"/>
      </w:tblGrid>
      <w:tr w:rsidR="002915AD">
        <w:trPr>
          <w:trHeight w:val="243"/>
        </w:trPr>
        <w:tc>
          <w:tcPr>
            <w:tcW w:w="1701" w:type="dxa"/>
            <w:tcBorders>
              <w:top w:val="single" w:sz="4" w:space="0" w:color="000000"/>
              <w:left w:val="single" w:sz="4" w:space="0" w:color="000000"/>
              <w:bottom w:val="single" w:sz="4" w:space="0" w:color="000000"/>
            </w:tcBorders>
            <w:shd w:val="clear" w:color="auto" w:fill="A6A6A6"/>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CardID</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start</w:t>
            </w:r>
          </w:p>
        </w:tc>
        <w:tc>
          <w:tcPr>
            <w:tcW w:w="1275" w:type="dxa"/>
            <w:tcBorders>
              <w:top w:val="single" w:sz="4" w:space="0" w:color="000000"/>
              <w:left w:val="single" w:sz="4" w:space="0" w:color="000000"/>
              <w:bottom w:val="single" w:sz="4" w:space="0" w:color="000000"/>
              <w:right w:val="single" w:sz="4" w:space="0" w:color="000000"/>
            </w:tcBorders>
            <w:shd w:val="clear" w:color="auto" w:fill="A6A6A6"/>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over</w:t>
            </w:r>
          </w:p>
        </w:tc>
        <w:tc>
          <w:tcPr>
            <w:tcW w:w="1275" w:type="dxa"/>
            <w:tcBorders>
              <w:top w:val="single" w:sz="4" w:space="0" w:color="000000"/>
              <w:left w:val="single" w:sz="4" w:space="0" w:color="000000"/>
              <w:bottom w:val="single" w:sz="4" w:space="0" w:color="000000"/>
              <w:right w:val="single" w:sz="4" w:space="0" w:color="000000"/>
            </w:tcBorders>
            <w:shd w:val="clear" w:color="auto" w:fill="A6A6A6"/>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date</w:t>
            </w:r>
          </w:p>
        </w:tc>
        <w:tc>
          <w:tcPr>
            <w:tcW w:w="1275" w:type="dxa"/>
            <w:tcBorders>
              <w:top w:val="single" w:sz="4" w:space="0" w:color="000000"/>
              <w:left w:val="single" w:sz="4" w:space="0" w:color="000000"/>
              <w:bottom w:val="single" w:sz="4" w:space="0" w:color="000000"/>
              <w:right w:val="single" w:sz="4" w:space="0" w:color="000000"/>
            </w:tcBorders>
            <w:shd w:val="clear" w:color="auto" w:fill="A6A6A6"/>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Hours</w:t>
            </w:r>
          </w:p>
        </w:tc>
      </w:tr>
      <w:tr w:rsidR="002915AD">
        <w:trPr>
          <w:trHeight w:val="320"/>
        </w:trPr>
        <w:tc>
          <w:tcPr>
            <w:tcW w:w="1701"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 xml:space="preserve">      3</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8</w:t>
            </w:r>
          </w:p>
        </w:tc>
        <w:tc>
          <w:tcPr>
            <w:tcW w:w="1275" w:type="dxa"/>
            <w:tcBorders>
              <w:top w:val="single" w:sz="4" w:space="0" w:color="000000"/>
              <w:left w:val="single" w:sz="4" w:space="0" w:color="000000"/>
              <w:bottom w:val="single" w:sz="4" w:space="0" w:color="000000"/>
              <w:right w:val="single" w:sz="4" w:space="0" w:color="000000"/>
            </w:tcBorders>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18</w:t>
            </w:r>
          </w:p>
        </w:tc>
        <w:tc>
          <w:tcPr>
            <w:tcW w:w="1275" w:type="dxa"/>
            <w:tcBorders>
              <w:top w:val="single" w:sz="4" w:space="0" w:color="000000"/>
              <w:left w:val="single" w:sz="4" w:space="0" w:color="000000"/>
              <w:bottom w:val="single" w:sz="4" w:space="0" w:color="000000"/>
              <w:right w:val="single" w:sz="4" w:space="0" w:color="000000"/>
            </w:tcBorders>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2017-06-09</w:t>
            </w:r>
          </w:p>
        </w:tc>
        <w:tc>
          <w:tcPr>
            <w:tcW w:w="1275" w:type="dxa"/>
            <w:tcBorders>
              <w:top w:val="single" w:sz="4" w:space="0" w:color="000000"/>
              <w:left w:val="single" w:sz="4" w:space="0" w:color="000000"/>
              <w:bottom w:val="single" w:sz="4" w:space="0" w:color="000000"/>
              <w:right w:val="single" w:sz="4" w:space="0" w:color="000000"/>
            </w:tcBorders>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10</w:t>
            </w:r>
          </w:p>
        </w:tc>
      </w:tr>
    </w:tbl>
    <w:p w:rsidR="002915AD" w:rsidRDefault="002915AD">
      <w:pPr>
        <w:spacing w:line="10" w:lineRule="atLeast"/>
        <w:jc w:val="center"/>
        <w:rPr>
          <w:rFonts w:asciiTheme="minorEastAsia" w:hAnsiTheme="minorEastAsia" w:cstheme="minorEastAsia"/>
          <w:color w:val="000000"/>
        </w:rPr>
      </w:pP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color w:val="000000"/>
        </w:rPr>
        <w:t>算法：无</w:t>
      </w:r>
    </w:p>
    <w:p w:rsidR="002915AD" w:rsidRDefault="002915AD">
      <w:pPr>
        <w:spacing w:line="10" w:lineRule="atLeast"/>
        <w:jc w:val="center"/>
        <w:rPr>
          <w:rFonts w:asciiTheme="minorEastAsia" w:hAnsiTheme="minorEastAsia" w:cstheme="minorEastAsia"/>
          <w:color w:val="000000"/>
        </w:rPr>
      </w:pPr>
    </w:p>
    <w:p w:rsidR="002915AD" w:rsidRDefault="00326715" w:rsidP="0034763D">
      <w:pPr>
        <w:spacing w:line="10" w:lineRule="atLeast"/>
        <w:rPr>
          <w:rFonts w:asciiTheme="minorEastAsia" w:hAnsiTheme="minorEastAsia" w:cstheme="minorEastAsia"/>
          <w:b/>
          <w:bCs/>
        </w:rPr>
      </w:pPr>
      <w:r>
        <w:rPr>
          <w:rFonts w:asciiTheme="minorEastAsia" w:hAnsiTheme="minorEastAsia" w:cstheme="minorEastAsia" w:hint="eastAsia"/>
          <w:color w:val="000000"/>
        </w:rPr>
        <w:t>接口：无</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b/>
          <w:bCs/>
        </w:rPr>
        <w:t>存储分配：</w:t>
      </w:r>
      <w:r>
        <w:rPr>
          <w:rFonts w:asciiTheme="minorEastAsia" w:hAnsiTheme="minorEastAsia" w:cstheme="minorEastAsia" w:hint="eastAsia"/>
        </w:rPr>
        <w:t>有记录的card表项</w:t>
      </w:r>
    </w:p>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app_card的数据字典：</w:t>
      </w:r>
    </w:p>
    <w:tbl>
      <w:tblPr>
        <w:tblW w:w="8527" w:type="dxa"/>
        <w:tblLayout w:type="fixed"/>
        <w:tblLook w:val="04A0" w:firstRow="1" w:lastRow="0" w:firstColumn="1" w:lastColumn="0" w:noHBand="0" w:noVBand="1"/>
      </w:tblPr>
      <w:tblGrid>
        <w:gridCol w:w="1520"/>
        <w:gridCol w:w="1208"/>
        <w:gridCol w:w="960"/>
        <w:gridCol w:w="1177"/>
        <w:gridCol w:w="975"/>
        <w:gridCol w:w="1242"/>
        <w:gridCol w:w="1445"/>
      </w:tblGrid>
      <w:tr w:rsidR="002915AD">
        <w:trPr>
          <w:trHeight w:val="351"/>
        </w:trPr>
        <w:tc>
          <w:tcPr>
            <w:tcW w:w="152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字段名</w:t>
            </w:r>
          </w:p>
        </w:tc>
        <w:tc>
          <w:tcPr>
            <w:tcW w:w="1208"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数据类型</w:t>
            </w:r>
          </w:p>
        </w:tc>
        <w:tc>
          <w:tcPr>
            <w:tcW w:w="96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长度</w:t>
            </w:r>
          </w:p>
        </w:tc>
        <w:tc>
          <w:tcPr>
            <w:tcW w:w="1177"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可否为空</w:t>
            </w:r>
          </w:p>
        </w:tc>
        <w:tc>
          <w:tcPr>
            <w:tcW w:w="97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键引用</w:t>
            </w:r>
          </w:p>
        </w:tc>
        <w:tc>
          <w:tcPr>
            <w:tcW w:w="1242"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字段含义</w:t>
            </w:r>
          </w:p>
        </w:tc>
        <w:tc>
          <w:tcPr>
            <w:tcW w:w="144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备注</w:t>
            </w:r>
          </w:p>
        </w:tc>
      </w:tr>
      <w:tr w:rsidR="002915AD">
        <w:trPr>
          <w:trHeight w:val="351"/>
        </w:trPr>
        <w:tc>
          <w:tcPr>
            <w:tcW w:w="152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Cardid_id</w:t>
            </w:r>
          </w:p>
        </w:tc>
        <w:tc>
          <w:tcPr>
            <w:tcW w:w="1208"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int</w:t>
            </w:r>
          </w:p>
        </w:tc>
        <w:tc>
          <w:tcPr>
            <w:tcW w:w="96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77"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主键</w:t>
            </w:r>
          </w:p>
        </w:tc>
        <w:tc>
          <w:tcPr>
            <w:tcW w:w="1242"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ID</w:t>
            </w:r>
          </w:p>
        </w:tc>
        <w:tc>
          <w:tcPr>
            <w:tcW w:w="1445" w:type="dxa"/>
            <w:tcBorders>
              <w:top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start</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int</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51"/>
        </w:trPr>
        <w:tc>
          <w:tcPr>
            <w:tcW w:w="1520" w:type="dxa"/>
            <w:shd w:val="clear" w:color="auto" w:fill="auto"/>
            <w:vAlign w:val="center"/>
          </w:tcPr>
          <w:p w:rsidR="002915AD" w:rsidRDefault="00326715">
            <w:pPr>
              <w:spacing w:line="10" w:lineRule="atLeast"/>
              <w:ind w:firstLineChars="200" w:firstLine="420"/>
              <w:rPr>
                <w:rFonts w:asciiTheme="minorEastAsia" w:hAnsiTheme="minorEastAsia" w:cstheme="minorEastAsia"/>
                <w:szCs w:val="21"/>
              </w:rPr>
            </w:pPr>
            <w:r>
              <w:rPr>
                <w:rFonts w:asciiTheme="minorEastAsia" w:hAnsiTheme="minorEastAsia" w:cstheme="minorEastAsia" w:hint="eastAsia"/>
                <w:szCs w:val="21"/>
              </w:rPr>
              <w:lastRenderedPageBreak/>
              <w:t>over</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int</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data</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data</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30</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hours</w:t>
            </w:r>
          </w:p>
        </w:tc>
        <w:tc>
          <w:tcPr>
            <w:tcW w:w="1208"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int</w:t>
            </w:r>
          </w:p>
        </w:tc>
        <w:tc>
          <w:tcPr>
            <w:tcW w:w="960"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77"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bl>
    <w:p w:rsidR="002915AD" w:rsidRDefault="00326715">
      <w:pPr>
        <w:spacing w:line="10" w:lineRule="atLeast"/>
        <w:rPr>
          <w:rFonts w:asciiTheme="minorEastAsia" w:hAnsiTheme="minorEastAsia" w:cstheme="minorEastAsia"/>
        </w:rPr>
      </w:pPr>
      <w:r>
        <w:rPr>
          <w:rFonts w:asciiTheme="minorEastAsia" w:hAnsiTheme="minorEastAsia" w:cstheme="minorEastAsia" w:hint="eastAsia"/>
          <w:b/>
          <w:bCs/>
        </w:rPr>
        <w:t>限制条件：</w:t>
      </w:r>
    </w:p>
    <w:p w:rsidR="002915AD" w:rsidRDefault="00326715">
      <w:pPr>
        <w:spacing w:line="10" w:lineRule="atLeast"/>
        <w:ind w:firstLine="420"/>
        <w:rPr>
          <w:rFonts w:asciiTheme="minorEastAsia" w:hAnsiTheme="minorEastAsia" w:cstheme="minorEastAsia"/>
        </w:rPr>
      </w:pPr>
      <w:r>
        <w:rPr>
          <w:rFonts w:asciiTheme="minorEastAsia" w:hAnsiTheme="minorEastAsia" w:cstheme="minorEastAsia" w:hint="eastAsia"/>
        </w:rPr>
        <w:t>Start:签到时间大于8，认为迟到</w:t>
      </w:r>
    </w:p>
    <w:p w:rsidR="002915AD" w:rsidRDefault="00326715">
      <w:pPr>
        <w:spacing w:line="10" w:lineRule="atLeast"/>
        <w:ind w:firstLine="420"/>
        <w:rPr>
          <w:rFonts w:asciiTheme="minorEastAsia" w:hAnsiTheme="minorEastAsia" w:cstheme="minorEastAsia"/>
        </w:rPr>
      </w:pPr>
      <w:r>
        <w:rPr>
          <w:rFonts w:asciiTheme="minorEastAsia" w:hAnsiTheme="minorEastAsia" w:cstheme="minorEastAsia" w:hint="eastAsia"/>
        </w:rPr>
        <w:t>Over:签退时间小于17，认为早退</w:t>
      </w:r>
    </w:p>
    <w:p w:rsidR="002915AD" w:rsidRDefault="00326715">
      <w:pPr>
        <w:spacing w:line="10" w:lineRule="atLeast"/>
        <w:ind w:firstLine="420"/>
        <w:rPr>
          <w:rFonts w:asciiTheme="minorEastAsia" w:hAnsiTheme="minorEastAsia" w:cstheme="minorEastAsia"/>
        </w:rPr>
      </w:pPr>
      <w:r>
        <w:rPr>
          <w:rFonts w:asciiTheme="minorEastAsia" w:hAnsiTheme="minorEastAsia" w:cstheme="minorEastAsia" w:hint="eastAsia"/>
        </w:rPr>
        <w:t>Over – start &lt; 1 ：认为未完成签退</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b/>
          <w:bCs/>
        </w:rPr>
        <w:t>测试要点：</w:t>
      </w:r>
    </w:p>
    <w:p w:rsidR="002915AD" w:rsidRDefault="00326715">
      <w:pPr>
        <w:spacing w:line="10" w:lineRule="atLeast"/>
        <w:ind w:firstLine="420"/>
        <w:rPr>
          <w:rFonts w:asciiTheme="minorEastAsia" w:hAnsiTheme="minorEastAsia" w:cstheme="minorEastAsia"/>
          <w:color w:val="000000"/>
        </w:rPr>
      </w:pPr>
      <w:r>
        <w:rPr>
          <w:rFonts w:asciiTheme="minorEastAsia" w:hAnsiTheme="minorEastAsia" w:cstheme="minorEastAsia" w:hint="eastAsia"/>
        </w:rPr>
        <w:t>签到签退是否成功，不同时间签到签退有什么不同现象</w:t>
      </w:r>
    </w:p>
    <w:p w:rsidR="002915AD" w:rsidRPr="0034763D" w:rsidRDefault="00326715">
      <w:pPr>
        <w:spacing w:line="10" w:lineRule="atLeast"/>
        <w:rPr>
          <w:rFonts w:asciiTheme="minorEastAsia" w:hAnsiTheme="minorEastAsia" w:cstheme="minorEastAsia"/>
          <w:b/>
          <w:color w:val="000000"/>
        </w:rPr>
      </w:pPr>
      <w:r w:rsidRPr="0034763D">
        <w:rPr>
          <w:rFonts w:asciiTheme="minorEastAsia" w:hAnsiTheme="minorEastAsia" w:cstheme="minorEastAsia" w:hint="eastAsia"/>
          <w:b/>
          <w:color w:val="000000"/>
        </w:rPr>
        <w:t>流程图：</w:t>
      </w:r>
    </w:p>
    <w:p w:rsidR="002915AD" w:rsidRDefault="00326715">
      <w:pPr>
        <w:spacing w:line="10" w:lineRule="atLeast"/>
        <w:ind w:firstLineChars="1100" w:firstLine="2310"/>
        <w:rPr>
          <w:rFonts w:asciiTheme="minorEastAsia" w:hAnsiTheme="minorEastAsia" w:cstheme="minorEastAsia"/>
        </w:rPr>
      </w:pPr>
      <w:r>
        <w:rPr>
          <w:rFonts w:asciiTheme="minorEastAsia" w:hAnsiTheme="minorEastAsia" w:cstheme="minorEastAsia" w:hint="eastAsia"/>
          <w:noProof/>
        </w:rPr>
        <w:drawing>
          <wp:inline distT="0" distB="0" distL="114300" distR="114300">
            <wp:extent cx="2633523" cy="4772721"/>
            <wp:effectExtent l="0" t="0" r="0" b="8890"/>
            <wp:docPr id="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
                    <pic:cNvPicPr>
                      <a:picLocks noChangeAspect="1"/>
                    </pic:cNvPicPr>
                  </pic:nvPicPr>
                  <pic:blipFill>
                    <a:blip r:embed="rId27"/>
                    <a:stretch>
                      <a:fillRect/>
                    </a:stretch>
                  </pic:blipFill>
                  <pic:spPr>
                    <a:xfrm>
                      <a:off x="0" y="0"/>
                      <a:ext cx="2638521" cy="4781780"/>
                    </a:xfrm>
                    <a:prstGeom prst="rect">
                      <a:avLst/>
                    </a:prstGeom>
                    <a:noFill/>
                    <a:ln w="9525">
                      <a:noFill/>
                    </a:ln>
                  </pic:spPr>
                </pic:pic>
              </a:graphicData>
            </a:graphic>
          </wp:inline>
        </w:drawing>
      </w:r>
    </w:p>
    <w:p w:rsidR="002915AD" w:rsidRDefault="002915AD">
      <w:pPr>
        <w:spacing w:line="10" w:lineRule="atLeast"/>
        <w:jc w:val="center"/>
        <w:rPr>
          <w:rFonts w:asciiTheme="minorEastAsia" w:hAnsiTheme="minorEastAsia" w:cstheme="minorEastAsia"/>
        </w:rPr>
      </w:pPr>
    </w:p>
    <w:p w:rsidR="002915AD" w:rsidRDefault="00326715">
      <w:pPr>
        <w:pStyle w:val="2"/>
        <w:spacing w:before="0" w:after="0" w:line="10" w:lineRule="atLeast"/>
        <w:rPr>
          <w:rFonts w:asciiTheme="minorEastAsia" w:eastAsiaTheme="minorEastAsia" w:hAnsiTheme="minorEastAsia" w:cstheme="minorEastAsia"/>
          <w:color w:val="000000"/>
        </w:rPr>
      </w:pPr>
      <w:bookmarkStart w:id="92" w:name="__RefHeading__29_316070629"/>
      <w:bookmarkEnd w:id="92"/>
      <w:r>
        <w:rPr>
          <w:rFonts w:asciiTheme="minorEastAsia" w:eastAsiaTheme="minorEastAsia" w:hAnsiTheme="minorEastAsia" w:cstheme="minorEastAsia" w:hint="eastAsia"/>
        </w:rPr>
        <w:t>3.5 业务审核</w:t>
      </w:r>
    </w:p>
    <w:p w:rsidR="002915AD" w:rsidRDefault="00326715">
      <w:pPr>
        <w:spacing w:line="10" w:lineRule="atLeast"/>
        <w:rPr>
          <w:rFonts w:asciiTheme="minorEastAsia" w:hAnsiTheme="minorEastAsia" w:cstheme="minorEastAsia"/>
          <w:b/>
          <w:sz w:val="24"/>
        </w:rPr>
      </w:pPr>
      <w:r>
        <w:rPr>
          <w:rFonts w:asciiTheme="minorEastAsia" w:hAnsiTheme="minorEastAsia" w:cstheme="minorEastAsia" w:hint="eastAsia"/>
          <w:color w:val="000000"/>
        </w:rPr>
        <w:t>功能描述：</w:t>
      </w:r>
      <w:r>
        <w:rPr>
          <w:rFonts w:asciiTheme="minorEastAsia" w:hAnsiTheme="minorEastAsia" w:cstheme="minorEastAsia" w:hint="eastAsia"/>
        </w:rPr>
        <w:t>设置日常活动记录</w:t>
      </w:r>
    </w:p>
    <w:p w:rsidR="002915AD" w:rsidRDefault="00326715">
      <w:pPr>
        <w:spacing w:line="10" w:lineRule="atLeast"/>
        <w:rPr>
          <w:rFonts w:asciiTheme="minorEastAsia" w:hAnsiTheme="minorEastAsia" w:cstheme="minorEastAsia"/>
          <w:bCs/>
          <w:sz w:val="24"/>
        </w:rPr>
      </w:pPr>
      <w:r>
        <w:rPr>
          <w:rFonts w:asciiTheme="minorEastAsia" w:hAnsiTheme="minorEastAsia" w:cstheme="minorEastAsia" w:hint="eastAsia"/>
          <w:b/>
          <w:sz w:val="24"/>
        </w:rPr>
        <w:t>性能：</w:t>
      </w:r>
    </w:p>
    <w:p w:rsidR="002915AD" w:rsidRDefault="00326715">
      <w:pPr>
        <w:spacing w:line="10" w:lineRule="atLeast"/>
        <w:ind w:firstLine="420"/>
        <w:rPr>
          <w:rFonts w:asciiTheme="minorEastAsia" w:hAnsiTheme="minorEastAsia" w:cstheme="minorEastAsia"/>
          <w:color w:val="000000"/>
        </w:rPr>
      </w:pPr>
      <w:r>
        <w:rPr>
          <w:rFonts w:asciiTheme="minorEastAsia" w:hAnsiTheme="minorEastAsia" w:cstheme="minorEastAsia" w:hint="eastAsia"/>
          <w:bCs/>
          <w:sz w:val="24"/>
        </w:rPr>
        <w:t>无</w:t>
      </w:r>
    </w:p>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输入项：未审核的业务</w:t>
      </w:r>
    </w:p>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输出项：已审核的业务</w:t>
      </w:r>
    </w:p>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算法：无</w:t>
      </w:r>
    </w:p>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lastRenderedPageBreak/>
        <w:t>接口：无</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b/>
          <w:bCs/>
        </w:rPr>
        <w:t>存储分配：</w:t>
      </w:r>
      <w:r>
        <w:rPr>
          <w:rFonts w:asciiTheme="minorEastAsia" w:hAnsiTheme="minorEastAsia" w:cstheme="minorEastAsia" w:hint="eastAsia"/>
        </w:rPr>
        <w:t xml:space="preserve"> </w:t>
      </w:r>
    </w:p>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App_yewu的数据字典：</w:t>
      </w:r>
    </w:p>
    <w:tbl>
      <w:tblPr>
        <w:tblW w:w="8527" w:type="dxa"/>
        <w:tblLayout w:type="fixed"/>
        <w:tblLook w:val="04A0" w:firstRow="1" w:lastRow="0" w:firstColumn="1" w:lastColumn="0" w:noHBand="0" w:noVBand="1"/>
      </w:tblPr>
      <w:tblGrid>
        <w:gridCol w:w="1520"/>
        <w:gridCol w:w="1208"/>
        <w:gridCol w:w="960"/>
        <w:gridCol w:w="1177"/>
        <w:gridCol w:w="975"/>
        <w:gridCol w:w="1242"/>
        <w:gridCol w:w="1445"/>
      </w:tblGrid>
      <w:tr w:rsidR="002915AD">
        <w:trPr>
          <w:trHeight w:val="351"/>
        </w:trPr>
        <w:tc>
          <w:tcPr>
            <w:tcW w:w="152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字段名</w:t>
            </w:r>
          </w:p>
        </w:tc>
        <w:tc>
          <w:tcPr>
            <w:tcW w:w="1208"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数据类型</w:t>
            </w:r>
          </w:p>
        </w:tc>
        <w:tc>
          <w:tcPr>
            <w:tcW w:w="96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长度</w:t>
            </w:r>
          </w:p>
        </w:tc>
        <w:tc>
          <w:tcPr>
            <w:tcW w:w="1177"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可否为空</w:t>
            </w:r>
          </w:p>
        </w:tc>
        <w:tc>
          <w:tcPr>
            <w:tcW w:w="97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键引用</w:t>
            </w:r>
          </w:p>
        </w:tc>
        <w:tc>
          <w:tcPr>
            <w:tcW w:w="1242"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字段含义</w:t>
            </w:r>
          </w:p>
        </w:tc>
        <w:tc>
          <w:tcPr>
            <w:tcW w:w="144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备注</w:t>
            </w:r>
          </w:p>
        </w:tc>
      </w:tr>
      <w:tr w:rsidR="002915AD">
        <w:trPr>
          <w:trHeight w:val="351"/>
        </w:trPr>
        <w:tc>
          <w:tcPr>
            <w:tcW w:w="152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yewuid</w:t>
            </w:r>
          </w:p>
        </w:tc>
        <w:tc>
          <w:tcPr>
            <w:tcW w:w="1208"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int</w:t>
            </w:r>
          </w:p>
        </w:tc>
        <w:tc>
          <w:tcPr>
            <w:tcW w:w="96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77"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主键</w:t>
            </w:r>
          </w:p>
        </w:tc>
        <w:tc>
          <w:tcPr>
            <w:tcW w:w="1242"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ID</w:t>
            </w:r>
          </w:p>
        </w:tc>
        <w:tc>
          <w:tcPr>
            <w:tcW w:w="1445" w:type="dxa"/>
            <w:tcBorders>
              <w:top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yewupeopleid</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int</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51"/>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title </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50</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money</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double</w:t>
            </w:r>
          </w:p>
        </w:tc>
        <w:tc>
          <w:tcPr>
            <w:tcW w:w="960" w:type="dxa"/>
            <w:shd w:val="clear" w:color="auto" w:fill="auto"/>
            <w:vAlign w:val="center"/>
          </w:tcPr>
          <w:p w:rsidR="002915AD" w:rsidRDefault="002915AD">
            <w:pPr>
              <w:spacing w:line="10" w:lineRule="atLeast"/>
              <w:rPr>
                <w:rFonts w:asciiTheme="minorEastAsia" w:hAnsiTheme="minorEastAsia" w:cstheme="minorEastAsia"/>
                <w:szCs w:val="21"/>
              </w:rPr>
            </w:pP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 xml:space="preserve">    person</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30</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data</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data</w:t>
            </w:r>
          </w:p>
        </w:tc>
        <w:tc>
          <w:tcPr>
            <w:tcW w:w="960"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ind w:firstLineChars="100" w:firstLine="210"/>
              <w:rPr>
                <w:rFonts w:asciiTheme="minorEastAsia" w:hAnsiTheme="minorEastAsia" w:cstheme="minorEastAsia"/>
                <w:szCs w:val="21"/>
              </w:rPr>
            </w:pPr>
            <w:r>
              <w:rPr>
                <w:rFonts w:asciiTheme="minorEastAsia" w:hAnsiTheme="minorEastAsia" w:cstheme="minorEastAsia" w:hint="eastAsia"/>
                <w:szCs w:val="21"/>
              </w:rPr>
              <w:t>beizhu</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100</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Ispermiss</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tinyint</w:t>
            </w:r>
          </w:p>
        </w:tc>
        <w:tc>
          <w:tcPr>
            <w:tcW w:w="96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w:t>
            </w: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rsidTr="0034763D">
        <w:trPr>
          <w:trHeight w:val="334"/>
        </w:trPr>
        <w:tc>
          <w:tcPr>
            <w:tcW w:w="1520"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isover</w:t>
            </w:r>
          </w:p>
        </w:tc>
        <w:tc>
          <w:tcPr>
            <w:tcW w:w="1208"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tinyint</w:t>
            </w:r>
          </w:p>
        </w:tc>
        <w:tc>
          <w:tcPr>
            <w:tcW w:w="960"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w:t>
            </w:r>
          </w:p>
        </w:tc>
        <w:tc>
          <w:tcPr>
            <w:tcW w:w="1177"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bl>
    <w:p w:rsidR="002915AD" w:rsidRDefault="00326715">
      <w:pPr>
        <w:spacing w:line="10" w:lineRule="atLeast"/>
        <w:rPr>
          <w:rFonts w:asciiTheme="minorEastAsia" w:hAnsiTheme="minorEastAsia" w:cstheme="minorEastAsia"/>
        </w:rPr>
      </w:pPr>
      <w:r>
        <w:rPr>
          <w:rFonts w:asciiTheme="minorEastAsia" w:hAnsiTheme="minorEastAsia" w:cstheme="minorEastAsia" w:hint="eastAsia"/>
          <w:b/>
          <w:bCs/>
        </w:rPr>
        <w:t>限制条件：</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每次只能审核一项业务，业务审核完成后不能再次审核。</w:t>
      </w:r>
    </w:p>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b/>
          <w:bCs/>
        </w:rPr>
        <w:t>测试要点：</w:t>
      </w:r>
    </w:p>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提交的业务在不同条件下能否被审核。</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color w:val="000000"/>
        </w:rPr>
        <w:t>流程图：</w:t>
      </w:r>
    </w:p>
    <w:p w:rsidR="002915AD" w:rsidRDefault="00326715">
      <w:pPr>
        <w:spacing w:line="10" w:lineRule="atLeast"/>
        <w:ind w:firstLineChars="1100" w:firstLine="2310"/>
        <w:rPr>
          <w:rFonts w:asciiTheme="minorEastAsia" w:hAnsiTheme="minorEastAsia" w:cstheme="minorEastAsia"/>
        </w:rPr>
      </w:pPr>
      <w:r>
        <w:rPr>
          <w:rFonts w:asciiTheme="minorEastAsia" w:hAnsiTheme="minorEastAsia" w:cstheme="minorEastAsia" w:hint="eastAsia"/>
          <w:noProof/>
        </w:rPr>
        <w:drawing>
          <wp:inline distT="0" distB="0" distL="114300" distR="114300">
            <wp:extent cx="2196791" cy="3409635"/>
            <wp:effectExtent l="0" t="0" r="0" b="635"/>
            <wp:docPr id="4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
                    <pic:cNvPicPr>
                      <a:picLocks noChangeAspect="1"/>
                    </pic:cNvPicPr>
                  </pic:nvPicPr>
                  <pic:blipFill>
                    <a:blip r:embed="rId28"/>
                    <a:stretch>
                      <a:fillRect/>
                    </a:stretch>
                  </pic:blipFill>
                  <pic:spPr>
                    <a:xfrm>
                      <a:off x="0" y="0"/>
                      <a:ext cx="2196791" cy="3409635"/>
                    </a:xfrm>
                    <a:prstGeom prst="rect">
                      <a:avLst/>
                    </a:prstGeom>
                    <a:noFill/>
                    <a:ln w="9525">
                      <a:noFill/>
                    </a:ln>
                  </pic:spPr>
                </pic:pic>
              </a:graphicData>
            </a:graphic>
          </wp:inline>
        </w:drawing>
      </w:r>
    </w:p>
    <w:p w:rsidR="002915AD" w:rsidRDefault="00326715">
      <w:pPr>
        <w:pStyle w:val="2"/>
        <w:spacing w:before="0" w:after="0" w:line="10" w:lineRule="atLeast"/>
        <w:rPr>
          <w:rFonts w:asciiTheme="minorEastAsia" w:eastAsiaTheme="minorEastAsia" w:hAnsiTheme="minorEastAsia" w:cstheme="minorEastAsia"/>
          <w:color w:val="000000"/>
        </w:rPr>
      </w:pPr>
      <w:bookmarkStart w:id="93" w:name="__RefHeading__31_316070629"/>
      <w:bookmarkEnd w:id="93"/>
      <w:r>
        <w:rPr>
          <w:rFonts w:asciiTheme="minorEastAsia" w:eastAsiaTheme="minorEastAsia" w:hAnsiTheme="minorEastAsia" w:cstheme="minorEastAsia" w:hint="eastAsia"/>
        </w:rPr>
        <w:t>3.6结算工资</w:t>
      </w:r>
    </w:p>
    <w:p w:rsidR="002915AD" w:rsidRDefault="00326715">
      <w:pPr>
        <w:spacing w:line="10" w:lineRule="atLeast"/>
        <w:rPr>
          <w:rFonts w:asciiTheme="minorEastAsia" w:hAnsiTheme="minorEastAsia" w:cstheme="minorEastAsia"/>
          <w:b/>
          <w:sz w:val="24"/>
        </w:rPr>
      </w:pPr>
      <w:r>
        <w:rPr>
          <w:rFonts w:asciiTheme="minorEastAsia" w:hAnsiTheme="minorEastAsia" w:cstheme="minorEastAsia" w:hint="eastAsia"/>
          <w:color w:val="000000"/>
        </w:rPr>
        <w:t>功能描述：</w:t>
      </w:r>
      <w:r>
        <w:rPr>
          <w:rFonts w:asciiTheme="minorEastAsia" w:hAnsiTheme="minorEastAsia" w:cstheme="minorEastAsia" w:hint="eastAsia"/>
        </w:rPr>
        <w:t>设置员工工资结算表项</w:t>
      </w:r>
    </w:p>
    <w:p w:rsidR="002915AD" w:rsidRDefault="00326715">
      <w:pPr>
        <w:spacing w:line="10" w:lineRule="atLeast"/>
        <w:rPr>
          <w:rFonts w:asciiTheme="minorEastAsia" w:hAnsiTheme="minorEastAsia" w:cstheme="minorEastAsia"/>
          <w:color w:val="000000"/>
          <w:szCs w:val="21"/>
        </w:rPr>
      </w:pPr>
      <w:r>
        <w:rPr>
          <w:rFonts w:asciiTheme="minorEastAsia" w:hAnsiTheme="minorEastAsia" w:cstheme="minorEastAsia" w:hint="eastAsia"/>
          <w:szCs w:val="21"/>
        </w:rPr>
        <w:t>性能：</w:t>
      </w:r>
      <w:r>
        <w:rPr>
          <w:rFonts w:asciiTheme="minorEastAsia" w:hAnsiTheme="minorEastAsia" w:cstheme="minorEastAsia" w:hint="eastAsia"/>
          <w:bCs/>
          <w:szCs w:val="21"/>
        </w:rPr>
        <w:t>记录工资结算情况</w:t>
      </w:r>
      <w:r>
        <w:rPr>
          <w:rFonts w:asciiTheme="minorEastAsia" w:hAnsiTheme="minorEastAsia" w:cstheme="minorEastAsia" w:hint="eastAsia"/>
          <w:color w:val="000000"/>
          <w:szCs w:val="21"/>
        </w:rPr>
        <w:t xml:space="preserve"> </w:t>
      </w:r>
    </w:p>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输入项：系统时钟+工资单（Salary中sub&gt;0）</w:t>
      </w:r>
    </w:p>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输出项：工资单（salary）</w:t>
      </w:r>
    </w:p>
    <w:p w:rsidR="00165B1E" w:rsidRDefault="00165B1E">
      <w:pPr>
        <w:spacing w:line="10" w:lineRule="atLeast"/>
        <w:rPr>
          <w:rFonts w:asciiTheme="minorEastAsia" w:hAnsiTheme="minorEastAsia" w:cstheme="minorEastAsia" w:hint="eastAsia"/>
          <w:color w:val="000000"/>
        </w:rPr>
      </w:pPr>
    </w:p>
    <w:p w:rsidR="002915AD" w:rsidRDefault="00326715">
      <w:pPr>
        <w:spacing w:line="10" w:lineRule="atLeast"/>
        <w:ind w:left="2940" w:firstLine="420"/>
        <w:rPr>
          <w:rFonts w:asciiTheme="minorEastAsia" w:hAnsiTheme="minorEastAsia" w:cstheme="minorEastAsia"/>
          <w:color w:val="000000"/>
        </w:rPr>
      </w:pPr>
      <w:r>
        <w:rPr>
          <w:rFonts w:asciiTheme="minorEastAsia" w:hAnsiTheme="minorEastAsia" w:cstheme="minorEastAsia" w:hint="eastAsia"/>
          <w:color w:val="000000"/>
        </w:rPr>
        <w:lastRenderedPageBreak/>
        <w:t>表3-1-1</w:t>
      </w:r>
    </w:p>
    <w:tbl>
      <w:tblPr>
        <w:tblW w:w="7653" w:type="dxa"/>
        <w:tblInd w:w="108" w:type="dxa"/>
        <w:tblLayout w:type="fixed"/>
        <w:tblLook w:val="04A0" w:firstRow="1" w:lastRow="0" w:firstColumn="1" w:lastColumn="0" w:noHBand="0" w:noVBand="1"/>
      </w:tblPr>
      <w:tblGrid>
        <w:gridCol w:w="1985"/>
        <w:gridCol w:w="1417"/>
        <w:gridCol w:w="1417"/>
        <w:gridCol w:w="1417"/>
        <w:gridCol w:w="1417"/>
      </w:tblGrid>
      <w:tr w:rsidR="002915AD">
        <w:trPr>
          <w:trHeight w:val="362"/>
        </w:trPr>
        <w:tc>
          <w:tcPr>
            <w:tcW w:w="1985" w:type="dxa"/>
            <w:tcBorders>
              <w:top w:val="single" w:sz="4" w:space="0" w:color="000000"/>
              <w:left w:val="single" w:sz="4" w:space="0" w:color="000000"/>
              <w:bottom w:val="single" w:sz="4" w:space="0" w:color="000000"/>
            </w:tcBorders>
            <w:shd w:val="clear" w:color="auto" w:fill="A6A6A6"/>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姓名</w:t>
            </w:r>
          </w:p>
        </w:tc>
        <w:tc>
          <w:tcPr>
            <w:tcW w:w="1417" w:type="dxa"/>
            <w:tcBorders>
              <w:top w:val="single" w:sz="4" w:space="0" w:color="000000"/>
              <w:left w:val="single" w:sz="4" w:space="0" w:color="000000"/>
              <w:bottom w:val="single" w:sz="4" w:space="0" w:color="000000"/>
              <w:right w:val="single" w:sz="4" w:space="0" w:color="000000"/>
            </w:tcBorders>
            <w:shd w:val="clear" w:color="auto" w:fill="A6A6A6"/>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工作小时</w:t>
            </w:r>
          </w:p>
        </w:tc>
        <w:tc>
          <w:tcPr>
            <w:tcW w:w="1417" w:type="dxa"/>
            <w:tcBorders>
              <w:top w:val="single" w:sz="4" w:space="0" w:color="000000"/>
              <w:left w:val="single" w:sz="4" w:space="0" w:color="000000"/>
              <w:bottom w:val="single" w:sz="4" w:space="0" w:color="000000"/>
              <w:right w:val="single" w:sz="4" w:space="0" w:color="000000"/>
            </w:tcBorders>
            <w:shd w:val="clear" w:color="auto" w:fill="A6A6A6"/>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提成</w:t>
            </w:r>
          </w:p>
        </w:tc>
        <w:tc>
          <w:tcPr>
            <w:tcW w:w="1417" w:type="dxa"/>
            <w:tcBorders>
              <w:top w:val="single" w:sz="4" w:space="0" w:color="000000"/>
              <w:left w:val="single" w:sz="4" w:space="0" w:color="000000"/>
              <w:bottom w:val="single" w:sz="4" w:space="0" w:color="000000"/>
              <w:right w:val="single" w:sz="4" w:space="0" w:color="000000"/>
            </w:tcBorders>
            <w:shd w:val="clear" w:color="auto" w:fill="A6A6A6"/>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罚款</w:t>
            </w:r>
          </w:p>
        </w:tc>
        <w:tc>
          <w:tcPr>
            <w:tcW w:w="1417" w:type="dxa"/>
            <w:tcBorders>
              <w:top w:val="single" w:sz="4" w:space="0" w:color="000000"/>
              <w:left w:val="single" w:sz="4" w:space="0" w:color="000000"/>
              <w:bottom w:val="single" w:sz="4" w:space="0" w:color="000000"/>
              <w:right w:val="single" w:sz="4" w:space="0" w:color="000000"/>
            </w:tcBorders>
            <w:shd w:val="clear" w:color="auto" w:fill="A6A6A6"/>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总计</w:t>
            </w:r>
          </w:p>
        </w:tc>
      </w:tr>
      <w:tr w:rsidR="002915AD">
        <w:trPr>
          <w:trHeight w:val="320"/>
        </w:trPr>
        <w:tc>
          <w:tcPr>
            <w:tcW w:w="1985"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ind w:firstLineChars="300" w:firstLine="630"/>
              <w:rPr>
                <w:rFonts w:asciiTheme="minorEastAsia" w:hAnsiTheme="minorEastAsia" w:cstheme="minorEastAsia"/>
                <w:color w:val="000000"/>
              </w:rPr>
            </w:pPr>
            <w:r>
              <w:rPr>
                <w:rFonts w:asciiTheme="minorEastAsia" w:hAnsiTheme="minorEastAsia" w:cstheme="minorEastAsia" w:hint="eastAsia"/>
                <w:color w:val="000000"/>
              </w:rPr>
              <w:t>小雪</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30</w:t>
            </w:r>
          </w:p>
        </w:tc>
        <w:tc>
          <w:tcPr>
            <w:tcW w:w="1417" w:type="dxa"/>
            <w:tcBorders>
              <w:top w:val="single" w:sz="4" w:space="0" w:color="000000"/>
              <w:left w:val="single" w:sz="4" w:space="0" w:color="000000"/>
              <w:bottom w:val="single" w:sz="4" w:space="0" w:color="000000"/>
              <w:right w:val="single" w:sz="4" w:space="0" w:color="000000"/>
            </w:tcBorders>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0</w:t>
            </w:r>
          </w:p>
        </w:tc>
        <w:tc>
          <w:tcPr>
            <w:tcW w:w="1417" w:type="dxa"/>
            <w:tcBorders>
              <w:top w:val="single" w:sz="4" w:space="0" w:color="000000"/>
              <w:left w:val="single" w:sz="4" w:space="0" w:color="000000"/>
              <w:bottom w:val="single" w:sz="4" w:space="0" w:color="000000"/>
              <w:right w:val="single" w:sz="4" w:space="0" w:color="000000"/>
            </w:tcBorders>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0</w:t>
            </w:r>
          </w:p>
        </w:tc>
        <w:tc>
          <w:tcPr>
            <w:tcW w:w="1417" w:type="dxa"/>
            <w:tcBorders>
              <w:top w:val="single" w:sz="4" w:space="0" w:color="000000"/>
              <w:left w:val="single" w:sz="4" w:space="0" w:color="000000"/>
              <w:bottom w:val="single" w:sz="4" w:space="0" w:color="000000"/>
              <w:right w:val="single" w:sz="4" w:space="0" w:color="000000"/>
            </w:tcBorders>
          </w:tcPr>
          <w:p w:rsidR="002915AD" w:rsidRDefault="00326715">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1500</w:t>
            </w:r>
          </w:p>
        </w:tc>
      </w:tr>
    </w:tbl>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算法：无</w:t>
      </w:r>
    </w:p>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接口：无</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b/>
          <w:bCs/>
        </w:rPr>
        <w:t>存储分配：</w:t>
      </w:r>
      <w:r>
        <w:rPr>
          <w:rFonts w:asciiTheme="minorEastAsia" w:hAnsiTheme="minorEastAsia" w:cstheme="minorEastAsia" w:hint="eastAsia"/>
        </w:rPr>
        <w:t xml:space="preserve"> </w:t>
      </w:r>
    </w:p>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App_salary的数据字典：</w:t>
      </w:r>
    </w:p>
    <w:tbl>
      <w:tblPr>
        <w:tblW w:w="8527" w:type="dxa"/>
        <w:tblLayout w:type="fixed"/>
        <w:tblLook w:val="04A0" w:firstRow="1" w:lastRow="0" w:firstColumn="1" w:lastColumn="0" w:noHBand="0" w:noVBand="1"/>
      </w:tblPr>
      <w:tblGrid>
        <w:gridCol w:w="1520"/>
        <w:gridCol w:w="1208"/>
        <w:gridCol w:w="960"/>
        <w:gridCol w:w="1177"/>
        <w:gridCol w:w="975"/>
        <w:gridCol w:w="1242"/>
        <w:gridCol w:w="1445"/>
      </w:tblGrid>
      <w:tr w:rsidR="002915AD">
        <w:trPr>
          <w:trHeight w:val="351"/>
        </w:trPr>
        <w:tc>
          <w:tcPr>
            <w:tcW w:w="152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字段名</w:t>
            </w:r>
          </w:p>
        </w:tc>
        <w:tc>
          <w:tcPr>
            <w:tcW w:w="1208"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数据类型</w:t>
            </w:r>
          </w:p>
        </w:tc>
        <w:tc>
          <w:tcPr>
            <w:tcW w:w="960"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长度</w:t>
            </w:r>
          </w:p>
        </w:tc>
        <w:tc>
          <w:tcPr>
            <w:tcW w:w="1177"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可否为空</w:t>
            </w:r>
          </w:p>
        </w:tc>
        <w:tc>
          <w:tcPr>
            <w:tcW w:w="97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键引用</w:t>
            </w:r>
          </w:p>
        </w:tc>
        <w:tc>
          <w:tcPr>
            <w:tcW w:w="1242"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字段含义</w:t>
            </w:r>
          </w:p>
        </w:tc>
        <w:tc>
          <w:tcPr>
            <w:tcW w:w="1445" w:type="dxa"/>
            <w:tcBorders>
              <w:top w:val="single" w:sz="4" w:space="0" w:color="000000"/>
              <w:bottom w:val="single" w:sz="4" w:space="0" w:color="000000"/>
            </w:tcBorders>
            <w:shd w:val="clear" w:color="auto" w:fill="auto"/>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备注</w:t>
            </w:r>
          </w:p>
        </w:tc>
      </w:tr>
      <w:tr w:rsidR="002915AD">
        <w:trPr>
          <w:trHeight w:val="351"/>
        </w:trPr>
        <w:tc>
          <w:tcPr>
            <w:tcW w:w="152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Salaryid_id</w:t>
            </w:r>
          </w:p>
        </w:tc>
        <w:tc>
          <w:tcPr>
            <w:tcW w:w="1208"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int</w:t>
            </w:r>
          </w:p>
        </w:tc>
        <w:tc>
          <w:tcPr>
            <w:tcW w:w="960"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77"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主键</w:t>
            </w:r>
          </w:p>
        </w:tc>
        <w:tc>
          <w:tcPr>
            <w:tcW w:w="1242" w:type="dxa"/>
            <w:tcBorders>
              <w:top w:val="single" w:sz="4" w:space="0" w:color="000000"/>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ID</w:t>
            </w:r>
          </w:p>
        </w:tc>
        <w:tc>
          <w:tcPr>
            <w:tcW w:w="1445" w:type="dxa"/>
            <w:tcBorders>
              <w:top w:val="single" w:sz="4" w:space="0" w:color="000000"/>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hour</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double</w:t>
            </w:r>
          </w:p>
        </w:tc>
        <w:tc>
          <w:tcPr>
            <w:tcW w:w="960" w:type="dxa"/>
            <w:shd w:val="clear" w:color="auto" w:fill="auto"/>
            <w:vAlign w:val="center"/>
          </w:tcPr>
          <w:p w:rsidR="002915AD" w:rsidRDefault="002915AD">
            <w:pPr>
              <w:spacing w:line="10" w:lineRule="atLeast"/>
              <w:rPr>
                <w:rFonts w:asciiTheme="minorEastAsia" w:hAnsiTheme="minorEastAsia" w:cstheme="minorEastAsia"/>
                <w:szCs w:val="21"/>
              </w:rPr>
            </w:pP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51"/>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plus</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double</w:t>
            </w:r>
          </w:p>
        </w:tc>
        <w:tc>
          <w:tcPr>
            <w:tcW w:w="960"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forfeit</w:t>
            </w:r>
          </w:p>
        </w:tc>
        <w:tc>
          <w:tcPr>
            <w:tcW w:w="1208"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double</w:t>
            </w:r>
          </w:p>
        </w:tc>
        <w:tc>
          <w:tcPr>
            <w:tcW w:w="960" w:type="dxa"/>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177"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445" w:type="dxa"/>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r w:rsidR="002915AD">
        <w:trPr>
          <w:trHeight w:val="334"/>
        </w:trPr>
        <w:tc>
          <w:tcPr>
            <w:tcW w:w="1520" w:type="dxa"/>
            <w:tcBorders>
              <w:bottom w:val="single" w:sz="4" w:space="0" w:color="auto"/>
            </w:tcBorders>
            <w:shd w:val="clear" w:color="auto" w:fill="auto"/>
            <w:vAlign w:val="center"/>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 xml:space="preserve">     sub</w:t>
            </w:r>
          </w:p>
        </w:tc>
        <w:tc>
          <w:tcPr>
            <w:tcW w:w="1208"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double</w:t>
            </w:r>
          </w:p>
        </w:tc>
        <w:tc>
          <w:tcPr>
            <w:tcW w:w="960" w:type="dxa"/>
            <w:tcBorders>
              <w:bottom w:val="single" w:sz="4" w:space="0" w:color="auto"/>
            </w:tcBorders>
            <w:shd w:val="clear" w:color="auto" w:fill="auto"/>
            <w:vAlign w:val="center"/>
          </w:tcPr>
          <w:p w:rsidR="002915AD" w:rsidRDefault="002915AD">
            <w:pPr>
              <w:spacing w:line="10" w:lineRule="atLeast"/>
              <w:jc w:val="center"/>
              <w:rPr>
                <w:rFonts w:asciiTheme="minorEastAsia" w:hAnsiTheme="minorEastAsia" w:cstheme="minorEastAsia"/>
                <w:szCs w:val="21"/>
              </w:rPr>
            </w:pPr>
          </w:p>
        </w:tc>
        <w:tc>
          <w:tcPr>
            <w:tcW w:w="1177" w:type="dxa"/>
            <w:tcBorders>
              <w:bottom w:val="single" w:sz="4" w:space="0" w:color="auto"/>
            </w:tcBorders>
            <w:shd w:val="clear" w:color="auto" w:fill="auto"/>
            <w:vAlign w:val="center"/>
          </w:tcPr>
          <w:p w:rsidR="002915AD" w:rsidRDefault="00326715">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242"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c>
          <w:tcPr>
            <w:tcW w:w="1445" w:type="dxa"/>
            <w:tcBorders>
              <w:bottom w:val="single" w:sz="4" w:space="0" w:color="auto"/>
            </w:tcBorders>
            <w:shd w:val="clear" w:color="auto" w:fill="auto"/>
            <w:vAlign w:val="center"/>
          </w:tcPr>
          <w:p w:rsidR="002915AD" w:rsidRDefault="002915AD">
            <w:pPr>
              <w:snapToGrid w:val="0"/>
              <w:spacing w:line="10" w:lineRule="atLeast"/>
              <w:jc w:val="center"/>
              <w:rPr>
                <w:rFonts w:asciiTheme="minorEastAsia" w:hAnsiTheme="minorEastAsia" w:cstheme="minorEastAsia"/>
                <w:szCs w:val="21"/>
              </w:rPr>
            </w:pPr>
          </w:p>
        </w:tc>
      </w:tr>
    </w:tbl>
    <w:p w:rsidR="002915AD" w:rsidRPr="0034763D" w:rsidRDefault="00326715">
      <w:pPr>
        <w:spacing w:line="10" w:lineRule="atLeast"/>
        <w:rPr>
          <w:rFonts w:asciiTheme="minorEastAsia" w:hAnsiTheme="minorEastAsia" w:cstheme="minorEastAsia"/>
          <w:b/>
          <w:bCs/>
        </w:rPr>
      </w:pPr>
      <w:r w:rsidRPr="0034763D">
        <w:rPr>
          <w:rFonts w:asciiTheme="minorEastAsia" w:hAnsiTheme="minorEastAsia" w:cstheme="minorEastAsia" w:hint="eastAsia"/>
          <w:b/>
          <w:bCs/>
        </w:rPr>
        <w:t>限制条件：</w:t>
      </w:r>
    </w:p>
    <w:p w:rsidR="002915AD" w:rsidRDefault="00326715">
      <w:pPr>
        <w:spacing w:line="10" w:lineRule="atLeast"/>
        <w:rPr>
          <w:rFonts w:asciiTheme="minorEastAsia" w:hAnsiTheme="minorEastAsia" w:cstheme="minorEastAsia"/>
          <w:bCs/>
        </w:rPr>
      </w:pPr>
      <w:r>
        <w:rPr>
          <w:rFonts w:asciiTheme="minorEastAsia" w:hAnsiTheme="minorEastAsia" w:cstheme="minorEastAsia" w:hint="eastAsia"/>
          <w:bCs/>
        </w:rPr>
        <w:tab/>
        <w:t>小时工每周五才能结算</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bCs/>
        </w:rPr>
        <w:tab/>
        <w:t>其他员工每月20日才能结算</w:t>
      </w:r>
    </w:p>
    <w:p w:rsidR="002915AD" w:rsidRPr="0034763D" w:rsidRDefault="00326715">
      <w:pPr>
        <w:spacing w:line="10" w:lineRule="atLeast"/>
        <w:rPr>
          <w:rFonts w:asciiTheme="minorEastAsia" w:hAnsiTheme="minorEastAsia" w:cstheme="minorEastAsia"/>
          <w:b/>
          <w:bCs/>
        </w:rPr>
      </w:pPr>
      <w:r w:rsidRPr="0034763D">
        <w:rPr>
          <w:rFonts w:asciiTheme="minorEastAsia" w:hAnsiTheme="minorEastAsia" w:cstheme="minorEastAsia" w:hint="eastAsia"/>
          <w:b/>
          <w:bCs/>
        </w:rPr>
        <w:t>测试要点：</w:t>
      </w:r>
    </w:p>
    <w:p w:rsidR="002915AD" w:rsidRDefault="00326715">
      <w:pPr>
        <w:spacing w:line="10" w:lineRule="atLeast"/>
        <w:rPr>
          <w:rFonts w:asciiTheme="minorEastAsia" w:hAnsiTheme="minorEastAsia" w:cstheme="minorEastAsia"/>
          <w:color w:val="000000"/>
        </w:rPr>
      </w:pPr>
      <w:r>
        <w:rPr>
          <w:rFonts w:asciiTheme="minorEastAsia" w:hAnsiTheme="minorEastAsia" w:cstheme="minorEastAsia" w:hint="eastAsia"/>
          <w:bCs/>
        </w:rPr>
        <w:tab/>
        <w:t>点击结算后，该员工工资在不同时间日期是否可以结算</w:t>
      </w:r>
    </w:p>
    <w:p w:rsidR="002915AD" w:rsidRDefault="00326715">
      <w:pPr>
        <w:spacing w:line="10" w:lineRule="atLeast"/>
        <w:rPr>
          <w:rFonts w:asciiTheme="minorEastAsia" w:hAnsiTheme="minorEastAsia" w:cstheme="minorEastAsia"/>
        </w:rPr>
      </w:pPr>
      <w:r w:rsidRPr="0034763D">
        <w:rPr>
          <w:rFonts w:asciiTheme="minorEastAsia" w:hAnsiTheme="minorEastAsia" w:cstheme="minorEastAsia" w:hint="eastAsia"/>
          <w:b/>
          <w:color w:val="000000"/>
        </w:rPr>
        <w:t>流程图：</w:t>
      </w:r>
      <w:bookmarkStart w:id="94" w:name="__RefHeading__33_316070629"/>
      <w:bookmarkEnd w:id="94"/>
    </w:p>
    <w:p w:rsidR="00326715" w:rsidRPr="0034763D" w:rsidRDefault="00326715" w:rsidP="0034763D">
      <w:pPr>
        <w:spacing w:line="10" w:lineRule="atLeast"/>
        <w:ind w:firstLineChars="1100" w:firstLine="2310"/>
        <w:rPr>
          <w:rFonts w:asciiTheme="minorEastAsia" w:hAnsiTheme="minorEastAsia" w:cstheme="minorEastAsia"/>
        </w:rPr>
      </w:pPr>
      <w:r>
        <w:rPr>
          <w:rFonts w:asciiTheme="minorEastAsia" w:hAnsiTheme="minorEastAsia" w:cstheme="minorEastAsia" w:hint="eastAsia"/>
          <w:noProof/>
        </w:rPr>
        <w:drawing>
          <wp:inline distT="0" distB="0" distL="114300" distR="114300" wp14:anchorId="599BE84D" wp14:editId="4D2BBB52">
            <wp:extent cx="3064821" cy="3557239"/>
            <wp:effectExtent l="0" t="0" r="2540" b="5715"/>
            <wp:docPr id="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9"/>
                    <pic:cNvPicPr>
                      <a:picLocks noChangeAspect="1"/>
                    </pic:cNvPicPr>
                  </pic:nvPicPr>
                  <pic:blipFill>
                    <a:blip r:embed="rId29"/>
                    <a:stretch>
                      <a:fillRect/>
                    </a:stretch>
                  </pic:blipFill>
                  <pic:spPr>
                    <a:xfrm>
                      <a:off x="0" y="0"/>
                      <a:ext cx="3083131" cy="3578491"/>
                    </a:xfrm>
                    <a:prstGeom prst="rect">
                      <a:avLst/>
                    </a:prstGeom>
                    <a:noFill/>
                    <a:ln w="9525">
                      <a:noFill/>
                    </a:ln>
                  </pic:spPr>
                </pic:pic>
              </a:graphicData>
            </a:graphic>
          </wp:inline>
        </w:drawing>
      </w:r>
    </w:p>
    <w:p w:rsidR="002915AD" w:rsidRDefault="00326715" w:rsidP="00917264">
      <w:pPr>
        <w:pStyle w:val="1"/>
        <w:jc w:val="center"/>
      </w:pPr>
      <w:r>
        <w:rPr>
          <w:rFonts w:hint="eastAsia"/>
        </w:rPr>
        <w:lastRenderedPageBreak/>
        <w:t>五、测试计划</w:t>
      </w:r>
    </w:p>
    <w:p w:rsidR="002915AD" w:rsidRPr="00806A48" w:rsidRDefault="00326715">
      <w:pPr>
        <w:pStyle w:val="1"/>
        <w:spacing w:before="0" w:after="0" w:line="10" w:lineRule="atLeast"/>
        <w:rPr>
          <w:rFonts w:asciiTheme="minorEastAsia" w:hAnsiTheme="minorEastAsia" w:cstheme="minorEastAsia"/>
          <w:sz w:val="36"/>
          <w:szCs w:val="36"/>
        </w:rPr>
      </w:pPr>
      <w:r w:rsidRPr="00806A48">
        <w:rPr>
          <w:rFonts w:asciiTheme="minorEastAsia" w:hAnsiTheme="minorEastAsia" w:cstheme="minorEastAsia" w:hint="eastAsia"/>
          <w:sz w:val="36"/>
          <w:szCs w:val="36"/>
        </w:rPr>
        <w:t>1．引言</w:t>
      </w:r>
    </w:p>
    <w:p w:rsidR="002915AD" w:rsidRPr="00806A48" w:rsidRDefault="00326715">
      <w:pPr>
        <w:pStyle w:val="2"/>
        <w:spacing w:before="0" w:after="0" w:line="10" w:lineRule="atLeast"/>
        <w:rPr>
          <w:rFonts w:asciiTheme="minorEastAsia" w:eastAsiaTheme="minorEastAsia" w:hAnsiTheme="minorEastAsia" w:cstheme="minorEastAsia"/>
          <w:sz w:val="30"/>
          <w:szCs w:val="30"/>
        </w:rPr>
      </w:pPr>
      <w:bookmarkStart w:id="95" w:name="__RefHeading__3_508444550"/>
      <w:bookmarkEnd w:id="95"/>
      <w:r w:rsidRPr="00806A48">
        <w:rPr>
          <w:rFonts w:asciiTheme="minorEastAsia" w:eastAsiaTheme="minorEastAsia" w:hAnsiTheme="minorEastAsia" w:cstheme="minorEastAsia" w:hint="eastAsia"/>
          <w:sz w:val="30"/>
          <w:szCs w:val="30"/>
        </w:rPr>
        <w:t>1.1编写目的</w:t>
      </w:r>
    </w:p>
    <w:p w:rsidR="002915AD" w:rsidRDefault="00326715">
      <w:pPr>
        <w:pStyle w:val="a7"/>
        <w:spacing w:before="0" w:after="0" w:line="10" w:lineRule="atLeast"/>
        <w:ind w:firstLine="420"/>
        <w:rPr>
          <w:rFonts w:asciiTheme="minorEastAsia" w:hAnsiTheme="minorEastAsia" w:cstheme="minorEastAsia"/>
        </w:rPr>
      </w:pPr>
      <w:r>
        <w:rPr>
          <w:rFonts w:asciiTheme="minorEastAsia" w:hAnsiTheme="minorEastAsia" w:cstheme="minorEastAsia" w:hint="eastAsia"/>
          <w:sz w:val="21"/>
          <w:szCs w:val="21"/>
        </w:rPr>
        <w:t>测试计划是指导测试过程的纲领性文件，包含了测试项目、测试方案、测试人员、测试进度等内容。通过测试来发现系统还存在的问题并针对相应的问题对系统进行改进。其中分为白盒测试和黑盒测试两大块。</w:t>
      </w:r>
    </w:p>
    <w:p w:rsidR="002915AD" w:rsidRDefault="00326715">
      <w:pPr>
        <w:pStyle w:val="a7"/>
        <w:spacing w:before="0" w:after="0" w:line="10" w:lineRule="atLeast"/>
        <w:ind w:firstLine="480"/>
        <w:rPr>
          <w:rFonts w:asciiTheme="minorEastAsia" w:hAnsiTheme="minorEastAsia" w:cstheme="minorEastAsia"/>
        </w:rPr>
      </w:pPr>
      <w:r>
        <w:rPr>
          <w:rFonts w:asciiTheme="minorEastAsia" w:hAnsiTheme="minorEastAsia" w:cstheme="minorEastAsia" w:hint="eastAsia"/>
        </w:rPr>
        <w:t>测试计划的读者为参与开发设计的所有人员。</w:t>
      </w:r>
    </w:p>
    <w:p w:rsidR="002915AD" w:rsidRPr="00806A48" w:rsidRDefault="00326715">
      <w:pPr>
        <w:pStyle w:val="2"/>
        <w:spacing w:before="0" w:after="0" w:line="10" w:lineRule="atLeast"/>
        <w:rPr>
          <w:rFonts w:asciiTheme="minorEastAsia" w:eastAsiaTheme="minorEastAsia" w:hAnsiTheme="minorEastAsia" w:cstheme="minorEastAsia"/>
          <w:sz w:val="30"/>
          <w:szCs w:val="30"/>
        </w:rPr>
      </w:pPr>
      <w:bookmarkStart w:id="96" w:name="__RefHeading__5_508444550"/>
      <w:bookmarkEnd w:id="96"/>
      <w:r w:rsidRPr="00806A48">
        <w:rPr>
          <w:rFonts w:asciiTheme="minorEastAsia" w:eastAsiaTheme="minorEastAsia" w:hAnsiTheme="minorEastAsia" w:cstheme="minorEastAsia" w:hint="eastAsia"/>
          <w:sz w:val="30"/>
          <w:szCs w:val="30"/>
        </w:rPr>
        <w:t>1.2项目背景</w:t>
      </w:r>
    </w:p>
    <w:p w:rsidR="002915AD" w:rsidRDefault="00326715">
      <w:pPr>
        <w:numPr>
          <w:ilvl w:val="0"/>
          <w:numId w:val="5"/>
        </w:numPr>
        <w:spacing w:line="10" w:lineRule="atLeast"/>
        <w:rPr>
          <w:rFonts w:asciiTheme="minorEastAsia" w:hAnsiTheme="minorEastAsia" w:cstheme="minorEastAsia"/>
        </w:rPr>
      </w:pPr>
      <w:r>
        <w:rPr>
          <w:rFonts w:asciiTheme="minorEastAsia" w:hAnsiTheme="minorEastAsia" w:cstheme="minorEastAsia" w:hint="eastAsia"/>
        </w:rPr>
        <w:t>项目的委托单位、开发单位和主管部门</w:t>
      </w:r>
    </w:p>
    <w:p w:rsidR="002915AD" w:rsidRDefault="00326715">
      <w:pPr>
        <w:spacing w:line="10" w:lineRule="atLeast"/>
        <w:ind w:left="315" w:hanging="315"/>
        <w:rPr>
          <w:rFonts w:asciiTheme="minorEastAsia" w:hAnsiTheme="minorEastAsia" w:cstheme="minorEastAsia"/>
        </w:rPr>
      </w:pPr>
      <w:r>
        <w:rPr>
          <w:rFonts w:asciiTheme="minorEastAsia" w:hAnsiTheme="minorEastAsia" w:cstheme="minorEastAsia" w:hint="eastAsia"/>
        </w:rPr>
        <w:t xml:space="preserve">       本项目由吉林大学计算机科学与技术学院课程设计提出。</w:t>
      </w:r>
    </w:p>
    <w:p w:rsidR="002915AD" w:rsidRDefault="00326715">
      <w:pPr>
        <w:numPr>
          <w:ilvl w:val="0"/>
          <w:numId w:val="5"/>
        </w:numPr>
        <w:spacing w:line="10" w:lineRule="atLeast"/>
        <w:rPr>
          <w:rFonts w:asciiTheme="minorEastAsia" w:hAnsiTheme="minorEastAsia" w:cstheme="minorEastAsia"/>
        </w:rPr>
      </w:pPr>
      <w:r>
        <w:rPr>
          <w:rFonts w:asciiTheme="minorEastAsia" w:hAnsiTheme="minorEastAsia" w:cstheme="minorEastAsia" w:hint="eastAsia"/>
        </w:rPr>
        <w:t>该软件系统与其他</w:t>
      </w:r>
    </w:p>
    <w:p w:rsidR="002915AD" w:rsidRDefault="00326715">
      <w:pPr>
        <w:spacing w:line="10" w:lineRule="atLeast"/>
        <w:ind w:left="315" w:hanging="315"/>
        <w:rPr>
          <w:rFonts w:asciiTheme="minorEastAsia" w:hAnsiTheme="minorEastAsia" w:cstheme="minorEastAsia"/>
        </w:rPr>
      </w:pPr>
      <w:r>
        <w:rPr>
          <w:rFonts w:asciiTheme="minorEastAsia" w:hAnsiTheme="minorEastAsia" w:cstheme="minorEastAsia" w:hint="eastAsia"/>
        </w:rPr>
        <w:t xml:space="preserve">       该系统的使用者为吉林大学所有在校学生。该系统与其他系统没有关联。</w:t>
      </w:r>
    </w:p>
    <w:p w:rsidR="002915AD" w:rsidRPr="00806A48" w:rsidRDefault="00326715">
      <w:pPr>
        <w:pStyle w:val="2"/>
        <w:spacing w:before="0" w:after="0" w:line="10" w:lineRule="atLeast"/>
        <w:rPr>
          <w:rFonts w:asciiTheme="minorEastAsia" w:eastAsiaTheme="minorEastAsia" w:hAnsiTheme="minorEastAsia" w:cstheme="minorEastAsia"/>
          <w:sz w:val="30"/>
          <w:szCs w:val="30"/>
        </w:rPr>
      </w:pPr>
      <w:bookmarkStart w:id="97" w:name="__RefHeading__7_508444550"/>
      <w:bookmarkEnd w:id="97"/>
      <w:r w:rsidRPr="00806A48">
        <w:rPr>
          <w:rFonts w:asciiTheme="minorEastAsia" w:eastAsiaTheme="minorEastAsia" w:hAnsiTheme="minorEastAsia" w:cstheme="minorEastAsia" w:hint="eastAsia"/>
          <w:sz w:val="30"/>
          <w:szCs w:val="30"/>
        </w:rPr>
        <w:t>1.3定义</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白盒测试：已知产品的内部工作过程，可以通过测试证明每种内部操作是否符合设计规格要求，所有内部成分是否以经过检查。</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黑盒测试：已知产品的功能设计规格，可以进行测试证明每个实现了的功能是否符合要求。</w:t>
      </w:r>
    </w:p>
    <w:p w:rsidR="002915AD" w:rsidRPr="00806A48" w:rsidRDefault="00326715">
      <w:pPr>
        <w:pStyle w:val="2"/>
        <w:spacing w:before="0" w:after="0" w:line="10" w:lineRule="atLeast"/>
        <w:rPr>
          <w:rFonts w:asciiTheme="minorEastAsia" w:eastAsiaTheme="minorEastAsia" w:hAnsiTheme="minorEastAsia" w:cstheme="minorEastAsia"/>
          <w:sz w:val="30"/>
          <w:szCs w:val="30"/>
        </w:rPr>
      </w:pPr>
      <w:bookmarkStart w:id="98" w:name="__RefHeading__9_508444550"/>
      <w:bookmarkEnd w:id="98"/>
      <w:r w:rsidRPr="00806A48">
        <w:rPr>
          <w:rFonts w:asciiTheme="minorEastAsia" w:eastAsiaTheme="minorEastAsia" w:hAnsiTheme="minorEastAsia" w:cstheme="minorEastAsia" w:hint="eastAsia"/>
          <w:sz w:val="30"/>
          <w:szCs w:val="30"/>
        </w:rPr>
        <w:t>1.4参考资料</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a.项目的计划任务书</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b.项目开发计划；</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c.需求规格说明书；</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d.概要设计说明书；</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e.详细设计说明书；</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f.古乐 史九林编著《软件测试技术概论》清华大学出版社</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g.</w:t>
      </w:r>
      <w:r>
        <w:rPr>
          <w:rFonts w:asciiTheme="minorEastAsia" w:hAnsiTheme="minorEastAsia" w:cstheme="minorEastAsia" w:hint="eastAsia"/>
          <w:szCs w:val="21"/>
        </w:rPr>
        <w:t xml:space="preserve"> 史济民等 《软件工程——原理、方法与应用》（第二版） 高等教育出版社</w:t>
      </w:r>
    </w:p>
    <w:p w:rsidR="002915AD" w:rsidRPr="00806A48" w:rsidRDefault="00326715">
      <w:pPr>
        <w:pStyle w:val="1"/>
        <w:spacing w:before="0" w:after="0" w:line="10" w:lineRule="atLeast"/>
        <w:rPr>
          <w:rFonts w:asciiTheme="minorEastAsia" w:hAnsiTheme="minorEastAsia" w:cstheme="minorEastAsia"/>
          <w:sz w:val="36"/>
          <w:szCs w:val="36"/>
        </w:rPr>
      </w:pPr>
      <w:bookmarkStart w:id="99" w:name="__RefHeading__11_508444550"/>
      <w:bookmarkEnd w:id="99"/>
      <w:r w:rsidRPr="00806A48">
        <w:rPr>
          <w:rFonts w:asciiTheme="minorEastAsia" w:hAnsiTheme="minorEastAsia" w:cstheme="minorEastAsia" w:hint="eastAsia"/>
          <w:sz w:val="36"/>
          <w:szCs w:val="36"/>
        </w:rPr>
        <w:t>2．任务概述</w:t>
      </w:r>
    </w:p>
    <w:p w:rsidR="002915AD" w:rsidRPr="00806A48" w:rsidRDefault="00326715">
      <w:pPr>
        <w:pStyle w:val="2"/>
        <w:spacing w:before="0" w:after="0" w:line="10" w:lineRule="atLeast"/>
        <w:rPr>
          <w:rFonts w:asciiTheme="minorEastAsia" w:eastAsiaTheme="minorEastAsia" w:hAnsiTheme="minorEastAsia" w:cstheme="minorEastAsia"/>
          <w:sz w:val="30"/>
          <w:szCs w:val="30"/>
        </w:rPr>
      </w:pPr>
      <w:bookmarkStart w:id="100" w:name="__RefHeading__13_508444550"/>
      <w:bookmarkEnd w:id="100"/>
      <w:r w:rsidRPr="00806A48">
        <w:rPr>
          <w:rFonts w:asciiTheme="minorEastAsia" w:eastAsiaTheme="minorEastAsia" w:hAnsiTheme="minorEastAsia" w:cstheme="minorEastAsia" w:hint="eastAsia"/>
          <w:sz w:val="30"/>
          <w:szCs w:val="30"/>
        </w:rPr>
        <w:t>2.1目标</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1.测试系统内部逻辑流程是否正常执行。</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2.根据需求分析测试系统功能是否实现。</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3.测试系统功能是否还存在BUG。</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4.对测试出的系统中存在的问题进行完善修改。</w:t>
      </w:r>
    </w:p>
    <w:p w:rsidR="002915AD" w:rsidRPr="00806A48" w:rsidRDefault="00326715">
      <w:pPr>
        <w:pStyle w:val="2"/>
        <w:spacing w:before="0" w:after="0" w:line="10" w:lineRule="atLeast"/>
        <w:rPr>
          <w:rFonts w:asciiTheme="minorEastAsia" w:eastAsiaTheme="minorEastAsia" w:hAnsiTheme="minorEastAsia" w:cstheme="minorEastAsia"/>
          <w:sz w:val="30"/>
          <w:szCs w:val="30"/>
        </w:rPr>
      </w:pPr>
      <w:bookmarkStart w:id="101" w:name="__RefHeading__15_508444550"/>
      <w:bookmarkEnd w:id="101"/>
      <w:r w:rsidRPr="00806A48">
        <w:rPr>
          <w:rFonts w:asciiTheme="minorEastAsia" w:eastAsiaTheme="minorEastAsia" w:hAnsiTheme="minorEastAsia" w:cstheme="minorEastAsia" w:hint="eastAsia"/>
          <w:sz w:val="30"/>
          <w:szCs w:val="30"/>
        </w:rPr>
        <w:t>2.2运行环境</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操作系统：windows</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支持环境：django1.3及以上</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数 据 库：Mysql</w:t>
      </w:r>
    </w:p>
    <w:p w:rsidR="002915AD" w:rsidRDefault="002915AD">
      <w:pPr>
        <w:spacing w:line="10" w:lineRule="atLeast"/>
        <w:rPr>
          <w:rFonts w:asciiTheme="minorEastAsia" w:hAnsiTheme="minorEastAsia" w:cstheme="minorEastAsia"/>
        </w:rPr>
      </w:pPr>
    </w:p>
    <w:p w:rsidR="002915AD" w:rsidRPr="00806A48" w:rsidRDefault="00326715">
      <w:pPr>
        <w:pStyle w:val="2"/>
        <w:spacing w:before="0" w:after="0" w:line="10" w:lineRule="atLeast"/>
        <w:rPr>
          <w:rFonts w:asciiTheme="minorEastAsia" w:eastAsiaTheme="minorEastAsia" w:hAnsiTheme="minorEastAsia" w:cstheme="minorEastAsia"/>
          <w:sz w:val="30"/>
          <w:szCs w:val="30"/>
        </w:rPr>
      </w:pPr>
      <w:bookmarkStart w:id="102" w:name="__RefHeading__17_508444550"/>
      <w:bookmarkEnd w:id="102"/>
      <w:r w:rsidRPr="00806A48">
        <w:rPr>
          <w:rFonts w:asciiTheme="minorEastAsia" w:eastAsiaTheme="minorEastAsia" w:hAnsiTheme="minorEastAsia" w:cstheme="minorEastAsia" w:hint="eastAsia"/>
          <w:sz w:val="30"/>
          <w:szCs w:val="30"/>
        </w:rPr>
        <w:t>2.3需求概述</w:t>
      </w:r>
    </w:p>
    <w:p w:rsidR="002915AD" w:rsidRDefault="00326715">
      <w:pPr>
        <w:numPr>
          <w:ilvl w:val="0"/>
          <w:numId w:val="1"/>
        </w:numPr>
        <w:spacing w:line="10" w:lineRule="atLeast"/>
        <w:rPr>
          <w:rFonts w:asciiTheme="minorEastAsia" w:hAnsiTheme="minorEastAsia" w:cstheme="minorEastAsia"/>
        </w:rPr>
      </w:pPr>
      <w:bookmarkStart w:id="103" w:name="__RefHeading__19_508444550"/>
      <w:bookmarkEnd w:id="103"/>
      <w:r>
        <w:rPr>
          <w:rFonts w:asciiTheme="minorEastAsia" w:hAnsiTheme="minorEastAsia" w:cstheme="minorEastAsia" w:hint="eastAsia"/>
          <w:szCs w:val="21"/>
        </w:rPr>
        <w:t xml:space="preserve">         本系统是针对企业对员工的工资结算而开发的，主要用于计算和统计员工一天的工作时间和相对应的工资情况，实现了工资计算智能化。系统有效的实现了工资计算的自动化，减轻管理人员的工作负担，高效率，精确的统计了员工的工作时间，并避免人为操作的错误和不规范行为。该系统</w:t>
      </w:r>
      <w:r>
        <w:rPr>
          <w:rFonts w:asciiTheme="minorEastAsia" w:hAnsiTheme="minorEastAsia" w:cstheme="minorEastAsia" w:hint="eastAsia"/>
          <w:color w:val="000000"/>
        </w:rPr>
        <w:t>将实现员工提交成果网上实现，结果审核通过之后才会发放工资，减少由于人工统计产生的错误以及避免检查时间的浪费。</w:t>
      </w:r>
    </w:p>
    <w:p w:rsidR="002915AD" w:rsidRPr="00806A48" w:rsidRDefault="00326715">
      <w:pPr>
        <w:pStyle w:val="2"/>
        <w:spacing w:before="0" w:after="0" w:line="10" w:lineRule="atLeast"/>
        <w:rPr>
          <w:rFonts w:asciiTheme="minorEastAsia" w:eastAsiaTheme="minorEastAsia" w:hAnsiTheme="minorEastAsia" w:cstheme="minorEastAsia"/>
          <w:sz w:val="30"/>
          <w:szCs w:val="30"/>
        </w:rPr>
      </w:pPr>
      <w:r w:rsidRPr="00806A48">
        <w:rPr>
          <w:rFonts w:asciiTheme="minorEastAsia" w:eastAsiaTheme="minorEastAsia" w:hAnsiTheme="minorEastAsia" w:cstheme="minorEastAsia" w:hint="eastAsia"/>
          <w:sz w:val="30"/>
          <w:szCs w:val="30"/>
        </w:rPr>
        <w:t>2.4条件与限制</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本网站在两周内完成，包括最终成品和各种开发文档。无经费预算。</w:t>
      </w:r>
    </w:p>
    <w:p w:rsidR="002915AD" w:rsidRDefault="002915AD">
      <w:pPr>
        <w:spacing w:line="10" w:lineRule="atLeast"/>
        <w:rPr>
          <w:rFonts w:asciiTheme="minorEastAsia" w:hAnsiTheme="minorEastAsia" w:cstheme="minorEastAsia"/>
        </w:rPr>
      </w:pPr>
    </w:p>
    <w:p w:rsidR="002915AD" w:rsidRPr="00806A48" w:rsidRDefault="00326715">
      <w:pPr>
        <w:pStyle w:val="1"/>
        <w:spacing w:before="0" w:after="0" w:line="10" w:lineRule="atLeast"/>
        <w:rPr>
          <w:rFonts w:asciiTheme="minorEastAsia" w:hAnsiTheme="minorEastAsia" w:cstheme="minorEastAsia"/>
          <w:sz w:val="36"/>
          <w:szCs w:val="36"/>
        </w:rPr>
      </w:pPr>
      <w:bookmarkStart w:id="104" w:name="__RefHeading__21_508444550"/>
      <w:bookmarkEnd w:id="104"/>
      <w:r w:rsidRPr="00806A48">
        <w:rPr>
          <w:rFonts w:asciiTheme="minorEastAsia" w:hAnsiTheme="minorEastAsia" w:cstheme="minorEastAsia" w:hint="eastAsia"/>
          <w:sz w:val="36"/>
          <w:szCs w:val="36"/>
        </w:rPr>
        <w:t>3．计划</w:t>
      </w:r>
    </w:p>
    <w:p w:rsidR="002915AD" w:rsidRPr="00806A48" w:rsidRDefault="00326715">
      <w:pPr>
        <w:pStyle w:val="2"/>
        <w:spacing w:before="0" w:after="0" w:line="10" w:lineRule="atLeast"/>
        <w:rPr>
          <w:rFonts w:asciiTheme="minorEastAsia" w:eastAsiaTheme="minorEastAsia" w:hAnsiTheme="minorEastAsia" w:cstheme="minorEastAsia"/>
          <w:sz w:val="30"/>
          <w:szCs w:val="30"/>
        </w:rPr>
      </w:pPr>
      <w:bookmarkStart w:id="105" w:name="__RefHeading__23_508444550"/>
      <w:bookmarkEnd w:id="105"/>
      <w:r w:rsidRPr="00806A48">
        <w:rPr>
          <w:rFonts w:asciiTheme="minorEastAsia" w:eastAsiaTheme="minorEastAsia" w:hAnsiTheme="minorEastAsia" w:cstheme="minorEastAsia" w:hint="eastAsia"/>
          <w:sz w:val="30"/>
          <w:szCs w:val="30"/>
        </w:rPr>
        <w:t>3.1测试方案</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1.白盒测试：根据每个功能的实现选取设计测试用例。</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2.黑盒测试：根据程序功能模块的划分选取测试用例。</w:t>
      </w:r>
    </w:p>
    <w:p w:rsidR="002915AD" w:rsidRPr="00806A48" w:rsidRDefault="00326715">
      <w:pPr>
        <w:pStyle w:val="2"/>
        <w:spacing w:before="0" w:after="0" w:line="10" w:lineRule="atLeast"/>
        <w:rPr>
          <w:rFonts w:asciiTheme="minorEastAsia" w:eastAsiaTheme="minorEastAsia" w:hAnsiTheme="minorEastAsia" w:cstheme="minorEastAsia"/>
          <w:sz w:val="30"/>
          <w:szCs w:val="30"/>
        </w:rPr>
      </w:pPr>
      <w:bookmarkStart w:id="106" w:name="__RefHeading__25_508444550"/>
      <w:bookmarkEnd w:id="106"/>
      <w:r w:rsidRPr="00806A48">
        <w:rPr>
          <w:rFonts w:asciiTheme="minorEastAsia" w:eastAsiaTheme="minorEastAsia" w:hAnsiTheme="minorEastAsia" w:cstheme="minorEastAsia" w:hint="eastAsia"/>
          <w:sz w:val="30"/>
          <w:szCs w:val="30"/>
        </w:rPr>
        <w:t>3.2测试项目</w:t>
      </w:r>
    </w:p>
    <w:p w:rsidR="002915AD" w:rsidRPr="00806A48" w:rsidRDefault="00326715">
      <w:pPr>
        <w:spacing w:line="10" w:lineRule="atLeast"/>
        <w:rPr>
          <w:rFonts w:asciiTheme="minorEastAsia" w:hAnsiTheme="minorEastAsia" w:cstheme="minorEastAsia"/>
          <w:b/>
          <w:sz w:val="24"/>
        </w:rPr>
      </w:pPr>
      <w:r w:rsidRPr="00806A48">
        <w:rPr>
          <w:rFonts w:asciiTheme="minorEastAsia" w:hAnsiTheme="minorEastAsia" w:cstheme="minorEastAsia" w:hint="eastAsia"/>
          <w:b/>
          <w:sz w:val="24"/>
        </w:rPr>
        <w:t>3.2.1 黑盒测试</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1．登录模块</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2．业务管理</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3. 员工管理</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4．工资管理</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w:t>
      </w:r>
    </w:p>
    <w:p w:rsidR="002915AD" w:rsidRPr="00806A48" w:rsidRDefault="00326715">
      <w:pPr>
        <w:spacing w:line="10" w:lineRule="atLeast"/>
        <w:rPr>
          <w:rFonts w:asciiTheme="minorEastAsia" w:hAnsiTheme="minorEastAsia" w:cstheme="minorEastAsia"/>
          <w:b/>
          <w:sz w:val="24"/>
        </w:rPr>
      </w:pPr>
      <w:r w:rsidRPr="00806A48">
        <w:rPr>
          <w:rFonts w:asciiTheme="minorEastAsia" w:hAnsiTheme="minorEastAsia" w:cstheme="minorEastAsia" w:hint="eastAsia"/>
          <w:b/>
          <w:sz w:val="24"/>
        </w:rPr>
        <w:t>3.2.2白盒测试</w:t>
      </w:r>
    </w:p>
    <w:p w:rsidR="002915AD" w:rsidRDefault="00326715">
      <w:pPr>
        <w:spacing w:line="10" w:lineRule="atLeast"/>
        <w:ind w:firstLineChars="200" w:firstLine="420"/>
        <w:rPr>
          <w:rFonts w:asciiTheme="minorEastAsia" w:hAnsiTheme="minorEastAsia" w:cstheme="minorEastAsia"/>
        </w:rPr>
      </w:pPr>
      <w:r>
        <w:rPr>
          <w:rFonts w:asciiTheme="minorEastAsia" w:hAnsiTheme="minorEastAsia" w:cstheme="minorEastAsia" w:hint="eastAsia"/>
        </w:rPr>
        <w:t>1．登录模块</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2．业务管理</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3. 员工管理</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4．工资管理</w:t>
      </w:r>
    </w:p>
    <w:p w:rsidR="002915AD" w:rsidRPr="00806A48" w:rsidRDefault="00326715">
      <w:pPr>
        <w:pStyle w:val="2"/>
        <w:spacing w:before="0" w:after="0" w:line="10" w:lineRule="atLeast"/>
        <w:rPr>
          <w:rFonts w:asciiTheme="minorEastAsia" w:eastAsiaTheme="minorEastAsia" w:hAnsiTheme="minorEastAsia" w:cstheme="minorEastAsia"/>
          <w:sz w:val="30"/>
          <w:szCs w:val="30"/>
        </w:rPr>
      </w:pPr>
      <w:bookmarkStart w:id="107" w:name="__RefHeading__27_508444550"/>
      <w:bookmarkEnd w:id="107"/>
      <w:r w:rsidRPr="00806A48">
        <w:rPr>
          <w:rFonts w:asciiTheme="minorEastAsia" w:eastAsiaTheme="minorEastAsia" w:hAnsiTheme="minorEastAsia" w:cstheme="minorEastAsia" w:hint="eastAsia"/>
          <w:sz w:val="30"/>
          <w:szCs w:val="30"/>
        </w:rPr>
        <w:t>3.3测试准备</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1.选取小组内一名同学进行黑盒测试。</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2.对于白盒测试搭建测试环境。</w:t>
      </w:r>
    </w:p>
    <w:p w:rsidR="002915AD" w:rsidRPr="00806A48" w:rsidRDefault="00326715">
      <w:pPr>
        <w:pStyle w:val="2"/>
        <w:spacing w:before="0" w:after="0" w:line="10" w:lineRule="atLeast"/>
        <w:rPr>
          <w:rFonts w:asciiTheme="minorEastAsia" w:eastAsiaTheme="minorEastAsia" w:hAnsiTheme="minorEastAsia" w:cstheme="minorEastAsia"/>
          <w:sz w:val="30"/>
          <w:szCs w:val="30"/>
        </w:rPr>
      </w:pPr>
      <w:bookmarkStart w:id="108" w:name="__RefHeading__29_508444550"/>
      <w:bookmarkEnd w:id="108"/>
      <w:r w:rsidRPr="00806A48">
        <w:rPr>
          <w:rFonts w:asciiTheme="minorEastAsia" w:eastAsiaTheme="minorEastAsia" w:hAnsiTheme="minorEastAsia" w:cstheme="minorEastAsia" w:hint="eastAsia"/>
          <w:sz w:val="30"/>
          <w:szCs w:val="30"/>
        </w:rPr>
        <w:t>3.4测试机构及人员</w:t>
      </w:r>
    </w:p>
    <w:p w:rsidR="002915AD" w:rsidRPr="00806A48" w:rsidRDefault="00326715">
      <w:pPr>
        <w:pStyle w:val="1"/>
        <w:spacing w:before="0" w:after="0" w:line="10" w:lineRule="atLeast"/>
        <w:rPr>
          <w:rFonts w:asciiTheme="minorEastAsia" w:hAnsiTheme="minorEastAsia" w:cstheme="minorEastAsia"/>
          <w:sz w:val="36"/>
          <w:szCs w:val="36"/>
        </w:rPr>
      </w:pPr>
      <w:bookmarkStart w:id="109" w:name="__RefHeading__31_508444550"/>
      <w:bookmarkEnd w:id="109"/>
      <w:r w:rsidRPr="00806A48">
        <w:rPr>
          <w:rFonts w:asciiTheme="minorEastAsia" w:hAnsiTheme="minorEastAsia" w:cstheme="minorEastAsia" w:hint="eastAsia"/>
          <w:sz w:val="36"/>
          <w:szCs w:val="36"/>
        </w:rPr>
        <w:t>4．测试项目说明</w:t>
      </w:r>
    </w:p>
    <w:p w:rsidR="002915AD" w:rsidRPr="00806A48" w:rsidRDefault="00326715">
      <w:pPr>
        <w:pStyle w:val="2"/>
        <w:spacing w:before="0" w:after="0" w:line="10" w:lineRule="atLeast"/>
        <w:rPr>
          <w:rFonts w:asciiTheme="minorEastAsia" w:eastAsiaTheme="minorEastAsia" w:hAnsiTheme="minorEastAsia" w:cstheme="minorEastAsia"/>
          <w:sz w:val="30"/>
          <w:szCs w:val="30"/>
        </w:rPr>
      </w:pPr>
      <w:bookmarkStart w:id="110" w:name="__RefHeading__33_508444550"/>
      <w:bookmarkEnd w:id="110"/>
      <w:r w:rsidRPr="00806A48">
        <w:rPr>
          <w:rFonts w:asciiTheme="minorEastAsia" w:eastAsiaTheme="minorEastAsia" w:hAnsiTheme="minorEastAsia" w:cstheme="minorEastAsia" w:hint="eastAsia"/>
          <w:sz w:val="30"/>
          <w:szCs w:val="30"/>
        </w:rPr>
        <w:t>4.1测试项目名称及测试内容</w:t>
      </w:r>
    </w:p>
    <w:p w:rsidR="002915AD" w:rsidRPr="00806A48" w:rsidRDefault="00326715">
      <w:pPr>
        <w:spacing w:line="10" w:lineRule="atLeast"/>
        <w:rPr>
          <w:rFonts w:asciiTheme="minorEastAsia" w:hAnsiTheme="minorEastAsia" w:cstheme="minorEastAsia"/>
          <w:b/>
          <w:sz w:val="24"/>
        </w:rPr>
      </w:pPr>
      <w:r w:rsidRPr="00806A48">
        <w:rPr>
          <w:rFonts w:asciiTheme="minorEastAsia" w:hAnsiTheme="minorEastAsia" w:cstheme="minorEastAsia" w:hint="eastAsia"/>
          <w:b/>
          <w:sz w:val="24"/>
        </w:rPr>
        <w:t>4.1.1 黑盒测试</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1．登录模块，测试登录功能是否正常</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2．业务测试，测试业务管理功能是否正常</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lastRenderedPageBreak/>
        <w:t>（1）增加功能的测试</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（2）添加功能的测试</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（3）删除功能的测试</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（4）修改功能的测试</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3. 员工管理，测试员工管理功能是否正常</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（1）搜索功能的测试</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（2）初始化密码的测试</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（3）添加功能的测试</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（4）修改功能的测试</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4．工资管理，测试工资管理功能是否正常</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（1）查看个人工资</w:t>
      </w:r>
    </w:p>
    <w:p w:rsidR="002915AD" w:rsidRDefault="00326715">
      <w:pPr>
        <w:spacing w:line="10" w:lineRule="atLeast"/>
        <w:ind w:firstLine="105"/>
        <w:rPr>
          <w:rFonts w:asciiTheme="minorEastAsia" w:hAnsiTheme="minorEastAsia" w:cstheme="minorEastAsia"/>
        </w:rPr>
      </w:pPr>
      <w:r>
        <w:rPr>
          <w:rFonts w:asciiTheme="minorEastAsia" w:hAnsiTheme="minorEastAsia" w:cstheme="minorEastAsia" w:hint="eastAsia"/>
        </w:rPr>
        <w:t>1）查看功能的测试</w:t>
      </w:r>
    </w:p>
    <w:p w:rsidR="002915AD" w:rsidRDefault="00326715">
      <w:pPr>
        <w:spacing w:line="10" w:lineRule="atLeast"/>
        <w:ind w:firstLine="105"/>
        <w:rPr>
          <w:rFonts w:asciiTheme="minorEastAsia" w:hAnsiTheme="minorEastAsia" w:cstheme="minorEastAsia"/>
        </w:rPr>
      </w:pPr>
      <w:r>
        <w:rPr>
          <w:rFonts w:asciiTheme="minorEastAsia" w:hAnsiTheme="minorEastAsia" w:cstheme="minorEastAsia" w:hint="eastAsia"/>
        </w:rPr>
        <w:t>2）功能的测试</w:t>
      </w:r>
    </w:p>
    <w:p w:rsidR="002915AD" w:rsidRDefault="00326715">
      <w:pPr>
        <w:spacing w:line="10" w:lineRule="atLeast"/>
        <w:ind w:firstLine="105"/>
        <w:rPr>
          <w:rFonts w:asciiTheme="minorEastAsia" w:hAnsiTheme="minorEastAsia" w:cstheme="minorEastAsia"/>
        </w:rPr>
      </w:pPr>
      <w:r>
        <w:rPr>
          <w:rFonts w:asciiTheme="minorEastAsia" w:hAnsiTheme="minorEastAsia" w:cstheme="minorEastAsia" w:hint="eastAsia"/>
        </w:rPr>
        <w:t>3）保存功能的测试</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（2）打卡功能</w:t>
      </w:r>
    </w:p>
    <w:p w:rsidR="002915AD" w:rsidRDefault="00326715">
      <w:pPr>
        <w:spacing w:line="10" w:lineRule="atLeast"/>
        <w:ind w:firstLine="105"/>
        <w:rPr>
          <w:rFonts w:asciiTheme="minorEastAsia" w:hAnsiTheme="minorEastAsia" w:cstheme="minorEastAsia"/>
        </w:rPr>
      </w:pPr>
      <w:r>
        <w:rPr>
          <w:rFonts w:asciiTheme="minorEastAsia" w:hAnsiTheme="minorEastAsia" w:cstheme="minorEastAsia" w:hint="eastAsia"/>
        </w:rPr>
        <w:t>1）搜索功能的测试</w:t>
      </w:r>
    </w:p>
    <w:p w:rsidR="002915AD" w:rsidRDefault="00326715">
      <w:pPr>
        <w:spacing w:line="10" w:lineRule="atLeast"/>
        <w:ind w:firstLine="105"/>
        <w:rPr>
          <w:rFonts w:asciiTheme="minorEastAsia" w:hAnsiTheme="minorEastAsia" w:cstheme="minorEastAsia"/>
        </w:rPr>
      </w:pPr>
      <w:r>
        <w:rPr>
          <w:rFonts w:asciiTheme="minorEastAsia" w:hAnsiTheme="minorEastAsia" w:cstheme="minorEastAsia" w:hint="eastAsia"/>
        </w:rPr>
        <w:t>2）添加功能的测试</w:t>
      </w:r>
    </w:p>
    <w:p w:rsidR="002915AD" w:rsidRDefault="00326715">
      <w:pPr>
        <w:spacing w:line="10" w:lineRule="atLeast"/>
        <w:ind w:firstLine="105"/>
        <w:rPr>
          <w:rFonts w:asciiTheme="minorEastAsia" w:hAnsiTheme="minorEastAsia" w:cstheme="minorEastAsia"/>
        </w:rPr>
      </w:pPr>
      <w:r>
        <w:rPr>
          <w:rFonts w:asciiTheme="minorEastAsia" w:hAnsiTheme="minorEastAsia" w:cstheme="minorEastAsia" w:hint="eastAsia"/>
        </w:rPr>
        <w:t>3）删除功能的测试</w:t>
      </w:r>
    </w:p>
    <w:p w:rsidR="002915AD" w:rsidRDefault="00326715">
      <w:pPr>
        <w:spacing w:line="10" w:lineRule="atLeast"/>
        <w:ind w:firstLine="105"/>
        <w:rPr>
          <w:rFonts w:asciiTheme="minorEastAsia" w:hAnsiTheme="minorEastAsia" w:cstheme="minorEastAsia"/>
        </w:rPr>
      </w:pPr>
      <w:r>
        <w:rPr>
          <w:rFonts w:asciiTheme="minorEastAsia" w:hAnsiTheme="minorEastAsia" w:cstheme="minorEastAsia" w:hint="eastAsia"/>
        </w:rPr>
        <w:t>4）修改功能的测试</w:t>
      </w:r>
    </w:p>
    <w:p w:rsidR="002915AD" w:rsidRDefault="002915AD">
      <w:pPr>
        <w:spacing w:line="10" w:lineRule="atLeast"/>
        <w:ind w:firstLine="105"/>
        <w:rPr>
          <w:rFonts w:asciiTheme="minorEastAsia" w:hAnsiTheme="minorEastAsia" w:cstheme="minorEastAsia"/>
        </w:rPr>
      </w:pPr>
    </w:p>
    <w:p w:rsidR="002915AD" w:rsidRPr="00806A48" w:rsidRDefault="00326715">
      <w:pPr>
        <w:spacing w:line="10" w:lineRule="atLeast"/>
        <w:rPr>
          <w:rFonts w:asciiTheme="minorEastAsia" w:hAnsiTheme="minorEastAsia" w:cstheme="minorEastAsia"/>
          <w:b/>
          <w:sz w:val="24"/>
        </w:rPr>
      </w:pPr>
      <w:r w:rsidRPr="00806A48">
        <w:rPr>
          <w:rFonts w:asciiTheme="minorEastAsia" w:hAnsiTheme="minorEastAsia" w:cstheme="minorEastAsia" w:hint="eastAsia"/>
          <w:b/>
          <w:sz w:val="24"/>
        </w:rPr>
        <w:t>4.1.2 白盒测试</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1.登录模块</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1）输入的用户名</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2）输入的密码</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2.班级管理</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1）添加班级（班号，班名）</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3.同学管理</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2）添加同学（学号、姓名、性别、班级）</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4.互评管理</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1）互评设置（学期，开始日期、结束日期、优/良/中比例）</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5.导入纯成绩</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1）导入excel成绩表</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6.日常行为活动</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1）添加学校活动</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2）添加同学活动</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7.个性发展活动</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1）添加组织管理个性发展分</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2）添加创新个性发展分</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3）添加其他个性发展分</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8.综合测评管理</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1）设置学期</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2）设置互评最高分/日常行为分最高分/体能分数</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3）设置优/良/中分数 </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4）设置单项最高分/日常行为分基础</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lastRenderedPageBreak/>
        <w:t>9.互评</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1）对同学进行互评</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10.修改密码</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1)对原密码进行修改</w:t>
      </w:r>
    </w:p>
    <w:p w:rsidR="002915AD" w:rsidRDefault="002915AD">
      <w:pPr>
        <w:spacing w:line="10" w:lineRule="atLeast"/>
        <w:rPr>
          <w:rFonts w:asciiTheme="minorEastAsia" w:hAnsiTheme="minorEastAsia" w:cstheme="minorEastAsia"/>
        </w:rPr>
      </w:pPr>
    </w:p>
    <w:p w:rsidR="002915AD" w:rsidRPr="00806A48" w:rsidRDefault="00326715">
      <w:pPr>
        <w:pStyle w:val="2"/>
        <w:spacing w:before="0" w:after="0" w:line="10" w:lineRule="atLeast"/>
        <w:rPr>
          <w:rFonts w:asciiTheme="minorEastAsia" w:eastAsiaTheme="minorEastAsia" w:hAnsiTheme="minorEastAsia" w:cstheme="minorEastAsia"/>
          <w:sz w:val="30"/>
          <w:szCs w:val="30"/>
        </w:rPr>
      </w:pPr>
      <w:bookmarkStart w:id="111" w:name="__RefHeading__35_508444550"/>
      <w:bookmarkEnd w:id="111"/>
      <w:r w:rsidRPr="00806A48">
        <w:rPr>
          <w:rFonts w:asciiTheme="minorEastAsia" w:eastAsiaTheme="minorEastAsia" w:hAnsiTheme="minorEastAsia" w:cstheme="minorEastAsia" w:hint="eastAsia"/>
          <w:sz w:val="30"/>
          <w:szCs w:val="30"/>
        </w:rPr>
        <w:t>4.2测试用例</w:t>
      </w:r>
    </w:p>
    <w:p w:rsidR="002915AD" w:rsidRPr="00806A48" w:rsidRDefault="00326715">
      <w:pPr>
        <w:spacing w:line="10" w:lineRule="atLeast"/>
        <w:rPr>
          <w:rFonts w:asciiTheme="minorEastAsia" w:hAnsiTheme="minorEastAsia" w:cstheme="minorEastAsia"/>
          <w:b/>
          <w:sz w:val="24"/>
        </w:rPr>
      </w:pPr>
      <w:r w:rsidRPr="00806A48">
        <w:rPr>
          <w:rFonts w:asciiTheme="minorEastAsia" w:hAnsiTheme="minorEastAsia" w:cstheme="minorEastAsia" w:hint="eastAsia"/>
          <w:b/>
          <w:sz w:val="24"/>
        </w:rPr>
        <w:t>4.2.1 黑盒测试</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4.2.1.1登录模块</w:t>
      </w:r>
    </w:p>
    <w:tbl>
      <w:tblPr>
        <w:tblW w:w="8532" w:type="dxa"/>
        <w:tblInd w:w="-5" w:type="dxa"/>
        <w:tblLayout w:type="fixed"/>
        <w:tblLook w:val="04A0" w:firstRow="1" w:lastRow="0" w:firstColumn="1" w:lastColumn="0" w:noHBand="0" w:noVBand="1"/>
      </w:tblPr>
      <w:tblGrid>
        <w:gridCol w:w="794"/>
        <w:gridCol w:w="1074"/>
        <w:gridCol w:w="2020"/>
        <w:gridCol w:w="2650"/>
        <w:gridCol w:w="1994"/>
      </w:tblGrid>
      <w:tr w:rsidR="002915AD">
        <w:trPr>
          <w:trHeight w:val="158"/>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序号</w:t>
            </w: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测试内容</w:t>
            </w:r>
          </w:p>
        </w:tc>
        <w:tc>
          <w:tcPr>
            <w:tcW w:w="4670" w:type="dxa"/>
            <w:gridSpan w:val="2"/>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测试数据</w:t>
            </w:r>
          </w:p>
        </w:tc>
        <w:tc>
          <w:tcPr>
            <w:tcW w:w="1994"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期望结果</w:t>
            </w:r>
          </w:p>
        </w:tc>
      </w:tr>
      <w:tr w:rsidR="002915AD">
        <w:trPr>
          <w:trHeight w:val="157"/>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用例说明</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测试输入</w:t>
            </w:r>
          </w:p>
        </w:tc>
        <w:tc>
          <w:tcPr>
            <w:tcW w:w="1994"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r>
      <w:tr w:rsidR="002915AD">
        <w:trPr>
          <w:trHeight w:val="1095"/>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color w:val="000000"/>
                <w:szCs w:val="21"/>
              </w:rPr>
            </w:pPr>
            <w:r>
              <w:rPr>
                <w:rFonts w:asciiTheme="minorEastAsia" w:hAnsiTheme="minorEastAsia" w:cstheme="minorEastAsia" w:hint="eastAsia"/>
              </w:rPr>
              <w:t>1</w:t>
            </w: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color w:val="000000"/>
                <w:szCs w:val="21"/>
              </w:rPr>
              <w:t>6位及以上存在的用户名、对应的密码，点击登陆</w:t>
            </w: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numPr>
                <w:ilvl w:val="0"/>
                <w:numId w:val="3"/>
              </w:numPr>
              <w:spacing w:line="10" w:lineRule="atLeast"/>
              <w:rPr>
                <w:rFonts w:asciiTheme="minorEastAsia" w:hAnsiTheme="minorEastAsia" w:cstheme="minorEastAsia"/>
              </w:rPr>
            </w:pPr>
            <w:r>
              <w:rPr>
                <w:rFonts w:asciiTheme="minorEastAsia" w:hAnsiTheme="minorEastAsia" w:cstheme="minorEastAsia" w:hint="eastAsia"/>
              </w:rPr>
              <w:t>员工用户</w:t>
            </w:r>
          </w:p>
          <w:p w:rsidR="002915AD" w:rsidRDefault="002915AD">
            <w:pPr>
              <w:spacing w:line="10" w:lineRule="atLeast"/>
              <w:rPr>
                <w:rFonts w:asciiTheme="minorEastAsia" w:hAnsiTheme="minorEastAsia" w:cstheme="minorEastAsia"/>
              </w:rPr>
            </w:pP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用户名：1011103</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密码：000000</w:t>
            </w:r>
          </w:p>
          <w:p w:rsidR="002915AD" w:rsidRDefault="002915AD">
            <w:pPr>
              <w:spacing w:line="10" w:lineRule="atLeast"/>
              <w:rPr>
                <w:rFonts w:asciiTheme="minorEastAsia" w:hAnsiTheme="minorEastAsia" w:cstheme="minorEastAsia"/>
              </w:rPr>
            </w:pP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成功登陆无警告</w:t>
            </w:r>
          </w:p>
        </w:tc>
      </w:tr>
      <w:tr w:rsidR="002915AD">
        <w:trPr>
          <w:trHeight w:val="1095"/>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color w:val="000000"/>
                <w:szCs w:val="21"/>
              </w:rPr>
              <w:t>6位及以上存在的用户名、对应的密码，点击登陆</w:t>
            </w: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B．管理用户</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用户名：guomeng</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密码：gnemoug</w:t>
            </w:r>
          </w:p>
          <w:p w:rsidR="002915AD" w:rsidRDefault="002915AD">
            <w:pPr>
              <w:spacing w:line="10" w:lineRule="atLeast"/>
              <w:rPr>
                <w:rFonts w:asciiTheme="minorEastAsia" w:hAnsiTheme="minorEastAsia" w:cstheme="minorEastAsia"/>
              </w:rPr>
            </w:pP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成功登陆无警告</w:t>
            </w:r>
          </w:p>
        </w:tc>
      </w:tr>
      <w:tr w:rsidR="002915AD">
        <w:trPr>
          <w:trHeight w:val="630"/>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2</w:t>
            </w: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错误的用户名、任意密码</w:t>
            </w:r>
            <w:r>
              <w:rPr>
                <w:rFonts w:asciiTheme="minorEastAsia" w:hAnsiTheme="minorEastAsia" w:cstheme="minorEastAsia" w:hint="eastAsia"/>
                <w:color w:val="000000"/>
                <w:szCs w:val="21"/>
              </w:rPr>
              <w:t>点击登陆</w:t>
            </w: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A．6位以下用户名</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用户名：10111</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密码：000000</w:t>
            </w:r>
          </w:p>
          <w:p w:rsidR="002915AD" w:rsidRDefault="002915AD">
            <w:pPr>
              <w:spacing w:line="10" w:lineRule="atLeast"/>
              <w:rPr>
                <w:rFonts w:asciiTheme="minorEastAsia" w:hAnsiTheme="minorEastAsia" w:cstheme="minorEastAsia"/>
              </w:rPr>
            </w:pP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不能成功登陆</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显示登陆错误</w:t>
            </w:r>
          </w:p>
        </w:tc>
      </w:tr>
      <w:tr w:rsidR="002915AD">
        <w:trPr>
          <w:trHeight w:val="630"/>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B. 6位以上不存在的用户名</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用户名：101110165</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密码：000000</w:t>
            </w:r>
          </w:p>
          <w:p w:rsidR="002915AD" w:rsidRDefault="002915AD">
            <w:pPr>
              <w:spacing w:line="10" w:lineRule="atLeast"/>
              <w:rPr>
                <w:rFonts w:asciiTheme="minorEastAsia" w:hAnsiTheme="minorEastAsia" w:cstheme="minorEastAsia"/>
              </w:rPr>
            </w:pP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不能成功登陆</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显示登陆错误</w:t>
            </w:r>
          </w:p>
        </w:tc>
      </w:tr>
      <w:tr w:rsidR="002915AD">
        <w:trPr>
          <w:trHeight w:val="630"/>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C. 用户名输入为空</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用户名：</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密码：123456</w:t>
            </w:r>
          </w:p>
          <w:p w:rsidR="002915AD" w:rsidRDefault="002915AD">
            <w:pPr>
              <w:spacing w:line="10" w:lineRule="atLeast"/>
              <w:rPr>
                <w:rFonts w:asciiTheme="minorEastAsia" w:hAnsiTheme="minorEastAsia" w:cstheme="minorEastAsia"/>
              </w:rPr>
            </w:pP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不能成功登陆</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显示登陆错误</w:t>
            </w:r>
          </w:p>
        </w:tc>
      </w:tr>
      <w:tr w:rsidR="002915AD">
        <w:trPr>
          <w:trHeight w:val="623"/>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3</w:t>
            </w: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正确的用户名错误的密码</w:t>
            </w: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A．密码为空</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用户名：guomeng</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密码：</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验证码：按图计算结果输入</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不能成功登陆</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警告：密码必须要填</w:t>
            </w:r>
          </w:p>
        </w:tc>
      </w:tr>
      <w:tr w:rsidR="002915AD">
        <w:trPr>
          <w:trHeight w:val="622"/>
        </w:trPr>
        <w:tc>
          <w:tcPr>
            <w:tcW w:w="794" w:type="dxa"/>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1074" w:type="dxa"/>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B．不对应用户名的密码</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用户名：1011103</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密码：123456</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验证码：按图计算结果输入</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不能成功登陆</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警告：您输入的用户名或密码不正确</w:t>
            </w:r>
          </w:p>
        </w:tc>
      </w:tr>
    </w:tbl>
    <w:p w:rsidR="002915AD" w:rsidRDefault="002915AD">
      <w:pPr>
        <w:spacing w:line="10" w:lineRule="atLeast"/>
        <w:rPr>
          <w:rFonts w:asciiTheme="minorEastAsia" w:hAnsiTheme="minorEastAsia" w:cstheme="minorEastAsia"/>
        </w:rPr>
      </w:pP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4.2.1.2．业务测试</w:t>
      </w:r>
    </w:p>
    <w:tbl>
      <w:tblPr>
        <w:tblW w:w="8532" w:type="dxa"/>
        <w:tblInd w:w="-5" w:type="dxa"/>
        <w:tblLayout w:type="fixed"/>
        <w:tblLook w:val="04A0" w:firstRow="1" w:lastRow="0" w:firstColumn="1" w:lastColumn="0" w:noHBand="0" w:noVBand="1"/>
      </w:tblPr>
      <w:tblGrid>
        <w:gridCol w:w="794"/>
        <w:gridCol w:w="1074"/>
        <w:gridCol w:w="2020"/>
        <w:gridCol w:w="2650"/>
        <w:gridCol w:w="1994"/>
      </w:tblGrid>
      <w:tr w:rsidR="002915AD">
        <w:trPr>
          <w:trHeight w:val="158"/>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序号</w:t>
            </w: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测试内容</w:t>
            </w:r>
          </w:p>
        </w:tc>
        <w:tc>
          <w:tcPr>
            <w:tcW w:w="4670" w:type="dxa"/>
            <w:gridSpan w:val="2"/>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测试数据</w:t>
            </w:r>
          </w:p>
        </w:tc>
        <w:tc>
          <w:tcPr>
            <w:tcW w:w="1994"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期望结果</w:t>
            </w:r>
          </w:p>
        </w:tc>
      </w:tr>
      <w:tr w:rsidR="002915AD">
        <w:trPr>
          <w:trHeight w:val="157"/>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用例说明</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测试输入</w:t>
            </w:r>
          </w:p>
        </w:tc>
        <w:tc>
          <w:tcPr>
            <w:tcW w:w="1994"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r>
      <w:tr w:rsidR="002915AD">
        <w:trPr>
          <w:trHeight w:val="1095"/>
        </w:trPr>
        <w:tc>
          <w:tcPr>
            <w:tcW w:w="794"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color w:val="000000"/>
                <w:szCs w:val="21"/>
              </w:rPr>
            </w:pPr>
            <w:r>
              <w:rPr>
                <w:rFonts w:asciiTheme="minorEastAsia" w:hAnsiTheme="minorEastAsia" w:cstheme="minorEastAsia" w:hint="eastAsia"/>
              </w:rPr>
              <w:lastRenderedPageBreak/>
              <w:t>1</w:t>
            </w:r>
          </w:p>
        </w:tc>
        <w:tc>
          <w:tcPr>
            <w:tcW w:w="1074"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color w:val="000000"/>
                <w:szCs w:val="21"/>
              </w:rPr>
              <w:t>添加</w:t>
            </w: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color w:val="000000"/>
                <w:szCs w:val="21"/>
              </w:rPr>
            </w:pPr>
            <w:r>
              <w:rPr>
                <w:rFonts w:asciiTheme="minorEastAsia" w:hAnsiTheme="minorEastAsia" w:cstheme="minorEastAsia" w:hint="eastAsia"/>
              </w:rPr>
              <w:t>A.</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color w:val="000000"/>
                <w:szCs w:val="21"/>
              </w:rPr>
              <w:t>点击添加</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弹出</w:t>
            </w:r>
            <w:r>
              <w:rPr>
                <w:rFonts w:asciiTheme="minorEastAsia" w:hAnsiTheme="minorEastAsia" w:cstheme="minorEastAsia" w:hint="eastAsia"/>
                <w:szCs w:val="21"/>
              </w:rPr>
              <w:t>添加框</w:t>
            </w:r>
          </w:p>
        </w:tc>
      </w:tr>
      <w:tr w:rsidR="002915AD">
        <w:trPr>
          <w:trHeight w:val="630"/>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2</w:t>
            </w: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删除</w:t>
            </w: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A．选中一项</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点击删除</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Cs w:val="21"/>
              </w:rPr>
              <w:t>弹出确认框，确认删除/取消</w:t>
            </w:r>
          </w:p>
        </w:tc>
      </w:tr>
      <w:tr w:rsidR="002915AD">
        <w:trPr>
          <w:trHeight w:val="630"/>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B. 不选中</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点击删除</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Cs w:val="21"/>
              </w:rPr>
              <w:t>弹出警告：请选择一行</w:t>
            </w:r>
          </w:p>
        </w:tc>
      </w:tr>
      <w:tr w:rsidR="002915AD">
        <w:trPr>
          <w:trHeight w:val="623"/>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3</w:t>
            </w: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修改</w:t>
            </w: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A．</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点击修改</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Cs w:val="21"/>
              </w:rPr>
              <w:t>弹出警告：没有权限</w:t>
            </w:r>
          </w:p>
        </w:tc>
      </w:tr>
      <w:tr w:rsidR="002915AD">
        <w:trPr>
          <w:trHeight w:val="622"/>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B． </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点击修改</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Cs w:val="21"/>
              </w:rPr>
              <w:t>弹出修改框</w:t>
            </w:r>
          </w:p>
        </w:tc>
      </w:tr>
      <w:tr w:rsidR="002915AD">
        <w:trPr>
          <w:trHeight w:val="623"/>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4</w:t>
            </w: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搜索</w:t>
            </w: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A．搜索表单中有的</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 xml:space="preserve">输入已有的字段，点击搜索 </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Cs w:val="21"/>
              </w:rPr>
              <w:t>显示搜索结果</w:t>
            </w:r>
          </w:p>
        </w:tc>
      </w:tr>
      <w:tr w:rsidR="002915AD">
        <w:trPr>
          <w:trHeight w:val="622"/>
        </w:trPr>
        <w:tc>
          <w:tcPr>
            <w:tcW w:w="794" w:type="dxa"/>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1074" w:type="dxa"/>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B．搜索表单中没有的</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搜索表单中没有的字段</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Cs w:val="21"/>
              </w:rPr>
              <w:t>显示搜索结果（无）</w:t>
            </w:r>
          </w:p>
        </w:tc>
      </w:tr>
    </w:tbl>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4.2.1.3. 员工信息管理</w:t>
      </w:r>
    </w:p>
    <w:tbl>
      <w:tblPr>
        <w:tblW w:w="8532" w:type="dxa"/>
        <w:tblInd w:w="-5" w:type="dxa"/>
        <w:tblLayout w:type="fixed"/>
        <w:tblLook w:val="04A0" w:firstRow="1" w:lastRow="0" w:firstColumn="1" w:lastColumn="0" w:noHBand="0" w:noVBand="1"/>
      </w:tblPr>
      <w:tblGrid>
        <w:gridCol w:w="794"/>
        <w:gridCol w:w="1074"/>
        <w:gridCol w:w="2020"/>
        <w:gridCol w:w="2650"/>
        <w:gridCol w:w="1994"/>
      </w:tblGrid>
      <w:tr w:rsidR="002915AD">
        <w:trPr>
          <w:trHeight w:val="158"/>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序号</w:t>
            </w: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测试内容</w:t>
            </w:r>
          </w:p>
        </w:tc>
        <w:tc>
          <w:tcPr>
            <w:tcW w:w="4670" w:type="dxa"/>
            <w:gridSpan w:val="2"/>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测试数据</w:t>
            </w:r>
          </w:p>
        </w:tc>
        <w:tc>
          <w:tcPr>
            <w:tcW w:w="1994"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期望结果</w:t>
            </w:r>
          </w:p>
        </w:tc>
      </w:tr>
      <w:tr w:rsidR="002915AD">
        <w:trPr>
          <w:trHeight w:val="157"/>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用例说明</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测试输入</w:t>
            </w:r>
          </w:p>
        </w:tc>
        <w:tc>
          <w:tcPr>
            <w:tcW w:w="1994"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r>
      <w:tr w:rsidR="002915AD">
        <w:trPr>
          <w:trHeight w:val="1095"/>
        </w:trPr>
        <w:tc>
          <w:tcPr>
            <w:tcW w:w="794"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color w:val="000000"/>
                <w:szCs w:val="21"/>
              </w:rPr>
            </w:pPr>
            <w:r>
              <w:rPr>
                <w:rFonts w:asciiTheme="minorEastAsia" w:hAnsiTheme="minorEastAsia" w:cstheme="minorEastAsia" w:hint="eastAsia"/>
              </w:rPr>
              <w:t>1</w:t>
            </w:r>
          </w:p>
        </w:tc>
        <w:tc>
          <w:tcPr>
            <w:tcW w:w="1074"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color w:val="000000"/>
                <w:szCs w:val="21"/>
              </w:rPr>
              <w:t>添加</w:t>
            </w: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color w:val="000000"/>
                <w:szCs w:val="21"/>
              </w:rPr>
            </w:pPr>
            <w:r>
              <w:rPr>
                <w:rFonts w:asciiTheme="minorEastAsia" w:hAnsiTheme="minorEastAsia" w:cstheme="minorEastAsia" w:hint="eastAsia"/>
              </w:rPr>
              <w:t>A.</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color w:val="000000"/>
                <w:szCs w:val="21"/>
              </w:rPr>
              <w:t>点击添加</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弹出</w:t>
            </w:r>
            <w:r>
              <w:rPr>
                <w:rFonts w:asciiTheme="minorEastAsia" w:hAnsiTheme="minorEastAsia" w:cstheme="minorEastAsia" w:hint="eastAsia"/>
                <w:szCs w:val="21"/>
              </w:rPr>
              <w:t>弹出添加框</w:t>
            </w:r>
          </w:p>
        </w:tc>
      </w:tr>
      <w:tr w:rsidR="002915AD">
        <w:trPr>
          <w:trHeight w:val="630"/>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2</w:t>
            </w: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删除</w:t>
            </w: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A．选中一项</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点击删除</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Cs w:val="21"/>
              </w:rPr>
              <w:t>弹出确认框，确认删除/取消</w:t>
            </w:r>
          </w:p>
        </w:tc>
      </w:tr>
      <w:tr w:rsidR="002915AD">
        <w:trPr>
          <w:trHeight w:val="630"/>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B. 不选中</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点击删除</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Cs w:val="21"/>
              </w:rPr>
              <w:t>弹出警告：请选择一行</w:t>
            </w:r>
          </w:p>
        </w:tc>
      </w:tr>
      <w:tr w:rsidR="002915AD">
        <w:trPr>
          <w:trHeight w:val="623"/>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3</w:t>
            </w: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修改</w:t>
            </w: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A．员工修改</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点击修改</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Cs w:val="21"/>
              </w:rPr>
              <w:t>弹出修改框</w:t>
            </w:r>
          </w:p>
        </w:tc>
      </w:tr>
      <w:tr w:rsidR="002915AD">
        <w:trPr>
          <w:trHeight w:val="622"/>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B．管理员修改 </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点击修改</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请选择一行</w:t>
            </w:r>
          </w:p>
        </w:tc>
      </w:tr>
      <w:tr w:rsidR="002915AD">
        <w:trPr>
          <w:trHeight w:val="623"/>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4</w:t>
            </w: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搜索</w:t>
            </w: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A．搜索表单中有的</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 xml:space="preserve">输入已有的字段，点击搜索 </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Cs w:val="21"/>
              </w:rPr>
              <w:t>显示搜索结果（有输入搜索字段的同学数据）</w:t>
            </w:r>
          </w:p>
        </w:tc>
      </w:tr>
      <w:tr w:rsidR="002915AD">
        <w:trPr>
          <w:trHeight w:val="622"/>
        </w:trPr>
        <w:tc>
          <w:tcPr>
            <w:tcW w:w="794" w:type="dxa"/>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1074" w:type="dxa"/>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B．搜索表单中没有的</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搜索表单中没有的字段</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Cs w:val="21"/>
              </w:rPr>
              <w:t>显示搜索结果（无）</w:t>
            </w:r>
          </w:p>
        </w:tc>
      </w:tr>
    </w:tbl>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4.2.1.4．工资管理</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1.查看工资</w:t>
      </w:r>
    </w:p>
    <w:tbl>
      <w:tblPr>
        <w:tblW w:w="8532" w:type="dxa"/>
        <w:tblInd w:w="-5" w:type="dxa"/>
        <w:tblLayout w:type="fixed"/>
        <w:tblLook w:val="04A0" w:firstRow="1" w:lastRow="0" w:firstColumn="1" w:lastColumn="0" w:noHBand="0" w:noVBand="1"/>
      </w:tblPr>
      <w:tblGrid>
        <w:gridCol w:w="794"/>
        <w:gridCol w:w="1074"/>
        <w:gridCol w:w="2020"/>
        <w:gridCol w:w="2650"/>
        <w:gridCol w:w="1994"/>
      </w:tblGrid>
      <w:tr w:rsidR="002915AD">
        <w:trPr>
          <w:trHeight w:val="158"/>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序号</w:t>
            </w: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测试内容</w:t>
            </w:r>
          </w:p>
        </w:tc>
        <w:tc>
          <w:tcPr>
            <w:tcW w:w="4670" w:type="dxa"/>
            <w:gridSpan w:val="2"/>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测试数据</w:t>
            </w:r>
          </w:p>
        </w:tc>
        <w:tc>
          <w:tcPr>
            <w:tcW w:w="1994"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期望结果</w:t>
            </w:r>
          </w:p>
        </w:tc>
      </w:tr>
      <w:tr w:rsidR="002915AD">
        <w:trPr>
          <w:trHeight w:val="157"/>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用例说明</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测试输入</w:t>
            </w:r>
          </w:p>
        </w:tc>
        <w:tc>
          <w:tcPr>
            <w:tcW w:w="1994"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r>
      <w:tr w:rsidR="002915AD">
        <w:trPr>
          <w:trHeight w:val="630"/>
        </w:trPr>
        <w:tc>
          <w:tcPr>
            <w:tcW w:w="794"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1</w:t>
            </w:r>
          </w:p>
        </w:tc>
        <w:tc>
          <w:tcPr>
            <w:tcW w:w="1074"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查看</w:t>
            </w: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A． 员工用户</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点击确定</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Cs w:val="21"/>
              </w:rPr>
              <w:t>弹出自己的工资行</w:t>
            </w:r>
          </w:p>
        </w:tc>
      </w:tr>
      <w:tr w:rsidR="002915AD">
        <w:trPr>
          <w:trHeight w:val="623"/>
        </w:trPr>
        <w:tc>
          <w:tcPr>
            <w:tcW w:w="794" w:type="dxa"/>
            <w:tcBorders>
              <w:top w:val="single" w:sz="4" w:space="0" w:color="000000"/>
              <w:left w:val="single" w:sz="4" w:space="0" w:color="000000"/>
              <w:bottom w:val="single" w:sz="4" w:space="0" w:color="000000"/>
            </w:tcBorders>
            <w:shd w:val="clear" w:color="auto" w:fill="auto"/>
          </w:tcPr>
          <w:p w:rsidR="002915AD" w:rsidRDefault="002915AD">
            <w:pPr>
              <w:spacing w:line="10" w:lineRule="atLeast"/>
              <w:rPr>
                <w:rFonts w:asciiTheme="minorEastAsia" w:hAnsiTheme="minorEastAsia" w:cstheme="minorEastAsia"/>
              </w:rPr>
            </w:pPr>
          </w:p>
        </w:tc>
        <w:tc>
          <w:tcPr>
            <w:tcW w:w="1074" w:type="dxa"/>
            <w:tcBorders>
              <w:top w:val="single" w:sz="4" w:space="0" w:color="000000"/>
              <w:left w:val="single" w:sz="4" w:space="0" w:color="000000"/>
              <w:bottom w:val="single" w:sz="4" w:space="0" w:color="000000"/>
            </w:tcBorders>
            <w:shd w:val="clear" w:color="auto" w:fill="auto"/>
          </w:tcPr>
          <w:p w:rsidR="002915AD" w:rsidRDefault="002915AD">
            <w:pPr>
              <w:spacing w:line="10" w:lineRule="atLeast"/>
              <w:rPr>
                <w:rFonts w:asciiTheme="minorEastAsia" w:hAnsiTheme="minorEastAsia" w:cstheme="minorEastAsia"/>
              </w:rPr>
            </w:pP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B． 管理员用户</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点击确定</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Cs w:val="21"/>
              </w:rPr>
              <w:t>弹出所有员工的工资行</w:t>
            </w:r>
          </w:p>
        </w:tc>
      </w:tr>
      <w:tr w:rsidR="002915AD">
        <w:trPr>
          <w:trHeight w:val="623"/>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lastRenderedPageBreak/>
              <w:t>2</w:t>
            </w: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提交</w:t>
            </w: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A．提交工作成果</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点击确定</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Cs w:val="21"/>
              </w:rPr>
              <w:t>显示 提交成功</w:t>
            </w:r>
          </w:p>
        </w:tc>
      </w:tr>
      <w:tr w:rsidR="002915AD">
        <w:trPr>
          <w:trHeight w:val="622"/>
        </w:trPr>
        <w:tc>
          <w:tcPr>
            <w:tcW w:w="794" w:type="dxa"/>
            <w:tcBorders>
              <w:top w:val="single" w:sz="4" w:space="0" w:color="000000"/>
              <w:left w:val="single" w:sz="4" w:space="0" w:color="000000"/>
              <w:bottom w:val="single" w:sz="4" w:space="0" w:color="000000"/>
            </w:tcBorders>
            <w:shd w:val="clear" w:color="auto" w:fill="auto"/>
          </w:tcPr>
          <w:p w:rsidR="002915AD" w:rsidRDefault="00326715">
            <w:pPr>
              <w:snapToGrid w:val="0"/>
              <w:spacing w:line="10" w:lineRule="atLeast"/>
              <w:rPr>
                <w:rFonts w:asciiTheme="minorEastAsia" w:hAnsiTheme="minorEastAsia" w:cstheme="minorEastAsia"/>
              </w:rPr>
            </w:pPr>
            <w:r>
              <w:rPr>
                <w:rFonts w:asciiTheme="minorEastAsia" w:hAnsiTheme="minorEastAsia" w:cstheme="minorEastAsia" w:hint="eastAsia"/>
              </w:rPr>
              <w:t>3</w:t>
            </w:r>
          </w:p>
        </w:tc>
        <w:tc>
          <w:tcPr>
            <w:tcW w:w="1074" w:type="dxa"/>
            <w:tcBorders>
              <w:top w:val="single" w:sz="4" w:space="0" w:color="000000"/>
              <w:left w:val="single" w:sz="4" w:space="0" w:color="000000"/>
              <w:bottom w:val="single" w:sz="4" w:space="0" w:color="000000"/>
            </w:tcBorders>
            <w:shd w:val="clear" w:color="auto" w:fill="auto"/>
          </w:tcPr>
          <w:p w:rsidR="002915AD" w:rsidRDefault="00326715">
            <w:pPr>
              <w:snapToGrid w:val="0"/>
              <w:spacing w:line="10" w:lineRule="atLeast"/>
              <w:rPr>
                <w:rFonts w:asciiTheme="minorEastAsia" w:hAnsiTheme="minorEastAsia" w:cstheme="minorEastAsia"/>
              </w:rPr>
            </w:pPr>
            <w:r>
              <w:rPr>
                <w:rFonts w:asciiTheme="minorEastAsia" w:hAnsiTheme="minorEastAsia" w:cstheme="minorEastAsia" w:hint="eastAsia"/>
              </w:rPr>
              <w:t>审核</w:t>
            </w: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A． 管理员用户</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点击确定</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Cs w:val="21"/>
              </w:rPr>
              <w:t>审核成功，允许发放工资</w:t>
            </w:r>
          </w:p>
        </w:tc>
      </w:tr>
    </w:tbl>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2.</w:t>
      </w:r>
      <w:r>
        <w:rPr>
          <w:rFonts w:asciiTheme="minorEastAsia" w:hAnsiTheme="minorEastAsia" w:cstheme="minorEastAsia" w:hint="eastAsia"/>
          <w:szCs w:val="21"/>
        </w:rPr>
        <w:t xml:space="preserve"> 打卡</w:t>
      </w:r>
    </w:p>
    <w:tbl>
      <w:tblPr>
        <w:tblW w:w="8532" w:type="dxa"/>
        <w:tblInd w:w="-5" w:type="dxa"/>
        <w:tblLayout w:type="fixed"/>
        <w:tblLook w:val="04A0" w:firstRow="1" w:lastRow="0" w:firstColumn="1" w:lastColumn="0" w:noHBand="0" w:noVBand="1"/>
      </w:tblPr>
      <w:tblGrid>
        <w:gridCol w:w="794"/>
        <w:gridCol w:w="1074"/>
        <w:gridCol w:w="2020"/>
        <w:gridCol w:w="2650"/>
        <w:gridCol w:w="1994"/>
      </w:tblGrid>
      <w:tr w:rsidR="002915AD">
        <w:trPr>
          <w:trHeight w:val="158"/>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序号</w:t>
            </w: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测试内容</w:t>
            </w:r>
          </w:p>
        </w:tc>
        <w:tc>
          <w:tcPr>
            <w:tcW w:w="4670" w:type="dxa"/>
            <w:gridSpan w:val="2"/>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测试数据</w:t>
            </w:r>
          </w:p>
        </w:tc>
        <w:tc>
          <w:tcPr>
            <w:tcW w:w="1994"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期望结果</w:t>
            </w:r>
          </w:p>
        </w:tc>
      </w:tr>
      <w:tr w:rsidR="002915AD">
        <w:trPr>
          <w:trHeight w:val="157"/>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用例说明</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测试输入</w:t>
            </w:r>
          </w:p>
        </w:tc>
        <w:tc>
          <w:tcPr>
            <w:tcW w:w="1994"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915AD" w:rsidRDefault="002915AD">
            <w:pPr>
              <w:snapToGrid w:val="0"/>
              <w:spacing w:line="10" w:lineRule="atLeast"/>
              <w:rPr>
                <w:rFonts w:asciiTheme="minorEastAsia" w:hAnsiTheme="minorEastAsia" w:cstheme="minorEastAsia"/>
              </w:rPr>
            </w:pPr>
          </w:p>
        </w:tc>
      </w:tr>
      <w:tr w:rsidR="002915AD">
        <w:trPr>
          <w:trHeight w:val="1095"/>
        </w:trPr>
        <w:tc>
          <w:tcPr>
            <w:tcW w:w="794"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color w:val="000000"/>
                <w:szCs w:val="21"/>
              </w:rPr>
            </w:pPr>
            <w:r>
              <w:rPr>
                <w:rFonts w:asciiTheme="minorEastAsia" w:hAnsiTheme="minorEastAsia" w:cstheme="minorEastAsia" w:hint="eastAsia"/>
              </w:rPr>
              <w:t>1</w:t>
            </w:r>
          </w:p>
        </w:tc>
        <w:tc>
          <w:tcPr>
            <w:tcW w:w="1074"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color w:val="000000"/>
                <w:szCs w:val="21"/>
              </w:rPr>
              <w:t>签到</w:t>
            </w: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numPr>
                <w:ilvl w:val="0"/>
                <w:numId w:val="11"/>
              </w:numPr>
              <w:spacing w:line="10" w:lineRule="atLeast"/>
              <w:rPr>
                <w:rFonts w:asciiTheme="minorEastAsia" w:hAnsiTheme="minorEastAsia" w:cstheme="minorEastAsia"/>
                <w:color w:val="000000"/>
                <w:szCs w:val="21"/>
              </w:rPr>
            </w:pPr>
            <w:r>
              <w:rPr>
                <w:rFonts w:asciiTheme="minorEastAsia" w:hAnsiTheme="minorEastAsia" w:cstheme="minorEastAsia" w:hint="eastAsia"/>
              </w:rPr>
              <w:t>早于规定时间</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color w:val="000000"/>
                <w:szCs w:val="21"/>
              </w:rPr>
              <w:t>点击确定</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弹出提示框：</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早于上班时间，打卡失败</w:t>
            </w:r>
          </w:p>
        </w:tc>
      </w:tr>
      <w:tr w:rsidR="002915AD">
        <w:trPr>
          <w:trHeight w:val="630"/>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w:t>
            </w: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2915AD">
            <w:pPr>
              <w:spacing w:line="10" w:lineRule="atLeast"/>
              <w:rPr>
                <w:rFonts w:asciiTheme="minorEastAsia" w:hAnsiTheme="minorEastAsia" w:cstheme="minorEastAsia"/>
              </w:rPr>
            </w:pP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B．晚于规定时间</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点击确定</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szCs w:val="21"/>
              </w:rPr>
              <w:t>弹出提示框：</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您迟到了！</w:t>
            </w:r>
          </w:p>
        </w:tc>
      </w:tr>
      <w:tr w:rsidR="002915AD">
        <w:trPr>
          <w:trHeight w:val="630"/>
        </w:trPr>
        <w:tc>
          <w:tcPr>
            <w:tcW w:w="794" w:type="dxa"/>
            <w:vMerge w:val="restart"/>
            <w:tcBorders>
              <w:top w:val="single" w:sz="4" w:space="0" w:color="000000"/>
              <w:left w:val="single" w:sz="4" w:space="0" w:color="000000"/>
              <w:bottom w:val="single" w:sz="4" w:space="0" w:color="000000"/>
            </w:tcBorders>
            <w:shd w:val="clear" w:color="auto" w:fill="auto"/>
          </w:tcPr>
          <w:p w:rsidR="002915AD" w:rsidRDefault="00326715">
            <w:pPr>
              <w:snapToGrid w:val="0"/>
              <w:spacing w:line="10" w:lineRule="atLeast"/>
              <w:rPr>
                <w:rFonts w:asciiTheme="minorEastAsia" w:hAnsiTheme="minorEastAsia" w:cstheme="minorEastAsia"/>
              </w:rPr>
            </w:pPr>
            <w:r>
              <w:rPr>
                <w:rFonts w:asciiTheme="minorEastAsia" w:hAnsiTheme="minorEastAsia" w:cstheme="minorEastAsia" w:hint="eastAsia"/>
              </w:rPr>
              <w:t>2</w:t>
            </w:r>
          </w:p>
        </w:tc>
        <w:tc>
          <w:tcPr>
            <w:tcW w:w="1074" w:type="dxa"/>
            <w:vMerge w:val="restart"/>
            <w:tcBorders>
              <w:top w:val="single" w:sz="4" w:space="0" w:color="000000"/>
              <w:left w:val="single" w:sz="4" w:space="0" w:color="000000"/>
              <w:bottom w:val="single" w:sz="4" w:space="0" w:color="000000"/>
            </w:tcBorders>
            <w:shd w:val="clear" w:color="auto" w:fill="auto"/>
          </w:tcPr>
          <w:p w:rsidR="002915AD" w:rsidRDefault="00326715">
            <w:pPr>
              <w:snapToGrid w:val="0"/>
              <w:spacing w:line="10" w:lineRule="atLeast"/>
              <w:rPr>
                <w:rFonts w:asciiTheme="minorEastAsia" w:hAnsiTheme="minorEastAsia" w:cstheme="minorEastAsia"/>
              </w:rPr>
            </w:pPr>
            <w:r>
              <w:rPr>
                <w:rFonts w:asciiTheme="minorEastAsia" w:hAnsiTheme="minorEastAsia" w:cstheme="minorEastAsia" w:hint="eastAsia"/>
              </w:rPr>
              <w:t>签退</w:t>
            </w: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A. 早于规定时间</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点击确定</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Cs w:val="21"/>
              </w:rPr>
              <w:t>弹出警告：您早退了</w:t>
            </w:r>
          </w:p>
        </w:tc>
      </w:tr>
      <w:tr w:rsidR="002915AD">
        <w:trPr>
          <w:trHeight w:val="623"/>
        </w:trPr>
        <w:tc>
          <w:tcPr>
            <w:tcW w:w="794" w:type="dxa"/>
            <w:tcBorders>
              <w:top w:val="single" w:sz="4" w:space="0" w:color="000000"/>
              <w:left w:val="single" w:sz="4" w:space="0" w:color="000000"/>
              <w:bottom w:val="single" w:sz="4" w:space="0" w:color="000000"/>
            </w:tcBorders>
            <w:shd w:val="clear" w:color="auto" w:fill="auto"/>
          </w:tcPr>
          <w:p w:rsidR="002915AD" w:rsidRDefault="002915AD">
            <w:pPr>
              <w:spacing w:line="10" w:lineRule="atLeast"/>
              <w:rPr>
                <w:rFonts w:asciiTheme="minorEastAsia" w:hAnsiTheme="minorEastAsia" w:cstheme="minorEastAsia"/>
              </w:rPr>
            </w:pPr>
          </w:p>
        </w:tc>
        <w:tc>
          <w:tcPr>
            <w:tcW w:w="1074" w:type="dxa"/>
            <w:tcBorders>
              <w:top w:val="single" w:sz="4" w:space="0" w:color="000000"/>
              <w:left w:val="single" w:sz="4" w:space="0" w:color="000000"/>
              <w:bottom w:val="single" w:sz="4" w:space="0" w:color="000000"/>
            </w:tcBorders>
            <w:shd w:val="clear" w:color="auto" w:fill="auto"/>
          </w:tcPr>
          <w:p w:rsidR="002915AD" w:rsidRDefault="002915AD">
            <w:pPr>
              <w:spacing w:line="10" w:lineRule="atLeast"/>
              <w:rPr>
                <w:rFonts w:asciiTheme="minorEastAsia" w:hAnsiTheme="minorEastAsia" w:cstheme="minorEastAsia"/>
              </w:rPr>
            </w:pPr>
          </w:p>
        </w:tc>
        <w:tc>
          <w:tcPr>
            <w:tcW w:w="202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B． 晚于规定时间</w:t>
            </w:r>
          </w:p>
        </w:tc>
        <w:tc>
          <w:tcPr>
            <w:tcW w:w="2650" w:type="dxa"/>
            <w:tcBorders>
              <w:top w:val="single" w:sz="4" w:space="0" w:color="000000"/>
              <w:left w:val="single" w:sz="4" w:space="0" w:color="000000"/>
              <w:bottom w:val="single" w:sz="4" w:space="0" w:color="000000"/>
            </w:tcBorders>
            <w:shd w:val="clear" w:color="auto" w:fill="auto"/>
          </w:tcPr>
          <w:p w:rsidR="002915AD" w:rsidRDefault="00326715">
            <w:pPr>
              <w:spacing w:line="10" w:lineRule="atLeast"/>
              <w:rPr>
                <w:rFonts w:asciiTheme="minorEastAsia" w:hAnsiTheme="minorEastAsia" w:cstheme="minorEastAsia"/>
                <w:szCs w:val="21"/>
              </w:rPr>
            </w:pPr>
            <w:r>
              <w:rPr>
                <w:rFonts w:asciiTheme="minorEastAsia" w:hAnsiTheme="minorEastAsia" w:cstheme="minorEastAsia" w:hint="eastAsia"/>
              </w:rPr>
              <w:t>点击确定</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2915AD" w:rsidRDefault="00326715">
            <w:pPr>
              <w:spacing w:line="10" w:lineRule="atLeast"/>
              <w:rPr>
                <w:rFonts w:asciiTheme="minorEastAsia" w:hAnsiTheme="minorEastAsia" w:cstheme="minorEastAsia"/>
              </w:rPr>
            </w:pPr>
            <w:r>
              <w:rPr>
                <w:rFonts w:asciiTheme="minorEastAsia" w:hAnsiTheme="minorEastAsia" w:cstheme="minorEastAsia" w:hint="eastAsia"/>
                <w:szCs w:val="21"/>
              </w:rPr>
              <w:t>您已经于下班时间自动签退成功</w:t>
            </w:r>
          </w:p>
        </w:tc>
      </w:tr>
    </w:tbl>
    <w:p w:rsidR="002915AD" w:rsidRDefault="002915AD">
      <w:pPr>
        <w:spacing w:line="10" w:lineRule="atLeast"/>
        <w:rPr>
          <w:rFonts w:asciiTheme="minorEastAsia" w:hAnsiTheme="minorEastAsia" w:cstheme="minorEastAsia"/>
        </w:rPr>
      </w:pPr>
    </w:p>
    <w:p w:rsidR="002915AD" w:rsidRPr="00806A48" w:rsidRDefault="00326715">
      <w:pPr>
        <w:spacing w:line="10" w:lineRule="atLeast"/>
        <w:rPr>
          <w:rFonts w:asciiTheme="minorEastAsia" w:hAnsiTheme="minorEastAsia" w:cstheme="minorEastAsia"/>
          <w:b/>
          <w:sz w:val="24"/>
        </w:rPr>
      </w:pPr>
      <w:r w:rsidRPr="00806A48">
        <w:rPr>
          <w:rFonts w:asciiTheme="minorEastAsia" w:hAnsiTheme="minorEastAsia" w:cstheme="minorEastAsia" w:hint="eastAsia"/>
          <w:b/>
          <w:sz w:val="24"/>
        </w:rPr>
        <w:t>4.2.2 白盒测试</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4.2.2.1 登录模块</w:t>
      </w:r>
    </w:p>
    <w:p w:rsidR="002915AD" w:rsidRDefault="00326715" w:rsidP="0034763D">
      <w:pPr>
        <w:spacing w:line="10" w:lineRule="atLeast"/>
        <w:ind w:leftChars="600" w:left="2100" w:hangingChars="400" w:hanging="840"/>
        <w:rPr>
          <w:rFonts w:asciiTheme="minorEastAsia" w:hAnsiTheme="minorEastAsia" w:cstheme="minorEastAsia"/>
        </w:rPr>
      </w:pPr>
      <w:r>
        <w:rPr>
          <w:rFonts w:asciiTheme="minorEastAsia" w:hAnsiTheme="minorEastAsia" w:cstheme="minorEastAsia" w:hint="eastAsia"/>
          <w:noProof/>
        </w:rPr>
        <w:drawing>
          <wp:inline distT="0" distB="0" distL="114300" distR="114300">
            <wp:extent cx="3834838" cy="4694664"/>
            <wp:effectExtent l="0" t="0" r="0" b="0"/>
            <wp:docPr id="6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6"/>
                    <pic:cNvPicPr>
                      <a:picLocks noChangeAspect="1"/>
                    </pic:cNvPicPr>
                  </pic:nvPicPr>
                  <pic:blipFill>
                    <a:blip r:embed="rId30"/>
                    <a:stretch>
                      <a:fillRect/>
                    </a:stretch>
                  </pic:blipFill>
                  <pic:spPr>
                    <a:xfrm>
                      <a:off x="0" y="0"/>
                      <a:ext cx="3843841" cy="4705685"/>
                    </a:xfrm>
                    <a:prstGeom prst="rect">
                      <a:avLst/>
                    </a:prstGeom>
                    <a:noFill/>
                    <a:ln w="9525">
                      <a:noFill/>
                    </a:ln>
                  </pic:spPr>
                </pic:pic>
              </a:graphicData>
            </a:graphic>
          </wp:inline>
        </w:drawing>
      </w:r>
      <w:r>
        <w:rPr>
          <w:rFonts w:asciiTheme="minorEastAsia" w:hAnsiTheme="minorEastAsia" w:cstheme="minorEastAsia" w:hint="eastAsia"/>
          <w:noProof/>
        </w:rPr>
        <w:lastRenderedPageBreak/>
        <w:drawing>
          <wp:inline distT="0" distB="0" distL="114300" distR="114300">
            <wp:extent cx="2932770" cy="3852802"/>
            <wp:effectExtent l="0" t="0" r="1270" b="0"/>
            <wp:docPr id="6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7"/>
                    <pic:cNvPicPr>
                      <a:picLocks noChangeAspect="1"/>
                    </pic:cNvPicPr>
                  </pic:nvPicPr>
                  <pic:blipFill>
                    <a:blip r:embed="rId31"/>
                    <a:stretch>
                      <a:fillRect/>
                    </a:stretch>
                  </pic:blipFill>
                  <pic:spPr>
                    <a:xfrm>
                      <a:off x="0" y="0"/>
                      <a:ext cx="2938440" cy="3860250"/>
                    </a:xfrm>
                    <a:prstGeom prst="rect">
                      <a:avLst/>
                    </a:prstGeom>
                    <a:noFill/>
                    <a:ln w="9525">
                      <a:noFill/>
                    </a:ln>
                  </pic:spPr>
                </pic:pic>
              </a:graphicData>
            </a:graphic>
          </wp:inline>
        </w:drawing>
      </w:r>
    </w:p>
    <w:p w:rsidR="002915AD" w:rsidRDefault="002915AD">
      <w:pPr>
        <w:spacing w:line="10" w:lineRule="atLeast"/>
        <w:jc w:val="center"/>
        <w:rPr>
          <w:rFonts w:asciiTheme="minorEastAsia" w:hAnsiTheme="minorEastAsia" w:cstheme="minorEastAsia"/>
        </w:rPr>
      </w:pPr>
    </w:p>
    <w:p w:rsidR="002915AD" w:rsidRDefault="002915AD">
      <w:pPr>
        <w:spacing w:line="10" w:lineRule="atLeast"/>
        <w:jc w:val="center"/>
        <w:rPr>
          <w:rFonts w:asciiTheme="minorEastAsia" w:hAnsiTheme="minorEastAsia" w:cstheme="minorEastAsia"/>
        </w:rPr>
      </w:pPr>
    </w:p>
    <w:p w:rsidR="00326715" w:rsidRDefault="00326715">
      <w:pPr>
        <w:spacing w:line="10" w:lineRule="atLeast"/>
        <w:jc w:val="center"/>
        <w:rPr>
          <w:rFonts w:asciiTheme="minorEastAsia" w:hAnsiTheme="minorEastAsia" w:cstheme="minorEastAsia"/>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9"/>
        <w:gridCol w:w="3194"/>
        <w:gridCol w:w="3827"/>
      </w:tblGrid>
      <w:tr w:rsidR="002915AD">
        <w:trPr>
          <w:trHeight w:val="643"/>
        </w:trPr>
        <w:tc>
          <w:tcPr>
            <w:tcW w:w="2159" w:type="dxa"/>
            <w:shd w:val="clear" w:color="auto" w:fill="FFFFFF"/>
          </w:tcPr>
          <w:p w:rsidR="002915AD" w:rsidRDefault="00326715">
            <w:pPr>
              <w:spacing w:line="10" w:lineRule="atLeast"/>
              <w:ind w:firstLineChars="200" w:firstLine="482"/>
              <w:jc w:val="right"/>
              <w:rPr>
                <w:rFonts w:asciiTheme="minorEastAsia" w:hAnsiTheme="minorEastAsia" w:cstheme="minorEastAsia"/>
                <w:b/>
                <w:bCs/>
                <w:i/>
                <w:iCs/>
                <w:color w:val="000000"/>
                <w:sz w:val="24"/>
              </w:rPr>
            </w:pPr>
            <w:r>
              <w:rPr>
                <w:rFonts w:asciiTheme="minorEastAsia" w:hAnsiTheme="minorEastAsia" w:cstheme="minorEastAsia" w:hint="eastAsia"/>
                <w:b/>
                <w:bCs/>
                <w:i/>
                <w:iCs/>
                <w:color w:val="000000"/>
                <w:sz w:val="24"/>
              </w:rPr>
              <w:t>测试数据</w:t>
            </w:r>
          </w:p>
        </w:tc>
        <w:tc>
          <w:tcPr>
            <w:tcW w:w="3194" w:type="dxa"/>
            <w:shd w:val="clear" w:color="auto" w:fill="FFFFFF"/>
          </w:tcPr>
          <w:p w:rsidR="002915AD" w:rsidRDefault="00326715">
            <w:pPr>
              <w:spacing w:line="10" w:lineRule="atLeast"/>
              <w:ind w:firstLineChars="300" w:firstLine="723"/>
              <w:rPr>
                <w:rFonts w:asciiTheme="minorEastAsia" w:hAnsiTheme="minorEastAsia" w:cstheme="minorEastAsia"/>
                <w:b/>
                <w:bCs/>
                <w:color w:val="000000"/>
                <w:sz w:val="24"/>
              </w:rPr>
            </w:pPr>
            <w:r>
              <w:rPr>
                <w:rFonts w:asciiTheme="minorEastAsia" w:hAnsiTheme="minorEastAsia" w:cstheme="minorEastAsia" w:hint="eastAsia"/>
                <w:b/>
                <w:bCs/>
                <w:color w:val="000000"/>
                <w:sz w:val="24"/>
              </w:rPr>
              <w:t>覆盖的节点</w:t>
            </w:r>
          </w:p>
          <w:p w:rsidR="002915AD" w:rsidRDefault="00326715">
            <w:pPr>
              <w:spacing w:line="10" w:lineRule="atLeast"/>
              <w:rPr>
                <w:rFonts w:asciiTheme="minorEastAsia" w:hAnsiTheme="minorEastAsia" w:cstheme="minorEastAsia"/>
                <w:b/>
                <w:bCs/>
                <w:color w:val="000000"/>
                <w:sz w:val="24"/>
              </w:rPr>
            </w:pPr>
            <w:r>
              <w:rPr>
                <w:rFonts w:asciiTheme="minorEastAsia" w:hAnsiTheme="minorEastAsia" w:cstheme="minorEastAsia" w:hint="eastAsia"/>
                <w:b/>
                <w:bCs/>
                <w:color w:val="000000"/>
                <w:sz w:val="24"/>
              </w:rPr>
              <w:t>① ② ③ ④ ⑤ ⑥ ⑦ ⑧</w:t>
            </w:r>
          </w:p>
        </w:tc>
        <w:tc>
          <w:tcPr>
            <w:tcW w:w="3827" w:type="dxa"/>
            <w:shd w:val="clear" w:color="auto" w:fill="FFFFFF"/>
          </w:tcPr>
          <w:p w:rsidR="002915AD" w:rsidRDefault="00326715">
            <w:pPr>
              <w:spacing w:line="10" w:lineRule="atLeast"/>
              <w:ind w:firstLineChars="600" w:firstLine="1446"/>
              <w:rPr>
                <w:rFonts w:asciiTheme="minorEastAsia" w:hAnsiTheme="minorEastAsia" w:cstheme="minorEastAsia"/>
                <w:b/>
                <w:bCs/>
                <w:color w:val="000000"/>
                <w:sz w:val="24"/>
              </w:rPr>
            </w:pPr>
            <w:r>
              <w:rPr>
                <w:rFonts w:asciiTheme="minorEastAsia" w:hAnsiTheme="minorEastAsia" w:cstheme="minorEastAsia" w:hint="eastAsia"/>
                <w:b/>
                <w:bCs/>
                <w:color w:val="000000"/>
                <w:sz w:val="24"/>
              </w:rPr>
              <w:t>覆盖的边</w:t>
            </w:r>
          </w:p>
          <w:p w:rsidR="002915AD" w:rsidRDefault="00326715">
            <w:pPr>
              <w:spacing w:line="10" w:lineRule="atLeast"/>
              <w:ind w:firstLineChars="50" w:firstLine="12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a  b  c  d  e  f  g  h  I  j</w:t>
            </w:r>
          </w:p>
        </w:tc>
      </w:tr>
      <w:tr w:rsidR="002915AD">
        <w:trPr>
          <w:trHeight w:val="408"/>
        </w:trPr>
        <w:tc>
          <w:tcPr>
            <w:tcW w:w="2159" w:type="dxa"/>
            <w:shd w:val="clear" w:color="auto" w:fill="FFFFFF"/>
          </w:tcPr>
          <w:p w:rsidR="002915AD" w:rsidRDefault="00326715">
            <w:pPr>
              <w:spacing w:line="10" w:lineRule="atLeast"/>
              <w:ind w:right="360"/>
              <w:jc w:val="right"/>
              <w:rPr>
                <w:rFonts w:asciiTheme="minorEastAsia" w:hAnsiTheme="minorEastAsia" w:cstheme="minorEastAsia"/>
                <w:i/>
                <w:iCs/>
                <w:color w:val="000000"/>
                <w:sz w:val="24"/>
              </w:rPr>
            </w:pPr>
            <w:r>
              <w:rPr>
                <w:rFonts w:asciiTheme="minorEastAsia" w:hAnsiTheme="minorEastAsia" w:cstheme="minorEastAsia" w:hint="eastAsia"/>
                <w:i/>
                <w:iCs/>
                <w:color w:val="000000"/>
                <w:sz w:val="24"/>
              </w:rPr>
              <w:t>Name={小黄}</w:t>
            </w:r>
          </w:p>
          <w:p w:rsidR="002915AD" w:rsidRDefault="00326715">
            <w:pPr>
              <w:spacing w:line="10" w:lineRule="atLeast"/>
              <w:ind w:right="120"/>
              <w:jc w:val="right"/>
              <w:rPr>
                <w:rFonts w:asciiTheme="minorEastAsia" w:hAnsiTheme="minorEastAsia" w:cstheme="minorEastAsia"/>
                <w:i/>
                <w:iCs/>
                <w:color w:val="000000"/>
                <w:sz w:val="24"/>
              </w:rPr>
            </w:pPr>
            <w:r>
              <w:rPr>
                <w:rFonts w:asciiTheme="minorEastAsia" w:hAnsiTheme="minorEastAsia" w:cstheme="minorEastAsia" w:hint="eastAsia"/>
                <w:i/>
                <w:iCs/>
                <w:color w:val="000000"/>
                <w:sz w:val="24"/>
              </w:rPr>
              <w:t>password={123}</w:t>
            </w:r>
          </w:p>
        </w:tc>
        <w:tc>
          <w:tcPr>
            <w:tcW w:w="3194" w:type="dxa"/>
            <w:shd w:val="clear" w:color="auto" w:fill="CCCCCC"/>
          </w:tcPr>
          <w:p w:rsidR="002915AD" w:rsidRDefault="00326715">
            <w:pPr>
              <w:spacing w:line="10" w:lineRule="atLeast"/>
              <w:rPr>
                <w:rFonts w:asciiTheme="minorEastAsia" w:hAnsiTheme="minorEastAsia" w:cstheme="minorEastAsia"/>
                <w:color w:val="000000"/>
                <w:sz w:val="24"/>
              </w:rPr>
            </w:pPr>
            <w:r>
              <w:rPr>
                <w:rFonts w:asciiTheme="minorEastAsia" w:hAnsiTheme="minorEastAsia" w:cstheme="minorEastAsia" w:hint="eastAsia"/>
                <w:color w:val="000000"/>
                <w:sz w:val="24"/>
              </w:rPr>
              <w:t>√ √ √    √ √    √</w:t>
            </w:r>
          </w:p>
        </w:tc>
        <w:tc>
          <w:tcPr>
            <w:tcW w:w="3827" w:type="dxa"/>
            <w:shd w:val="clear" w:color="auto" w:fill="CCCCCC"/>
          </w:tcPr>
          <w:p w:rsidR="002915AD" w:rsidRDefault="00326715">
            <w:pPr>
              <w:spacing w:line="10" w:lineRule="atLeast"/>
              <w:rPr>
                <w:rFonts w:asciiTheme="minorEastAsia" w:hAnsiTheme="minorEastAsia" w:cstheme="minorEastAsia"/>
                <w:color w:val="000000"/>
                <w:sz w:val="24"/>
              </w:rPr>
            </w:pPr>
            <w:r>
              <w:rPr>
                <w:rFonts w:asciiTheme="minorEastAsia" w:hAnsiTheme="minorEastAsia" w:cstheme="minorEastAsia" w:hint="eastAsia"/>
                <w:color w:val="000000"/>
                <w:sz w:val="24"/>
              </w:rPr>
              <w:t>√ √ √       √ √ √</w:t>
            </w:r>
          </w:p>
        </w:tc>
      </w:tr>
      <w:tr w:rsidR="002915AD">
        <w:trPr>
          <w:trHeight w:val="429"/>
        </w:trPr>
        <w:tc>
          <w:tcPr>
            <w:tcW w:w="2159" w:type="dxa"/>
            <w:shd w:val="clear" w:color="auto" w:fill="FFFFFF"/>
          </w:tcPr>
          <w:p w:rsidR="002915AD" w:rsidRDefault="00326715">
            <w:pPr>
              <w:spacing w:line="10" w:lineRule="atLeast"/>
              <w:ind w:right="360"/>
              <w:jc w:val="right"/>
              <w:rPr>
                <w:rFonts w:asciiTheme="minorEastAsia" w:hAnsiTheme="minorEastAsia" w:cstheme="minorEastAsia"/>
                <w:i/>
                <w:iCs/>
                <w:color w:val="000000"/>
                <w:sz w:val="24"/>
              </w:rPr>
            </w:pPr>
            <w:r>
              <w:rPr>
                <w:rFonts w:asciiTheme="minorEastAsia" w:hAnsiTheme="minorEastAsia" w:cstheme="minorEastAsia" w:hint="eastAsia"/>
                <w:i/>
                <w:iCs/>
                <w:color w:val="000000"/>
                <w:sz w:val="24"/>
              </w:rPr>
              <w:t>Name={043834}</w:t>
            </w:r>
          </w:p>
          <w:p w:rsidR="002915AD" w:rsidRDefault="00326715">
            <w:pPr>
              <w:spacing w:line="10" w:lineRule="atLeast"/>
              <w:jc w:val="right"/>
              <w:rPr>
                <w:rFonts w:asciiTheme="minorEastAsia" w:hAnsiTheme="minorEastAsia" w:cstheme="minorEastAsia"/>
                <w:i/>
                <w:iCs/>
                <w:color w:val="000000"/>
                <w:sz w:val="24"/>
              </w:rPr>
            </w:pPr>
            <w:r>
              <w:rPr>
                <w:rFonts w:asciiTheme="minorEastAsia" w:hAnsiTheme="minorEastAsia" w:cstheme="minorEastAsia" w:hint="eastAsia"/>
                <w:i/>
                <w:iCs/>
                <w:color w:val="000000"/>
                <w:sz w:val="24"/>
              </w:rPr>
              <w:t>password={111}</w:t>
            </w:r>
          </w:p>
        </w:tc>
        <w:tc>
          <w:tcPr>
            <w:tcW w:w="3194" w:type="dxa"/>
            <w:shd w:val="clear" w:color="auto" w:fill="auto"/>
          </w:tcPr>
          <w:p w:rsidR="002915AD" w:rsidRDefault="00326715">
            <w:pPr>
              <w:spacing w:line="10" w:lineRule="atLeast"/>
              <w:rPr>
                <w:rFonts w:asciiTheme="minorEastAsia" w:hAnsiTheme="minorEastAsia" w:cstheme="minorEastAsia"/>
                <w:color w:val="000000"/>
                <w:sz w:val="24"/>
              </w:rPr>
            </w:pPr>
            <w:r>
              <w:rPr>
                <w:rFonts w:asciiTheme="minorEastAsia" w:hAnsiTheme="minorEastAsia" w:cstheme="minorEastAsia" w:hint="eastAsia"/>
                <w:color w:val="000000"/>
                <w:sz w:val="24"/>
              </w:rPr>
              <w:t>√ √ √    √    √ √</w:t>
            </w:r>
          </w:p>
        </w:tc>
        <w:tc>
          <w:tcPr>
            <w:tcW w:w="3827" w:type="dxa"/>
            <w:shd w:val="clear" w:color="auto" w:fill="auto"/>
          </w:tcPr>
          <w:p w:rsidR="002915AD" w:rsidRDefault="00326715">
            <w:pPr>
              <w:spacing w:line="10" w:lineRule="atLeast"/>
              <w:rPr>
                <w:rFonts w:asciiTheme="minorEastAsia" w:hAnsiTheme="minorEastAsia" w:cstheme="minorEastAsia"/>
                <w:color w:val="000000"/>
                <w:sz w:val="24"/>
              </w:rPr>
            </w:pPr>
            <w:r>
              <w:rPr>
                <w:rFonts w:asciiTheme="minorEastAsia" w:hAnsiTheme="minorEastAsia" w:cstheme="minorEastAsia" w:hint="eastAsia"/>
                <w:color w:val="000000"/>
                <w:sz w:val="24"/>
              </w:rPr>
              <w:t>√ √ √       √       √ √</w:t>
            </w:r>
          </w:p>
        </w:tc>
      </w:tr>
      <w:tr w:rsidR="002915AD">
        <w:trPr>
          <w:trHeight w:val="429"/>
        </w:trPr>
        <w:tc>
          <w:tcPr>
            <w:tcW w:w="2159" w:type="dxa"/>
            <w:shd w:val="clear" w:color="auto" w:fill="FFFFFF"/>
          </w:tcPr>
          <w:p w:rsidR="002915AD" w:rsidRDefault="00326715">
            <w:pPr>
              <w:spacing w:line="10" w:lineRule="atLeast"/>
              <w:ind w:right="360"/>
              <w:jc w:val="right"/>
              <w:rPr>
                <w:rFonts w:asciiTheme="minorEastAsia" w:hAnsiTheme="minorEastAsia" w:cstheme="minorEastAsia"/>
                <w:i/>
                <w:iCs/>
                <w:color w:val="000000"/>
                <w:sz w:val="24"/>
              </w:rPr>
            </w:pPr>
            <w:r>
              <w:rPr>
                <w:rFonts w:asciiTheme="minorEastAsia" w:hAnsiTheme="minorEastAsia" w:cstheme="minorEastAsia" w:hint="eastAsia"/>
                <w:i/>
                <w:iCs/>
                <w:color w:val="000000"/>
                <w:sz w:val="24"/>
              </w:rPr>
              <w:t>Name={12324}</w:t>
            </w:r>
          </w:p>
          <w:p w:rsidR="002915AD" w:rsidRDefault="00326715">
            <w:pPr>
              <w:spacing w:line="10" w:lineRule="atLeast"/>
              <w:jc w:val="right"/>
              <w:rPr>
                <w:rFonts w:asciiTheme="minorEastAsia" w:hAnsiTheme="minorEastAsia" w:cstheme="minorEastAsia"/>
                <w:i/>
                <w:iCs/>
                <w:color w:val="000000"/>
                <w:sz w:val="24"/>
              </w:rPr>
            </w:pPr>
            <w:r>
              <w:rPr>
                <w:rFonts w:asciiTheme="minorEastAsia" w:hAnsiTheme="minorEastAsia" w:cstheme="minorEastAsia" w:hint="eastAsia"/>
                <w:i/>
                <w:iCs/>
                <w:color w:val="000000"/>
                <w:sz w:val="24"/>
              </w:rPr>
              <w:t>password={123}1</w:t>
            </w:r>
          </w:p>
        </w:tc>
        <w:tc>
          <w:tcPr>
            <w:tcW w:w="3194" w:type="dxa"/>
            <w:shd w:val="clear" w:color="auto" w:fill="CCCCCC"/>
          </w:tcPr>
          <w:p w:rsidR="002915AD" w:rsidRDefault="00326715">
            <w:pPr>
              <w:spacing w:line="10" w:lineRule="atLeast"/>
              <w:rPr>
                <w:rFonts w:asciiTheme="minorEastAsia" w:hAnsiTheme="minorEastAsia" w:cstheme="minorEastAsia"/>
                <w:color w:val="000000"/>
                <w:sz w:val="24"/>
              </w:rPr>
            </w:pPr>
            <w:r>
              <w:rPr>
                <w:rFonts w:asciiTheme="minorEastAsia" w:hAnsiTheme="minorEastAsia" w:cstheme="minorEastAsia" w:hint="eastAsia"/>
                <w:color w:val="000000"/>
                <w:sz w:val="24"/>
              </w:rPr>
              <w:t>√ √ √ √</w:t>
            </w:r>
          </w:p>
        </w:tc>
        <w:tc>
          <w:tcPr>
            <w:tcW w:w="3827" w:type="dxa"/>
            <w:shd w:val="clear" w:color="auto" w:fill="CCCCCC"/>
          </w:tcPr>
          <w:p w:rsidR="002915AD" w:rsidRDefault="00326715">
            <w:pPr>
              <w:spacing w:line="10" w:lineRule="atLeast"/>
              <w:rPr>
                <w:rFonts w:asciiTheme="minorEastAsia" w:hAnsiTheme="minorEastAsia" w:cstheme="minorEastAsia"/>
                <w:color w:val="000000"/>
                <w:sz w:val="24"/>
              </w:rPr>
            </w:pPr>
            <w:r>
              <w:rPr>
                <w:rFonts w:asciiTheme="minorEastAsia" w:hAnsiTheme="minorEastAsia" w:cstheme="minorEastAsia" w:hint="eastAsia"/>
                <w:color w:val="000000"/>
                <w:sz w:val="24"/>
              </w:rPr>
              <w:t>√ √ √ √ √</w:t>
            </w:r>
          </w:p>
        </w:tc>
      </w:tr>
    </w:tbl>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34763D" w:rsidRDefault="0034763D">
      <w:pPr>
        <w:spacing w:line="10" w:lineRule="atLeast"/>
        <w:rPr>
          <w:rFonts w:asciiTheme="minorEastAsia" w:hAnsiTheme="minorEastAsia" w:cstheme="minorEastAsia"/>
        </w:rPr>
      </w:pPr>
    </w:p>
    <w:p w:rsidR="0034763D" w:rsidRDefault="0034763D">
      <w:pPr>
        <w:spacing w:line="10" w:lineRule="atLeast"/>
        <w:rPr>
          <w:rFonts w:asciiTheme="minorEastAsia" w:hAnsiTheme="minorEastAsia" w:cstheme="minorEastAsia"/>
        </w:rPr>
      </w:pPr>
    </w:p>
    <w:p w:rsidR="0034763D" w:rsidRDefault="0034763D">
      <w:pPr>
        <w:spacing w:line="10" w:lineRule="atLeast"/>
        <w:rPr>
          <w:rFonts w:asciiTheme="minorEastAsia" w:hAnsiTheme="minorEastAsia" w:cstheme="minorEastAsia"/>
        </w:rPr>
      </w:pPr>
    </w:p>
    <w:p w:rsidR="0034763D" w:rsidRDefault="0034763D">
      <w:pPr>
        <w:spacing w:line="10" w:lineRule="atLeast"/>
        <w:rPr>
          <w:rFonts w:asciiTheme="minorEastAsia" w:hAnsiTheme="minorEastAsia" w:cstheme="minorEastAsia"/>
        </w:rPr>
      </w:pPr>
    </w:p>
    <w:p w:rsidR="0034763D" w:rsidRDefault="0034763D">
      <w:pPr>
        <w:spacing w:line="10" w:lineRule="atLeast"/>
        <w:rPr>
          <w:rFonts w:asciiTheme="minorEastAsia" w:hAnsiTheme="minorEastAsia" w:cstheme="minorEastAsia"/>
        </w:rPr>
      </w:pPr>
    </w:p>
    <w:p w:rsidR="0034763D" w:rsidRDefault="0034763D">
      <w:pPr>
        <w:spacing w:line="10" w:lineRule="atLeast"/>
        <w:rPr>
          <w:rFonts w:asciiTheme="minorEastAsia" w:hAnsiTheme="minorEastAsia" w:cstheme="minorEastAsia"/>
        </w:rPr>
      </w:pPr>
    </w:p>
    <w:p w:rsidR="0034763D" w:rsidRDefault="0034763D">
      <w:pPr>
        <w:spacing w:line="10" w:lineRule="atLeast"/>
        <w:rPr>
          <w:rFonts w:asciiTheme="minorEastAsia" w:hAnsiTheme="minorEastAsia" w:cstheme="minorEastAsia"/>
        </w:rPr>
      </w:pPr>
    </w:p>
    <w:p w:rsidR="0034763D" w:rsidRDefault="0034763D">
      <w:pPr>
        <w:spacing w:line="10" w:lineRule="atLeast"/>
        <w:rPr>
          <w:rFonts w:asciiTheme="minorEastAsia" w:hAnsiTheme="minorEastAsia" w:cstheme="minorEastAsia"/>
        </w:rPr>
      </w:pPr>
    </w:p>
    <w:p w:rsidR="0034763D" w:rsidRDefault="0034763D">
      <w:pPr>
        <w:spacing w:line="10" w:lineRule="atLeast"/>
        <w:rPr>
          <w:rFonts w:asciiTheme="minorEastAsia" w:hAnsiTheme="minorEastAsia" w:cstheme="minorEastAsia"/>
        </w:rPr>
      </w:pPr>
    </w:p>
    <w:p w:rsidR="0034763D" w:rsidRDefault="0034763D">
      <w:pPr>
        <w:spacing w:line="10" w:lineRule="atLeast"/>
        <w:rPr>
          <w:rFonts w:asciiTheme="minorEastAsia" w:hAnsiTheme="minorEastAsia" w:cstheme="minorEastAsia"/>
        </w:rPr>
      </w:pPr>
    </w:p>
    <w:p w:rsidR="0034763D" w:rsidRDefault="0034763D">
      <w:pPr>
        <w:spacing w:line="10" w:lineRule="atLeast"/>
        <w:rPr>
          <w:rFonts w:asciiTheme="minorEastAsia" w:hAnsiTheme="minorEastAsia" w:cstheme="minorEastAsia"/>
        </w:rPr>
      </w:pP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lastRenderedPageBreak/>
        <w:t xml:space="preserve">4.2.2.2 打卡管理 </w:t>
      </w:r>
    </w:p>
    <w:p w:rsidR="002915AD" w:rsidRDefault="00326715" w:rsidP="0034763D">
      <w:pPr>
        <w:spacing w:line="10" w:lineRule="atLeast"/>
        <w:ind w:leftChars="800" w:left="2520" w:hangingChars="400" w:hanging="840"/>
        <w:rPr>
          <w:rFonts w:asciiTheme="minorEastAsia" w:hAnsiTheme="minorEastAsia" w:cstheme="minorEastAsia"/>
        </w:rPr>
      </w:pPr>
      <w:r>
        <w:rPr>
          <w:rFonts w:asciiTheme="minorEastAsia" w:hAnsiTheme="minorEastAsia" w:cstheme="minorEastAsia" w:hint="eastAsia"/>
          <w:noProof/>
        </w:rPr>
        <w:drawing>
          <wp:inline distT="0" distB="0" distL="114300" distR="114300">
            <wp:extent cx="2910469" cy="4209394"/>
            <wp:effectExtent l="0" t="0" r="4445" b="1270"/>
            <wp:docPr id="6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8"/>
                    <pic:cNvPicPr>
                      <a:picLocks noChangeAspect="1"/>
                    </pic:cNvPicPr>
                  </pic:nvPicPr>
                  <pic:blipFill>
                    <a:blip r:embed="rId32"/>
                    <a:stretch>
                      <a:fillRect/>
                    </a:stretch>
                  </pic:blipFill>
                  <pic:spPr>
                    <a:xfrm>
                      <a:off x="0" y="0"/>
                      <a:ext cx="2930930" cy="4238986"/>
                    </a:xfrm>
                    <a:prstGeom prst="rect">
                      <a:avLst/>
                    </a:prstGeom>
                    <a:noFill/>
                    <a:ln w="9525">
                      <a:noFill/>
                    </a:ln>
                  </pic:spPr>
                </pic:pic>
              </a:graphicData>
            </a:graphic>
          </wp:inline>
        </w:drawing>
      </w:r>
      <w:r>
        <w:rPr>
          <w:rFonts w:asciiTheme="minorEastAsia" w:hAnsiTheme="minorEastAsia" w:cstheme="minorEastAsia" w:hint="eastAsia"/>
          <w:noProof/>
        </w:rPr>
        <w:drawing>
          <wp:inline distT="0" distB="0" distL="114300" distR="114300">
            <wp:extent cx="2219092" cy="3965295"/>
            <wp:effectExtent l="0" t="0" r="0" b="0"/>
            <wp:docPr id="6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9"/>
                    <pic:cNvPicPr>
                      <a:picLocks noChangeAspect="1"/>
                    </pic:cNvPicPr>
                  </pic:nvPicPr>
                  <pic:blipFill>
                    <a:blip r:embed="rId33"/>
                    <a:stretch>
                      <a:fillRect/>
                    </a:stretch>
                  </pic:blipFill>
                  <pic:spPr>
                    <a:xfrm>
                      <a:off x="0" y="0"/>
                      <a:ext cx="2236125" cy="3995731"/>
                    </a:xfrm>
                    <a:prstGeom prst="rect">
                      <a:avLst/>
                    </a:prstGeom>
                    <a:noFill/>
                    <a:ln w="9525">
                      <a:noFill/>
                    </a:ln>
                  </pic:spPr>
                </pic:pic>
              </a:graphicData>
            </a:graphic>
          </wp:inline>
        </w:drawing>
      </w:r>
      <w:r>
        <w:rPr>
          <w:rFonts w:asciiTheme="minorEastAsia" w:hAnsiTheme="minorEastAsia" w:cstheme="minorEastAsia" w:hint="eastAsia"/>
        </w:rPr>
        <w:t xml:space="preserve">  </w:t>
      </w:r>
    </w:p>
    <w:p w:rsidR="002915AD" w:rsidRDefault="002915AD">
      <w:pPr>
        <w:spacing w:line="10" w:lineRule="atLeast"/>
        <w:rPr>
          <w:rFonts w:asciiTheme="minorEastAsia" w:hAnsiTheme="minorEastAsia" w:cstheme="minorEastAsia"/>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835"/>
        <w:gridCol w:w="3402"/>
      </w:tblGrid>
      <w:tr w:rsidR="002915AD">
        <w:trPr>
          <w:trHeight w:val="643"/>
        </w:trPr>
        <w:tc>
          <w:tcPr>
            <w:tcW w:w="1980" w:type="dxa"/>
            <w:shd w:val="clear" w:color="auto" w:fill="FFFFFF"/>
          </w:tcPr>
          <w:p w:rsidR="002915AD" w:rsidRDefault="00326715">
            <w:pPr>
              <w:spacing w:line="10" w:lineRule="atLeast"/>
              <w:ind w:firstLineChars="200" w:firstLine="482"/>
              <w:jc w:val="right"/>
              <w:rPr>
                <w:rFonts w:asciiTheme="minorEastAsia" w:hAnsiTheme="minorEastAsia" w:cstheme="minorEastAsia"/>
                <w:b/>
                <w:bCs/>
                <w:i/>
                <w:iCs/>
                <w:color w:val="000000"/>
                <w:sz w:val="24"/>
              </w:rPr>
            </w:pPr>
            <w:r>
              <w:rPr>
                <w:rFonts w:asciiTheme="minorEastAsia" w:hAnsiTheme="minorEastAsia" w:cstheme="minorEastAsia" w:hint="eastAsia"/>
                <w:b/>
                <w:bCs/>
                <w:i/>
                <w:iCs/>
                <w:color w:val="000000"/>
                <w:sz w:val="24"/>
              </w:rPr>
              <w:t>测试数据</w:t>
            </w:r>
          </w:p>
        </w:tc>
        <w:tc>
          <w:tcPr>
            <w:tcW w:w="2835" w:type="dxa"/>
            <w:shd w:val="clear" w:color="auto" w:fill="FFFFFF"/>
          </w:tcPr>
          <w:p w:rsidR="002915AD" w:rsidRDefault="00326715">
            <w:pPr>
              <w:spacing w:line="10" w:lineRule="atLeast"/>
              <w:ind w:firstLineChars="300" w:firstLine="723"/>
              <w:rPr>
                <w:rFonts w:asciiTheme="minorEastAsia" w:hAnsiTheme="minorEastAsia" w:cstheme="minorEastAsia"/>
                <w:b/>
                <w:bCs/>
                <w:color w:val="000000"/>
                <w:sz w:val="24"/>
              </w:rPr>
            </w:pPr>
            <w:r>
              <w:rPr>
                <w:rFonts w:asciiTheme="minorEastAsia" w:hAnsiTheme="minorEastAsia" w:cstheme="minorEastAsia" w:hint="eastAsia"/>
                <w:b/>
                <w:bCs/>
                <w:color w:val="000000"/>
                <w:sz w:val="24"/>
              </w:rPr>
              <w:t>覆盖的节点</w:t>
            </w:r>
          </w:p>
          <w:p w:rsidR="002915AD" w:rsidRDefault="00326715">
            <w:pPr>
              <w:pStyle w:val="Style6"/>
              <w:numPr>
                <w:ilvl w:val="0"/>
                <w:numId w:val="12"/>
              </w:numPr>
              <w:spacing w:line="10" w:lineRule="atLeast"/>
              <w:ind w:firstLineChars="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② ③ ④ ⑤ ⑥ ⑦</w:t>
            </w:r>
          </w:p>
        </w:tc>
        <w:tc>
          <w:tcPr>
            <w:tcW w:w="3402" w:type="dxa"/>
            <w:shd w:val="clear" w:color="auto" w:fill="FFFFFF"/>
          </w:tcPr>
          <w:p w:rsidR="002915AD" w:rsidRDefault="00326715">
            <w:pPr>
              <w:spacing w:line="10" w:lineRule="atLeast"/>
              <w:ind w:firstLineChars="600" w:firstLine="1446"/>
              <w:rPr>
                <w:rFonts w:asciiTheme="minorEastAsia" w:hAnsiTheme="minorEastAsia" w:cstheme="minorEastAsia"/>
                <w:b/>
                <w:bCs/>
                <w:color w:val="000000"/>
                <w:sz w:val="24"/>
              </w:rPr>
            </w:pPr>
            <w:r>
              <w:rPr>
                <w:rFonts w:asciiTheme="minorEastAsia" w:hAnsiTheme="minorEastAsia" w:cstheme="minorEastAsia" w:hint="eastAsia"/>
                <w:b/>
                <w:bCs/>
                <w:color w:val="000000"/>
                <w:sz w:val="24"/>
              </w:rPr>
              <w:t>覆盖的边</w:t>
            </w:r>
          </w:p>
          <w:p w:rsidR="002915AD" w:rsidRDefault="00326715">
            <w:pPr>
              <w:spacing w:line="10" w:lineRule="atLeast"/>
              <w:rPr>
                <w:rFonts w:asciiTheme="minorEastAsia" w:hAnsiTheme="minorEastAsia" w:cstheme="minorEastAsia"/>
                <w:b/>
                <w:bCs/>
                <w:color w:val="000000"/>
                <w:sz w:val="24"/>
              </w:rPr>
            </w:pPr>
            <w:r>
              <w:rPr>
                <w:rFonts w:asciiTheme="minorEastAsia" w:hAnsiTheme="minorEastAsia" w:cstheme="minorEastAsia" w:hint="eastAsia"/>
                <w:b/>
                <w:bCs/>
                <w:color w:val="000000"/>
                <w:sz w:val="24"/>
              </w:rPr>
              <w:t xml:space="preserve">a  b  c  d  e  f  g  h  i </w:t>
            </w:r>
          </w:p>
        </w:tc>
      </w:tr>
      <w:tr w:rsidR="002915AD">
        <w:trPr>
          <w:trHeight w:val="408"/>
        </w:trPr>
        <w:tc>
          <w:tcPr>
            <w:tcW w:w="1980" w:type="dxa"/>
            <w:shd w:val="clear" w:color="auto" w:fill="FFFFFF"/>
          </w:tcPr>
          <w:p w:rsidR="002915AD" w:rsidRDefault="00326715">
            <w:pPr>
              <w:spacing w:line="10" w:lineRule="atLeast"/>
              <w:jc w:val="right"/>
              <w:rPr>
                <w:rFonts w:asciiTheme="minorEastAsia" w:hAnsiTheme="minorEastAsia" w:cstheme="minorEastAsia"/>
                <w:i/>
                <w:iCs/>
                <w:color w:val="000000"/>
                <w:sz w:val="24"/>
              </w:rPr>
            </w:pPr>
            <w:r>
              <w:rPr>
                <w:rFonts w:asciiTheme="minorEastAsia" w:hAnsiTheme="minorEastAsia" w:cstheme="minorEastAsia" w:hint="eastAsia"/>
                <w:i/>
                <w:iCs/>
                <w:color w:val="000000"/>
                <w:sz w:val="24"/>
              </w:rPr>
              <w:t>Start=8,over=18</w:t>
            </w:r>
          </w:p>
        </w:tc>
        <w:tc>
          <w:tcPr>
            <w:tcW w:w="2835" w:type="dxa"/>
            <w:shd w:val="clear" w:color="auto" w:fill="CCCCCC"/>
          </w:tcPr>
          <w:p w:rsidR="002915AD" w:rsidRDefault="00326715">
            <w:pPr>
              <w:spacing w:line="10" w:lineRule="atLeast"/>
              <w:rPr>
                <w:rFonts w:asciiTheme="minorEastAsia" w:hAnsiTheme="minorEastAsia" w:cstheme="minorEastAsia"/>
                <w:color w:val="000000"/>
                <w:sz w:val="24"/>
              </w:rPr>
            </w:pPr>
            <w:r>
              <w:rPr>
                <w:rFonts w:asciiTheme="minorEastAsia" w:hAnsiTheme="minorEastAsia" w:cstheme="minorEastAsia" w:hint="eastAsia"/>
                <w:color w:val="000000"/>
                <w:sz w:val="24"/>
              </w:rPr>
              <w:t>√ √ √ √ √ √ √</w:t>
            </w:r>
          </w:p>
        </w:tc>
        <w:tc>
          <w:tcPr>
            <w:tcW w:w="3402" w:type="dxa"/>
            <w:shd w:val="clear" w:color="auto" w:fill="CCCCCC"/>
          </w:tcPr>
          <w:p w:rsidR="002915AD" w:rsidRDefault="00326715">
            <w:pPr>
              <w:spacing w:line="10" w:lineRule="atLeast"/>
              <w:rPr>
                <w:rFonts w:asciiTheme="minorEastAsia" w:hAnsiTheme="minorEastAsia" w:cstheme="minorEastAsia"/>
                <w:color w:val="000000"/>
                <w:sz w:val="24"/>
              </w:rPr>
            </w:pPr>
            <w:r>
              <w:rPr>
                <w:rFonts w:asciiTheme="minorEastAsia" w:hAnsiTheme="minorEastAsia" w:cstheme="minorEastAsia" w:hint="eastAsia"/>
                <w:color w:val="000000"/>
                <w:sz w:val="24"/>
              </w:rPr>
              <w:t>√ √ √ √ √ √   √</w:t>
            </w:r>
          </w:p>
        </w:tc>
      </w:tr>
      <w:tr w:rsidR="002915AD">
        <w:trPr>
          <w:trHeight w:val="429"/>
        </w:trPr>
        <w:tc>
          <w:tcPr>
            <w:tcW w:w="1980" w:type="dxa"/>
            <w:shd w:val="clear" w:color="auto" w:fill="FFFFFF"/>
          </w:tcPr>
          <w:p w:rsidR="002915AD" w:rsidRDefault="00326715">
            <w:pPr>
              <w:spacing w:line="10" w:lineRule="atLeast"/>
              <w:jc w:val="right"/>
              <w:rPr>
                <w:rFonts w:asciiTheme="minorEastAsia" w:hAnsiTheme="minorEastAsia" w:cstheme="minorEastAsia"/>
                <w:i/>
                <w:iCs/>
                <w:color w:val="000000"/>
                <w:sz w:val="24"/>
              </w:rPr>
            </w:pPr>
            <w:r>
              <w:rPr>
                <w:rFonts w:asciiTheme="minorEastAsia" w:hAnsiTheme="minorEastAsia" w:cstheme="minorEastAsia" w:hint="eastAsia"/>
                <w:i/>
                <w:iCs/>
                <w:color w:val="000000"/>
                <w:sz w:val="24"/>
              </w:rPr>
              <w:t>Start=8,over=8</w:t>
            </w:r>
          </w:p>
        </w:tc>
        <w:tc>
          <w:tcPr>
            <w:tcW w:w="2835" w:type="dxa"/>
            <w:shd w:val="clear" w:color="auto" w:fill="auto"/>
          </w:tcPr>
          <w:p w:rsidR="002915AD" w:rsidRDefault="00326715">
            <w:pPr>
              <w:spacing w:line="10" w:lineRule="atLeast"/>
              <w:rPr>
                <w:rFonts w:asciiTheme="minorEastAsia" w:hAnsiTheme="minorEastAsia" w:cstheme="minorEastAsia"/>
                <w:color w:val="000000"/>
                <w:sz w:val="24"/>
              </w:rPr>
            </w:pPr>
            <w:r>
              <w:rPr>
                <w:rFonts w:asciiTheme="minorEastAsia" w:hAnsiTheme="minorEastAsia" w:cstheme="minorEastAsia" w:hint="eastAsia"/>
                <w:color w:val="000000"/>
                <w:sz w:val="24"/>
              </w:rPr>
              <w:t>√ √ √ √    √ √</w:t>
            </w:r>
          </w:p>
        </w:tc>
        <w:tc>
          <w:tcPr>
            <w:tcW w:w="3402" w:type="dxa"/>
            <w:shd w:val="clear" w:color="auto" w:fill="auto"/>
          </w:tcPr>
          <w:p w:rsidR="002915AD" w:rsidRDefault="00326715">
            <w:pPr>
              <w:spacing w:line="10" w:lineRule="atLeast"/>
              <w:rPr>
                <w:rFonts w:asciiTheme="minorEastAsia" w:hAnsiTheme="minorEastAsia" w:cstheme="minorEastAsia"/>
                <w:color w:val="000000"/>
                <w:sz w:val="24"/>
              </w:rPr>
            </w:pPr>
            <w:r>
              <w:rPr>
                <w:rFonts w:asciiTheme="minorEastAsia" w:hAnsiTheme="minorEastAsia" w:cstheme="minorEastAsia" w:hint="eastAsia"/>
                <w:color w:val="000000"/>
                <w:sz w:val="24"/>
              </w:rPr>
              <w:t>√ √ √ √ √ √ √   √</w:t>
            </w:r>
          </w:p>
        </w:tc>
      </w:tr>
    </w:tbl>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4.2.2.3工资结算</w:t>
      </w:r>
    </w:p>
    <w:p w:rsidR="002915AD" w:rsidRDefault="00326715" w:rsidP="0034763D">
      <w:pPr>
        <w:spacing w:line="10" w:lineRule="atLeast"/>
        <w:ind w:left="2520" w:hangingChars="1200" w:hanging="2520"/>
        <w:rPr>
          <w:rFonts w:asciiTheme="minorEastAsia" w:hAnsiTheme="minorEastAsia" w:cstheme="minorEastAsia"/>
        </w:rPr>
      </w:pPr>
      <w:r>
        <w:rPr>
          <w:rFonts w:asciiTheme="minorEastAsia" w:hAnsiTheme="minorEastAsia" w:cstheme="minorEastAsia" w:hint="eastAsia"/>
        </w:rPr>
        <w:t xml:space="preserve"> </w:t>
      </w:r>
      <w:r w:rsidR="0034763D">
        <w:rPr>
          <w:rFonts w:asciiTheme="minorEastAsia" w:hAnsiTheme="minorEastAsia" w:cstheme="minorEastAsia"/>
        </w:rPr>
        <w:t xml:space="preserve">         </w:t>
      </w:r>
      <w:r>
        <w:rPr>
          <w:rFonts w:asciiTheme="minorEastAsia" w:hAnsiTheme="minorEastAsia" w:cstheme="minorEastAsia" w:hint="eastAsia"/>
        </w:rPr>
        <w:t xml:space="preserve"> </w:t>
      </w:r>
      <w:r>
        <w:rPr>
          <w:rFonts w:asciiTheme="minorEastAsia" w:hAnsiTheme="minorEastAsia" w:cstheme="minorEastAsia" w:hint="eastAsia"/>
          <w:noProof/>
        </w:rPr>
        <w:drawing>
          <wp:inline distT="0" distB="0" distL="114300" distR="114300">
            <wp:extent cx="3735659" cy="5172117"/>
            <wp:effectExtent l="0" t="0" r="0" b="0"/>
            <wp:docPr id="6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0"/>
                    <pic:cNvPicPr>
                      <a:picLocks noChangeAspect="1"/>
                    </pic:cNvPicPr>
                  </pic:nvPicPr>
                  <pic:blipFill>
                    <a:blip r:embed="rId34"/>
                    <a:stretch>
                      <a:fillRect/>
                    </a:stretch>
                  </pic:blipFill>
                  <pic:spPr>
                    <a:xfrm>
                      <a:off x="0" y="0"/>
                      <a:ext cx="3743323" cy="5182728"/>
                    </a:xfrm>
                    <a:prstGeom prst="rect">
                      <a:avLst/>
                    </a:prstGeom>
                    <a:noFill/>
                    <a:ln w="9525">
                      <a:noFill/>
                    </a:ln>
                  </pic:spPr>
                </pic:pic>
              </a:graphicData>
            </a:graphic>
          </wp:inline>
        </w:drawing>
      </w:r>
      <w:r>
        <w:rPr>
          <w:rFonts w:asciiTheme="minorEastAsia" w:hAnsiTheme="minorEastAsia" w:cstheme="minorEastAsia" w:hint="eastAsia"/>
          <w:noProof/>
        </w:rPr>
        <w:lastRenderedPageBreak/>
        <w:drawing>
          <wp:inline distT="0" distB="0" distL="114300" distR="114300">
            <wp:extent cx="2598234" cy="4411483"/>
            <wp:effectExtent l="0" t="0" r="0" b="8255"/>
            <wp:docPr id="6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1"/>
                    <pic:cNvPicPr>
                      <a:picLocks noChangeAspect="1"/>
                    </pic:cNvPicPr>
                  </pic:nvPicPr>
                  <pic:blipFill>
                    <a:blip r:embed="rId35"/>
                    <a:stretch>
                      <a:fillRect/>
                    </a:stretch>
                  </pic:blipFill>
                  <pic:spPr>
                    <a:xfrm>
                      <a:off x="0" y="0"/>
                      <a:ext cx="2599591" cy="4413787"/>
                    </a:xfrm>
                    <a:prstGeom prst="rect">
                      <a:avLst/>
                    </a:prstGeom>
                    <a:noFill/>
                    <a:ln w="9525">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7"/>
        <w:gridCol w:w="3303"/>
        <w:gridCol w:w="3742"/>
      </w:tblGrid>
      <w:tr w:rsidR="002915AD" w:rsidTr="0034763D">
        <w:trPr>
          <w:trHeight w:val="383"/>
        </w:trPr>
        <w:tc>
          <w:tcPr>
            <w:tcW w:w="2197" w:type="dxa"/>
            <w:shd w:val="clear" w:color="auto" w:fill="FFFFFF"/>
          </w:tcPr>
          <w:p w:rsidR="002915AD" w:rsidRDefault="00326715">
            <w:pPr>
              <w:spacing w:line="10" w:lineRule="atLeast"/>
              <w:ind w:firstLineChars="200" w:firstLine="482"/>
              <w:jc w:val="right"/>
              <w:rPr>
                <w:rFonts w:asciiTheme="minorEastAsia" w:hAnsiTheme="minorEastAsia" w:cstheme="minorEastAsia"/>
                <w:b/>
                <w:bCs/>
                <w:i/>
                <w:iCs/>
                <w:color w:val="000000"/>
                <w:sz w:val="24"/>
              </w:rPr>
            </w:pPr>
            <w:r>
              <w:rPr>
                <w:rFonts w:asciiTheme="minorEastAsia" w:hAnsiTheme="minorEastAsia" w:cstheme="minorEastAsia" w:hint="eastAsia"/>
                <w:b/>
                <w:bCs/>
                <w:i/>
                <w:iCs/>
                <w:color w:val="000000"/>
                <w:sz w:val="24"/>
              </w:rPr>
              <w:t>测试数据</w:t>
            </w:r>
          </w:p>
        </w:tc>
        <w:tc>
          <w:tcPr>
            <w:tcW w:w="3303" w:type="dxa"/>
            <w:shd w:val="clear" w:color="auto" w:fill="FFFFFF"/>
          </w:tcPr>
          <w:p w:rsidR="002915AD" w:rsidRDefault="00326715">
            <w:pPr>
              <w:spacing w:line="10" w:lineRule="atLeast"/>
              <w:ind w:firstLineChars="300" w:firstLine="723"/>
              <w:rPr>
                <w:rFonts w:asciiTheme="minorEastAsia" w:hAnsiTheme="minorEastAsia" w:cstheme="minorEastAsia"/>
                <w:b/>
                <w:bCs/>
                <w:color w:val="000000"/>
                <w:sz w:val="24"/>
              </w:rPr>
            </w:pPr>
            <w:r>
              <w:rPr>
                <w:rFonts w:asciiTheme="minorEastAsia" w:hAnsiTheme="minorEastAsia" w:cstheme="minorEastAsia" w:hint="eastAsia"/>
                <w:b/>
                <w:bCs/>
                <w:color w:val="000000"/>
                <w:sz w:val="24"/>
              </w:rPr>
              <w:t>覆盖的节点</w:t>
            </w:r>
          </w:p>
          <w:p w:rsidR="002915AD" w:rsidRDefault="00326715">
            <w:pPr>
              <w:spacing w:line="10" w:lineRule="atLeast"/>
              <w:rPr>
                <w:rFonts w:asciiTheme="minorEastAsia" w:hAnsiTheme="minorEastAsia" w:cstheme="minorEastAsia"/>
                <w:b/>
                <w:bCs/>
                <w:color w:val="000000"/>
                <w:sz w:val="24"/>
              </w:rPr>
            </w:pPr>
            <w:r>
              <w:rPr>
                <w:rFonts w:asciiTheme="minorEastAsia" w:hAnsiTheme="minorEastAsia" w:cstheme="minorEastAsia" w:hint="eastAsia"/>
                <w:b/>
                <w:bCs/>
                <w:color w:val="000000"/>
                <w:sz w:val="24"/>
              </w:rPr>
              <w:t xml:space="preserve">①  ②  ③  ④  ⑤  ⑥ </w:t>
            </w:r>
          </w:p>
        </w:tc>
        <w:tc>
          <w:tcPr>
            <w:tcW w:w="3742" w:type="dxa"/>
            <w:shd w:val="clear" w:color="auto" w:fill="FFFFFF"/>
          </w:tcPr>
          <w:p w:rsidR="002915AD" w:rsidRDefault="00326715">
            <w:pPr>
              <w:spacing w:line="10" w:lineRule="atLeast"/>
              <w:ind w:firstLineChars="600" w:firstLine="1446"/>
              <w:rPr>
                <w:rFonts w:asciiTheme="minorEastAsia" w:hAnsiTheme="minorEastAsia" w:cstheme="minorEastAsia"/>
                <w:b/>
                <w:bCs/>
                <w:color w:val="000000"/>
                <w:sz w:val="24"/>
              </w:rPr>
            </w:pPr>
            <w:r>
              <w:rPr>
                <w:rFonts w:asciiTheme="minorEastAsia" w:hAnsiTheme="minorEastAsia" w:cstheme="minorEastAsia" w:hint="eastAsia"/>
                <w:b/>
                <w:bCs/>
                <w:color w:val="000000"/>
                <w:sz w:val="24"/>
              </w:rPr>
              <w:t>覆盖的边</w:t>
            </w:r>
          </w:p>
          <w:p w:rsidR="002915AD" w:rsidRDefault="00326715">
            <w:pPr>
              <w:spacing w:line="10" w:lineRule="atLeast"/>
              <w:rPr>
                <w:rFonts w:asciiTheme="minorEastAsia" w:hAnsiTheme="minorEastAsia" w:cstheme="minorEastAsia"/>
                <w:b/>
                <w:bCs/>
                <w:color w:val="000000"/>
                <w:sz w:val="24"/>
              </w:rPr>
            </w:pPr>
            <w:r>
              <w:rPr>
                <w:rFonts w:asciiTheme="minorEastAsia" w:hAnsiTheme="minorEastAsia" w:cstheme="minorEastAsia" w:hint="eastAsia"/>
                <w:b/>
                <w:bCs/>
                <w:color w:val="000000"/>
                <w:sz w:val="24"/>
              </w:rPr>
              <w:t xml:space="preserve">a   b   c   d   e   f   g </w:t>
            </w:r>
          </w:p>
        </w:tc>
      </w:tr>
      <w:tr w:rsidR="002915AD" w:rsidTr="0034763D">
        <w:trPr>
          <w:trHeight w:val="243"/>
        </w:trPr>
        <w:tc>
          <w:tcPr>
            <w:tcW w:w="2197" w:type="dxa"/>
            <w:shd w:val="clear" w:color="auto" w:fill="FFFFFF"/>
          </w:tcPr>
          <w:p w:rsidR="002915AD" w:rsidRDefault="00326715">
            <w:pPr>
              <w:spacing w:line="10" w:lineRule="atLeast"/>
              <w:jc w:val="right"/>
              <w:rPr>
                <w:rFonts w:asciiTheme="minorEastAsia" w:hAnsiTheme="minorEastAsia" w:cstheme="minorEastAsia"/>
                <w:i/>
                <w:iCs/>
                <w:color w:val="000000"/>
                <w:sz w:val="24"/>
              </w:rPr>
            </w:pPr>
            <w:r>
              <w:rPr>
                <w:rFonts w:asciiTheme="minorEastAsia" w:hAnsiTheme="minorEastAsia" w:cstheme="minorEastAsia" w:hint="eastAsia"/>
                <w:i/>
                <w:iCs/>
                <w:color w:val="000000"/>
                <w:sz w:val="24"/>
              </w:rPr>
              <w:t>User=1(小时工)</w:t>
            </w:r>
          </w:p>
          <w:p w:rsidR="002915AD" w:rsidRDefault="00326715">
            <w:pPr>
              <w:spacing w:line="10" w:lineRule="atLeast"/>
              <w:jc w:val="right"/>
              <w:rPr>
                <w:rFonts w:asciiTheme="minorEastAsia" w:hAnsiTheme="minorEastAsia" w:cstheme="minorEastAsia"/>
                <w:i/>
                <w:iCs/>
                <w:color w:val="000000"/>
                <w:sz w:val="24"/>
              </w:rPr>
            </w:pPr>
            <w:r>
              <w:rPr>
                <w:rFonts w:asciiTheme="minorEastAsia" w:hAnsiTheme="minorEastAsia" w:cstheme="minorEastAsia" w:hint="eastAsia"/>
                <w:i/>
                <w:iCs/>
                <w:color w:val="000000"/>
                <w:sz w:val="24"/>
              </w:rPr>
              <w:t>Date=2017-06-09</w:t>
            </w:r>
          </w:p>
        </w:tc>
        <w:tc>
          <w:tcPr>
            <w:tcW w:w="3303" w:type="dxa"/>
            <w:shd w:val="clear" w:color="auto" w:fill="CCCCCC"/>
          </w:tcPr>
          <w:p w:rsidR="002915AD" w:rsidRDefault="00326715">
            <w:pPr>
              <w:spacing w:line="10" w:lineRule="atLeast"/>
              <w:rPr>
                <w:rFonts w:asciiTheme="minorEastAsia" w:hAnsiTheme="minorEastAsia" w:cstheme="minorEastAsia"/>
                <w:color w:val="000000"/>
                <w:sz w:val="24"/>
              </w:rPr>
            </w:pPr>
            <w:r>
              <w:rPr>
                <w:rFonts w:asciiTheme="minorEastAsia" w:hAnsiTheme="minorEastAsia" w:cstheme="minorEastAsia" w:hint="eastAsia"/>
                <w:color w:val="000000"/>
                <w:sz w:val="24"/>
              </w:rPr>
              <w:t xml:space="preserve">√  √  √      √ </w:t>
            </w:r>
          </w:p>
        </w:tc>
        <w:tc>
          <w:tcPr>
            <w:tcW w:w="3742" w:type="dxa"/>
            <w:shd w:val="clear" w:color="auto" w:fill="CCCCCC"/>
          </w:tcPr>
          <w:p w:rsidR="002915AD" w:rsidRDefault="00326715">
            <w:pPr>
              <w:spacing w:line="10" w:lineRule="atLeast"/>
              <w:rPr>
                <w:rFonts w:asciiTheme="minorEastAsia" w:hAnsiTheme="minorEastAsia" w:cstheme="minorEastAsia"/>
                <w:color w:val="000000"/>
                <w:sz w:val="24"/>
              </w:rPr>
            </w:pPr>
            <w:r>
              <w:rPr>
                <w:rFonts w:asciiTheme="minorEastAsia" w:hAnsiTheme="minorEastAsia" w:cstheme="minorEastAsia" w:hint="eastAsia"/>
                <w:color w:val="000000"/>
                <w:sz w:val="24"/>
              </w:rPr>
              <w:t>√      √      √</w:t>
            </w:r>
          </w:p>
        </w:tc>
      </w:tr>
      <w:tr w:rsidR="002915AD" w:rsidTr="0034763D">
        <w:trPr>
          <w:trHeight w:val="255"/>
        </w:trPr>
        <w:tc>
          <w:tcPr>
            <w:tcW w:w="2197" w:type="dxa"/>
            <w:shd w:val="clear" w:color="auto" w:fill="FFFFFF"/>
          </w:tcPr>
          <w:p w:rsidR="002915AD" w:rsidRDefault="00326715">
            <w:pPr>
              <w:spacing w:line="10" w:lineRule="atLeast"/>
              <w:jc w:val="right"/>
              <w:rPr>
                <w:rFonts w:asciiTheme="minorEastAsia" w:hAnsiTheme="minorEastAsia" w:cstheme="minorEastAsia"/>
                <w:i/>
                <w:iCs/>
                <w:color w:val="000000"/>
                <w:sz w:val="24"/>
              </w:rPr>
            </w:pPr>
            <w:r>
              <w:rPr>
                <w:rFonts w:asciiTheme="minorEastAsia" w:hAnsiTheme="minorEastAsia" w:cstheme="minorEastAsia" w:hint="eastAsia"/>
                <w:i/>
                <w:iCs/>
                <w:color w:val="000000"/>
                <w:sz w:val="24"/>
              </w:rPr>
              <w:t>User=2（正式工）</w:t>
            </w:r>
          </w:p>
          <w:p w:rsidR="002915AD" w:rsidRDefault="00326715">
            <w:pPr>
              <w:spacing w:line="10" w:lineRule="atLeast"/>
              <w:jc w:val="right"/>
              <w:rPr>
                <w:rFonts w:asciiTheme="minorEastAsia" w:hAnsiTheme="minorEastAsia" w:cstheme="minorEastAsia"/>
                <w:i/>
                <w:iCs/>
                <w:color w:val="000000"/>
                <w:sz w:val="24"/>
              </w:rPr>
            </w:pPr>
            <w:r>
              <w:rPr>
                <w:rFonts w:asciiTheme="minorEastAsia" w:hAnsiTheme="minorEastAsia" w:cstheme="minorEastAsia" w:hint="eastAsia"/>
                <w:i/>
                <w:iCs/>
                <w:color w:val="000000"/>
                <w:sz w:val="24"/>
              </w:rPr>
              <w:t>Date=2017-06-20</w:t>
            </w:r>
          </w:p>
        </w:tc>
        <w:tc>
          <w:tcPr>
            <w:tcW w:w="3303" w:type="dxa"/>
            <w:shd w:val="clear" w:color="auto" w:fill="auto"/>
          </w:tcPr>
          <w:p w:rsidR="002915AD" w:rsidRDefault="00326715">
            <w:pPr>
              <w:spacing w:line="10" w:lineRule="atLeast"/>
              <w:rPr>
                <w:rFonts w:asciiTheme="minorEastAsia" w:hAnsiTheme="minorEastAsia" w:cstheme="minorEastAsia"/>
                <w:color w:val="000000"/>
                <w:sz w:val="24"/>
              </w:rPr>
            </w:pPr>
            <w:r>
              <w:rPr>
                <w:rFonts w:asciiTheme="minorEastAsia" w:hAnsiTheme="minorEastAsia" w:cstheme="minorEastAsia" w:hint="eastAsia"/>
                <w:color w:val="000000"/>
                <w:sz w:val="24"/>
              </w:rPr>
              <w:t>√  √      √  √</w:t>
            </w:r>
          </w:p>
        </w:tc>
        <w:tc>
          <w:tcPr>
            <w:tcW w:w="3742" w:type="dxa"/>
            <w:shd w:val="clear" w:color="auto" w:fill="auto"/>
          </w:tcPr>
          <w:p w:rsidR="002915AD" w:rsidRDefault="00326715">
            <w:pPr>
              <w:spacing w:line="10" w:lineRule="atLeast"/>
              <w:rPr>
                <w:rFonts w:asciiTheme="minorEastAsia" w:hAnsiTheme="minorEastAsia" w:cstheme="minorEastAsia"/>
                <w:color w:val="000000"/>
                <w:sz w:val="24"/>
              </w:rPr>
            </w:pPr>
            <w:r>
              <w:rPr>
                <w:rFonts w:asciiTheme="minorEastAsia" w:hAnsiTheme="minorEastAsia" w:cstheme="minorEastAsia" w:hint="eastAsia"/>
                <w:color w:val="000000"/>
                <w:sz w:val="24"/>
              </w:rPr>
              <w:t>√  √                  √</w:t>
            </w:r>
          </w:p>
        </w:tc>
      </w:tr>
      <w:tr w:rsidR="002915AD" w:rsidTr="0034763D">
        <w:trPr>
          <w:trHeight w:val="325"/>
        </w:trPr>
        <w:tc>
          <w:tcPr>
            <w:tcW w:w="2197" w:type="dxa"/>
            <w:shd w:val="clear" w:color="auto" w:fill="FFFFFF"/>
          </w:tcPr>
          <w:p w:rsidR="002915AD" w:rsidRDefault="00326715">
            <w:pPr>
              <w:spacing w:line="10" w:lineRule="atLeast"/>
              <w:jc w:val="right"/>
              <w:rPr>
                <w:rFonts w:asciiTheme="minorEastAsia" w:hAnsiTheme="minorEastAsia" w:cstheme="minorEastAsia"/>
                <w:i/>
                <w:iCs/>
                <w:color w:val="000000"/>
                <w:sz w:val="24"/>
              </w:rPr>
            </w:pPr>
            <w:r>
              <w:rPr>
                <w:rFonts w:asciiTheme="minorEastAsia" w:hAnsiTheme="minorEastAsia" w:cstheme="minorEastAsia" w:hint="eastAsia"/>
                <w:i/>
                <w:iCs/>
                <w:color w:val="000000"/>
                <w:sz w:val="24"/>
              </w:rPr>
              <w:t>User=3（提成工）</w:t>
            </w:r>
          </w:p>
          <w:p w:rsidR="002915AD" w:rsidRDefault="00326715">
            <w:pPr>
              <w:spacing w:line="10" w:lineRule="atLeast"/>
              <w:jc w:val="right"/>
              <w:rPr>
                <w:rFonts w:asciiTheme="minorEastAsia" w:hAnsiTheme="minorEastAsia" w:cstheme="minorEastAsia"/>
                <w:i/>
                <w:iCs/>
                <w:color w:val="000000"/>
                <w:sz w:val="24"/>
              </w:rPr>
            </w:pPr>
            <w:r>
              <w:rPr>
                <w:rFonts w:asciiTheme="minorEastAsia" w:hAnsiTheme="minorEastAsia" w:cstheme="minorEastAsia" w:hint="eastAsia"/>
                <w:i/>
                <w:iCs/>
                <w:color w:val="000000"/>
                <w:sz w:val="24"/>
              </w:rPr>
              <w:t>Date=2017-06-21</w:t>
            </w:r>
          </w:p>
        </w:tc>
        <w:tc>
          <w:tcPr>
            <w:tcW w:w="3303" w:type="dxa"/>
            <w:shd w:val="clear" w:color="auto" w:fill="CCCCCC"/>
          </w:tcPr>
          <w:p w:rsidR="002915AD" w:rsidRDefault="00326715">
            <w:pPr>
              <w:spacing w:line="10" w:lineRule="atLeast"/>
              <w:rPr>
                <w:rFonts w:asciiTheme="minorEastAsia" w:hAnsiTheme="minorEastAsia" w:cstheme="minorEastAsia"/>
                <w:color w:val="000000"/>
                <w:sz w:val="24"/>
              </w:rPr>
            </w:pPr>
            <w:r>
              <w:rPr>
                <w:rFonts w:asciiTheme="minorEastAsia" w:hAnsiTheme="minorEastAsia" w:cstheme="minorEastAsia" w:hint="eastAsia"/>
                <w:color w:val="000000"/>
                <w:sz w:val="24"/>
              </w:rPr>
              <w:t>√  √      √      √</w:t>
            </w:r>
          </w:p>
        </w:tc>
        <w:tc>
          <w:tcPr>
            <w:tcW w:w="3742" w:type="dxa"/>
            <w:shd w:val="clear" w:color="auto" w:fill="CCCCCC"/>
          </w:tcPr>
          <w:p w:rsidR="002915AD" w:rsidRDefault="00326715">
            <w:pPr>
              <w:spacing w:line="10" w:lineRule="atLeast"/>
              <w:rPr>
                <w:rFonts w:asciiTheme="minorEastAsia" w:hAnsiTheme="minorEastAsia" w:cstheme="minorEastAsia"/>
                <w:color w:val="000000"/>
                <w:sz w:val="24"/>
              </w:rPr>
            </w:pPr>
            <w:r>
              <w:rPr>
                <w:rFonts w:asciiTheme="minorEastAsia" w:hAnsiTheme="minorEastAsia" w:cstheme="minorEastAsia" w:hint="eastAsia"/>
                <w:color w:val="000000"/>
                <w:sz w:val="24"/>
              </w:rPr>
              <w:t>√  √              √</w:t>
            </w:r>
          </w:p>
        </w:tc>
      </w:tr>
    </w:tbl>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Default="002915AD">
      <w:pPr>
        <w:spacing w:line="10" w:lineRule="atLeast"/>
        <w:rPr>
          <w:rFonts w:asciiTheme="minorEastAsia" w:hAnsiTheme="minorEastAsia" w:cstheme="minorEastAsia"/>
        </w:rPr>
      </w:pPr>
    </w:p>
    <w:p w:rsidR="002915AD" w:rsidRPr="00806A48" w:rsidRDefault="00326715" w:rsidP="0034763D">
      <w:pPr>
        <w:pStyle w:val="3"/>
        <w:numPr>
          <w:ilvl w:val="0"/>
          <w:numId w:val="0"/>
        </w:numPr>
        <w:spacing w:before="0" w:after="0" w:line="10" w:lineRule="atLeast"/>
        <w:ind w:left="709" w:hanging="709"/>
        <w:rPr>
          <w:rFonts w:asciiTheme="minorEastAsia" w:hAnsiTheme="minorEastAsia" w:cstheme="minorEastAsia"/>
          <w:sz w:val="30"/>
          <w:szCs w:val="30"/>
        </w:rPr>
      </w:pPr>
      <w:r w:rsidRPr="00806A48">
        <w:rPr>
          <w:rFonts w:asciiTheme="minorEastAsia" w:hAnsiTheme="minorEastAsia" w:cstheme="minorEastAsia" w:hint="eastAsia"/>
          <w:sz w:val="30"/>
          <w:szCs w:val="30"/>
        </w:rPr>
        <w:t>4.2.3步骤及操作</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1.以管理员身份登录</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 xml:space="preserve">    管理业务，管理员工信息，管理员工作业提交，管理员工的工资情况</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2.</w:t>
      </w:r>
      <w:r w:rsidR="001A4F1C">
        <w:rPr>
          <w:rFonts w:asciiTheme="minorEastAsia" w:hAnsiTheme="minorEastAsia" w:cstheme="minorEastAsia" w:hint="eastAsia"/>
        </w:rPr>
        <w:t>员工</w:t>
      </w:r>
      <w:r>
        <w:rPr>
          <w:rFonts w:asciiTheme="minorEastAsia" w:hAnsiTheme="minorEastAsia" w:cstheme="minorEastAsia" w:hint="eastAsia"/>
        </w:rPr>
        <w:t>登录</w:t>
      </w:r>
    </w:p>
    <w:p w:rsidR="002915AD" w:rsidRDefault="00326715">
      <w:pPr>
        <w:spacing w:line="10" w:lineRule="atLeast"/>
        <w:rPr>
          <w:rFonts w:asciiTheme="minorEastAsia" w:hAnsiTheme="minorEastAsia" w:cstheme="minorEastAsia"/>
          <w:sz w:val="24"/>
        </w:rPr>
      </w:pPr>
      <w:r>
        <w:rPr>
          <w:rFonts w:asciiTheme="minorEastAsia" w:hAnsiTheme="minorEastAsia" w:cstheme="minorEastAsia" w:hint="eastAsia"/>
        </w:rPr>
        <w:t xml:space="preserve">     修改密码、登记业务信息、修改信息、查看个人工资情况、打卡。</w:t>
      </w:r>
    </w:p>
    <w:p w:rsidR="002915AD" w:rsidRPr="00806A48" w:rsidRDefault="00326715" w:rsidP="0034763D">
      <w:pPr>
        <w:pStyle w:val="3"/>
        <w:numPr>
          <w:ilvl w:val="0"/>
          <w:numId w:val="0"/>
        </w:numPr>
        <w:spacing w:before="0" w:after="0" w:line="10" w:lineRule="atLeast"/>
        <w:ind w:left="709" w:hanging="709"/>
        <w:rPr>
          <w:rFonts w:asciiTheme="minorEastAsia" w:hAnsiTheme="minorEastAsia" w:cstheme="minorEastAsia"/>
          <w:sz w:val="30"/>
          <w:szCs w:val="30"/>
        </w:rPr>
      </w:pPr>
      <w:r w:rsidRPr="00806A48">
        <w:rPr>
          <w:rFonts w:asciiTheme="minorEastAsia" w:hAnsiTheme="minorEastAsia" w:cstheme="minorEastAsia" w:hint="eastAsia"/>
          <w:sz w:val="30"/>
          <w:szCs w:val="30"/>
        </w:rPr>
        <w:t>4.2.4允许偏差</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输入于显示的结果正确率控制在百分之九十以上正确。允许偏差控制在百分之十以内。</w:t>
      </w:r>
    </w:p>
    <w:p w:rsidR="002915AD" w:rsidRPr="00806A48" w:rsidRDefault="00326715">
      <w:pPr>
        <w:pStyle w:val="2"/>
        <w:spacing w:before="0" w:after="0" w:line="10" w:lineRule="atLeast"/>
        <w:rPr>
          <w:rFonts w:asciiTheme="minorEastAsia" w:eastAsiaTheme="minorEastAsia" w:hAnsiTheme="minorEastAsia" w:cstheme="minorEastAsia"/>
          <w:sz w:val="30"/>
          <w:szCs w:val="30"/>
        </w:rPr>
      </w:pPr>
      <w:bookmarkStart w:id="112" w:name="__RefHeading__37_508444550"/>
      <w:bookmarkEnd w:id="112"/>
      <w:r w:rsidRPr="00806A48">
        <w:rPr>
          <w:rFonts w:asciiTheme="minorEastAsia" w:eastAsiaTheme="minorEastAsia" w:hAnsiTheme="minorEastAsia" w:cstheme="minorEastAsia" w:hint="eastAsia"/>
          <w:sz w:val="30"/>
          <w:szCs w:val="30"/>
        </w:rPr>
        <w:lastRenderedPageBreak/>
        <w:t>4.3进度</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测试在开发完成后由一名同学测试完成。</w:t>
      </w:r>
    </w:p>
    <w:p w:rsidR="002915AD" w:rsidRPr="00806A48" w:rsidRDefault="00326715">
      <w:pPr>
        <w:pStyle w:val="2"/>
        <w:spacing w:before="0" w:after="0" w:line="10" w:lineRule="atLeast"/>
        <w:rPr>
          <w:rFonts w:asciiTheme="minorEastAsia" w:eastAsiaTheme="minorEastAsia" w:hAnsiTheme="minorEastAsia" w:cstheme="minorEastAsia"/>
          <w:sz w:val="30"/>
          <w:szCs w:val="30"/>
        </w:rPr>
      </w:pPr>
      <w:bookmarkStart w:id="113" w:name="__RefHeading__39_508444550"/>
      <w:bookmarkEnd w:id="113"/>
      <w:r w:rsidRPr="00806A48">
        <w:rPr>
          <w:rFonts w:asciiTheme="minorEastAsia" w:eastAsiaTheme="minorEastAsia" w:hAnsiTheme="minorEastAsia" w:cstheme="minorEastAsia" w:hint="eastAsia"/>
          <w:sz w:val="30"/>
          <w:szCs w:val="30"/>
        </w:rPr>
        <w:t>4.4条件</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测试环境：UnitTest</w:t>
      </w:r>
    </w:p>
    <w:p w:rsidR="002915AD" w:rsidRPr="00806A48" w:rsidRDefault="00326715">
      <w:pPr>
        <w:pStyle w:val="2"/>
        <w:spacing w:before="0" w:after="0" w:line="10" w:lineRule="atLeast"/>
        <w:rPr>
          <w:rFonts w:asciiTheme="minorEastAsia" w:eastAsiaTheme="minorEastAsia" w:hAnsiTheme="minorEastAsia" w:cstheme="minorEastAsia"/>
          <w:sz w:val="30"/>
          <w:szCs w:val="30"/>
        </w:rPr>
      </w:pPr>
      <w:bookmarkStart w:id="114" w:name="__RefHeading__41_508444550"/>
      <w:bookmarkEnd w:id="114"/>
      <w:r w:rsidRPr="00806A48">
        <w:rPr>
          <w:rFonts w:asciiTheme="minorEastAsia" w:eastAsiaTheme="minorEastAsia" w:hAnsiTheme="minorEastAsia" w:cstheme="minorEastAsia" w:hint="eastAsia"/>
          <w:sz w:val="30"/>
          <w:szCs w:val="30"/>
        </w:rPr>
        <w:t>4.5测试资料</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需求规格说明书。</w:t>
      </w:r>
    </w:p>
    <w:p w:rsidR="002915AD" w:rsidRPr="00806A48" w:rsidRDefault="00326715">
      <w:pPr>
        <w:pStyle w:val="1"/>
        <w:spacing w:before="0" w:after="0" w:line="10" w:lineRule="atLeast"/>
        <w:rPr>
          <w:rFonts w:asciiTheme="minorEastAsia" w:hAnsiTheme="minorEastAsia" w:cstheme="minorEastAsia"/>
          <w:sz w:val="36"/>
          <w:szCs w:val="36"/>
        </w:rPr>
      </w:pPr>
      <w:bookmarkStart w:id="115" w:name="__RefHeading__43_508444550"/>
      <w:bookmarkEnd w:id="115"/>
      <w:r w:rsidRPr="00806A48">
        <w:rPr>
          <w:rFonts w:asciiTheme="minorEastAsia" w:hAnsiTheme="minorEastAsia" w:cstheme="minorEastAsia" w:hint="eastAsia"/>
          <w:sz w:val="36"/>
          <w:szCs w:val="36"/>
        </w:rPr>
        <w:t>5．评价</w:t>
      </w:r>
    </w:p>
    <w:p w:rsidR="002915AD" w:rsidRPr="00806A48" w:rsidRDefault="00326715">
      <w:pPr>
        <w:pStyle w:val="2"/>
        <w:spacing w:before="0" w:after="0" w:line="10" w:lineRule="atLeast"/>
        <w:rPr>
          <w:rFonts w:asciiTheme="minorEastAsia" w:eastAsiaTheme="minorEastAsia" w:hAnsiTheme="minorEastAsia" w:cstheme="minorEastAsia"/>
          <w:sz w:val="30"/>
          <w:szCs w:val="30"/>
        </w:rPr>
      </w:pPr>
      <w:bookmarkStart w:id="116" w:name="__RefHeading__45_508444550"/>
      <w:bookmarkEnd w:id="116"/>
      <w:r w:rsidRPr="00806A48">
        <w:rPr>
          <w:rFonts w:asciiTheme="minorEastAsia" w:eastAsiaTheme="minorEastAsia" w:hAnsiTheme="minorEastAsia" w:cstheme="minorEastAsia" w:hint="eastAsia"/>
          <w:sz w:val="30"/>
          <w:szCs w:val="30"/>
        </w:rPr>
        <w:t>5.1范围</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白盒测试中只对相对功能进行的测试，而其他逻辑并没有进行测试。</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黑盒测试完成程序的大部分功能，可以很好地测试出程序的功能。</w:t>
      </w:r>
    </w:p>
    <w:p w:rsidR="002915AD" w:rsidRDefault="002915AD">
      <w:pPr>
        <w:spacing w:line="10" w:lineRule="atLeast"/>
        <w:rPr>
          <w:rFonts w:asciiTheme="minorEastAsia" w:hAnsiTheme="minorEastAsia" w:cstheme="minorEastAsia"/>
        </w:rPr>
      </w:pPr>
    </w:p>
    <w:p w:rsidR="002915AD" w:rsidRPr="00806A48" w:rsidRDefault="00326715">
      <w:pPr>
        <w:pStyle w:val="2"/>
        <w:spacing w:before="0" w:after="0" w:line="10" w:lineRule="atLeast"/>
        <w:rPr>
          <w:rFonts w:asciiTheme="minorEastAsia" w:eastAsiaTheme="minorEastAsia" w:hAnsiTheme="minorEastAsia" w:cstheme="minorEastAsia"/>
          <w:sz w:val="30"/>
          <w:szCs w:val="30"/>
        </w:rPr>
      </w:pPr>
      <w:bookmarkStart w:id="117" w:name="__RefHeading__47_508444550"/>
      <w:bookmarkEnd w:id="117"/>
      <w:r w:rsidRPr="00806A48">
        <w:rPr>
          <w:rFonts w:asciiTheme="minorEastAsia" w:eastAsiaTheme="minorEastAsia" w:hAnsiTheme="minorEastAsia" w:cstheme="minorEastAsia" w:hint="eastAsia"/>
          <w:sz w:val="30"/>
          <w:szCs w:val="30"/>
        </w:rPr>
        <w:t>5.2准则</w:t>
      </w:r>
    </w:p>
    <w:p w:rsidR="002915AD" w:rsidRDefault="00326715">
      <w:pPr>
        <w:spacing w:line="10" w:lineRule="atLeast"/>
        <w:rPr>
          <w:rFonts w:asciiTheme="minorEastAsia" w:hAnsiTheme="minorEastAsia" w:cstheme="minorEastAsia"/>
        </w:rPr>
      </w:pPr>
      <w:r>
        <w:rPr>
          <w:rFonts w:asciiTheme="minorEastAsia" w:hAnsiTheme="minorEastAsia" w:cstheme="minorEastAsia" w:hint="eastAsia"/>
        </w:rPr>
        <w:t>以用户的需求为准则，不断修改模块，完善最终的软件。</w:t>
      </w:r>
    </w:p>
    <w:p w:rsidR="002915AD" w:rsidRDefault="002915AD">
      <w:pPr>
        <w:spacing w:line="10" w:lineRule="atLeast"/>
        <w:rPr>
          <w:rFonts w:asciiTheme="minorEastAsia" w:hAnsiTheme="minorEastAsia" w:cstheme="minorEastAsia"/>
        </w:rPr>
      </w:pPr>
    </w:p>
    <w:p w:rsidR="002915AD" w:rsidRDefault="002915AD">
      <w:pPr>
        <w:tabs>
          <w:tab w:val="right" w:leader="dot" w:pos="8296"/>
        </w:tabs>
        <w:spacing w:line="10" w:lineRule="atLeast"/>
        <w:rPr>
          <w:rFonts w:asciiTheme="minorEastAsia" w:hAnsiTheme="minorEastAsia" w:cstheme="minorEastAsia"/>
          <w:b/>
          <w:bCs/>
          <w:sz w:val="44"/>
          <w:szCs w:val="44"/>
        </w:rPr>
      </w:pPr>
    </w:p>
    <w:p w:rsidR="002915AD" w:rsidRDefault="002915AD">
      <w:pPr>
        <w:spacing w:line="10" w:lineRule="atLeast"/>
        <w:rPr>
          <w:rFonts w:asciiTheme="minorEastAsia" w:hAnsiTheme="minorEastAsia" w:cstheme="minorEastAsia"/>
          <w:b/>
          <w:bCs/>
          <w:sz w:val="44"/>
          <w:szCs w:val="44"/>
        </w:rPr>
      </w:pPr>
      <w:bookmarkStart w:id="118" w:name="_GoBack"/>
      <w:bookmarkEnd w:id="118"/>
    </w:p>
    <w:sectPr w:rsidR="002915AD">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36D" w:rsidRDefault="00BE536D" w:rsidP="00917264">
      <w:r>
        <w:separator/>
      </w:r>
    </w:p>
  </w:endnote>
  <w:endnote w:type="continuationSeparator" w:id="0">
    <w:p w:rsidR="00BE536D" w:rsidRDefault="00BE536D" w:rsidP="0091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1703211"/>
      <w:docPartObj>
        <w:docPartGallery w:val="Page Numbers (Bottom of Page)"/>
        <w:docPartUnique/>
      </w:docPartObj>
    </w:sdtPr>
    <w:sdtEndPr/>
    <w:sdtContent>
      <w:p w:rsidR="00917264" w:rsidRDefault="00917264">
        <w:pPr>
          <w:pStyle w:val="a4"/>
          <w:jc w:val="right"/>
        </w:pPr>
        <w:r>
          <w:fldChar w:fldCharType="begin"/>
        </w:r>
        <w:r>
          <w:instrText>PAGE   \* MERGEFORMAT</w:instrText>
        </w:r>
        <w:r>
          <w:fldChar w:fldCharType="separate"/>
        </w:r>
        <w:r w:rsidR="00165B1E" w:rsidRPr="00165B1E">
          <w:rPr>
            <w:noProof/>
            <w:lang w:val="zh-CN"/>
          </w:rPr>
          <w:t>51</w:t>
        </w:r>
        <w:r>
          <w:fldChar w:fldCharType="end"/>
        </w:r>
      </w:p>
    </w:sdtContent>
  </w:sdt>
  <w:p w:rsidR="00917264" w:rsidRDefault="0091726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36D" w:rsidRDefault="00BE536D" w:rsidP="00917264">
      <w:r>
        <w:separator/>
      </w:r>
    </w:p>
  </w:footnote>
  <w:footnote w:type="continuationSeparator" w:id="0">
    <w:p w:rsidR="00BE536D" w:rsidRDefault="00BE536D" w:rsidP="009172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left" w:pos="425"/>
        </w:tabs>
        <w:ind w:left="425" w:hanging="425"/>
      </w:pPr>
    </w:lvl>
    <w:lvl w:ilvl="1">
      <w:start w:val="1"/>
      <w:numFmt w:val="decimal"/>
      <w:suff w:val="space"/>
      <w:lvlText w:val="%1.%2"/>
      <w:lvlJc w:val="left"/>
      <w:pPr>
        <w:tabs>
          <w:tab w:val="left" w:pos="0"/>
        </w:tabs>
        <w:ind w:left="567" w:hanging="567"/>
      </w:pPr>
      <w:rPr>
        <w:lang w:val="en-US"/>
      </w:rPr>
    </w:lvl>
    <w:lvl w:ilvl="2">
      <w:start w:val="1"/>
      <w:numFmt w:val="decimal"/>
      <w:pStyle w:val="3"/>
      <w:lvlText w:val="%1.%2.%3"/>
      <w:lvlJc w:val="left"/>
      <w:pPr>
        <w:tabs>
          <w:tab w:val="left" w:pos="1276"/>
        </w:tabs>
        <w:ind w:left="1276" w:hanging="709"/>
      </w:pPr>
    </w:lvl>
    <w:lvl w:ilvl="3">
      <w:start w:val="1"/>
      <w:numFmt w:val="decimal"/>
      <w:pStyle w:val="4"/>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 w15:restartNumberingAfterBreak="0">
    <w:nsid w:val="00000002"/>
    <w:multiLevelType w:val="multilevel"/>
    <w:tmpl w:val="00000002"/>
    <w:lvl w:ilvl="0">
      <w:start w:val="1"/>
      <w:numFmt w:val="lowerLetter"/>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03"/>
    <w:multiLevelType w:val="multilevel"/>
    <w:tmpl w:val="00000003"/>
    <w:lvl w:ilvl="0">
      <w:start w:val="1"/>
      <w:numFmt w:val="lowerLetter"/>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00000004"/>
    <w:multiLevelType w:val="multilevel"/>
    <w:tmpl w:val="00000004"/>
    <w:lvl w:ilvl="0">
      <w:start w:val="1"/>
      <w:numFmt w:val="decimal"/>
      <w:lvlText w:val="（%1）"/>
      <w:lvlJc w:val="center"/>
      <w:pPr>
        <w:tabs>
          <w:tab w:val="left" w:pos="0"/>
        </w:tabs>
        <w:ind w:left="420" w:hanging="420"/>
      </w:pPr>
    </w:lvl>
    <w:lvl w:ilvl="1">
      <w:start w:val="1"/>
      <w:numFmt w:val="lowerLetter"/>
      <w:lvlText w:val="%2)"/>
      <w:lvlJc w:val="left"/>
      <w:pPr>
        <w:tabs>
          <w:tab w:val="left" w:pos="0"/>
        </w:tabs>
        <w:ind w:left="840" w:hanging="420"/>
      </w:pPr>
    </w:lvl>
    <w:lvl w:ilvl="2">
      <w:start w:val="1"/>
      <w:numFmt w:val="lowerRoman"/>
      <w:lvlText w:val="%3."/>
      <w:lvlJc w:val="right"/>
      <w:pPr>
        <w:tabs>
          <w:tab w:val="left" w:pos="0"/>
        </w:tabs>
        <w:ind w:left="1260" w:hanging="420"/>
      </w:pPr>
    </w:lvl>
    <w:lvl w:ilvl="3">
      <w:start w:val="1"/>
      <w:numFmt w:val="decimal"/>
      <w:lvlText w:val="%4."/>
      <w:lvlJc w:val="left"/>
      <w:pPr>
        <w:tabs>
          <w:tab w:val="left" w:pos="0"/>
        </w:tabs>
        <w:ind w:left="1680" w:hanging="420"/>
      </w:pPr>
    </w:lvl>
    <w:lvl w:ilvl="4">
      <w:start w:val="1"/>
      <w:numFmt w:val="lowerLetter"/>
      <w:lvlText w:val="%5)"/>
      <w:lvlJc w:val="left"/>
      <w:pPr>
        <w:tabs>
          <w:tab w:val="left" w:pos="0"/>
        </w:tabs>
        <w:ind w:left="2100" w:hanging="420"/>
      </w:pPr>
    </w:lvl>
    <w:lvl w:ilvl="5">
      <w:start w:val="1"/>
      <w:numFmt w:val="lowerRoman"/>
      <w:lvlText w:val="%6."/>
      <w:lvlJc w:val="right"/>
      <w:pPr>
        <w:tabs>
          <w:tab w:val="left" w:pos="0"/>
        </w:tabs>
        <w:ind w:left="2520" w:hanging="420"/>
      </w:pPr>
    </w:lvl>
    <w:lvl w:ilvl="6">
      <w:start w:val="1"/>
      <w:numFmt w:val="decimal"/>
      <w:lvlText w:val="%7."/>
      <w:lvlJc w:val="left"/>
      <w:pPr>
        <w:tabs>
          <w:tab w:val="left" w:pos="0"/>
        </w:tabs>
        <w:ind w:left="2940" w:hanging="420"/>
      </w:pPr>
    </w:lvl>
    <w:lvl w:ilvl="7">
      <w:start w:val="1"/>
      <w:numFmt w:val="lowerLetter"/>
      <w:lvlText w:val="%8)"/>
      <w:lvlJc w:val="left"/>
      <w:pPr>
        <w:tabs>
          <w:tab w:val="left" w:pos="0"/>
        </w:tabs>
        <w:ind w:left="3360" w:hanging="420"/>
      </w:pPr>
    </w:lvl>
    <w:lvl w:ilvl="8">
      <w:start w:val="1"/>
      <w:numFmt w:val="lowerRoman"/>
      <w:lvlText w:val="%9."/>
      <w:lvlJc w:val="right"/>
      <w:pPr>
        <w:tabs>
          <w:tab w:val="left" w:pos="0"/>
        </w:tabs>
        <w:ind w:left="3780" w:hanging="420"/>
      </w:pPr>
    </w:lvl>
  </w:abstractNum>
  <w:abstractNum w:abstractNumId="4" w15:restartNumberingAfterBreak="0">
    <w:nsid w:val="00000005"/>
    <w:multiLevelType w:val="singleLevel"/>
    <w:tmpl w:val="00000005"/>
    <w:lvl w:ilvl="0">
      <w:start w:val="1"/>
      <w:numFmt w:val="decimal"/>
      <w:suff w:val="nothing"/>
      <w:lvlText w:val="%1）"/>
      <w:lvlJc w:val="left"/>
      <w:pPr>
        <w:tabs>
          <w:tab w:val="left" w:pos="0"/>
        </w:tabs>
        <w:ind w:left="0" w:firstLine="0"/>
      </w:pPr>
    </w:lvl>
  </w:abstractNum>
  <w:abstractNum w:abstractNumId="5" w15:restartNumberingAfterBreak="0">
    <w:nsid w:val="00000006"/>
    <w:multiLevelType w:val="multilevel"/>
    <w:tmpl w:val="00000006"/>
    <w:lvl w:ilvl="0">
      <w:start w:val="1"/>
      <w:numFmt w:val="decimal"/>
      <w:lvlText w:val="（%1）"/>
      <w:lvlJc w:val="center"/>
      <w:pPr>
        <w:tabs>
          <w:tab w:val="left" w:pos="0"/>
        </w:tabs>
        <w:ind w:left="420" w:hanging="420"/>
      </w:pPr>
    </w:lvl>
    <w:lvl w:ilvl="1">
      <w:start w:val="1"/>
      <w:numFmt w:val="lowerLetter"/>
      <w:lvlText w:val="%2)"/>
      <w:lvlJc w:val="left"/>
      <w:pPr>
        <w:tabs>
          <w:tab w:val="left" w:pos="0"/>
        </w:tabs>
        <w:ind w:left="840" w:hanging="420"/>
      </w:pPr>
    </w:lvl>
    <w:lvl w:ilvl="2">
      <w:start w:val="1"/>
      <w:numFmt w:val="lowerRoman"/>
      <w:lvlText w:val="%3."/>
      <w:lvlJc w:val="right"/>
      <w:pPr>
        <w:tabs>
          <w:tab w:val="left" w:pos="0"/>
        </w:tabs>
        <w:ind w:left="1260" w:hanging="420"/>
      </w:pPr>
    </w:lvl>
    <w:lvl w:ilvl="3">
      <w:start w:val="1"/>
      <w:numFmt w:val="decimal"/>
      <w:lvlText w:val="%4."/>
      <w:lvlJc w:val="left"/>
      <w:pPr>
        <w:tabs>
          <w:tab w:val="left" w:pos="0"/>
        </w:tabs>
        <w:ind w:left="1680" w:hanging="420"/>
      </w:pPr>
    </w:lvl>
    <w:lvl w:ilvl="4">
      <w:start w:val="1"/>
      <w:numFmt w:val="lowerLetter"/>
      <w:lvlText w:val="%5)"/>
      <w:lvlJc w:val="left"/>
      <w:pPr>
        <w:tabs>
          <w:tab w:val="left" w:pos="0"/>
        </w:tabs>
        <w:ind w:left="2100" w:hanging="420"/>
      </w:pPr>
    </w:lvl>
    <w:lvl w:ilvl="5">
      <w:start w:val="1"/>
      <w:numFmt w:val="lowerRoman"/>
      <w:lvlText w:val="%6."/>
      <w:lvlJc w:val="right"/>
      <w:pPr>
        <w:tabs>
          <w:tab w:val="left" w:pos="0"/>
        </w:tabs>
        <w:ind w:left="2520" w:hanging="420"/>
      </w:pPr>
    </w:lvl>
    <w:lvl w:ilvl="6">
      <w:start w:val="1"/>
      <w:numFmt w:val="decimal"/>
      <w:lvlText w:val="%7."/>
      <w:lvlJc w:val="left"/>
      <w:pPr>
        <w:tabs>
          <w:tab w:val="left" w:pos="0"/>
        </w:tabs>
        <w:ind w:left="2940" w:hanging="420"/>
      </w:pPr>
    </w:lvl>
    <w:lvl w:ilvl="7">
      <w:start w:val="1"/>
      <w:numFmt w:val="lowerLetter"/>
      <w:lvlText w:val="%8)"/>
      <w:lvlJc w:val="left"/>
      <w:pPr>
        <w:tabs>
          <w:tab w:val="left" w:pos="0"/>
        </w:tabs>
        <w:ind w:left="3360" w:hanging="420"/>
      </w:pPr>
    </w:lvl>
    <w:lvl w:ilvl="8">
      <w:start w:val="1"/>
      <w:numFmt w:val="lowerRoman"/>
      <w:lvlText w:val="%9."/>
      <w:lvlJc w:val="right"/>
      <w:pPr>
        <w:tabs>
          <w:tab w:val="left" w:pos="0"/>
        </w:tabs>
        <w:ind w:left="3780" w:hanging="420"/>
      </w:pPr>
    </w:lvl>
  </w:abstractNum>
  <w:abstractNum w:abstractNumId="6" w15:restartNumberingAfterBreak="0">
    <w:nsid w:val="4A056EEC"/>
    <w:multiLevelType w:val="multilevel"/>
    <w:tmpl w:val="4A056EE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3D31B3D"/>
    <w:multiLevelType w:val="multilevel"/>
    <w:tmpl w:val="53D31B3D"/>
    <w:lvl w:ilvl="0">
      <w:start w:val="1"/>
      <w:numFmt w:val="upperLetter"/>
      <w:lvlText w:val="%1."/>
      <w:lvlJc w:val="left"/>
      <w:pPr>
        <w:ind w:left="360" w:hanging="360"/>
      </w:pPr>
      <w:rPr>
        <w:rFonts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93C9C64"/>
    <w:multiLevelType w:val="singleLevel"/>
    <w:tmpl w:val="593C9C64"/>
    <w:lvl w:ilvl="0">
      <w:start w:val="1"/>
      <w:numFmt w:val="chineseCounting"/>
      <w:suff w:val="nothing"/>
      <w:lvlText w:val="%1、"/>
      <w:lvlJc w:val="left"/>
    </w:lvl>
  </w:abstractNum>
  <w:abstractNum w:abstractNumId="9" w15:restartNumberingAfterBreak="0">
    <w:nsid w:val="593CB683"/>
    <w:multiLevelType w:val="singleLevel"/>
    <w:tmpl w:val="593CB683"/>
    <w:lvl w:ilvl="0">
      <w:start w:val="4"/>
      <w:numFmt w:val="chineseCounting"/>
      <w:suff w:val="nothing"/>
      <w:lvlText w:val="%1、"/>
      <w:lvlJc w:val="left"/>
    </w:lvl>
  </w:abstractNum>
  <w:abstractNum w:abstractNumId="10" w15:restartNumberingAfterBreak="0">
    <w:nsid w:val="593CB876"/>
    <w:multiLevelType w:val="singleLevel"/>
    <w:tmpl w:val="593CB876"/>
    <w:lvl w:ilvl="0">
      <w:start w:val="5"/>
      <w:numFmt w:val="chineseCounting"/>
      <w:suff w:val="nothing"/>
      <w:lvlText w:val="%1、"/>
      <w:lvlJc w:val="left"/>
    </w:lvl>
  </w:abstractNum>
  <w:abstractNum w:abstractNumId="11" w15:restartNumberingAfterBreak="0">
    <w:nsid w:val="68706F14"/>
    <w:multiLevelType w:val="multilevel"/>
    <w:tmpl w:val="68706F14"/>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8"/>
  </w:num>
  <w:num w:numId="3">
    <w:abstractNumId w:val="2"/>
  </w:num>
  <w:num w:numId="4">
    <w:abstractNumId w:val="3"/>
  </w:num>
  <w:num w:numId="5">
    <w:abstractNumId w:val="1"/>
  </w:num>
  <w:num w:numId="6">
    <w:abstractNumId w:val="4"/>
  </w:num>
  <w:num w:numId="7">
    <w:abstractNumId w:val="6"/>
  </w:num>
  <w:num w:numId="8">
    <w:abstractNumId w:val="5"/>
  </w:num>
  <w:num w:numId="9">
    <w:abstractNumId w:val="9"/>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801D6B"/>
    <w:rsid w:val="00055698"/>
    <w:rsid w:val="00165B1E"/>
    <w:rsid w:val="001A4F1C"/>
    <w:rsid w:val="002915AD"/>
    <w:rsid w:val="0031513A"/>
    <w:rsid w:val="00326715"/>
    <w:rsid w:val="0034763D"/>
    <w:rsid w:val="004E1D26"/>
    <w:rsid w:val="00806A48"/>
    <w:rsid w:val="008D202F"/>
    <w:rsid w:val="008D7A62"/>
    <w:rsid w:val="008F2CE0"/>
    <w:rsid w:val="00917264"/>
    <w:rsid w:val="009D2B55"/>
    <w:rsid w:val="00A51D9F"/>
    <w:rsid w:val="00B35315"/>
    <w:rsid w:val="00B95E60"/>
    <w:rsid w:val="00BE536D"/>
    <w:rsid w:val="00C04EC3"/>
    <w:rsid w:val="00C41662"/>
    <w:rsid w:val="00D70C5A"/>
    <w:rsid w:val="00D92411"/>
    <w:rsid w:val="00F549E3"/>
    <w:rsid w:val="00FE0172"/>
    <w:rsid w:val="061E2331"/>
    <w:rsid w:val="078E5FE8"/>
    <w:rsid w:val="16BC3F99"/>
    <w:rsid w:val="18801D6B"/>
    <w:rsid w:val="62E73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3BBB160"/>
  <w15:docId w15:val="{FC537363-2582-4BFD-A6BE-FAD03F6B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uiPriority="99" w:qFormat="1"/>
    <w:lsdException w:name="caption" w:semiHidden="1" w:unhideWhenUsed="1" w:qFormat="1"/>
    <w:lsdException w:name="Title" w:qFormat="1"/>
    <w:lsdException w:name="Default Paragraph Font" w:semiHidden="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480" w:lineRule="auto"/>
      <w:outlineLvl w:val="0"/>
    </w:pPr>
    <w:rPr>
      <w:b/>
      <w:bCs/>
      <w:kern w:val="1"/>
      <w:sz w:val="44"/>
      <w:szCs w:val="44"/>
    </w:rPr>
  </w:style>
  <w:style w:type="paragraph" w:styleId="2">
    <w:name w:val="heading 2"/>
    <w:basedOn w:val="a"/>
    <w:next w:val="a"/>
    <w:unhideWhenUsed/>
    <w:qFormat/>
    <w:pPr>
      <w:keepNext/>
      <w:keepLines/>
      <w:spacing w:before="260" w:after="260" w:line="412" w:lineRule="auto"/>
      <w:outlineLvl w:val="1"/>
    </w:pPr>
    <w:rPr>
      <w:rFonts w:ascii="Arial" w:eastAsia="黑体" w:hAnsi="Arial" w:cs="Arial"/>
      <w:b/>
      <w:bCs/>
      <w:sz w:val="32"/>
      <w:szCs w:val="32"/>
    </w:rPr>
  </w:style>
  <w:style w:type="paragraph" w:styleId="3">
    <w:name w:val="heading 3"/>
    <w:basedOn w:val="a"/>
    <w:next w:val="a"/>
    <w:unhideWhenUsed/>
    <w:qFormat/>
    <w:pPr>
      <w:keepNext/>
      <w:keepLines/>
      <w:numPr>
        <w:ilvl w:val="2"/>
        <w:numId w:val="1"/>
      </w:numPr>
      <w:spacing w:before="260" w:after="260" w:line="415" w:lineRule="auto"/>
      <w:outlineLvl w:val="2"/>
    </w:pPr>
    <w:rPr>
      <w:b/>
      <w:bCs/>
      <w:sz w:val="32"/>
      <w:szCs w:val="32"/>
    </w:rPr>
  </w:style>
  <w:style w:type="paragraph" w:styleId="4">
    <w:name w:val="heading 4"/>
    <w:basedOn w:val="a"/>
    <w:next w:val="a0"/>
    <w:unhideWhenUsed/>
    <w:qFormat/>
    <w:pPr>
      <w:widowControl/>
      <w:numPr>
        <w:ilvl w:val="3"/>
        <w:numId w:val="1"/>
      </w:numPr>
      <w:overflowPunct w:val="0"/>
      <w:autoSpaceDE w:val="0"/>
      <w:spacing w:before="120" w:after="60" w:line="360" w:lineRule="auto"/>
      <w:textAlignment w:val="baseline"/>
      <w:outlineLvl w:val="3"/>
    </w:pPr>
    <w:rPr>
      <w:b/>
      <w:bCs/>
      <w:kern w:val="1"/>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Pr>
      <w:color w:val="FF0000"/>
    </w:rPr>
  </w:style>
  <w:style w:type="paragraph" w:styleId="a4">
    <w:name w:val="footer"/>
    <w:basedOn w:val="a"/>
    <w:link w:val="a5"/>
    <w:uiPriority w:val="99"/>
    <w:qFormat/>
    <w:pPr>
      <w:tabs>
        <w:tab w:val="center" w:pos="4153"/>
        <w:tab w:val="right" w:pos="8306"/>
      </w:tabs>
      <w:snapToGrid w:val="0"/>
      <w:jc w:val="left"/>
    </w:pPr>
    <w:rPr>
      <w:sz w:val="18"/>
      <w:szCs w:val="18"/>
    </w:rPr>
  </w:style>
  <w:style w:type="paragraph" w:styleId="a6">
    <w:name w:val="header"/>
    <w:basedOn w:val="a"/>
    <w:qFormat/>
    <w:pPr>
      <w:pBdr>
        <w:bottom w:val="single" w:sz="6" w:space="1" w:color="000000"/>
      </w:pBdr>
      <w:tabs>
        <w:tab w:val="center" w:pos="4153"/>
        <w:tab w:val="right" w:pos="8306"/>
      </w:tabs>
      <w:snapToGrid w:val="0"/>
      <w:jc w:val="center"/>
    </w:pPr>
    <w:rPr>
      <w:sz w:val="18"/>
      <w:szCs w:val="18"/>
    </w:rPr>
  </w:style>
  <w:style w:type="paragraph" w:styleId="10">
    <w:name w:val="toc 1"/>
    <w:basedOn w:val="a"/>
    <w:next w:val="a"/>
    <w:qFormat/>
  </w:style>
  <w:style w:type="paragraph" w:styleId="20">
    <w:name w:val="toc 2"/>
    <w:basedOn w:val="a"/>
    <w:next w:val="a"/>
    <w:qFormat/>
    <w:pPr>
      <w:ind w:left="420"/>
    </w:pPr>
  </w:style>
  <w:style w:type="paragraph" w:styleId="a7">
    <w:name w:val="Normal (Web)"/>
    <w:basedOn w:val="a"/>
    <w:qFormat/>
    <w:pPr>
      <w:widowControl/>
      <w:spacing w:before="280" w:after="280"/>
      <w:jc w:val="left"/>
    </w:pPr>
    <w:rPr>
      <w:rFonts w:ascii="宋体" w:hAnsi="宋体" w:cs="宋体"/>
      <w:kern w:val="1"/>
      <w:sz w:val="24"/>
    </w:rPr>
  </w:style>
  <w:style w:type="character" w:styleId="a8">
    <w:name w:val="Hyperlink"/>
    <w:basedOn w:val="11"/>
    <w:qFormat/>
    <w:rPr>
      <w:color w:val="0000FF"/>
    </w:rPr>
  </w:style>
  <w:style w:type="character" w:customStyle="1" w:styleId="11">
    <w:name w:val="默认段落字体1"/>
    <w:qFormat/>
  </w:style>
  <w:style w:type="table" w:styleId="a9">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dexLink">
    <w:name w:val="Index Link"/>
    <w:uiPriority w:val="6"/>
    <w:qFormat/>
  </w:style>
  <w:style w:type="paragraph" w:customStyle="1" w:styleId="12">
    <w:name w:val="正文缩进1"/>
    <w:basedOn w:val="a"/>
    <w:qFormat/>
    <w:pPr>
      <w:widowControl/>
      <w:overflowPunct w:val="0"/>
      <w:autoSpaceDE w:val="0"/>
      <w:spacing w:before="120" w:after="60" w:line="360" w:lineRule="auto"/>
      <w:ind w:firstLine="420"/>
      <w:textAlignment w:val="baseline"/>
    </w:pPr>
    <w:rPr>
      <w:rFonts w:eastAsia="仿宋_GB2312"/>
      <w:kern w:val="1"/>
      <w:szCs w:val="20"/>
    </w:rPr>
  </w:style>
  <w:style w:type="character" w:customStyle="1" w:styleId="858D7CFB-ED40-4347-BF05-701D383B685F">
    <w:name w:val="标准{858D7CFB-ED40-4347-BF05-701D383B685F}"/>
    <w:qFormat/>
    <w:rPr>
      <w:rFonts w:ascii="Arial" w:hAnsi="Arial" w:cs="Arial"/>
      <w:kern w:val="1"/>
      <w:szCs w:val="20"/>
    </w:rPr>
  </w:style>
  <w:style w:type="paragraph" w:customStyle="1" w:styleId="Style6">
    <w:name w:val="_Style 6"/>
    <w:basedOn w:val="a"/>
    <w:uiPriority w:val="34"/>
    <w:qFormat/>
    <w:pPr>
      <w:ind w:firstLineChars="200" w:firstLine="420"/>
    </w:pPr>
  </w:style>
  <w:style w:type="character" w:customStyle="1" w:styleId="a5">
    <w:name w:val="页脚 字符"/>
    <w:basedOn w:val="a1"/>
    <w:link w:val="a4"/>
    <w:uiPriority w:val="99"/>
    <w:rsid w:val="0091726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623928">
      <w:bodyDiv w:val="1"/>
      <w:marLeft w:val="0"/>
      <w:marRight w:val="0"/>
      <w:marTop w:val="0"/>
      <w:marBottom w:val="0"/>
      <w:divBdr>
        <w:top w:val="none" w:sz="0" w:space="0" w:color="auto"/>
        <w:left w:val="none" w:sz="0" w:space="0" w:color="auto"/>
        <w:bottom w:val="none" w:sz="0" w:space="0" w:color="auto"/>
        <w:right w:val="none" w:sz="0" w:space="0" w:color="auto"/>
      </w:divBdr>
      <w:divsChild>
        <w:div w:id="10121015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baike.baidu.com/view/31.htm" TargetMode="External"/><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52</Pages>
  <Words>4202</Words>
  <Characters>23958</Characters>
  <Application>Microsoft Office Word</Application>
  <DocSecurity>0</DocSecurity>
  <Lines>199</Lines>
  <Paragraphs>56</Paragraphs>
  <ScaleCrop>false</ScaleCrop>
  <Company/>
  <LinksUpToDate>false</LinksUpToDate>
  <CharactersWithSpaces>28104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miketreee</dc:creator>
  <cp:lastModifiedBy>黄刚</cp:lastModifiedBy>
  <cp:revision>16</cp:revision>
  <dcterms:created xsi:type="dcterms:W3CDTF">2017-06-11T00:39:00Z</dcterms:created>
  <dcterms:modified xsi:type="dcterms:W3CDTF">2017-06-19T15:20:00Z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